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E23" w:rsidRPr="00B95FD0" w:rsidRDefault="00952A0C">
      <w:pPr>
        <w:rPr>
          <w:rFonts w:ascii="Times New Roman" w:hAnsi="Times New Roman"/>
        </w:rPr>
      </w:pPr>
      <w:r>
        <w:rPr>
          <w:noProof/>
          <w:lang w:eastAsia="en-US"/>
        </w:rPr>
        <w:drawing>
          <wp:anchor distT="0" distB="0" distL="114300" distR="114300" simplePos="0" relativeHeight="251664384" behindDoc="1" locked="0" layoutInCell="1" allowOverlap="1">
            <wp:simplePos x="0" y="0"/>
            <wp:positionH relativeFrom="column">
              <wp:posOffset>3428807</wp:posOffset>
            </wp:positionH>
            <wp:positionV relativeFrom="paragraph">
              <wp:posOffset>-356125</wp:posOffset>
            </wp:positionV>
            <wp:extent cx="1558318" cy="1867458"/>
            <wp:effectExtent l="0" t="0" r="3810" b="0"/>
            <wp:wrapNone/>
            <wp:docPr id="1" name="Picture 1" descr="Galton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ton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8318" cy="1867458"/>
                    </a:xfrm>
                    <a:prstGeom prst="rect">
                      <a:avLst/>
                    </a:prstGeom>
                    <a:noFill/>
                    <a:ln>
                      <a:noFill/>
                    </a:ln>
                  </pic:spPr>
                </pic:pic>
              </a:graphicData>
            </a:graphic>
            <wp14:sizeRelH relativeFrom="page">
              <wp14:pctWidth>0</wp14:pctWidth>
            </wp14:sizeRelH>
            <wp14:sizeRelV relativeFrom="page">
              <wp14:pctHeight>0</wp14:pctHeight>
            </wp14:sizeRelV>
          </wp:anchor>
        </w:drawing>
      </w:r>
      <w:r w:rsidR="006A5E23" w:rsidRPr="00B95FD0">
        <w:rPr>
          <w:rFonts w:ascii="Times New Roman" w:hAnsi="Times New Roman"/>
        </w:rPr>
        <w:t>Date</w:t>
      </w:r>
    </w:p>
    <w:p w:rsidR="006A5E23" w:rsidRPr="00B95FD0" w:rsidRDefault="006A5E23">
      <w:pPr>
        <w:rPr>
          <w:rFonts w:ascii="Times New Roman" w:hAnsi="Times New Roman"/>
        </w:rPr>
      </w:pPr>
      <w:r w:rsidRPr="00B95FD0">
        <w:rPr>
          <w:rFonts w:ascii="Times New Roman" w:hAnsi="Times New Roman"/>
        </w:rPr>
        <w:t>CIS</w:t>
      </w:r>
      <w:r w:rsidR="00EF287E" w:rsidRPr="00B95FD0">
        <w:rPr>
          <w:rFonts w:ascii="Times New Roman" w:hAnsi="Times New Roman"/>
        </w:rPr>
        <w:t>C</w:t>
      </w:r>
      <w:r w:rsidR="00A72512" w:rsidRPr="00B95FD0">
        <w:rPr>
          <w:rFonts w:ascii="Times New Roman" w:hAnsi="Times New Roman"/>
        </w:rPr>
        <w:t xml:space="preserve"> 205</w:t>
      </w:r>
      <w:r w:rsidRPr="00B95FD0">
        <w:rPr>
          <w:rFonts w:ascii="Times New Roman" w:hAnsi="Times New Roman"/>
        </w:rPr>
        <w:t xml:space="preserve"> </w:t>
      </w:r>
      <w:r w:rsidR="00A72512" w:rsidRPr="00B95FD0">
        <w:rPr>
          <w:rFonts w:ascii="Times New Roman" w:hAnsi="Times New Roman"/>
        </w:rPr>
        <w:t>–</w:t>
      </w:r>
      <w:r w:rsidRPr="00B95FD0">
        <w:rPr>
          <w:rFonts w:ascii="Times New Roman" w:hAnsi="Times New Roman"/>
        </w:rPr>
        <w:t xml:space="preserve"> </w:t>
      </w:r>
      <w:r w:rsidR="00A72512" w:rsidRPr="00B95FD0">
        <w:rPr>
          <w:rFonts w:ascii="Times New Roman" w:hAnsi="Times New Roman"/>
        </w:rPr>
        <w:t xml:space="preserve">OOPS </w:t>
      </w:r>
      <w:r w:rsidRPr="00B95FD0">
        <w:rPr>
          <w:rFonts w:ascii="Times New Roman" w:hAnsi="Times New Roman"/>
        </w:rPr>
        <w:t>C++</w:t>
      </w:r>
    </w:p>
    <w:p w:rsidR="006A5E23" w:rsidRPr="00B95FD0" w:rsidRDefault="006A5E23">
      <w:pPr>
        <w:rPr>
          <w:rFonts w:ascii="Times New Roman" w:hAnsi="Times New Roman"/>
        </w:rPr>
      </w:pPr>
      <w:r w:rsidRPr="00B95FD0">
        <w:rPr>
          <w:rFonts w:ascii="Times New Roman" w:hAnsi="Times New Roman"/>
        </w:rPr>
        <w:t xml:space="preserve">Professor </w:t>
      </w:r>
      <w:r w:rsidR="007047AB" w:rsidRPr="00B95FD0">
        <w:rPr>
          <w:rFonts w:ascii="Times New Roman" w:hAnsi="Times New Roman"/>
        </w:rPr>
        <w:t xml:space="preserve">Larry </w:t>
      </w:r>
      <w:r w:rsidRPr="00B95FD0">
        <w:rPr>
          <w:rFonts w:ascii="Times New Roman" w:hAnsi="Times New Roman"/>
        </w:rPr>
        <w:t>Forman</w:t>
      </w:r>
    </w:p>
    <w:p w:rsidR="006A5E23" w:rsidRPr="00B95FD0" w:rsidRDefault="006A5E23">
      <w:pPr>
        <w:rPr>
          <w:rFonts w:ascii="Times New Roman" w:hAnsi="Times New Roman"/>
        </w:rPr>
      </w:pPr>
      <w:r w:rsidRPr="00B95FD0">
        <w:rPr>
          <w:rFonts w:ascii="Times New Roman" w:hAnsi="Times New Roman"/>
        </w:rPr>
        <w:tab/>
        <w:t>Telephone:</w:t>
      </w:r>
      <w:r w:rsidRPr="00B95FD0">
        <w:rPr>
          <w:rFonts w:ascii="Times New Roman" w:hAnsi="Times New Roman"/>
        </w:rPr>
        <w:tab/>
        <w:t>619.388.3666</w:t>
      </w:r>
      <w:r w:rsidR="00AF3D78" w:rsidRPr="00AF3D78">
        <w:rPr>
          <w:noProof/>
          <w:lang w:eastAsia="en-US"/>
        </w:rPr>
        <w:t xml:space="preserve"> </w:t>
      </w:r>
    </w:p>
    <w:p w:rsidR="006A5E23" w:rsidRPr="00B95FD0" w:rsidRDefault="006A5E23">
      <w:pPr>
        <w:rPr>
          <w:rFonts w:ascii="Times New Roman" w:hAnsi="Times New Roman"/>
        </w:rPr>
      </w:pPr>
      <w:r w:rsidRPr="00B95FD0">
        <w:rPr>
          <w:rFonts w:ascii="Times New Roman" w:hAnsi="Times New Roman"/>
        </w:rPr>
        <w:tab/>
        <w:t>E-Mail:</w:t>
      </w:r>
      <w:r w:rsidRPr="00B95FD0">
        <w:rPr>
          <w:rFonts w:ascii="Times New Roman" w:hAnsi="Times New Roman"/>
        </w:rPr>
        <w:tab/>
      </w:r>
      <w:hyperlink r:id="rId10" w:history="1">
        <w:r w:rsidRPr="00B95FD0">
          <w:rPr>
            <w:rStyle w:val="Hyperlink"/>
            <w:rFonts w:ascii="Times New Roman" w:hAnsi="Times New Roman"/>
          </w:rPr>
          <w:t>LForman@sdccd.edu</w:t>
        </w:r>
      </w:hyperlink>
      <w:r w:rsidR="008875F0" w:rsidRPr="008875F0">
        <w:rPr>
          <w:noProof/>
          <w:lang w:eastAsia="en-US"/>
        </w:rPr>
        <w:t xml:space="preserve"> </w:t>
      </w:r>
    </w:p>
    <w:p w:rsidR="006A5E23" w:rsidRPr="00B95FD0" w:rsidRDefault="006A5E23">
      <w:pPr>
        <w:rPr>
          <w:rFonts w:ascii="Times New Roman" w:hAnsi="Times New Roman"/>
        </w:rPr>
      </w:pPr>
      <w:r w:rsidRPr="00B95FD0">
        <w:rPr>
          <w:rFonts w:ascii="Times New Roman" w:hAnsi="Times New Roman"/>
        </w:rPr>
        <w:tab/>
        <w:t xml:space="preserve">Mail </w:t>
      </w:r>
      <w:r w:rsidR="00CA46FC" w:rsidRPr="00B95FD0">
        <w:rPr>
          <w:rFonts w:ascii="Times New Roman" w:hAnsi="Times New Roman"/>
        </w:rPr>
        <w:t>Box:</w:t>
      </w:r>
      <w:r w:rsidR="00CA46FC" w:rsidRPr="00B95FD0">
        <w:rPr>
          <w:rFonts w:ascii="Times New Roman" w:hAnsi="Times New Roman"/>
        </w:rPr>
        <w:tab/>
        <w:t xml:space="preserve">Room </w:t>
      </w:r>
      <w:r w:rsidRPr="00B95FD0">
        <w:rPr>
          <w:rFonts w:ascii="Times New Roman" w:hAnsi="Times New Roman"/>
        </w:rPr>
        <w:t>A-8</w:t>
      </w:r>
    </w:p>
    <w:p w:rsidR="006A5E23" w:rsidRPr="00B95FD0" w:rsidRDefault="006A5E23">
      <w:pPr>
        <w:rPr>
          <w:rFonts w:ascii="Times New Roman" w:hAnsi="Times New Roman"/>
        </w:rPr>
      </w:pPr>
      <w:r w:rsidRPr="00B95FD0">
        <w:rPr>
          <w:rFonts w:ascii="Times New Roman" w:hAnsi="Times New Roman"/>
        </w:rPr>
        <w:tab/>
        <w:t>Office:</w:t>
      </w:r>
      <w:r w:rsidRPr="00B95FD0">
        <w:rPr>
          <w:rFonts w:ascii="Times New Roman" w:hAnsi="Times New Roman"/>
        </w:rPr>
        <w:tab/>
      </w:r>
      <w:r w:rsidRPr="00B95FD0">
        <w:rPr>
          <w:rFonts w:ascii="Times New Roman" w:hAnsi="Times New Roman"/>
        </w:rPr>
        <w:tab/>
      </w:r>
      <w:r w:rsidR="00CA46FC" w:rsidRPr="00B95FD0">
        <w:rPr>
          <w:rFonts w:ascii="Times New Roman" w:hAnsi="Times New Roman"/>
        </w:rPr>
        <w:t>BT-210-G</w:t>
      </w:r>
    </w:p>
    <w:p w:rsidR="006A5E23" w:rsidRPr="00B95FD0" w:rsidRDefault="006A5E23">
      <w:pPr>
        <w:rPr>
          <w:rFonts w:ascii="Times New Roman" w:hAnsi="Times New Roman"/>
        </w:rPr>
      </w:pPr>
    </w:p>
    <w:p w:rsidR="006A5E23" w:rsidRPr="00B95FD0" w:rsidRDefault="006A5E23">
      <w:pPr>
        <w:rPr>
          <w:rFonts w:ascii="Times New Roman" w:hAnsi="Times New Roman"/>
        </w:rPr>
      </w:pPr>
    </w:p>
    <w:p w:rsidR="006A5E23" w:rsidRPr="00B95FD0" w:rsidRDefault="005B58AA">
      <w:pPr>
        <w:rPr>
          <w:rFonts w:ascii="Times New Roman" w:hAnsi="Times New Roman"/>
          <w:b/>
          <w:u w:val="single"/>
        </w:rPr>
      </w:pPr>
      <w:r>
        <w:rPr>
          <w:rFonts w:ascii="Times New Roman" w:hAnsi="Times New Roman"/>
          <w:b/>
          <w:u w:val="single"/>
        </w:rPr>
        <w:t>PROGRAM #1</w:t>
      </w:r>
      <w:r w:rsidR="00E9007C">
        <w:rPr>
          <w:rFonts w:ascii="Times New Roman" w:hAnsi="Times New Roman"/>
          <w:b/>
          <w:u w:val="single"/>
        </w:rPr>
        <w:t>PP</w:t>
      </w:r>
      <w:r w:rsidR="006A5E23" w:rsidRPr="00B95FD0">
        <w:rPr>
          <w:rFonts w:ascii="Times New Roman" w:hAnsi="Times New Roman"/>
          <w:b/>
        </w:rPr>
        <w:t xml:space="preserve">:   </w:t>
      </w:r>
      <w:r w:rsidR="00E9007C">
        <w:rPr>
          <w:rFonts w:ascii="Times New Roman" w:hAnsi="Times New Roman"/>
          <w:b/>
        </w:rPr>
        <w:tab/>
      </w:r>
      <w:r w:rsidR="00E9007C">
        <w:rPr>
          <w:rFonts w:ascii="Times New Roman" w:hAnsi="Times New Roman"/>
          <w:b/>
          <w:u w:val="single"/>
        </w:rPr>
        <w:t>POINTER POWER</w:t>
      </w:r>
    </w:p>
    <w:p w:rsidR="006A5E23" w:rsidRPr="00B95FD0" w:rsidRDefault="006D7C5C">
      <w:pPr>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6 GRADES !!!</w:t>
      </w:r>
    </w:p>
    <w:p w:rsidR="006A5E23" w:rsidRPr="007865CA" w:rsidRDefault="006A5E23">
      <w:pPr>
        <w:rPr>
          <w:rFonts w:ascii="Times New Roman" w:hAnsi="Times New Roman"/>
          <w:b/>
        </w:rPr>
      </w:pPr>
      <w:r w:rsidRPr="00B95FD0">
        <w:rPr>
          <w:rFonts w:ascii="Times New Roman" w:hAnsi="Times New Roman"/>
          <w:b/>
        </w:rPr>
        <w:tab/>
      </w:r>
      <w:r w:rsidRPr="00B95FD0">
        <w:rPr>
          <w:rFonts w:ascii="Times New Roman" w:hAnsi="Times New Roman"/>
          <w:b/>
        </w:rPr>
        <w:tab/>
      </w:r>
      <w:r w:rsidRPr="00B95FD0">
        <w:rPr>
          <w:rFonts w:ascii="Times New Roman" w:hAnsi="Times New Roman"/>
          <w:b/>
        </w:rPr>
        <w:tab/>
        <w:t>=== DUE                       ===</w:t>
      </w:r>
      <w:r w:rsidR="007865CA">
        <w:rPr>
          <w:rFonts w:ascii="Times New Roman" w:hAnsi="Times New Roman"/>
          <w:b/>
        </w:rPr>
        <w:t xml:space="preserve">           !NO EXTENSIONS!</w:t>
      </w:r>
    </w:p>
    <w:p w:rsidR="006A5E23" w:rsidRPr="00B95FD0" w:rsidRDefault="006A5E23">
      <w:pPr>
        <w:rPr>
          <w:rFonts w:ascii="Times New Roman" w:hAnsi="Times New Roman"/>
          <w:b/>
        </w:rPr>
      </w:pPr>
      <w:r w:rsidRPr="00B95FD0">
        <w:rPr>
          <w:rFonts w:ascii="Times New Roman" w:hAnsi="Times New Roman"/>
          <w:b/>
        </w:rPr>
        <w:tab/>
      </w:r>
      <w:r w:rsidRPr="00B95FD0">
        <w:rPr>
          <w:rFonts w:ascii="Times New Roman" w:hAnsi="Times New Roman"/>
          <w:b/>
        </w:rPr>
        <w:tab/>
      </w:r>
      <w:r w:rsidRPr="00B95FD0">
        <w:rPr>
          <w:rFonts w:ascii="Times New Roman" w:hAnsi="Times New Roman"/>
          <w:b/>
        </w:rPr>
        <w:tab/>
        <w:t xml:space="preserve">         =============</w:t>
      </w:r>
    </w:p>
    <w:p w:rsidR="006A5E23" w:rsidRPr="00B95FD0" w:rsidRDefault="006A5E23" w:rsidP="00B833AE">
      <w:pPr>
        <w:jc w:val="both"/>
        <w:rPr>
          <w:rFonts w:ascii="Times New Roman" w:hAnsi="Times New Roman"/>
          <w:b/>
        </w:rPr>
      </w:pPr>
      <w:r w:rsidRPr="00B95FD0">
        <w:rPr>
          <w:rFonts w:ascii="Times New Roman" w:hAnsi="Times New Roman"/>
          <w:b/>
          <w:u w:val="single"/>
        </w:rPr>
        <w:t>TASKS</w:t>
      </w:r>
      <w:r w:rsidRPr="00B95FD0">
        <w:rPr>
          <w:rFonts w:ascii="Times New Roman" w:hAnsi="Times New Roman"/>
          <w:b/>
        </w:rPr>
        <w:t>:</w:t>
      </w:r>
      <w:r w:rsidR="00AF3D78" w:rsidRPr="00AF3D78">
        <w:rPr>
          <w:noProof/>
          <w:lang w:eastAsia="en-US"/>
        </w:rPr>
        <w:t xml:space="preserve"> </w:t>
      </w:r>
    </w:p>
    <w:p w:rsidR="006A5E23" w:rsidRPr="00B95FD0" w:rsidRDefault="006A5E23" w:rsidP="00B833AE">
      <w:pPr>
        <w:jc w:val="both"/>
        <w:rPr>
          <w:rFonts w:ascii="Times New Roman" w:hAnsi="Times New Roman"/>
          <w:b/>
        </w:rPr>
      </w:pPr>
    </w:p>
    <w:p w:rsidR="00364E90" w:rsidRPr="00B95FD0" w:rsidRDefault="006A5E23" w:rsidP="00B833AE">
      <w:pPr>
        <w:ind w:left="360" w:hanging="360"/>
        <w:jc w:val="both"/>
        <w:rPr>
          <w:rFonts w:ascii="Times New Roman" w:hAnsi="Times New Roman"/>
        </w:rPr>
      </w:pPr>
      <w:r w:rsidRPr="00B95FD0">
        <w:rPr>
          <w:rFonts w:ascii="Times New Roman" w:hAnsi="Times New Roman"/>
          <w:b/>
        </w:rPr>
        <w:t xml:space="preserve">0 – </w:t>
      </w:r>
      <w:r w:rsidRPr="00B95FD0">
        <w:rPr>
          <w:rFonts w:ascii="Times New Roman" w:hAnsi="Times New Roman"/>
        </w:rPr>
        <w:t xml:space="preserve">First, read this Task Sheet!  </w:t>
      </w:r>
    </w:p>
    <w:p w:rsidR="006A5E23" w:rsidRPr="00B95FD0" w:rsidRDefault="00364E90" w:rsidP="00364E90">
      <w:pPr>
        <w:ind w:left="360" w:hanging="360"/>
        <w:jc w:val="both"/>
        <w:rPr>
          <w:rFonts w:ascii="Times New Roman" w:hAnsi="Times New Roman"/>
        </w:rPr>
      </w:pPr>
      <w:r w:rsidRPr="00B95FD0">
        <w:rPr>
          <w:rFonts w:ascii="Times New Roman" w:hAnsi="Times New Roman"/>
        </w:rPr>
        <w:tab/>
      </w:r>
      <w:r w:rsidR="006A5E23" w:rsidRPr="00B95FD0">
        <w:rPr>
          <w:rFonts w:ascii="Times New Roman" w:hAnsi="Times New Roman"/>
        </w:rPr>
        <w:t xml:space="preserve">Second, put a check mark by each Task number </w:t>
      </w:r>
      <w:r w:rsidR="002A06DE" w:rsidRPr="00B95FD0">
        <w:rPr>
          <w:rFonts w:ascii="Times New Roman" w:hAnsi="Times New Roman"/>
          <w:b/>
          <w:u w:val="single"/>
        </w:rPr>
        <w:t>and</w:t>
      </w:r>
      <w:r w:rsidR="006A5E23" w:rsidRPr="00B95FD0">
        <w:rPr>
          <w:rFonts w:ascii="Times New Roman" w:hAnsi="Times New Roman"/>
        </w:rPr>
        <w:t xml:space="preserve"> letter when you complete it.  </w:t>
      </w:r>
    </w:p>
    <w:p w:rsidR="006A5E23" w:rsidRPr="00B95FD0" w:rsidRDefault="006A5E23" w:rsidP="00B833AE">
      <w:pPr>
        <w:ind w:left="360" w:hanging="360"/>
        <w:jc w:val="both"/>
        <w:rPr>
          <w:rFonts w:ascii="Times New Roman" w:hAnsi="Times New Roman"/>
          <w:b/>
        </w:rPr>
      </w:pPr>
    </w:p>
    <w:p w:rsidR="006A5E23" w:rsidRPr="00B95FD0" w:rsidRDefault="006A5E23" w:rsidP="00BD239A">
      <w:pPr>
        <w:ind w:left="360" w:hanging="360"/>
        <w:jc w:val="both"/>
        <w:rPr>
          <w:rFonts w:ascii="Times New Roman" w:hAnsi="Times New Roman"/>
          <w:b/>
        </w:rPr>
      </w:pPr>
      <w:r w:rsidRPr="00B95FD0">
        <w:rPr>
          <w:rFonts w:ascii="Times New Roman" w:hAnsi="Times New Roman"/>
          <w:b/>
        </w:rPr>
        <w:t>1 –</w:t>
      </w:r>
      <w:r w:rsidRPr="00B95FD0">
        <w:rPr>
          <w:rFonts w:ascii="Times New Roman" w:hAnsi="Times New Roman"/>
        </w:rPr>
        <w:t xml:space="preserve"> </w:t>
      </w:r>
      <w:r w:rsidRPr="00B95FD0">
        <w:rPr>
          <w:rFonts w:ascii="Times New Roman" w:hAnsi="Times New Roman"/>
          <w:b/>
        </w:rPr>
        <w:t>READ</w:t>
      </w:r>
      <w:r w:rsidRPr="00B95FD0">
        <w:rPr>
          <w:rFonts w:ascii="Times New Roman" w:hAnsi="Times New Roman"/>
        </w:rPr>
        <w:t>:</w:t>
      </w:r>
      <w:r w:rsidR="002D2013" w:rsidRPr="00B95FD0">
        <w:rPr>
          <w:rFonts w:ascii="Times New Roman" w:hAnsi="Times New Roman"/>
        </w:rPr>
        <w:t xml:space="preserve"> </w:t>
      </w:r>
      <w:r w:rsidR="002D2013" w:rsidRPr="00B95FD0">
        <w:rPr>
          <w:rFonts w:ascii="Times New Roman" w:hAnsi="Times New Roman"/>
          <w:b/>
        </w:rPr>
        <w:t>H</w:t>
      </w:r>
      <w:r w:rsidR="001D169A" w:rsidRPr="00B95FD0">
        <w:rPr>
          <w:rFonts w:ascii="Times New Roman" w:hAnsi="Times New Roman"/>
          <w:b/>
        </w:rPr>
        <w:t>O#1.</w:t>
      </w:r>
      <w:r w:rsidR="007865CA">
        <w:rPr>
          <w:rFonts w:ascii="Times New Roman" w:hAnsi="Times New Roman"/>
          <w:b/>
        </w:rPr>
        <w:t>5</w:t>
      </w:r>
      <w:r w:rsidR="00BD239A">
        <w:rPr>
          <w:rFonts w:ascii="Times New Roman" w:hAnsi="Times New Roman"/>
          <w:b/>
        </w:rPr>
        <w:t>,</w:t>
      </w:r>
      <w:r w:rsidR="002D2013" w:rsidRPr="00B95FD0">
        <w:rPr>
          <w:rFonts w:ascii="Times New Roman" w:hAnsi="Times New Roman"/>
          <w:b/>
        </w:rPr>
        <w:t xml:space="preserve"> </w:t>
      </w:r>
      <w:r w:rsidR="00986C73">
        <w:rPr>
          <w:rFonts w:ascii="Times New Roman" w:hAnsi="Times New Roman"/>
          <w:b/>
        </w:rPr>
        <w:t>P#1TT</w:t>
      </w:r>
      <w:r w:rsidR="007865CA">
        <w:rPr>
          <w:rFonts w:ascii="Times New Roman" w:hAnsi="Times New Roman"/>
          <w:b/>
        </w:rPr>
        <w:t>, P#1.TT+</w:t>
      </w:r>
      <w:r w:rsidR="00986C73">
        <w:rPr>
          <w:rFonts w:ascii="Times New Roman" w:hAnsi="Times New Roman"/>
          <w:b/>
        </w:rPr>
        <w:t xml:space="preserve">, </w:t>
      </w:r>
      <w:r w:rsidR="002D2013" w:rsidRPr="00B95FD0">
        <w:rPr>
          <w:rFonts w:ascii="Times New Roman" w:hAnsi="Times New Roman"/>
          <w:b/>
        </w:rPr>
        <w:t>TDB</w:t>
      </w:r>
    </w:p>
    <w:p w:rsidR="006A5E23" w:rsidRPr="00B95FD0" w:rsidRDefault="006A5E23" w:rsidP="00B833AE">
      <w:pPr>
        <w:jc w:val="both"/>
        <w:rPr>
          <w:rFonts w:ascii="Times New Roman" w:hAnsi="Times New Roman"/>
        </w:rPr>
      </w:pPr>
    </w:p>
    <w:p w:rsidR="006A5E23" w:rsidRPr="00B95FD0" w:rsidRDefault="006A5E23" w:rsidP="00B833AE">
      <w:pPr>
        <w:jc w:val="both"/>
        <w:rPr>
          <w:rFonts w:ascii="Times New Roman" w:hAnsi="Times New Roman"/>
        </w:rPr>
      </w:pPr>
      <w:r w:rsidRPr="00B95FD0">
        <w:rPr>
          <w:rFonts w:ascii="Times New Roman" w:hAnsi="Times New Roman"/>
          <w:b/>
        </w:rPr>
        <w:t>2 –</w:t>
      </w:r>
      <w:r w:rsidRPr="00B95FD0">
        <w:rPr>
          <w:rFonts w:ascii="Times New Roman" w:hAnsi="Times New Roman"/>
        </w:rPr>
        <w:t xml:space="preserve"> </w:t>
      </w:r>
      <w:r w:rsidRPr="00B95FD0">
        <w:rPr>
          <w:rFonts w:ascii="Times New Roman" w:hAnsi="Times New Roman"/>
          <w:b/>
        </w:rPr>
        <w:t>TA OBJECTIVES</w:t>
      </w:r>
    </w:p>
    <w:p w:rsidR="006A5E23" w:rsidRPr="00B95FD0" w:rsidRDefault="006A5E23" w:rsidP="00B833AE">
      <w:pPr>
        <w:jc w:val="both"/>
        <w:rPr>
          <w:rFonts w:ascii="Times New Roman" w:hAnsi="Times New Roman"/>
        </w:rPr>
      </w:pPr>
    </w:p>
    <w:p w:rsidR="00C359F7" w:rsidRPr="00B95FD0" w:rsidRDefault="00C359F7" w:rsidP="00C359F7">
      <w:pPr>
        <w:pStyle w:val="BodyTextIndent2"/>
        <w:numPr>
          <w:ilvl w:val="0"/>
          <w:numId w:val="11"/>
        </w:numPr>
        <w:jc w:val="both"/>
        <w:rPr>
          <w:rFonts w:ascii="Times New Roman" w:hAnsi="Times New Roman"/>
        </w:rPr>
      </w:pPr>
      <w:r w:rsidRPr="00B95FD0">
        <w:rPr>
          <w:rFonts w:ascii="Times New Roman" w:hAnsi="Times New Roman"/>
        </w:rPr>
        <w:t xml:space="preserve">Develop a </w:t>
      </w:r>
      <w:r w:rsidR="00BD239A">
        <w:rPr>
          <w:rFonts w:ascii="Times New Roman" w:hAnsi="Times New Roman"/>
        </w:rPr>
        <w:t xml:space="preserve">menu-based </w:t>
      </w:r>
      <w:r w:rsidRPr="00B95FD0">
        <w:rPr>
          <w:rFonts w:ascii="Times New Roman" w:hAnsi="Times New Roman"/>
        </w:rPr>
        <w:t xml:space="preserve">C++ program to produce interactive screen output </w:t>
      </w:r>
    </w:p>
    <w:p w:rsidR="00BD239A" w:rsidRPr="00DA72AD" w:rsidRDefault="00BD239A" w:rsidP="00DA72AD">
      <w:pPr>
        <w:pStyle w:val="BodyTextIndent2"/>
        <w:numPr>
          <w:ilvl w:val="0"/>
          <w:numId w:val="11"/>
        </w:numPr>
        <w:jc w:val="both"/>
        <w:rPr>
          <w:rFonts w:ascii="Times New Roman" w:hAnsi="Times New Roman"/>
        </w:rPr>
      </w:pPr>
      <w:r>
        <w:rPr>
          <w:rFonts w:ascii="Times New Roman" w:hAnsi="Times New Roman"/>
        </w:rPr>
        <w:t xml:space="preserve">Incorporate </w:t>
      </w:r>
      <w:r w:rsidR="00952A0C">
        <w:rPr>
          <w:rFonts w:ascii="Times New Roman" w:hAnsi="Times New Roman"/>
        </w:rPr>
        <w:t>pointers</w:t>
      </w:r>
      <w:r w:rsidR="00A14361">
        <w:rPr>
          <w:rFonts w:ascii="Times New Roman" w:hAnsi="Times New Roman"/>
        </w:rPr>
        <w:t>, dynamic memory allocation and arrays/vectors of pointers</w:t>
      </w:r>
    </w:p>
    <w:p w:rsidR="00EF287E" w:rsidRPr="00B95FD0" w:rsidRDefault="00BD239A" w:rsidP="00AB5F53">
      <w:pPr>
        <w:pStyle w:val="BodyTextIndent2"/>
        <w:numPr>
          <w:ilvl w:val="0"/>
          <w:numId w:val="11"/>
        </w:numPr>
        <w:jc w:val="both"/>
        <w:rPr>
          <w:rFonts w:ascii="Times New Roman" w:hAnsi="Times New Roman"/>
        </w:rPr>
      </w:pPr>
      <w:r>
        <w:rPr>
          <w:rFonts w:ascii="Times New Roman" w:hAnsi="Times New Roman"/>
        </w:rPr>
        <w:t xml:space="preserve">Maintain </w:t>
      </w:r>
      <w:r w:rsidR="00EF287E" w:rsidRPr="00B95FD0">
        <w:rPr>
          <w:rFonts w:ascii="Times New Roman" w:hAnsi="Times New Roman"/>
        </w:rPr>
        <w:t>effective Michelangelo documentation</w:t>
      </w:r>
    </w:p>
    <w:p w:rsidR="006A5E23" w:rsidRPr="00B95FD0" w:rsidRDefault="006A5E23" w:rsidP="00B833AE">
      <w:pPr>
        <w:jc w:val="both"/>
        <w:rPr>
          <w:rFonts w:ascii="Times New Roman" w:hAnsi="Times New Roman"/>
        </w:rPr>
      </w:pPr>
    </w:p>
    <w:p w:rsidR="008621EC" w:rsidRPr="0023138F" w:rsidRDefault="006A5E23" w:rsidP="00B833AE">
      <w:pPr>
        <w:jc w:val="both"/>
        <w:rPr>
          <w:rFonts w:ascii="Times New Roman" w:hAnsi="Times New Roman"/>
          <w:b/>
        </w:rPr>
      </w:pPr>
      <w:r w:rsidRPr="0023138F">
        <w:rPr>
          <w:rFonts w:ascii="Times New Roman" w:hAnsi="Times New Roman"/>
          <w:b/>
        </w:rPr>
        <w:t xml:space="preserve">3 – </w:t>
      </w:r>
      <w:r w:rsidR="002F72FC" w:rsidRPr="0023138F">
        <w:rPr>
          <w:rFonts w:ascii="Times New Roman" w:hAnsi="Times New Roman"/>
          <w:b/>
        </w:rPr>
        <w:t xml:space="preserve">BACKGROUND / </w:t>
      </w:r>
      <w:r w:rsidRPr="0023138F">
        <w:rPr>
          <w:rFonts w:ascii="Times New Roman" w:hAnsi="Times New Roman"/>
          <w:b/>
        </w:rPr>
        <w:t>SPECIFICATIONS</w:t>
      </w:r>
    </w:p>
    <w:p w:rsidR="003300AB" w:rsidRPr="0023138F" w:rsidRDefault="003300AB" w:rsidP="0023138F">
      <w:pPr>
        <w:jc w:val="both"/>
        <w:rPr>
          <w:rFonts w:ascii="Times New Roman" w:eastAsia="Times New Roman" w:hAnsi="Times New Roman"/>
          <w:color w:val="000000"/>
          <w:spacing w:val="7"/>
          <w:szCs w:val="24"/>
          <w:lang w:eastAsia="en-US"/>
        </w:rPr>
      </w:pPr>
    </w:p>
    <w:p w:rsidR="004E4B98" w:rsidRPr="0023138F" w:rsidRDefault="0023138F" w:rsidP="00174926">
      <w:pPr>
        <w:jc w:val="both"/>
        <w:rPr>
          <w:rFonts w:ascii="Times New Roman" w:hAnsi="Times New Roman"/>
          <w:lang w:eastAsia="en-US"/>
        </w:rPr>
      </w:pPr>
      <w:r w:rsidRPr="0023138F">
        <w:rPr>
          <w:rFonts w:ascii="Times New Roman" w:hAnsi="Times New Roman"/>
          <w:noProof/>
          <w:lang w:eastAsia="en-US"/>
        </w:rPr>
        <w:drawing>
          <wp:anchor distT="0" distB="0" distL="114300" distR="114300" simplePos="0" relativeHeight="251668992" behindDoc="1" locked="0" layoutInCell="1" allowOverlap="1" wp14:anchorId="010C29BB" wp14:editId="4AA9A933">
            <wp:simplePos x="0" y="0"/>
            <wp:positionH relativeFrom="column">
              <wp:posOffset>2355215</wp:posOffset>
            </wp:positionH>
            <wp:positionV relativeFrom="paragraph">
              <wp:posOffset>251460</wp:posOffset>
            </wp:positionV>
            <wp:extent cx="858520" cy="1165225"/>
            <wp:effectExtent l="0" t="0" r="0" b="0"/>
            <wp:wrapTight wrapText="bothSides">
              <wp:wrapPolygon edited="0">
                <wp:start x="0" y="0"/>
                <wp:lineTo x="0" y="21188"/>
                <wp:lineTo x="21089" y="21188"/>
                <wp:lineTo x="21089" y="0"/>
                <wp:lineTo x="0" y="0"/>
              </wp:wrapPolygon>
            </wp:wrapTight>
            <wp:docPr id="2" name="Picture 2" descr="http://upload.wikimedia.org/wikipedia/commons/e/ec/Francis_Galton_1850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e/ec/Francis_Galton_1850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8520" cy="116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292507" w:rsidRPr="0023138F">
        <w:rPr>
          <w:rFonts w:ascii="Times New Roman" w:hAnsi="Times New Roman"/>
          <w:lang w:eastAsia="en-US"/>
        </w:rPr>
        <w:t xml:space="preserve">We will explore the versatility of pointers through a program that implements a variation of “The Galton Board” (also called a “bean machine” </w:t>
      </w:r>
      <w:r w:rsidR="001250A5" w:rsidRPr="0023138F">
        <w:rPr>
          <w:rFonts w:ascii="Times New Roman" w:hAnsi="Times New Roman"/>
          <w:lang w:eastAsia="en-US"/>
        </w:rPr>
        <w:t>or</w:t>
      </w:r>
      <w:r w:rsidR="00292507" w:rsidRPr="0023138F">
        <w:rPr>
          <w:rFonts w:ascii="Times New Roman" w:hAnsi="Times New Roman"/>
          <w:lang w:eastAsia="en-US"/>
        </w:rPr>
        <w:t xml:space="preserve"> a “quincunx”). Attributed to the </w:t>
      </w:r>
      <w:r w:rsidR="00A14361" w:rsidRPr="0023138F">
        <w:rPr>
          <w:rFonts w:ascii="Times New Roman" w:hAnsi="Times New Roman"/>
          <w:lang w:eastAsia="en-US"/>
        </w:rPr>
        <w:t xml:space="preserve">eminent </w:t>
      </w:r>
      <w:r w:rsidR="00292507" w:rsidRPr="0023138F">
        <w:rPr>
          <w:rFonts w:ascii="Times New Roman" w:hAnsi="Times New Roman"/>
          <w:lang w:eastAsia="en-US"/>
        </w:rPr>
        <w:t>English scientist Sir Francis Galton, the board is a physical device</w:t>
      </w:r>
      <w:r w:rsidR="00174926" w:rsidRPr="0023138F">
        <w:rPr>
          <w:rFonts w:ascii="Times New Roman" w:hAnsi="Times New Roman"/>
          <w:lang w:eastAsia="en-US"/>
        </w:rPr>
        <w:t xml:space="preserve"> – </w:t>
      </w:r>
      <w:r w:rsidR="007844D9">
        <w:rPr>
          <w:rFonts w:ascii="Times New Roman" w:hAnsi="Times New Roman"/>
          <w:lang w:eastAsia="en-US"/>
        </w:rPr>
        <w:t>like a vertical pinball/</w:t>
      </w:r>
      <w:r w:rsidRPr="0023138F">
        <w:rPr>
          <w:rFonts w:ascii="Times New Roman" w:hAnsi="Times New Roman"/>
          <w:lang w:eastAsia="en-US"/>
        </w:rPr>
        <w:t>pachinko</w:t>
      </w:r>
      <w:r w:rsidR="007844D9">
        <w:rPr>
          <w:rFonts w:ascii="Times New Roman" w:hAnsi="Times New Roman"/>
          <w:lang w:eastAsia="en-US"/>
        </w:rPr>
        <w:t>/bagatelle</w:t>
      </w:r>
      <w:r w:rsidRPr="0023138F">
        <w:rPr>
          <w:rFonts w:ascii="Times New Roman" w:hAnsi="Times New Roman"/>
          <w:lang w:eastAsia="en-US"/>
        </w:rPr>
        <w:t xml:space="preserve"> machine – </w:t>
      </w:r>
      <w:r w:rsidR="00292507" w:rsidRPr="0023138F">
        <w:rPr>
          <w:rFonts w:ascii="Times New Roman" w:hAnsi="Times New Roman"/>
          <w:lang w:eastAsia="en-US"/>
        </w:rPr>
        <w:t>for conducting statistical experiments</w:t>
      </w:r>
      <w:r w:rsidR="00E82166" w:rsidRPr="0023138F">
        <w:rPr>
          <w:rFonts w:ascii="Times New Roman" w:hAnsi="Times New Roman"/>
          <w:lang w:eastAsia="en-US"/>
        </w:rPr>
        <w:t xml:space="preserve"> to demonstrate the “central limit theorem”</w:t>
      </w:r>
      <w:r w:rsidR="00292507" w:rsidRPr="0023138F">
        <w:rPr>
          <w:rFonts w:ascii="Times New Roman" w:hAnsi="Times New Roman"/>
          <w:lang w:eastAsia="en-US"/>
        </w:rPr>
        <w:t>. Balls a</w:t>
      </w:r>
      <w:r w:rsidR="005B58AA" w:rsidRPr="0023138F">
        <w:rPr>
          <w:rFonts w:ascii="Times New Roman" w:hAnsi="Times New Roman"/>
          <w:lang w:eastAsia="en-US"/>
        </w:rPr>
        <w:t xml:space="preserve">re dropped from the top </w:t>
      </w:r>
      <w:r w:rsidR="007865CA">
        <w:rPr>
          <w:rFonts w:ascii="Times New Roman" w:hAnsi="Times New Roman"/>
          <w:lang w:eastAsia="en-US"/>
        </w:rPr>
        <w:t xml:space="preserve">and fall </w:t>
      </w:r>
      <w:r w:rsidR="005B58AA" w:rsidRPr="0023138F">
        <w:rPr>
          <w:rFonts w:ascii="Times New Roman" w:hAnsi="Times New Roman"/>
          <w:lang w:eastAsia="en-US"/>
        </w:rPr>
        <w:t xml:space="preserve">down a vertically positioned </w:t>
      </w:r>
      <w:r w:rsidR="00292507" w:rsidRPr="0023138F">
        <w:rPr>
          <w:rFonts w:ascii="Times New Roman" w:hAnsi="Times New Roman"/>
          <w:lang w:eastAsia="en-US"/>
        </w:rPr>
        <w:t>board</w:t>
      </w:r>
      <w:r w:rsidR="00786A03" w:rsidRPr="0023138F">
        <w:rPr>
          <w:rFonts w:ascii="Times New Roman" w:hAnsi="Times New Roman"/>
          <w:lang w:eastAsia="en-US"/>
        </w:rPr>
        <w:t xml:space="preserve"> </w:t>
      </w:r>
      <w:r w:rsidR="00292507" w:rsidRPr="0023138F">
        <w:rPr>
          <w:rFonts w:ascii="Times New Roman" w:hAnsi="Times New Roman"/>
          <w:lang w:eastAsia="en-US"/>
        </w:rPr>
        <w:t xml:space="preserve">with pegs (or nails) in a staggered, (and in this case) triangular and evenly spaced arrangement. When a ball hits a peg, the ball can bounce with a 50-50 chance </w:t>
      </w:r>
      <w:r w:rsidR="001250A5" w:rsidRPr="0023138F">
        <w:rPr>
          <w:rFonts w:ascii="Times New Roman" w:hAnsi="Times New Roman"/>
          <w:lang w:eastAsia="en-US"/>
        </w:rPr>
        <w:t xml:space="preserve">(in our version) </w:t>
      </w:r>
      <w:r w:rsidR="00292507" w:rsidRPr="0023138F">
        <w:rPr>
          <w:rFonts w:ascii="Times New Roman" w:hAnsi="Times New Roman"/>
          <w:lang w:eastAsia="en-US"/>
        </w:rPr>
        <w:t>to the left and to the right.</w:t>
      </w:r>
      <w:r w:rsidR="001250A5" w:rsidRPr="0023138F">
        <w:rPr>
          <w:rFonts w:ascii="Times New Roman" w:hAnsi="Times New Roman"/>
          <w:lang w:eastAsia="en-US"/>
        </w:rPr>
        <w:t xml:space="preserve"> As the number of balls </w:t>
      </w:r>
      <w:r w:rsidR="005B58AA" w:rsidRPr="0023138F">
        <w:rPr>
          <w:rFonts w:ascii="Times New Roman" w:hAnsi="Times New Roman"/>
          <w:lang w:eastAsia="en-US"/>
        </w:rPr>
        <w:t>that are dropped</w:t>
      </w:r>
      <w:r w:rsidR="001250A5" w:rsidRPr="0023138F">
        <w:rPr>
          <w:rFonts w:ascii="Times New Roman" w:hAnsi="Times New Roman"/>
          <w:lang w:eastAsia="en-US"/>
        </w:rPr>
        <w:t xml:space="preserve"> increases, a surprising pattern emerges as balls fill the empty slots at the base of the board: We see the emergence of the famous “bell curve” of mathematics, formally called the “normal distribution” (or the “Gaussian”, named after the </w:t>
      </w:r>
      <w:r w:rsidRPr="0023138F">
        <w:rPr>
          <w:rFonts w:ascii="Times New Roman" w:hAnsi="Times New Roman"/>
          <w:lang w:eastAsia="en-US"/>
        </w:rPr>
        <w:t xml:space="preserve">“prince of mathematics” and </w:t>
      </w:r>
      <w:r w:rsidR="00D52B78" w:rsidRPr="0023138F">
        <w:rPr>
          <w:rFonts w:ascii="Times New Roman" w:hAnsi="Times New Roman"/>
          <w:lang w:eastAsia="en-US"/>
        </w:rPr>
        <w:t>perhaps greatest</w:t>
      </w:r>
      <w:r w:rsidR="001250A5" w:rsidRPr="0023138F">
        <w:rPr>
          <w:rFonts w:ascii="Times New Roman" w:hAnsi="Times New Roman"/>
          <w:lang w:eastAsia="en-US"/>
        </w:rPr>
        <w:t xml:space="preserve"> mathematician</w:t>
      </w:r>
      <w:r w:rsidR="00D52B78" w:rsidRPr="0023138F">
        <w:rPr>
          <w:rFonts w:ascii="Times New Roman" w:hAnsi="Times New Roman"/>
          <w:lang w:eastAsia="en-US"/>
        </w:rPr>
        <w:t xml:space="preserve"> of the 19</w:t>
      </w:r>
      <w:r w:rsidR="00D52B78" w:rsidRPr="0023138F">
        <w:rPr>
          <w:rFonts w:ascii="Times New Roman" w:hAnsi="Times New Roman"/>
          <w:vertAlign w:val="superscript"/>
          <w:lang w:eastAsia="en-US"/>
        </w:rPr>
        <w:t>th</w:t>
      </w:r>
      <w:r w:rsidR="00D52B78" w:rsidRPr="0023138F">
        <w:rPr>
          <w:rFonts w:ascii="Times New Roman" w:hAnsi="Times New Roman"/>
          <w:lang w:eastAsia="en-US"/>
        </w:rPr>
        <w:t xml:space="preserve"> century</w:t>
      </w:r>
      <w:r w:rsidR="001250A5" w:rsidRPr="0023138F">
        <w:rPr>
          <w:rFonts w:ascii="Times New Roman" w:hAnsi="Times New Roman"/>
          <w:lang w:eastAsia="en-US"/>
        </w:rPr>
        <w:t>,</w:t>
      </w:r>
      <w:r w:rsidR="00D52B78" w:rsidRPr="0023138F">
        <w:rPr>
          <w:rFonts w:ascii="Times New Roman" w:hAnsi="Times New Roman"/>
          <w:lang w:eastAsia="en-US"/>
        </w:rPr>
        <w:t xml:space="preserve"> C</w:t>
      </w:r>
      <w:r w:rsidR="001250A5" w:rsidRPr="0023138F">
        <w:rPr>
          <w:rFonts w:ascii="Times New Roman" w:hAnsi="Times New Roman"/>
          <w:lang w:eastAsia="en-US"/>
        </w:rPr>
        <w:t>arl Friedrich Gauss).</w:t>
      </w:r>
    </w:p>
    <w:p w:rsidR="0023138F" w:rsidRDefault="0023138F" w:rsidP="00454849">
      <w:pPr>
        <w:jc w:val="center"/>
        <w:rPr>
          <w:lang w:eastAsia="en-US"/>
        </w:rPr>
      </w:pPr>
    </w:p>
    <w:p w:rsidR="00EC7140" w:rsidRDefault="00EC7140" w:rsidP="00454849">
      <w:pPr>
        <w:pStyle w:val="NoSpacing"/>
        <w:jc w:val="center"/>
        <w:rPr>
          <w:lang w:eastAsia="en-US"/>
        </w:rPr>
      </w:pPr>
      <w:r>
        <w:rPr>
          <w:lang w:eastAsia="en-US"/>
        </w:rPr>
        <w:t>Visit this link to see the Galton Board in action:</w:t>
      </w:r>
      <w:r w:rsidR="00174926">
        <w:rPr>
          <w:lang w:eastAsia="en-US"/>
        </w:rPr>
        <w:t xml:space="preserve"> </w:t>
      </w:r>
      <w:hyperlink r:id="rId12" w:history="1">
        <w:r w:rsidR="00174926" w:rsidRPr="00B64221">
          <w:rPr>
            <w:rStyle w:val="Hyperlink"/>
            <w:rFonts w:ascii="Times New Roman" w:eastAsia="Times New Roman" w:hAnsi="Times New Roman"/>
            <w:spacing w:val="7"/>
            <w:szCs w:val="24"/>
            <w:lang w:eastAsia="en-US"/>
          </w:rPr>
          <w:t>www.youtube.com/watch?v=6YDHBFVIvIs</w:t>
        </w:r>
      </w:hyperlink>
    </w:p>
    <w:p w:rsidR="00EC7140" w:rsidRDefault="00EC7140" w:rsidP="00A14361">
      <w:pPr>
        <w:ind w:left="405"/>
        <w:jc w:val="both"/>
        <w:rPr>
          <w:rFonts w:ascii="Times New Roman" w:eastAsia="Times New Roman" w:hAnsi="Times New Roman"/>
          <w:color w:val="000000"/>
          <w:spacing w:val="7"/>
          <w:szCs w:val="24"/>
          <w:lang w:eastAsia="en-US"/>
        </w:rPr>
      </w:pPr>
    </w:p>
    <w:p w:rsidR="00C63A38" w:rsidRDefault="00C63A38" w:rsidP="00C63A38">
      <w:pPr>
        <w:jc w:val="both"/>
        <w:rPr>
          <w:rFonts w:ascii="Times New Roman" w:hAnsi="Times New Roman"/>
          <w:b/>
        </w:rPr>
      </w:pPr>
      <w:r>
        <w:rPr>
          <w:rFonts w:ascii="Times New Roman" w:hAnsi="Times New Roman"/>
          <w:b/>
        </w:rPr>
        <w:lastRenderedPageBreak/>
        <w:t>STAR</w:t>
      </w:r>
      <w:r w:rsidR="007865CA">
        <w:rPr>
          <w:rFonts w:ascii="Times New Roman" w:hAnsi="Times New Roman"/>
          <w:b/>
        </w:rPr>
        <w:t xml:space="preserve"> </w:t>
      </w:r>
      <w:r>
        <w:rPr>
          <w:rFonts w:ascii="Times New Roman" w:hAnsi="Times New Roman"/>
          <w:b/>
        </w:rPr>
        <w:t xml:space="preserve">(1+): </w:t>
      </w:r>
      <w:r w:rsidRPr="00AF33B9">
        <w:rPr>
          <w:rFonts w:ascii="Times New Roman" w:hAnsi="Times New Roman"/>
          <w:b/>
        </w:rPr>
        <w:t xml:space="preserve">Research the history of </w:t>
      </w:r>
      <w:r w:rsidR="004E4B98">
        <w:rPr>
          <w:rFonts w:ascii="Times New Roman" w:hAnsi="Times New Roman"/>
          <w:b/>
        </w:rPr>
        <w:t>the Galton Board and its connection with the normal distribution</w:t>
      </w:r>
      <w:r w:rsidR="007865CA">
        <w:rPr>
          <w:rFonts w:ascii="Times New Roman" w:hAnsi="Times New Roman"/>
          <w:b/>
        </w:rPr>
        <w:t xml:space="preserve">. Give a </w:t>
      </w:r>
      <w:r w:rsidRPr="00AF33B9">
        <w:rPr>
          <w:rFonts w:ascii="Times New Roman" w:hAnsi="Times New Roman"/>
          <w:b/>
        </w:rPr>
        <w:t xml:space="preserve">PowerPoint presentation highlighting </w:t>
      </w:r>
      <w:r w:rsidR="007865CA">
        <w:rPr>
          <w:rFonts w:ascii="Times New Roman" w:hAnsi="Times New Roman"/>
          <w:b/>
        </w:rPr>
        <w:t xml:space="preserve">origins, </w:t>
      </w:r>
      <w:r w:rsidRPr="00AF33B9">
        <w:rPr>
          <w:rFonts w:ascii="Times New Roman" w:hAnsi="Times New Roman"/>
          <w:b/>
        </w:rPr>
        <w:t xml:space="preserve">intriguing </w:t>
      </w:r>
      <w:r>
        <w:rPr>
          <w:rFonts w:ascii="Times New Roman" w:hAnsi="Times New Roman"/>
          <w:b/>
        </w:rPr>
        <w:t xml:space="preserve">facts and tidbits about </w:t>
      </w:r>
      <w:r w:rsidR="0010026C">
        <w:rPr>
          <w:rFonts w:ascii="Times New Roman" w:hAnsi="Times New Roman"/>
          <w:b/>
        </w:rPr>
        <w:t>the Galton Board and people involved in its development</w:t>
      </w:r>
      <w:r>
        <w:rPr>
          <w:rFonts w:ascii="Times New Roman" w:hAnsi="Times New Roman"/>
          <w:b/>
        </w:rPr>
        <w:t>.</w:t>
      </w:r>
    </w:p>
    <w:p w:rsidR="007865CA" w:rsidRDefault="007865CA" w:rsidP="00C63A38">
      <w:pPr>
        <w:jc w:val="both"/>
        <w:rPr>
          <w:rFonts w:ascii="Times New Roman" w:hAnsi="Times New Roman"/>
          <w:b/>
        </w:rPr>
      </w:pPr>
    </w:p>
    <w:p w:rsidR="00C63A38" w:rsidRPr="00C63A38" w:rsidRDefault="00C63A38" w:rsidP="00C63A38">
      <w:pPr>
        <w:jc w:val="both"/>
        <w:rPr>
          <w:rFonts w:ascii="Times New Roman" w:hAnsi="Times New Roman"/>
        </w:rPr>
      </w:pPr>
      <w:r>
        <w:rPr>
          <w:rFonts w:ascii="Times New Roman" w:hAnsi="Times New Roman"/>
          <w:b/>
        </w:rPr>
        <w:t>STAR</w:t>
      </w:r>
      <w:r w:rsidR="00454849">
        <w:rPr>
          <w:rFonts w:ascii="Times New Roman" w:hAnsi="Times New Roman"/>
          <w:b/>
        </w:rPr>
        <w:t xml:space="preserve"> </w:t>
      </w:r>
      <w:r>
        <w:rPr>
          <w:rFonts w:ascii="Times New Roman" w:hAnsi="Times New Roman"/>
          <w:b/>
        </w:rPr>
        <w:t xml:space="preserve">(1+): </w:t>
      </w:r>
      <w:r w:rsidRPr="00AF33B9">
        <w:rPr>
          <w:rFonts w:ascii="Times New Roman" w:hAnsi="Times New Roman"/>
          <w:b/>
        </w:rPr>
        <w:t>Extend previous STAR by adding “pizzazz” to the PowerPoint presentation</w:t>
      </w:r>
      <w:r>
        <w:rPr>
          <w:rFonts w:ascii="Times New Roman" w:hAnsi="Times New Roman"/>
          <w:b/>
        </w:rPr>
        <w:t xml:space="preserve"> with dynamic graphics, transitions, audio and possibly relevant video</w:t>
      </w:r>
    </w:p>
    <w:p w:rsidR="00112A9D" w:rsidRDefault="00112A9D" w:rsidP="00112A9D">
      <w:pPr>
        <w:jc w:val="both"/>
        <w:rPr>
          <w:rFonts w:ascii="Times New Roman" w:hAnsi="Times New Roman"/>
        </w:rPr>
      </w:pPr>
    </w:p>
    <w:p w:rsidR="00E9007C" w:rsidRPr="0023138F" w:rsidRDefault="00CD0C14" w:rsidP="0005672F">
      <w:pPr>
        <w:ind w:left="420"/>
        <w:jc w:val="both"/>
        <w:rPr>
          <w:rFonts w:ascii="Times New Roman" w:hAnsi="Times New Roman"/>
        </w:rPr>
      </w:pPr>
      <w:r>
        <w:rPr>
          <w:rFonts w:ascii="Times New Roman" w:hAnsi="Times New Roman"/>
        </w:rPr>
        <w:t>Once again, using a menu-based system, c</w:t>
      </w:r>
      <w:r w:rsidR="007873C7" w:rsidRPr="0023138F">
        <w:rPr>
          <w:rFonts w:ascii="Times New Roman" w:hAnsi="Times New Roman"/>
        </w:rPr>
        <w:t xml:space="preserve">reate </w:t>
      </w:r>
      <w:r w:rsidR="00C359F7" w:rsidRPr="0023138F">
        <w:rPr>
          <w:rFonts w:ascii="Times New Roman" w:hAnsi="Times New Roman"/>
        </w:rPr>
        <w:t xml:space="preserve">a </w:t>
      </w:r>
      <w:r w:rsidR="00786A03" w:rsidRPr="0023138F">
        <w:rPr>
          <w:rFonts w:ascii="Times New Roman" w:hAnsi="Times New Roman"/>
        </w:rPr>
        <w:t>program</w:t>
      </w:r>
      <w:r w:rsidR="00C359F7" w:rsidRPr="0023138F">
        <w:rPr>
          <w:rFonts w:ascii="Times New Roman" w:hAnsi="Times New Roman"/>
        </w:rPr>
        <w:t xml:space="preserve">, </w:t>
      </w:r>
      <w:r w:rsidR="00C359F7" w:rsidRPr="0023138F">
        <w:rPr>
          <w:rFonts w:ascii="Times New Roman" w:hAnsi="Times New Roman"/>
          <w:u w:val="single"/>
        </w:rPr>
        <w:t>Larrys</w:t>
      </w:r>
      <w:r w:rsidR="007865CA">
        <w:rPr>
          <w:rFonts w:ascii="Times New Roman" w:hAnsi="Times New Roman"/>
        </w:rPr>
        <w:t>PP</w:t>
      </w:r>
      <w:r w:rsidR="00C359F7" w:rsidRPr="0023138F">
        <w:rPr>
          <w:rFonts w:ascii="Times New Roman" w:hAnsi="Times New Roman"/>
        </w:rPr>
        <w:t xml:space="preserve"> (no spaces or punctuation), </w:t>
      </w:r>
      <w:r w:rsidR="00786A03" w:rsidRPr="0023138F">
        <w:rPr>
          <w:rFonts w:ascii="Times New Roman" w:hAnsi="Times New Roman"/>
        </w:rPr>
        <w:t xml:space="preserve">that </w:t>
      </w:r>
      <w:r w:rsidR="00A14361" w:rsidRPr="0023138F">
        <w:rPr>
          <w:rFonts w:ascii="Times New Roman" w:hAnsi="Times New Roman"/>
        </w:rPr>
        <w:t>simulates a variety of Galton Board</w:t>
      </w:r>
      <w:r w:rsidR="00786A03" w:rsidRPr="0023138F">
        <w:rPr>
          <w:rFonts w:ascii="Times New Roman" w:hAnsi="Times New Roman"/>
        </w:rPr>
        <w:t xml:space="preserve">. </w:t>
      </w:r>
      <w:r w:rsidR="00A14361" w:rsidRPr="0023138F">
        <w:rPr>
          <w:rFonts w:ascii="Times New Roman" w:hAnsi="Times New Roman"/>
        </w:rPr>
        <w:t xml:space="preserve"> Pointers</w:t>
      </w:r>
      <w:r w:rsidR="001000BF" w:rsidRPr="0023138F">
        <w:rPr>
          <w:rFonts w:ascii="Times New Roman" w:hAnsi="Times New Roman"/>
        </w:rPr>
        <w:t xml:space="preserve">, dynamic memory allocation and arrays/vectors of pointers </w:t>
      </w:r>
      <w:r w:rsidR="00A14361" w:rsidRPr="0023138F">
        <w:rPr>
          <w:rFonts w:ascii="Times New Roman" w:hAnsi="Times New Roman"/>
        </w:rPr>
        <w:t xml:space="preserve">will be used </w:t>
      </w:r>
      <w:r w:rsidR="005B58AA" w:rsidRPr="0023138F">
        <w:rPr>
          <w:rFonts w:ascii="Times New Roman" w:hAnsi="Times New Roman"/>
        </w:rPr>
        <w:t>to implement</w:t>
      </w:r>
      <w:r w:rsidR="001000BF" w:rsidRPr="0023138F">
        <w:rPr>
          <w:rFonts w:ascii="Times New Roman" w:hAnsi="Times New Roman"/>
        </w:rPr>
        <w:t xml:space="preserve"> the simulation. Your program</w:t>
      </w:r>
      <w:r w:rsidR="00786A03" w:rsidRPr="0023138F">
        <w:rPr>
          <w:rFonts w:ascii="Times New Roman" w:hAnsi="Times New Roman"/>
        </w:rPr>
        <w:t xml:space="preserve"> will include</w:t>
      </w:r>
      <w:r w:rsidR="00CA248A" w:rsidRPr="0023138F">
        <w:rPr>
          <w:rFonts w:ascii="Times New Roman" w:hAnsi="Times New Roman"/>
        </w:rPr>
        <w:t xml:space="preserve"> </w:t>
      </w:r>
      <w:r w:rsidR="00BB3259" w:rsidRPr="0023138F">
        <w:rPr>
          <w:rFonts w:ascii="Times New Roman" w:hAnsi="Times New Roman"/>
        </w:rPr>
        <w:t>each of t</w:t>
      </w:r>
      <w:r w:rsidR="00C359F7" w:rsidRPr="0023138F">
        <w:rPr>
          <w:rFonts w:ascii="Times New Roman" w:hAnsi="Times New Roman"/>
        </w:rPr>
        <w:t xml:space="preserve">he following </w:t>
      </w:r>
      <w:r w:rsidR="0005672F" w:rsidRPr="0023138F">
        <w:rPr>
          <w:rFonts w:ascii="Times New Roman" w:hAnsi="Times New Roman"/>
        </w:rPr>
        <w:t xml:space="preserve">as </w:t>
      </w:r>
      <w:r w:rsidR="001000BF" w:rsidRPr="0023138F">
        <w:rPr>
          <w:rFonts w:ascii="Times New Roman" w:hAnsi="Times New Roman"/>
        </w:rPr>
        <w:t xml:space="preserve">a </w:t>
      </w:r>
      <w:r w:rsidR="0005672F" w:rsidRPr="0023138F">
        <w:rPr>
          <w:rFonts w:ascii="Times New Roman" w:hAnsi="Times New Roman"/>
        </w:rPr>
        <w:t>separate</w:t>
      </w:r>
      <w:r w:rsidR="001000BF" w:rsidRPr="0023138F">
        <w:rPr>
          <w:rFonts w:ascii="Times New Roman" w:hAnsi="Times New Roman"/>
        </w:rPr>
        <w:t xml:space="preserve"> function</w:t>
      </w:r>
      <w:r w:rsidR="003D0E1E" w:rsidRPr="0023138F">
        <w:rPr>
          <w:rFonts w:ascii="Times New Roman" w:hAnsi="Times New Roman"/>
        </w:rPr>
        <w:t xml:space="preserve"> </w:t>
      </w:r>
      <w:r w:rsidR="00BB3259" w:rsidRPr="0023138F">
        <w:rPr>
          <w:rFonts w:ascii="Times New Roman" w:hAnsi="Times New Roman"/>
        </w:rPr>
        <w:t xml:space="preserve">with self-descriptive names </w:t>
      </w:r>
      <w:r w:rsidR="00B552FA" w:rsidRPr="0023138F">
        <w:rPr>
          <w:rFonts w:ascii="Times New Roman" w:hAnsi="Times New Roman"/>
        </w:rPr>
        <w:t>and appropriate modifications –</w:t>
      </w:r>
      <w:r w:rsidR="00C359F7" w:rsidRPr="0023138F">
        <w:rPr>
          <w:rFonts w:ascii="Times New Roman" w:hAnsi="Times New Roman"/>
        </w:rPr>
        <w:t xml:space="preserve"> </w:t>
      </w:r>
      <w:r w:rsidR="00BB3259" w:rsidRPr="0023138F">
        <w:rPr>
          <w:rFonts w:ascii="Times New Roman" w:hAnsi="Times New Roman"/>
        </w:rPr>
        <w:t>in your main()</w:t>
      </w:r>
      <w:r w:rsidR="00B552FA" w:rsidRPr="0023138F">
        <w:rPr>
          <w:rFonts w:ascii="Times New Roman" w:hAnsi="Times New Roman"/>
        </w:rPr>
        <w:t xml:space="preserve">, where you </w:t>
      </w:r>
      <w:r w:rsidR="003C1FBE" w:rsidRPr="0023138F">
        <w:rPr>
          <w:rFonts w:ascii="Times New Roman" w:hAnsi="Times New Roman"/>
        </w:rPr>
        <w:t>deploy</w:t>
      </w:r>
      <w:r w:rsidR="00B552FA" w:rsidRPr="0023138F">
        <w:rPr>
          <w:rFonts w:ascii="Times New Roman" w:hAnsi="Times New Roman"/>
        </w:rPr>
        <w:t xml:space="preserve"> ONLY</w:t>
      </w:r>
      <w:r w:rsidR="00253434" w:rsidRPr="0023138F">
        <w:rPr>
          <w:rFonts w:ascii="Times New Roman" w:hAnsi="Times New Roman"/>
        </w:rPr>
        <w:t xml:space="preserve"> </w:t>
      </w:r>
      <w:r w:rsidR="003C1FBE" w:rsidRPr="0023138F">
        <w:rPr>
          <w:rFonts w:ascii="Times New Roman" w:hAnsi="Times New Roman"/>
        </w:rPr>
        <w:t xml:space="preserve">custom-defined functions with </w:t>
      </w:r>
      <w:r w:rsidR="00BB3259" w:rsidRPr="0023138F">
        <w:rPr>
          <w:rFonts w:ascii="Times New Roman" w:hAnsi="Times New Roman"/>
        </w:rPr>
        <w:t>any necessary</w:t>
      </w:r>
      <w:r w:rsidR="003C1FBE" w:rsidRPr="0023138F">
        <w:rPr>
          <w:rFonts w:ascii="Times New Roman" w:hAnsi="Times New Roman"/>
        </w:rPr>
        <w:t xml:space="preserve"> local variables and constants</w:t>
      </w:r>
      <w:r w:rsidR="00930AD7" w:rsidRPr="0023138F">
        <w:rPr>
          <w:rFonts w:ascii="Times New Roman" w:hAnsi="Times New Roman"/>
        </w:rPr>
        <w:t xml:space="preserve">. </w:t>
      </w:r>
    </w:p>
    <w:p w:rsidR="006A5E23" w:rsidRPr="0023138F" w:rsidRDefault="00930AD7" w:rsidP="0023138F">
      <w:pPr>
        <w:ind w:left="420"/>
        <w:jc w:val="center"/>
        <w:rPr>
          <w:rFonts w:ascii="Times New Roman" w:hAnsi="Times New Roman"/>
        </w:rPr>
      </w:pPr>
      <w:r w:rsidRPr="0023138F">
        <w:rPr>
          <w:rFonts w:ascii="Times New Roman" w:hAnsi="Times New Roman"/>
          <w:b/>
        </w:rPr>
        <w:t xml:space="preserve">BTW: </w:t>
      </w:r>
      <w:r w:rsidRPr="0023138F">
        <w:rPr>
          <w:rFonts w:ascii="Times New Roman" w:hAnsi="Times New Roman"/>
          <w:b/>
          <w:u w:val="single"/>
        </w:rPr>
        <w:t>NO</w:t>
      </w:r>
      <w:r w:rsidRPr="0023138F">
        <w:rPr>
          <w:rFonts w:ascii="Times New Roman" w:hAnsi="Times New Roman"/>
          <w:b/>
        </w:rPr>
        <w:t xml:space="preserve"> GLOBAL VARIABLES ALLOWED</w:t>
      </w:r>
      <w:r w:rsidR="006073CE" w:rsidRPr="0023138F">
        <w:rPr>
          <w:rFonts w:ascii="Times New Roman" w:hAnsi="Times New Roman"/>
        </w:rPr>
        <w:t>:</w:t>
      </w:r>
    </w:p>
    <w:p w:rsidR="00075A20" w:rsidRPr="0023138F" w:rsidRDefault="00075A20" w:rsidP="00C359F7">
      <w:pPr>
        <w:ind w:left="420"/>
        <w:jc w:val="both"/>
        <w:rPr>
          <w:rFonts w:ascii="Times New Roman" w:hAnsi="Times New Roman"/>
        </w:rPr>
      </w:pPr>
    </w:p>
    <w:p w:rsidR="00B552FA" w:rsidRPr="0023138F" w:rsidRDefault="00253434" w:rsidP="003D0E1E">
      <w:pPr>
        <w:numPr>
          <w:ilvl w:val="0"/>
          <w:numId w:val="6"/>
        </w:numPr>
        <w:jc w:val="both"/>
        <w:rPr>
          <w:rFonts w:ascii="Times New Roman" w:hAnsi="Times New Roman"/>
        </w:rPr>
      </w:pPr>
      <w:r w:rsidRPr="0023138F">
        <w:rPr>
          <w:rFonts w:ascii="Times New Roman" w:hAnsi="Times New Roman"/>
        </w:rPr>
        <w:t>The</w:t>
      </w:r>
      <w:r w:rsidR="006A5E23" w:rsidRPr="0023138F">
        <w:rPr>
          <w:rFonts w:ascii="Times New Roman" w:hAnsi="Times New Roman"/>
        </w:rPr>
        <w:t xml:space="preserve"> "Welcome" </w:t>
      </w:r>
      <w:r w:rsidR="00120A1D" w:rsidRPr="0023138F">
        <w:rPr>
          <w:rFonts w:ascii="Times New Roman" w:hAnsi="Times New Roman"/>
        </w:rPr>
        <w:t>function</w:t>
      </w:r>
      <w:r w:rsidR="006A5E23" w:rsidRPr="0023138F">
        <w:rPr>
          <w:rFonts w:ascii="Times New Roman" w:hAnsi="Times New Roman"/>
        </w:rPr>
        <w:t xml:space="preserve"> with your </w:t>
      </w:r>
      <w:r w:rsidR="00550A74" w:rsidRPr="0023138F">
        <w:rPr>
          <w:rFonts w:ascii="Times New Roman" w:hAnsi="Times New Roman"/>
        </w:rPr>
        <w:t xml:space="preserve">name </w:t>
      </w:r>
      <w:r w:rsidRPr="0023138F">
        <w:rPr>
          <w:rFonts w:ascii="Times New Roman" w:hAnsi="Times New Roman"/>
        </w:rPr>
        <w:t>via</w:t>
      </w:r>
      <w:r w:rsidR="00550A74" w:rsidRPr="0023138F">
        <w:rPr>
          <w:rFonts w:ascii="Times New Roman" w:hAnsi="Times New Roman"/>
        </w:rPr>
        <w:t xml:space="preserve"> a </w:t>
      </w:r>
      <w:r w:rsidR="00550A74" w:rsidRPr="0023138F">
        <w:rPr>
          <w:rFonts w:ascii="Times New Roman" w:hAnsi="Times New Roman"/>
          <w:b/>
        </w:rPr>
        <w:t>const</w:t>
      </w:r>
      <w:r w:rsidRPr="0023138F">
        <w:rPr>
          <w:rFonts w:ascii="Times New Roman" w:hAnsi="Times New Roman"/>
        </w:rPr>
        <w:t xml:space="preserve"> </w:t>
      </w:r>
      <w:r w:rsidR="006A5E23" w:rsidRPr="0023138F">
        <w:rPr>
          <w:rFonts w:ascii="Times New Roman" w:hAnsi="Times New Roman"/>
        </w:rPr>
        <w:t xml:space="preserve">to greet the user.  </w:t>
      </w:r>
    </w:p>
    <w:p w:rsidR="00550A74" w:rsidRPr="0023138F" w:rsidRDefault="00550A74" w:rsidP="00120A1D">
      <w:pPr>
        <w:jc w:val="both"/>
        <w:rPr>
          <w:rFonts w:ascii="Times New Roman" w:hAnsi="Times New Roman"/>
        </w:rPr>
      </w:pPr>
    </w:p>
    <w:p w:rsidR="00120A1D" w:rsidRPr="0023138F" w:rsidRDefault="00253434" w:rsidP="00B833AE">
      <w:pPr>
        <w:numPr>
          <w:ilvl w:val="0"/>
          <w:numId w:val="6"/>
        </w:numPr>
        <w:jc w:val="both"/>
        <w:rPr>
          <w:rFonts w:ascii="Times New Roman" w:hAnsi="Times New Roman"/>
        </w:rPr>
      </w:pPr>
      <w:r w:rsidRPr="0023138F">
        <w:rPr>
          <w:rFonts w:ascii="Times New Roman" w:hAnsi="Times New Roman"/>
        </w:rPr>
        <w:t>The</w:t>
      </w:r>
      <w:r w:rsidR="00120A1D" w:rsidRPr="0023138F">
        <w:rPr>
          <w:rFonts w:ascii="Times New Roman" w:hAnsi="Times New Roman"/>
        </w:rPr>
        <w:t xml:space="preserve"> “Menu” function</w:t>
      </w:r>
      <w:r w:rsidR="00FC0E20" w:rsidRPr="0023138F">
        <w:rPr>
          <w:rFonts w:ascii="Times New Roman" w:hAnsi="Times New Roman"/>
        </w:rPr>
        <w:t xml:space="preserve"> with appropriate error-handling of “dirty data” from user. </w:t>
      </w:r>
      <w:r w:rsidR="00B8390D" w:rsidRPr="0023138F">
        <w:rPr>
          <w:rFonts w:ascii="Times New Roman" w:hAnsi="Times New Roman"/>
        </w:rPr>
        <w:t>Assume</w:t>
      </w:r>
      <w:r w:rsidR="00FC0E20" w:rsidRPr="0023138F">
        <w:rPr>
          <w:rFonts w:ascii="Times New Roman" w:hAnsi="Times New Roman"/>
        </w:rPr>
        <w:t xml:space="preserve"> replies are N</w:t>
      </w:r>
      <w:r w:rsidR="000E78F1" w:rsidRPr="0023138F">
        <w:rPr>
          <w:rFonts w:ascii="Times New Roman" w:hAnsi="Times New Roman"/>
        </w:rPr>
        <w:t xml:space="preserve">OT case-sensitive so </w:t>
      </w:r>
      <w:r w:rsidR="00B8390D" w:rsidRPr="0023138F">
        <w:rPr>
          <w:rFonts w:ascii="Times New Roman" w:hAnsi="Times New Roman"/>
        </w:rPr>
        <w:t>lower- and uppercase values are</w:t>
      </w:r>
      <w:r w:rsidR="00FC0E20" w:rsidRPr="0023138F">
        <w:rPr>
          <w:rFonts w:ascii="Times New Roman" w:hAnsi="Times New Roman"/>
        </w:rPr>
        <w:t xml:space="preserve"> valid</w:t>
      </w:r>
    </w:p>
    <w:p w:rsidR="00120A1D" w:rsidRPr="0023138F" w:rsidRDefault="00120A1D" w:rsidP="00120A1D">
      <w:pPr>
        <w:pStyle w:val="ListParagraph"/>
        <w:rPr>
          <w:rFonts w:ascii="Times New Roman" w:hAnsi="Times New Roman"/>
        </w:rPr>
      </w:pPr>
    </w:p>
    <w:p w:rsidR="00CA248A" w:rsidRPr="0023138F" w:rsidRDefault="0005672F" w:rsidP="0005672F">
      <w:pPr>
        <w:numPr>
          <w:ilvl w:val="0"/>
          <w:numId w:val="6"/>
        </w:numPr>
        <w:jc w:val="both"/>
        <w:rPr>
          <w:rFonts w:ascii="Times New Roman" w:hAnsi="Times New Roman"/>
        </w:rPr>
      </w:pPr>
      <w:r w:rsidRPr="0023138F">
        <w:rPr>
          <w:rFonts w:ascii="Times New Roman" w:hAnsi="Times New Roman"/>
        </w:rPr>
        <w:t xml:space="preserve">A separate function for EACH menu item: Sign-in, Logo, </w:t>
      </w:r>
      <w:r w:rsidR="001000BF" w:rsidRPr="0023138F">
        <w:rPr>
          <w:rFonts w:ascii="Times New Roman" w:hAnsi="Times New Roman"/>
        </w:rPr>
        <w:t>Go Galton</w:t>
      </w:r>
      <w:r w:rsidRPr="0023138F">
        <w:rPr>
          <w:rFonts w:ascii="Times New Roman" w:hAnsi="Times New Roman"/>
        </w:rPr>
        <w:t xml:space="preserve">, </w:t>
      </w:r>
      <w:r w:rsidR="0023138F">
        <w:rPr>
          <w:rFonts w:ascii="Times New Roman" w:hAnsi="Times New Roman"/>
        </w:rPr>
        <w:t xml:space="preserve">Play Game Galton, Game History, </w:t>
      </w:r>
      <w:r w:rsidRPr="0023138F">
        <w:rPr>
          <w:rFonts w:ascii="Times New Roman" w:hAnsi="Times New Roman"/>
        </w:rPr>
        <w:t>Exit (etc. for some STARS)</w:t>
      </w:r>
    </w:p>
    <w:p w:rsidR="006A5E23" w:rsidRPr="0023138F" w:rsidRDefault="006A5E23" w:rsidP="00B833AE">
      <w:pPr>
        <w:ind w:left="460"/>
        <w:jc w:val="both"/>
        <w:rPr>
          <w:rFonts w:ascii="Times New Roman" w:hAnsi="Times New Roman"/>
        </w:rPr>
      </w:pPr>
    </w:p>
    <w:p w:rsidR="003C6BBB" w:rsidRPr="0023138F" w:rsidRDefault="00901A67" w:rsidP="00AF33B9">
      <w:pPr>
        <w:numPr>
          <w:ilvl w:val="0"/>
          <w:numId w:val="6"/>
        </w:numPr>
        <w:jc w:val="both"/>
        <w:rPr>
          <w:rFonts w:ascii="Times New Roman" w:hAnsi="Times New Roman"/>
        </w:rPr>
      </w:pPr>
      <w:r w:rsidRPr="0023138F">
        <w:rPr>
          <w:rFonts w:ascii="Times New Roman" w:hAnsi="Times New Roman"/>
        </w:rPr>
        <w:t>“Nest”</w:t>
      </w:r>
      <w:r w:rsidR="006A5E23" w:rsidRPr="0023138F">
        <w:rPr>
          <w:rFonts w:ascii="Times New Roman" w:hAnsi="Times New Roman"/>
        </w:rPr>
        <w:t xml:space="preserve"> a "Hit E</w:t>
      </w:r>
      <w:r w:rsidR="00EB7071" w:rsidRPr="0023138F">
        <w:rPr>
          <w:rFonts w:ascii="Times New Roman" w:hAnsi="Times New Roman"/>
        </w:rPr>
        <w:t xml:space="preserve">NTER to Continue" message </w:t>
      </w:r>
      <w:r w:rsidRPr="0023138F">
        <w:rPr>
          <w:rFonts w:ascii="Times New Roman" w:hAnsi="Times New Roman"/>
        </w:rPr>
        <w:t>function in</w:t>
      </w:r>
      <w:r w:rsidR="00EB7071" w:rsidRPr="0023138F">
        <w:rPr>
          <w:rFonts w:ascii="Times New Roman" w:hAnsi="Times New Roman"/>
        </w:rPr>
        <w:t xml:space="preserve"> any of the above </w:t>
      </w:r>
      <w:r w:rsidR="00172D6C" w:rsidRPr="0023138F">
        <w:rPr>
          <w:rFonts w:ascii="Times New Roman" w:hAnsi="Times New Roman"/>
        </w:rPr>
        <w:t>items</w:t>
      </w:r>
      <w:r w:rsidR="00EB7071" w:rsidRPr="0023138F">
        <w:rPr>
          <w:rFonts w:ascii="Times New Roman" w:hAnsi="Times New Roman"/>
        </w:rPr>
        <w:t xml:space="preserve"> to enhance readability. </w:t>
      </w:r>
      <w:r w:rsidRPr="0023138F">
        <w:rPr>
          <w:rFonts w:ascii="Times New Roman" w:hAnsi="Times New Roman"/>
        </w:rPr>
        <w:t>But do NOT deploy your hitEnter function in</w:t>
      </w:r>
      <w:r w:rsidR="00EB7071" w:rsidRPr="0023138F">
        <w:rPr>
          <w:rFonts w:ascii="Times New Roman" w:hAnsi="Times New Roman"/>
        </w:rPr>
        <w:t xml:space="preserve"> the main.</w:t>
      </w:r>
    </w:p>
    <w:p w:rsidR="00B568AE" w:rsidRPr="0023138F" w:rsidRDefault="00B568AE" w:rsidP="00B833AE">
      <w:pPr>
        <w:jc w:val="both"/>
        <w:rPr>
          <w:rFonts w:ascii="Times New Roman" w:hAnsi="Times New Roman"/>
          <w:b/>
        </w:rPr>
      </w:pPr>
    </w:p>
    <w:p w:rsidR="006A5E23" w:rsidRPr="0023138F" w:rsidRDefault="006A5E23" w:rsidP="00B833AE">
      <w:pPr>
        <w:jc w:val="both"/>
        <w:rPr>
          <w:rFonts w:ascii="Times New Roman" w:hAnsi="Times New Roman"/>
          <w:b/>
        </w:rPr>
      </w:pPr>
      <w:r w:rsidRPr="0023138F">
        <w:rPr>
          <w:rFonts w:ascii="Times New Roman" w:hAnsi="Times New Roman"/>
          <w:b/>
        </w:rPr>
        <w:t xml:space="preserve">4 </w:t>
      </w:r>
      <w:r w:rsidR="00550A74" w:rsidRPr="0023138F">
        <w:rPr>
          <w:rFonts w:ascii="Times New Roman" w:hAnsi="Times New Roman"/>
        </w:rPr>
        <w:t>–</w:t>
      </w:r>
      <w:r w:rsidRPr="0023138F">
        <w:rPr>
          <w:rFonts w:ascii="Times New Roman" w:hAnsi="Times New Roman"/>
        </w:rPr>
        <w:t xml:space="preserve"> </w:t>
      </w:r>
      <w:r w:rsidRPr="0023138F">
        <w:rPr>
          <w:rFonts w:ascii="Times New Roman" w:hAnsi="Times New Roman"/>
          <w:b/>
        </w:rPr>
        <w:t>SCREEN OUTPUT</w:t>
      </w:r>
    </w:p>
    <w:p w:rsidR="005A4AB8" w:rsidRDefault="005A4AB8" w:rsidP="00A72512">
      <w:pPr>
        <w:pStyle w:val="PlainText"/>
        <w:jc w:val="both"/>
        <w:rPr>
          <w:rFonts w:ascii="Times New Roman" w:hAnsi="Times New Roman"/>
          <w:sz w:val="24"/>
        </w:rPr>
      </w:pPr>
    </w:p>
    <w:p w:rsidR="00A72512" w:rsidRPr="00B95FD0" w:rsidRDefault="00A72512" w:rsidP="00A72512">
      <w:pPr>
        <w:pStyle w:val="PlainText"/>
        <w:jc w:val="both"/>
        <w:rPr>
          <w:rFonts w:ascii="Times New Roman" w:hAnsi="Times New Roman"/>
          <w:sz w:val="24"/>
        </w:rPr>
      </w:pPr>
      <w:r w:rsidRPr="00B95FD0">
        <w:rPr>
          <w:rFonts w:ascii="Times New Roman" w:hAnsi="Times New Roman"/>
          <w:sz w:val="24"/>
        </w:rPr>
        <w:t>Display the following with appropriate blank lines between each section:</w:t>
      </w:r>
    </w:p>
    <w:p w:rsidR="00A72512" w:rsidRPr="00B95FD0" w:rsidRDefault="00A72512" w:rsidP="00A72512">
      <w:pPr>
        <w:pStyle w:val="PlainText"/>
        <w:jc w:val="both"/>
        <w:rPr>
          <w:rFonts w:ascii="Times New Roman" w:hAnsi="Times New Roman"/>
          <w:sz w:val="24"/>
        </w:rPr>
      </w:pPr>
    </w:p>
    <w:p w:rsidR="00A72512" w:rsidRPr="00B95FD0" w:rsidRDefault="00A7251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Welcome to </w:t>
      </w:r>
      <w:r w:rsidRPr="00B95FD0">
        <w:rPr>
          <w:rFonts w:ascii="Times New Roman" w:hAnsi="Times New Roman"/>
          <w:sz w:val="24"/>
          <w:u w:val="single"/>
        </w:rPr>
        <w:t>Larry</w:t>
      </w:r>
      <w:r w:rsidRPr="0028269F">
        <w:rPr>
          <w:rFonts w:ascii="Times New Roman" w:hAnsi="Times New Roman"/>
          <w:sz w:val="24"/>
        </w:rPr>
        <w:t xml:space="preserve">’s </w:t>
      </w:r>
      <w:r w:rsidR="00CD0C14">
        <w:rPr>
          <w:rFonts w:ascii="Times New Roman" w:hAnsi="Times New Roman"/>
          <w:sz w:val="24"/>
        </w:rPr>
        <w:t>Galton A-Go-Go</w:t>
      </w:r>
      <w:r w:rsidRPr="00B95FD0">
        <w:rPr>
          <w:rFonts w:ascii="Times New Roman" w:hAnsi="Times New Roman"/>
          <w:sz w:val="24"/>
        </w:rPr>
        <w:t xml:space="preserve"> Program</w:t>
      </w:r>
    </w:p>
    <w:p w:rsidR="00A72512" w:rsidRPr="00B95FD0" w:rsidRDefault="00A72512" w:rsidP="00A72512">
      <w:pPr>
        <w:pStyle w:val="PlainText"/>
        <w:jc w:val="both"/>
        <w:rPr>
          <w:rFonts w:ascii="Times New Roman" w:hAnsi="Times New Roman"/>
          <w:sz w:val="24"/>
        </w:rPr>
      </w:pPr>
    </w:p>
    <w:p w:rsidR="007C4861" w:rsidRPr="00B95FD0" w:rsidRDefault="00A7251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p>
    <w:p w:rsidR="00E9007C" w:rsidRDefault="00E9007C" w:rsidP="00E9007C">
      <w:pPr>
        <w:pStyle w:val="PlainText"/>
        <w:jc w:val="both"/>
        <w:rPr>
          <w:rFonts w:ascii="Times New Roman" w:hAnsi="Times New Roman"/>
          <w:b/>
          <w:sz w:val="24"/>
        </w:rPr>
      </w:pPr>
    </w:p>
    <w:p w:rsidR="00E9007C" w:rsidRPr="00B95FD0" w:rsidRDefault="00E9007C" w:rsidP="00E9007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E9007C" w:rsidRPr="00B95FD0" w:rsidRDefault="00E9007C" w:rsidP="00E9007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E9007C" w:rsidRPr="00B95FD0" w:rsidRDefault="00E9007C" w:rsidP="00E9007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E9007C" w:rsidRDefault="00E9007C" w:rsidP="00E9007C">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G</w:t>
      </w:r>
      <w:r w:rsidRPr="00B95FD0">
        <w:rPr>
          <w:rFonts w:ascii="Times New Roman" w:hAnsi="Times New Roman"/>
          <w:sz w:val="24"/>
        </w:rPr>
        <w:t xml:space="preserve"> – </w:t>
      </w:r>
      <w:r>
        <w:rPr>
          <w:rFonts w:ascii="Times New Roman" w:hAnsi="Times New Roman"/>
          <w:sz w:val="24"/>
        </w:rPr>
        <w:t>Go Galton</w:t>
      </w:r>
    </w:p>
    <w:p w:rsidR="00E9007C" w:rsidRDefault="00E9007C" w:rsidP="00E9007C">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P – Play Game Galton </w:t>
      </w:r>
    </w:p>
    <w:p w:rsidR="00E9007C" w:rsidRDefault="00E9007C" w:rsidP="00E9007C">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H – Game History  </w:t>
      </w:r>
    </w:p>
    <w:p w:rsidR="00E9007C" w:rsidRPr="00B95FD0" w:rsidRDefault="00E9007C" w:rsidP="00E9007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E9007C" w:rsidRPr="00B95FD0" w:rsidRDefault="00E9007C" w:rsidP="00E9007C">
      <w:pPr>
        <w:pStyle w:val="PlainText"/>
        <w:jc w:val="both"/>
        <w:rPr>
          <w:rFonts w:ascii="Times New Roman" w:hAnsi="Times New Roman"/>
          <w:sz w:val="24"/>
        </w:rPr>
      </w:pPr>
    </w:p>
    <w:p w:rsidR="007C4861" w:rsidRPr="00B95FD0"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enter your selection and hit RETURN: </w:t>
      </w:r>
      <w:r w:rsidRPr="00B95FD0">
        <w:rPr>
          <w:rFonts w:ascii="Times New Roman" w:hAnsi="Times New Roman"/>
          <w:sz w:val="24"/>
          <w:u w:val="single"/>
        </w:rPr>
        <w:t>z</w:t>
      </w:r>
    </w:p>
    <w:p w:rsidR="00120A1D"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Sorry, but “z” is not a valid entry. </w:t>
      </w:r>
    </w:p>
    <w:p w:rsidR="007C4861" w:rsidRPr="00B95FD0" w:rsidRDefault="00120A1D" w:rsidP="00120A1D">
      <w:pPr>
        <w:pStyle w:val="PlainText"/>
        <w:ind w:left="1440" w:firstLine="720"/>
        <w:jc w:val="both"/>
        <w:rPr>
          <w:rFonts w:ascii="Times New Roman" w:hAnsi="Times New Roman"/>
          <w:sz w:val="24"/>
        </w:rPr>
      </w:pPr>
      <w:r>
        <w:rPr>
          <w:rFonts w:ascii="Times New Roman" w:hAnsi="Times New Roman"/>
          <w:sz w:val="24"/>
        </w:rPr>
        <w:t>Time to t</w:t>
      </w:r>
      <w:r w:rsidR="007C4861" w:rsidRPr="00B95FD0">
        <w:rPr>
          <w:rFonts w:ascii="Times New Roman" w:hAnsi="Times New Roman"/>
          <w:sz w:val="24"/>
        </w:rPr>
        <w:t>ry again . . .</w:t>
      </w:r>
    </w:p>
    <w:p w:rsidR="00E9007C" w:rsidRDefault="009D09AD" w:rsidP="007C4861">
      <w:pPr>
        <w:pStyle w:val="PlainText"/>
        <w:jc w:val="both"/>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b/>
          <w:sz w:val="24"/>
        </w:rPr>
        <w:t>(NOTE: Do complete “error-handling” of “dirty” data)</w:t>
      </w:r>
    </w:p>
    <w:p w:rsidR="00954745" w:rsidRPr="00B95FD0" w:rsidRDefault="00954745" w:rsidP="00954745">
      <w:pPr>
        <w:pStyle w:val="PlainText"/>
        <w:jc w:val="both"/>
        <w:rPr>
          <w:rFonts w:ascii="Times New Roman" w:hAnsi="Times New Roman"/>
          <w:sz w:val="24"/>
        </w:rPr>
      </w:pPr>
      <w:r w:rsidRPr="00B95FD0">
        <w:rPr>
          <w:rFonts w:ascii="Times New Roman" w:hAnsi="Times New Roman"/>
          <w:sz w:val="24"/>
        </w:rPr>
        <w:lastRenderedPageBreak/>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954745" w:rsidRPr="00B95FD0" w:rsidRDefault="00954745" w:rsidP="00954745">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954745" w:rsidRPr="00B95FD0" w:rsidRDefault="00954745" w:rsidP="00954745">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954745" w:rsidRDefault="00954745" w:rsidP="00954745">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G</w:t>
      </w:r>
      <w:r w:rsidRPr="00B95FD0">
        <w:rPr>
          <w:rFonts w:ascii="Times New Roman" w:hAnsi="Times New Roman"/>
          <w:sz w:val="24"/>
        </w:rPr>
        <w:t xml:space="preserve"> – </w:t>
      </w:r>
      <w:r>
        <w:rPr>
          <w:rFonts w:ascii="Times New Roman" w:hAnsi="Times New Roman"/>
          <w:sz w:val="24"/>
        </w:rPr>
        <w:t>Go Galton</w:t>
      </w:r>
    </w:p>
    <w:p w:rsidR="00954745" w:rsidRDefault="00954745" w:rsidP="00954745">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P – Play Game Galton </w:t>
      </w:r>
    </w:p>
    <w:p w:rsidR="00954745" w:rsidRDefault="00954745" w:rsidP="00954745">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H – Game History  </w:t>
      </w:r>
    </w:p>
    <w:p w:rsidR="00954745" w:rsidRPr="00B95FD0" w:rsidRDefault="00954745" w:rsidP="00954745">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7C4861" w:rsidRPr="00B95FD0" w:rsidRDefault="007C4861" w:rsidP="007C4861">
      <w:pPr>
        <w:pStyle w:val="PlainText"/>
        <w:jc w:val="both"/>
        <w:rPr>
          <w:rFonts w:ascii="Times New Roman" w:hAnsi="Times New Roman"/>
          <w:sz w:val="24"/>
        </w:rPr>
      </w:pP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enter your selection and hit RETURN: </w:t>
      </w:r>
      <w:r w:rsidRPr="00B95FD0">
        <w:rPr>
          <w:rFonts w:ascii="Times New Roman" w:hAnsi="Times New Roman"/>
          <w:sz w:val="24"/>
          <w:u w:val="single"/>
        </w:rPr>
        <w:t>s</w:t>
      </w: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Thank you for selecting “s” . . .</w:t>
      </w:r>
    </w:p>
    <w:p w:rsidR="003C6BBB" w:rsidRPr="00B95FD0" w:rsidRDefault="003C6BBB"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Time to sign in</w:t>
      </w:r>
      <w:r w:rsidR="00120A1D">
        <w:rPr>
          <w:rFonts w:ascii="Times New Roman" w:hAnsi="Times New Roman"/>
          <w:sz w:val="24"/>
        </w:rPr>
        <w:t>!</w:t>
      </w:r>
    </w:p>
    <w:p w:rsidR="007C4861" w:rsidRPr="00B95FD0" w:rsidRDefault="007C4861" w:rsidP="007C4861">
      <w:pPr>
        <w:pStyle w:val="PlainText"/>
        <w:jc w:val="both"/>
        <w:rPr>
          <w:rFonts w:ascii="Times New Roman" w:hAnsi="Times New Roman"/>
          <w:sz w:val="24"/>
          <w:u w:val="single"/>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sign in with your first name:  </w:t>
      </w:r>
      <w:r w:rsidRPr="00B95FD0">
        <w:rPr>
          <w:rFonts w:ascii="Times New Roman" w:hAnsi="Times New Roman"/>
          <w:sz w:val="24"/>
          <w:u w:val="single"/>
        </w:rPr>
        <w:t>Albert</w:t>
      </w: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Ah, Albert, so nice you have you join us for </w:t>
      </w:r>
    </w:p>
    <w:p w:rsidR="007C4861"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a </w:t>
      </w:r>
      <w:r w:rsidR="00E826EC">
        <w:rPr>
          <w:rFonts w:ascii="Times New Roman" w:hAnsi="Times New Roman"/>
          <w:sz w:val="24"/>
        </w:rPr>
        <w:t xml:space="preserve">little </w:t>
      </w:r>
      <w:r w:rsidR="00CD0C14">
        <w:rPr>
          <w:rFonts w:ascii="Times New Roman" w:hAnsi="Times New Roman"/>
          <w:sz w:val="24"/>
        </w:rPr>
        <w:t xml:space="preserve">Galton A-Go-Go </w:t>
      </w:r>
      <w:r w:rsidR="00047432" w:rsidRPr="00B95FD0">
        <w:rPr>
          <w:rFonts w:ascii="Times New Roman" w:hAnsi="Times New Roman"/>
          <w:sz w:val="24"/>
        </w:rPr>
        <w:t>. . .</w:t>
      </w:r>
    </w:p>
    <w:p w:rsidR="00AC09E2" w:rsidRDefault="00AC09E2" w:rsidP="007C4861">
      <w:pPr>
        <w:pStyle w:val="PlainText"/>
        <w:jc w:val="both"/>
        <w:rPr>
          <w:rFonts w:ascii="Times New Roman" w:hAnsi="Times New Roman"/>
          <w:sz w:val="24"/>
        </w:rPr>
      </w:pPr>
    </w:p>
    <w:p w:rsidR="00AC09E2" w:rsidRDefault="00AC09E2" w:rsidP="00AC09E2">
      <w:pPr>
        <w:pStyle w:val="PlainText"/>
        <w:ind w:left="2160"/>
        <w:jc w:val="both"/>
        <w:rPr>
          <w:rFonts w:ascii="Times New Roman" w:hAnsi="Times New Roman"/>
          <w:b/>
          <w:sz w:val="24"/>
        </w:rPr>
      </w:pPr>
      <w:r>
        <w:rPr>
          <w:rFonts w:ascii="Times New Roman" w:hAnsi="Times New Roman"/>
          <w:b/>
          <w:sz w:val="24"/>
        </w:rPr>
        <w:t>STAR: Prompt user for full (first and last) name. Burp back full name and separately display just the first name and just the second name.</w:t>
      </w:r>
    </w:p>
    <w:p w:rsidR="00AC09E2" w:rsidRDefault="00AC09E2" w:rsidP="00AC09E2">
      <w:pPr>
        <w:pStyle w:val="PlainText"/>
        <w:ind w:left="2160"/>
        <w:jc w:val="both"/>
        <w:rPr>
          <w:rFonts w:ascii="Times New Roman" w:hAnsi="Times New Roman"/>
          <w:b/>
          <w:sz w:val="24"/>
        </w:rPr>
      </w:pPr>
    </w:p>
    <w:p w:rsidR="00AC09E2" w:rsidRDefault="00CD0C14" w:rsidP="00AC09E2">
      <w:pPr>
        <w:pStyle w:val="PlainText"/>
        <w:ind w:left="2160"/>
        <w:jc w:val="both"/>
        <w:rPr>
          <w:rFonts w:ascii="Times New Roman" w:hAnsi="Times New Roman"/>
          <w:b/>
          <w:sz w:val="24"/>
        </w:rPr>
      </w:pPr>
      <w:r>
        <w:rPr>
          <w:rFonts w:ascii="Times New Roman" w:hAnsi="Times New Roman"/>
          <w:b/>
          <w:sz w:val="24"/>
        </w:rPr>
        <w:t xml:space="preserve">STAR: </w:t>
      </w:r>
      <w:r w:rsidR="00AC09E2">
        <w:rPr>
          <w:rFonts w:ascii="Times New Roman" w:hAnsi="Times New Roman"/>
          <w:b/>
          <w:sz w:val="24"/>
        </w:rPr>
        <w:t xml:space="preserve">After user signs in, use the user name in all future prompts, like: </w:t>
      </w:r>
    </w:p>
    <w:p w:rsidR="00A4386D" w:rsidRDefault="00A4386D" w:rsidP="00AC09E2">
      <w:pPr>
        <w:pStyle w:val="PlainText"/>
        <w:ind w:left="2160"/>
        <w:jc w:val="both"/>
        <w:rPr>
          <w:rFonts w:ascii="Times New Roman" w:hAnsi="Times New Roman"/>
          <w:b/>
          <w:sz w:val="24"/>
        </w:rPr>
      </w:pPr>
    </w:p>
    <w:p w:rsidR="00AC09E2" w:rsidRPr="00AC09E2" w:rsidRDefault="00AC09E2" w:rsidP="00AC09E2">
      <w:pPr>
        <w:pStyle w:val="PlainText"/>
        <w:ind w:left="2160"/>
        <w:jc w:val="both"/>
        <w:rPr>
          <w:rFonts w:ascii="Times New Roman" w:hAnsi="Times New Roman"/>
          <w:b/>
          <w:sz w:val="24"/>
        </w:rPr>
      </w:pPr>
      <w:r>
        <w:rPr>
          <w:rFonts w:ascii="Times New Roman" w:hAnsi="Times New Roman"/>
          <w:b/>
          <w:sz w:val="24"/>
        </w:rPr>
        <w:t xml:space="preserve">      UserName, please enter your selection and hit RETURN: </w:t>
      </w:r>
    </w:p>
    <w:p w:rsidR="007C4861" w:rsidRPr="00B95FD0" w:rsidRDefault="007C4861" w:rsidP="00A72512">
      <w:pPr>
        <w:pStyle w:val="PlainText"/>
        <w:jc w:val="both"/>
        <w:rPr>
          <w:rFonts w:ascii="Times New Roman" w:hAnsi="Times New Roman"/>
          <w:sz w:val="24"/>
        </w:rPr>
      </w:pPr>
    </w:p>
    <w:p w:rsidR="00954745" w:rsidRPr="00B95FD0" w:rsidRDefault="00954745" w:rsidP="00954745">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954745" w:rsidRPr="00B95FD0" w:rsidRDefault="00954745" w:rsidP="00954745">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954745" w:rsidRPr="00B95FD0" w:rsidRDefault="00954745" w:rsidP="00954745">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954745" w:rsidRDefault="00954745" w:rsidP="00954745">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G</w:t>
      </w:r>
      <w:r w:rsidRPr="00B95FD0">
        <w:rPr>
          <w:rFonts w:ascii="Times New Roman" w:hAnsi="Times New Roman"/>
          <w:sz w:val="24"/>
        </w:rPr>
        <w:t xml:space="preserve"> – </w:t>
      </w:r>
      <w:r>
        <w:rPr>
          <w:rFonts w:ascii="Times New Roman" w:hAnsi="Times New Roman"/>
          <w:sz w:val="24"/>
        </w:rPr>
        <w:t>Go Galton</w:t>
      </w:r>
    </w:p>
    <w:p w:rsidR="00954745" w:rsidRDefault="00954745" w:rsidP="00954745">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P – Play Game Galton </w:t>
      </w:r>
    </w:p>
    <w:p w:rsidR="00954745" w:rsidRDefault="00954745" w:rsidP="00954745">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H – Game History  </w:t>
      </w:r>
    </w:p>
    <w:p w:rsidR="00954745" w:rsidRPr="00B95FD0" w:rsidRDefault="00954745" w:rsidP="00954745">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047432" w:rsidRPr="00B95FD0" w:rsidRDefault="00047432" w:rsidP="00047432">
      <w:pPr>
        <w:pStyle w:val="PlainText"/>
        <w:jc w:val="both"/>
        <w:rPr>
          <w:rFonts w:ascii="Times New Roman" w:hAnsi="Times New Roman"/>
          <w:sz w:val="24"/>
        </w:rPr>
      </w:pPr>
    </w:p>
    <w:p w:rsidR="00A72512" w:rsidRPr="00B95FD0" w:rsidRDefault="0004743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enter your selection and hit RETURN: </w:t>
      </w:r>
      <w:r w:rsidR="0020698B" w:rsidRPr="00B95FD0">
        <w:rPr>
          <w:rFonts w:ascii="Times New Roman" w:hAnsi="Times New Roman"/>
          <w:sz w:val="24"/>
        </w:rPr>
        <w:t>L</w:t>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00120A1D">
        <w:rPr>
          <w:rFonts w:ascii="Times New Roman" w:hAnsi="Times New Roman"/>
          <w:sz w:val="24"/>
        </w:rPr>
        <w:tab/>
      </w:r>
      <w:r w:rsidR="00120A1D">
        <w:rPr>
          <w:rFonts w:ascii="Times New Roman" w:hAnsi="Times New Roman"/>
          <w:sz w:val="24"/>
        </w:rPr>
        <w:tab/>
      </w:r>
      <w:r w:rsidR="00120A1D">
        <w:rPr>
          <w:rFonts w:ascii="Times New Roman" w:hAnsi="Times New Roman"/>
          <w:sz w:val="24"/>
        </w:rPr>
        <w:tab/>
      </w:r>
      <w:r w:rsidRPr="00B95FD0">
        <w:rPr>
          <w:rFonts w:ascii="Times New Roman" w:hAnsi="Times New Roman"/>
          <w:sz w:val="24"/>
        </w:rPr>
        <w:t>Thank you for selecting “</w:t>
      </w:r>
      <w:r w:rsidR="0020698B" w:rsidRPr="00B95FD0">
        <w:rPr>
          <w:rFonts w:ascii="Times New Roman" w:hAnsi="Times New Roman"/>
          <w:sz w:val="24"/>
        </w:rPr>
        <w:t>L</w:t>
      </w:r>
      <w:r w:rsidRPr="00B95FD0">
        <w:rPr>
          <w:rFonts w:ascii="Times New Roman" w:hAnsi="Times New Roman"/>
          <w:sz w:val="24"/>
        </w:rPr>
        <w:t>” . . .</w:t>
      </w:r>
    </w:p>
    <w:p w:rsidR="00A72512" w:rsidRPr="00B95FD0" w:rsidRDefault="00A7251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003C6BBB" w:rsidRPr="00B95FD0">
        <w:rPr>
          <w:rFonts w:ascii="Times New Roman" w:hAnsi="Times New Roman"/>
          <w:sz w:val="24"/>
        </w:rPr>
        <w:t xml:space="preserve">Time for </w:t>
      </w:r>
      <w:r w:rsidRPr="00B95FD0">
        <w:rPr>
          <w:rFonts w:ascii="Times New Roman" w:hAnsi="Times New Roman"/>
          <w:sz w:val="24"/>
          <w:u w:val="single"/>
        </w:rPr>
        <w:t>Larry’s</w:t>
      </w:r>
      <w:r w:rsidRPr="00B95FD0">
        <w:rPr>
          <w:rFonts w:ascii="Times New Roman" w:hAnsi="Times New Roman"/>
          <w:sz w:val="24"/>
        </w:rPr>
        <w:t xml:space="preserve"> logo</w:t>
      </w:r>
      <w:r w:rsidR="00120A1D">
        <w:rPr>
          <w:rFonts w:ascii="Times New Roman" w:hAnsi="Times New Roman"/>
          <w:sz w:val="24"/>
        </w:rPr>
        <w:t>!</w:t>
      </w:r>
    </w:p>
    <w:p w:rsidR="00A72512" w:rsidRDefault="00A72512" w:rsidP="00243D06">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00243D06">
        <w:rPr>
          <w:rFonts w:ascii="Times New Roman" w:hAnsi="Times New Roman"/>
          <w:sz w:val="24"/>
        </w:rPr>
        <w:tab/>
      </w:r>
      <w:r w:rsidRPr="00B95FD0">
        <w:rPr>
          <w:rFonts w:ascii="Times New Roman" w:hAnsi="Times New Roman"/>
          <w:sz w:val="24"/>
        </w:rPr>
        <w:t xml:space="preserve">(Display your logo </w:t>
      </w:r>
      <w:r w:rsidR="00243D06">
        <w:rPr>
          <w:rFonts w:ascii="Times New Roman" w:hAnsi="Times New Roman"/>
          <w:sz w:val="24"/>
        </w:rPr>
        <w:t>from TA #1.2Q</w:t>
      </w:r>
      <w:r w:rsidRPr="00B95FD0">
        <w:rPr>
          <w:rFonts w:ascii="Times New Roman" w:hAnsi="Times New Roman"/>
          <w:sz w:val="24"/>
        </w:rPr>
        <w:t>)</w:t>
      </w:r>
    </w:p>
    <w:p w:rsidR="00A72512" w:rsidRPr="00B95FD0" w:rsidRDefault="00A72512" w:rsidP="00A72512">
      <w:pPr>
        <w:pStyle w:val="PlainText"/>
        <w:jc w:val="both"/>
        <w:rPr>
          <w:rFonts w:ascii="Times New Roman" w:hAnsi="Times New Roman"/>
          <w:sz w:val="24"/>
        </w:rPr>
      </w:pPr>
    </w:p>
    <w:p w:rsidR="00A72512" w:rsidRPr="00B95FD0" w:rsidRDefault="00A7251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p>
    <w:p w:rsidR="00F05146" w:rsidRPr="00B95FD0" w:rsidRDefault="00F05146" w:rsidP="00A72512">
      <w:pPr>
        <w:pStyle w:val="PlainText"/>
        <w:jc w:val="both"/>
        <w:rPr>
          <w:rFonts w:ascii="Times New Roman" w:hAnsi="Times New Roman"/>
          <w:sz w:val="24"/>
        </w:rPr>
      </w:pPr>
    </w:p>
    <w:p w:rsidR="00AC09E2" w:rsidRPr="00B95FD0" w:rsidRDefault="00AC09E2" w:rsidP="00AC09E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AC09E2" w:rsidRPr="00B95FD0" w:rsidRDefault="00AC09E2" w:rsidP="00AC09E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AC09E2" w:rsidRPr="00B95FD0" w:rsidRDefault="00AC09E2" w:rsidP="00AC09E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AC09E2" w:rsidRDefault="00AC09E2" w:rsidP="00AC09E2">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G</w:t>
      </w:r>
      <w:r w:rsidRPr="00B95FD0">
        <w:rPr>
          <w:rFonts w:ascii="Times New Roman" w:hAnsi="Times New Roman"/>
          <w:sz w:val="24"/>
        </w:rPr>
        <w:t xml:space="preserve"> – </w:t>
      </w:r>
      <w:r>
        <w:rPr>
          <w:rFonts w:ascii="Times New Roman" w:hAnsi="Times New Roman"/>
          <w:sz w:val="24"/>
        </w:rPr>
        <w:t>Go Galton</w:t>
      </w:r>
    </w:p>
    <w:p w:rsidR="00AC09E2" w:rsidRDefault="00AC09E2" w:rsidP="00AC09E2">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P – Play Game Galton </w:t>
      </w:r>
    </w:p>
    <w:p w:rsidR="00AC09E2" w:rsidRDefault="00AC09E2" w:rsidP="00AC09E2">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H – Game History  </w:t>
      </w:r>
    </w:p>
    <w:p w:rsidR="00F05146" w:rsidRPr="00B95FD0" w:rsidRDefault="00AC09E2" w:rsidP="00F05146">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F05146" w:rsidRPr="00B95FD0" w:rsidRDefault="00F05146" w:rsidP="00F05146">
      <w:pPr>
        <w:pStyle w:val="PlainText"/>
        <w:jc w:val="both"/>
        <w:rPr>
          <w:rFonts w:ascii="Times New Roman" w:hAnsi="Times New Roman"/>
          <w:sz w:val="24"/>
        </w:rPr>
      </w:pPr>
      <w:r w:rsidRPr="00B95FD0">
        <w:rPr>
          <w:rFonts w:ascii="Times New Roman" w:hAnsi="Times New Roman"/>
          <w:sz w:val="24"/>
        </w:rPr>
        <w:lastRenderedPageBreak/>
        <w:tab/>
      </w:r>
      <w:r w:rsidRPr="00B95FD0">
        <w:rPr>
          <w:rFonts w:ascii="Times New Roman" w:hAnsi="Times New Roman"/>
          <w:sz w:val="24"/>
        </w:rPr>
        <w:tab/>
      </w:r>
      <w:r w:rsidRPr="00B95FD0">
        <w:rPr>
          <w:rFonts w:ascii="Times New Roman" w:hAnsi="Times New Roman"/>
          <w:sz w:val="24"/>
        </w:rPr>
        <w:tab/>
        <w:t xml:space="preserve">Please enter </w:t>
      </w:r>
      <w:r w:rsidR="00E72CCE">
        <w:rPr>
          <w:rFonts w:ascii="Times New Roman" w:hAnsi="Times New Roman"/>
          <w:sz w:val="24"/>
        </w:rPr>
        <w:t xml:space="preserve">your </w:t>
      </w:r>
      <w:r w:rsidR="001000BF">
        <w:rPr>
          <w:rFonts w:ascii="Times New Roman" w:hAnsi="Times New Roman"/>
          <w:sz w:val="24"/>
        </w:rPr>
        <w:t>selection and hit RETURN: g</w:t>
      </w:r>
    </w:p>
    <w:p w:rsidR="00F05146" w:rsidRPr="00B95FD0" w:rsidRDefault="00E72CCE" w:rsidP="00F05146">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sidR="001000BF">
        <w:rPr>
          <w:rFonts w:ascii="Times New Roman" w:hAnsi="Times New Roman"/>
          <w:sz w:val="24"/>
        </w:rPr>
        <w:t>Thank you for selecting “g</w:t>
      </w:r>
      <w:r w:rsidR="00F05146" w:rsidRPr="00B95FD0">
        <w:rPr>
          <w:rFonts w:ascii="Times New Roman" w:hAnsi="Times New Roman"/>
          <w:sz w:val="24"/>
        </w:rPr>
        <w:t>” . . .</w:t>
      </w:r>
    </w:p>
    <w:p w:rsidR="00F05146" w:rsidRDefault="00F05146" w:rsidP="00F05146">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Time </w:t>
      </w:r>
      <w:r w:rsidR="00741078">
        <w:rPr>
          <w:rFonts w:ascii="Times New Roman" w:hAnsi="Times New Roman"/>
          <w:sz w:val="24"/>
        </w:rPr>
        <w:t>to have</w:t>
      </w:r>
      <w:r w:rsidR="001000BF">
        <w:rPr>
          <w:rFonts w:ascii="Times New Roman" w:hAnsi="Times New Roman"/>
          <w:sz w:val="24"/>
        </w:rPr>
        <w:t xml:space="preserve"> a ball with the Galton Board</w:t>
      </w:r>
      <w:r w:rsidR="00120A1D">
        <w:rPr>
          <w:rFonts w:ascii="Times New Roman" w:hAnsi="Times New Roman"/>
          <w:sz w:val="24"/>
        </w:rPr>
        <w:t>!</w:t>
      </w:r>
    </w:p>
    <w:p w:rsidR="00D46ED6" w:rsidRDefault="00D46ED6" w:rsidP="00F05146">
      <w:pPr>
        <w:pStyle w:val="PlainText"/>
        <w:jc w:val="both"/>
        <w:rPr>
          <w:rFonts w:ascii="Times New Roman" w:hAnsi="Times New Roman"/>
          <w:sz w:val="24"/>
        </w:rPr>
      </w:pPr>
    </w:p>
    <w:p w:rsidR="00FD3E61" w:rsidRPr="004C0A3D" w:rsidRDefault="00D46ED6" w:rsidP="004C0A3D">
      <w:pPr>
        <w:pStyle w:val="PlainText"/>
        <w:ind w:left="2160"/>
        <w:jc w:val="both"/>
        <w:rPr>
          <w:rFonts w:ascii="Times New Roman" w:hAnsi="Times New Roman"/>
          <w:b/>
          <w:sz w:val="24"/>
        </w:rPr>
      </w:pPr>
      <w:r w:rsidRPr="00234720">
        <w:rPr>
          <w:rFonts w:ascii="Times New Roman" w:hAnsi="Times New Roman"/>
          <w:b/>
          <w:color w:val="FF0000"/>
          <w:sz w:val="24"/>
        </w:rPr>
        <w:t>(</w:t>
      </w:r>
      <w:r w:rsidR="00B451C5" w:rsidRPr="00234720">
        <w:rPr>
          <w:rFonts w:ascii="Times New Roman" w:hAnsi="Times New Roman"/>
          <w:b/>
          <w:color w:val="FF0000"/>
          <w:sz w:val="24"/>
        </w:rPr>
        <w:t xml:space="preserve">Assume we start off with 1000 balls in row#0 and that as the balls “flow” down the rows there is a 50% chance </w:t>
      </w:r>
      <w:r w:rsidR="00FD3E61" w:rsidRPr="00234720">
        <w:rPr>
          <w:rFonts w:ascii="Times New Roman" w:hAnsi="Times New Roman"/>
          <w:b/>
          <w:color w:val="FF0000"/>
          <w:sz w:val="24"/>
        </w:rPr>
        <w:t>that</w:t>
      </w:r>
      <w:r w:rsidR="00B451C5" w:rsidRPr="00234720">
        <w:rPr>
          <w:rFonts w:ascii="Times New Roman" w:hAnsi="Times New Roman"/>
          <w:b/>
          <w:color w:val="FF0000"/>
          <w:sz w:val="24"/>
        </w:rPr>
        <w:t xml:space="preserve"> each ball will either stay in the same column or will move one column to the right</w:t>
      </w:r>
      <w:r w:rsidR="00FD3E61" w:rsidRPr="00234720">
        <w:rPr>
          <w:rFonts w:ascii="Times New Roman" w:hAnsi="Times New Roman"/>
          <w:b/>
          <w:color w:val="FF0000"/>
          <w:sz w:val="24"/>
        </w:rPr>
        <w:t>. Record the number of balls that have “hit”</w:t>
      </w:r>
      <w:r w:rsidR="00741078" w:rsidRPr="00234720">
        <w:rPr>
          <w:rFonts w:ascii="Times New Roman" w:hAnsi="Times New Roman"/>
          <w:b/>
          <w:color w:val="FF0000"/>
          <w:sz w:val="24"/>
        </w:rPr>
        <w:t xml:space="preserve"> each peg in each row</w:t>
      </w:r>
      <w:r w:rsidR="00FD3E61" w:rsidRPr="00234720">
        <w:rPr>
          <w:rFonts w:ascii="Times New Roman" w:hAnsi="Times New Roman"/>
          <w:b/>
          <w:color w:val="FF0000"/>
          <w:sz w:val="24"/>
        </w:rPr>
        <w:t>. Use setw to align the columns.</w:t>
      </w:r>
      <w:r w:rsidRPr="00234720">
        <w:rPr>
          <w:rFonts w:ascii="Times New Roman" w:hAnsi="Times New Roman"/>
          <w:b/>
          <w:color w:val="FF0000"/>
          <w:sz w:val="24"/>
        </w:rPr>
        <w:t>)</w:t>
      </w:r>
    </w:p>
    <w:p w:rsidR="00D46ED6" w:rsidRPr="00C72AFE" w:rsidRDefault="00D46ED6" w:rsidP="00D46ED6">
      <w:pPr>
        <w:pStyle w:val="PlainText"/>
        <w:ind w:left="2160"/>
        <w:jc w:val="both"/>
        <w:rPr>
          <w:rFonts w:ascii="Times New Roman" w:hAnsi="Times New Roman"/>
          <w:sz w:val="24"/>
        </w:rPr>
      </w:pPr>
      <w:r>
        <w:rPr>
          <w:rFonts w:ascii="Times New Roman" w:hAnsi="Times New Roman"/>
          <w:sz w:val="24"/>
        </w:rPr>
        <w:t>0:</w:t>
      </w:r>
      <w:r>
        <w:rPr>
          <w:rFonts w:ascii="Times New Roman" w:hAnsi="Times New Roman"/>
          <w:sz w:val="24"/>
        </w:rPr>
        <w:tab/>
      </w:r>
      <w:r w:rsidRPr="00C72AFE">
        <w:rPr>
          <w:rFonts w:ascii="Times New Roman" w:hAnsi="Times New Roman"/>
          <w:sz w:val="24"/>
        </w:rPr>
        <w:t>1000</w:t>
      </w:r>
    </w:p>
    <w:p w:rsidR="00D46ED6" w:rsidRPr="00C72AFE" w:rsidRDefault="00D46ED6" w:rsidP="00D46ED6">
      <w:pPr>
        <w:pStyle w:val="PlainText"/>
        <w:ind w:left="2160"/>
        <w:jc w:val="both"/>
        <w:rPr>
          <w:rFonts w:ascii="Times New Roman" w:hAnsi="Times New Roman"/>
          <w:sz w:val="24"/>
        </w:rPr>
      </w:pPr>
      <w:r>
        <w:rPr>
          <w:rFonts w:ascii="Times New Roman" w:hAnsi="Times New Roman"/>
          <w:sz w:val="24"/>
        </w:rPr>
        <w:t>1:</w:t>
      </w:r>
      <w:r>
        <w:rPr>
          <w:rFonts w:ascii="Times New Roman" w:hAnsi="Times New Roman"/>
          <w:sz w:val="24"/>
        </w:rPr>
        <w:tab/>
        <w:t xml:space="preserve">  </w:t>
      </w:r>
      <w:r w:rsidRPr="00C72AFE">
        <w:rPr>
          <w:rFonts w:ascii="Times New Roman" w:hAnsi="Times New Roman"/>
          <w:sz w:val="24"/>
        </w:rPr>
        <w:t xml:space="preserve">526 </w:t>
      </w:r>
      <w:r>
        <w:rPr>
          <w:rFonts w:ascii="Times New Roman" w:hAnsi="Times New Roman"/>
          <w:sz w:val="24"/>
        </w:rPr>
        <w:t xml:space="preserve">  </w:t>
      </w:r>
      <w:r w:rsidRPr="00C72AFE">
        <w:rPr>
          <w:rFonts w:ascii="Times New Roman" w:hAnsi="Times New Roman"/>
          <w:sz w:val="24"/>
        </w:rPr>
        <w:t>474</w:t>
      </w:r>
    </w:p>
    <w:p w:rsidR="00D46ED6" w:rsidRPr="00C72AFE" w:rsidRDefault="00D46ED6" w:rsidP="00D46ED6">
      <w:pPr>
        <w:pStyle w:val="PlainText"/>
        <w:ind w:left="2160"/>
        <w:jc w:val="both"/>
        <w:rPr>
          <w:rFonts w:ascii="Times New Roman" w:hAnsi="Times New Roman"/>
          <w:sz w:val="24"/>
        </w:rPr>
      </w:pPr>
      <w:r>
        <w:rPr>
          <w:rFonts w:ascii="Times New Roman" w:hAnsi="Times New Roman"/>
          <w:sz w:val="24"/>
        </w:rPr>
        <w:t>2:</w:t>
      </w:r>
      <w:r w:rsidRPr="00C72AFE">
        <w:rPr>
          <w:rFonts w:ascii="Times New Roman" w:hAnsi="Times New Roman"/>
          <w:sz w:val="24"/>
        </w:rPr>
        <w:t xml:space="preserve"> </w:t>
      </w:r>
      <w:r>
        <w:rPr>
          <w:rFonts w:ascii="Times New Roman" w:hAnsi="Times New Roman"/>
          <w:sz w:val="24"/>
        </w:rPr>
        <w:tab/>
        <w:t xml:space="preserve">  </w:t>
      </w:r>
      <w:r w:rsidRPr="00C72AFE">
        <w:rPr>
          <w:rFonts w:ascii="Times New Roman" w:hAnsi="Times New Roman"/>
          <w:sz w:val="24"/>
        </w:rPr>
        <w:t xml:space="preserve">273 </w:t>
      </w:r>
      <w:r>
        <w:rPr>
          <w:rFonts w:ascii="Times New Roman" w:hAnsi="Times New Roman"/>
          <w:sz w:val="24"/>
        </w:rPr>
        <w:t xml:space="preserve">  </w:t>
      </w:r>
      <w:r w:rsidRPr="00C72AFE">
        <w:rPr>
          <w:rFonts w:ascii="Times New Roman" w:hAnsi="Times New Roman"/>
          <w:sz w:val="24"/>
        </w:rPr>
        <w:t xml:space="preserve">501 </w:t>
      </w:r>
      <w:r>
        <w:rPr>
          <w:rFonts w:ascii="Times New Roman" w:hAnsi="Times New Roman"/>
          <w:sz w:val="24"/>
        </w:rPr>
        <w:t xml:space="preserve">  </w:t>
      </w:r>
      <w:r w:rsidRPr="00C72AFE">
        <w:rPr>
          <w:rFonts w:ascii="Times New Roman" w:hAnsi="Times New Roman"/>
          <w:sz w:val="24"/>
        </w:rPr>
        <w:t>226</w:t>
      </w:r>
    </w:p>
    <w:p w:rsidR="00D46ED6" w:rsidRDefault="00D46ED6" w:rsidP="00D46ED6">
      <w:pPr>
        <w:pStyle w:val="PlainText"/>
        <w:ind w:left="2160"/>
        <w:jc w:val="both"/>
        <w:rPr>
          <w:rFonts w:ascii="Times New Roman" w:hAnsi="Times New Roman"/>
          <w:sz w:val="24"/>
        </w:rPr>
      </w:pPr>
      <w:r>
        <w:rPr>
          <w:rFonts w:ascii="Times New Roman" w:hAnsi="Times New Roman"/>
          <w:sz w:val="24"/>
        </w:rPr>
        <w:t>3:</w:t>
      </w:r>
      <w:r w:rsidRPr="00C72AFE">
        <w:rPr>
          <w:rFonts w:ascii="Times New Roman" w:hAnsi="Times New Roman"/>
          <w:sz w:val="24"/>
        </w:rPr>
        <w:t xml:space="preserve"> </w:t>
      </w:r>
      <w:r>
        <w:rPr>
          <w:rFonts w:ascii="Times New Roman" w:hAnsi="Times New Roman"/>
          <w:sz w:val="24"/>
        </w:rPr>
        <w:tab/>
        <w:t xml:space="preserve">  </w:t>
      </w:r>
      <w:r w:rsidRPr="00C72AFE">
        <w:rPr>
          <w:rFonts w:ascii="Times New Roman" w:hAnsi="Times New Roman"/>
          <w:sz w:val="24"/>
        </w:rPr>
        <w:t xml:space="preserve">130 </w:t>
      </w:r>
      <w:r>
        <w:rPr>
          <w:rFonts w:ascii="Times New Roman" w:hAnsi="Times New Roman"/>
          <w:sz w:val="24"/>
        </w:rPr>
        <w:t xml:space="preserve">  </w:t>
      </w:r>
      <w:r w:rsidRPr="00C72AFE">
        <w:rPr>
          <w:rFonts w:ascii="Times New Roman" w:hAnsi="Times New Roman"/>
          <w:sz w:val="24"/>
        </w:rPr>
        <w:t xml:space="preserve">382 </w:t>
      </w:r>
      <w:r>
        <w:rPr>
          <w:rFonts w:ascii="Times New Roman" w:hAnsi="Times New Roman"/>
          <w:sz w:val="24"/>
        </w:rPr>
        <w:t xml:space="preserve">  </w:t>
      </w:r>
      <w:r w:rsidRPr="00C72AFE">
        <w:rPr>
          <w:rFonts w:ascii="Times New Roman" w:hAnsi="Times New Roman"/>
          <w:sz w:val="24"/>
        </w:rPr>
        <w:t xml:space="preserve">370 </w:t>
      </w:r>
      <w:r>
        <w:rPr>
          <w:rFonts w:ascii="Times New Roman" w:hAnsi="Times New Roman"/>
          <w:sz w:val="24"/>
        </w:rPr>
        <w:t xml:space="preserve">  </w:t>
      </w:r>
      <w:r w:rsidRPr="00C72AFE">
        <w:rPr>
          <w:rFonts w:ascii="Times New Roman" w:hAnsi="Times New Roman"/>
          <w:sz w:val="24"/>
        </w:rPr>
        <w:t>118</w:t>
      </w:r>
    </w:p>
    <w:p w:rsidR="00D46ED6" w:rsidRPr="00C72AFE" w:rsidRDefault="00D46ED6" w:rsidP="00D46ED6">
      <w:pPr>
        <w:pStyle w:val="PlainText"/>
        <w:ind w:left="2160"/>
        <w:jc w:val="both"/>
        <w:rPr>
          <w:rFonts w:ascii="Times New Roman" w:hAnsi="Times New Roman"/>
          <w:sz w:val="24"/>
        </w:rPr>
      </w:pPr>
      <w:r>
        <w:rPr>
          <w:rFonts w:ascii="Times New Roman" w:hAnsi="Times New Roman"/>
          <w:sz w:val="24"/>
        </w:rPr>
        <w:t>4:</w:t>
      </w:r>
      <w:r>
        <w:rPr>
          <w:rFonts w:ascii="Times New Roman" w:hAnsi="Times New Roman"/>
          <w:sz w:val="24"/>
        </w:rPr>
        <w:tab/>
        <w:t xml:space="preserve">    </w:t>
      </w:r>
      <w:r w:rsidRPr="00C72AFE">
        <w:rPr>
          <w:rFonts w:ascii="Times New Roman" w:hAnsi="Times New Roman"/>
          <w:sz w:val="24"/>
        </w:rPr>
        <w:t xml:space="preserve">74 </w:t>
      </w:r>
      <w:r>
        <w:rPr>
          <w:rFonts w:ascii="Times New Roman" w:hAnsi="Times New Roman"/>
          <w:sz w:val="24"/>
        </w:rPr>
        <w:t xml:space="preserve">  </w:t>
      </w:r>
      <w:r w:rsidRPr="00C72AFE">
        <w:rPr>
          <w:rFonts w:ascii="Times New Roman" w:hAnsi="Times New Roman"/>
          <w:sz w:val="24"/>
        </w:rPr>
        <w:t xml:space="preserve">233 </w:t>
      </w:r>
      <w:r>
        <w:rPr>
          <w:rFonts w:ascii="Times New Roman" w:hAnsi="Times New Roman"/>
          <w:sz w:val="24"/>
        </w:rPr>
        <w:t xml:space="preserve">  </w:t>
      </w:r>
      <w:r w:rsidRPr="00C72AFE">
        <w:rPr>
          <w:rFonts w:ascii="Times New Roman" w:hAnsi="Times New Roman"/>
          <w:sz w:val="24"/>
        </w:rPr>
        <w:t xml:space="preserve">393 </w:t>
      </w:r>
      <w:r>
        <w:rPr>
          <w:rFonts w:ascii="Times New Roman" w:hAnsi="Times New Roman"/>
          <w:sz w:val="24"/>
        </w:rPr>
        <w:t xml:space="preserve">  </w:t>
      </w:r>
      <w:r w:rsidRPr="00C72AFE">
        <w:rPr>
          <w:rFonts w:ascii="Times New Roman" w:hAnsi="Times New Roman"/>
          <w:sz w:val="24"/>
        </w:rPr>
        <w:t xml:space="preserve">247  </w:t>
      </w:r>
      <w:r>
        <w:rPr>
          <w:rFonts w:ascii="Times New Roman" w:hAnsi="Times New Roman"/>
          <w:sz w:val="24"/>
        </w:rPr>
        <w:t xml:space="preserve">   </w:t>
      </w:r>
      <w:r w:rsidRPr="00C72AFE">
        <w:rPr>
          <w:rFonts w:ascii="Times New Roman" w:hAnsi="Times New Roman"/>
          <w:sz w:val="24"/>
        </w:rPr>
        <w:t>53</w:t>
      </w:r>
    </w:p>
    <w:p w:rsidR="00D46ED6" w:rsidRPr="00C72AFE" w:rsidRDefault="00D46ED6" w:rsidP="00D46ED6">
      <w:pPr>
        <w:pStyle w:val="PlainText"/>
        <w:ind w:left="2160"/>
        <w:jc w:val="both"/>
        <w:rPr>
          <w:rFonts w:ascii="Times New Roman" w:hAnsi="Times New Roman"/>
          <w:sz w:val="24"/>
        </w:rPr>
      </w:pPr>
      <w:r>
        <w:rPr>
          <w:rFonts w:ascii="Times New Roman" w:hAnsi="Times New Roman"/>
          <w:sz w:val="24"/>
        </w:rPr>
        <w:t>5:</w:t>
      </w:r>
      <w:r>
        <w:rPr>
          <w:rFonts w:ascii="Times New Roman" w:hAnsi="Times New Roman"/>
          <w:sz w:val="24"/>
        </w:rPr>
        <w:tab/>
      </w:r>
      <w:r w:rsidRPr="00C72AFE">
        <w:rPr>
          <w:rFonts w:ascii="Times New Roman" w:hAnsi="Times New Roman"/>
          <w:sz w:val="24"/>
        </w:rPr>
        <w:t xml:space="preserve"> </w:t>
      </w:r>
      <w:r>
        <w:rPr>
          <w:rFonts w:ascii="Times New Roman" w:hAnsi="Times New Roman"/>
          <w:sz w:val="24"/>
        </w:rPr>
        <w:t xml:space="preserve">   </w:t>
      </w:r>
      <w:r w:rsidRPr="00C72AFE">
        <w:rPr>
          <w:rFonts w:ascii="Times New Roman" w:hAnsi="Times New Roman"/>
          <w:sz w:val="24"/>
        </w:rPr>
        <w:t xml:space="preserve">34 </w:t>
      </w:r>
      <w:r>
        <w:rPr>
          <w:rFonts w:ascii="Times New Roman" w:hAnsi="Times New Roman"/>
          <w:sz w:val="24"/>
        </w:rPr>
        <w:t xml:space="preserve">  </w:t>
      </w:r>
      <w:r w:rsidRPr="00C72AFE">
        <w:rPr>
          <w:rFonts w:ascii="Times New Roman" w:hAnsi="Times New Roman"/>
          <w:sz w:val="24"/>
        </w:rPr>
        <w:t xml:space="preserve">154 </w:t>
      </w:r>
      <w:r>
        <w:rPr>
          <w:rFonts w:ascii="Times New Roman" w:hAnsi="Times New Roman"/>
          <w:sz w:val="24"/>
        </w:rPr>
        <w:t xml:space="preserve">  </w:t>
      </w:r>
      <w:r w:rsidRPr="00C72AFE">
        <w:rPr>
          <w:rFonts w:ascii="Times New Roman" w:hAnsi="Times New Roman"/>
          <w:sz w:val="24"/>
        </w:rPr>
        <w:t xml:space="preserve">317 </w:t>
      </w:r>
      <w:r>
        <w:rPr>
          <w:rFonts w:ascii="Times New Roman" w:hAnsi="Times New Roman"/>
          <w:sz w:val="24"/>
        </w:rPr>
        <w:t xml:space="preserve">  </w:t>
      </w:r>
      <w:r w:rsidRPr="00C72AFE">
        <w:rPr>
          <w:rFonts w:ascii="Times New Roman" w:hAnsi="Times New Roman"/>
          <w:sz w:val="24"/>
        </w:rPr>
        <w:t xml:space="preserve">322 </w:t>
      </w:r>
      <w:r>
        <w:rPr>
          <w:rFonts w:ascii="Times New Roman" w:hAnsi="Times New Roman"/>
          <w:sz w:val="24"/>
        </w:rPr>
        <w:t xml:space="preserve">  </w:t>
      </w:r>
      <w:r w:rsidRPr="00C72AFE">
        <w:rPr>
          <w:rFonts w:ascii="Times New Roman" w:hAnsi="Times New Roman"/>
          <w:sz w:val="24"/>
        </w:rPr>
        <w:t xml:space="preserve">145  </w:t>
      </w:r>
      <w:r>
        <w:rPr>
          <w:rFonts w:ascii="Times New Roman" w:hAnsi="Times New Roman"/>
          <w:sz w:val="24"/>
        </w:rPr>
        <w:t xml:space="preserve">   </w:t>
      </w:r>
      <w:r w:rsidRPr="00C72AFE">
        <w:rPr>
          <w:rFonts w:ascii="Times New Roman" w:hAnsi="Times New Roman"/>
          <w:sz w:val="24"/>
        </w:rPr>
        <w:t>28</w:t>
      </w:r>
    </w:p>
    <w:p w:rsidR="00D46ED6" w:rsidRPr="00C72AFE" w:rsidRDefault="00D46ED6" w:rsidP="00D46ED6">
      <w:pPr>
        <w:pStyle w:val="PlainText"/>
        <w:ind w:left="1440" w:firstLine="720"/>
        <w:jc w:val="both"/>
        <w:rPr>
          <w:rFonts w:ascii="Times New Roman" w:hAnsi="Times New Roman"/>
          <w:sz w:val="24"/>
        </w:rPr>
      </w:pPr>
      <w:r>
        <w:rPr>
          <w:rFonts w:ascii="Times New Roman" w:hAnsi="Times New Roman"/>
          <w:sz w:val="24"/>
        </w:rPr>
        <w:t>6:</w:t>
      </w:r>
      <w:r>
        <w:rPr>
          <w:rFonts w:ascii="Times New Roman" w:hAnsi="Times New Roman"/>
          <w:sz w:val="24"/>
        </w:rPr>
        <w:tab/>
        <w:t xml:space="preserve">    </w:t>
      </w:r>
      <w:r w:rsidRPr="00C72AFE">
        <w:rPr>
          <w:rFonts w:ascii="Times New Roman" w:hAnsi="Times New Roman"/>
          <w:sz w:val="24"/>
        </w:rPr>
        <w:t xml:space="preserve">17  </w:t>
      </w:r>
      <w:r>
        <w:rPr>
          <w:rFonts w:ascii="Times New Roman" w:hAnsi="Times New Roman"/>
          <w:sz w:val="24"/>
        </w:rPr>
        <w:t xml:space="preserve">   </w:t>
      </w:r>
      <w:r w:rsidRPr="00C72AFE">
        <w:rPr>
          <w:rFonts w:ascii="Times New Roman" w:hAnsi="Times New Roman"/>
          <w:sz w:val="24"/>
        </w:rPr>
        <w:t xml:space="preserve">92 </w:t>
      </w:r>
      <w:r>
        <w:rPr>
          <w:rFonts w:ascii="Times New Roman" w:hAnsi="Times New Roman"/>
          <w:sz w:val="24"/>
        </w:rPr>
        <w:t xml:space="preserve">  </w:t>
      </w:r>
      <w:r w:rsidRPr="00C72AFE">
        <w:rPr>
          <w:rFonts w:ascii="Times New Roman" w:hAnsi="Times New Roman"/>
          <w:sz w:val="24"/>
        </w:rPr>
        <w:t xml:space="preserve">263 </w:t>
      </w:r>
      <w:r>
        <w:rPr>
          <w:rFonts w:ascii="Times New Roman" w:hAnsi="Times New Roman"/>
          <w:sz w:val="24"/>
        </w:rPr>
        <w:t xml:space="preserve">  </w:t>
      </w:r>
      <w:r w:rsidRPr="00C72AFE">
        <w:rPr>
          <w:rFonts w:ascii="Times New Roman" w:hAnsi="Times New Roman"/>
          <w:sz w:val="24"/>
        </w:rPr>
        <w:t xml:space="preserve">290 </w:t>
      </w:r>
      <w:r>
        <w:rPr>
          <w:rFonts w:ascii="Times New Roman" w:hAnsi="Times New Roman"/>
          <w:sz w:val="24"/>
        </w:rPr>
        <w:t xml:space="preserve">  </w:t>
      </w:r>
      <w:r w:rsidRPr="00C72AFE">
        <w:rPr>
          <w:rFonts w:ascii="Times New Roman" w:hAnsi="Times New Roman"/>
          <w:sz w:val="24"/>
        </w:rPr>
        <w:t xml:space="preserve">234  </w:t>
      </w:r>
      <w:r>
        <w:rPr>
          <w:rFonts w:ascii="Times New Roman" w:hAnsi="Times New Roman"/>
          <w:sz w:val="24"/>
        </w:rPr>
        <w:t xml:space="preserve">   </w:t>
      </w:r>
      <w:r w:rsidRPr="00C72AFE">
        <w:rPr>
          <w:rFonts w:ascii="Times New Roman" w:hAnsi="Times New Roman"/>
          <w:sz w:val="24"/>
        </w:rPr>
        <w:t xml:space="preserve">94  </w:t>
      </w:r>
      <w:r>
        <w:rPr>
          <w:rFonts w:ascii="Times New Roman" w:hAnsi="Times New Roman"/>
          <w:sz w:val="24"/>
        </w:rPr>
        <w:t xml:space="preserve">   </w:t>
      </w:r>
      <w:r w:rsidRPr="00C72AFE">
        <w:rPr>
          <w:rFonts w:ascii="Times New Roman" w:hAnsi="Times New Roman"/>
          <w:sz w:val="24"/>
        </w:rPr>
        <w:t>10</w:t>
      </w:r>
    </w:p>
    <w:p w:rsidR="00D46ED6" w:rsidRPr="00C72AFE" w:rsidRDefault="00D46ED6" w:rsidP="00D46ED6">
      <w:pPr>
        <w:pStyle w:val="PlainText"/>
        <w:ind w:left="2160"/>
        <w:jc w:val="both"/>
        <w:rPr>
          <w:rFonts w:ascii="Times New Roman" w:hAnsi="Times New Roman"/>
          <w:sz w:val="24"/>
        </w:rPr>
      </w:pPr>
      <w:r>
        <w:rPr>
          <w:rFonts w:ascii="Times New Roman" w:hAnsi="Times New Roman"/>
          <w:sz w:val="24"/>
        </w:rPr>
        <w:t>7:</w:t>
      </w:r>
      <w:r>
        <w:rPr>
          <w:rFonts w:ascii="Times New Roman" w:hAnsi="Times New Roman"/>
          <w:sz w:val="24"/>
        </w:rPr>
        <w:tab/>
        <w:t xml:space="preserve">  </w:t>
      </w:r>
      <w:r w:rsidRPr="00C72AFE">
        <w:rPr>
          <w:rFonts w:ascii="Times New Roman" w:hAnsi="Times New Roman"/>
          <w:sz w:val="24"/>
        </w:rPr>
        <w:t xml:space="preserve">  </w:t>
      </w:r>
      <w:r>
        <w:rPr>
          <w:rFonts w:ascii="Times New Roman" w:hAnsi="Times New Roman"/>
          <w:sz w:val="24"/>
        </w:rPr>
        <w:t xml:space="preserve">  </w:t>
      </w:r>
      <w:r w:rsidRPr="00C72AFE">
        <w:rPr>
          <w:rFonts w:ascii="Times New Roman" w:hAnsi="Times New Roman"/>
          <w:sz w:val="24"/>
        </w:rPr>
        <w:t xml:space="preserve">7  </w:t>
      </w:r>
      <w:r>
        <w:rPr>
          <w:rFonts w:ascii="Times New Roman" w:hAnsi="Times New Roman"/>
          <w:sz w:val="24"/>
        </w:rPr>
        <w:t xml:space="preserve">   </w:t>
      </w:r>
      <w:r w:rsidRPr="00C72AFE">
        <w:rPr>
          <w:rFonts w:ascii="Times New Roman" w:hAnsi="Times New Roman"/>
          <w:sz w:val="24"/>
        </w:rPr>
        <w:t xml:space="preserve">50 </w:t>
      </w:r>
      <w:r>
        <w:rPr>
          <w:rFonts w:ascii="Times New Roman" w:hAnsi="Times New Roman"/>
          <w:sz w:val="24"/>
        </w:rPr>
        <w:t xml:space="preserve">  </w:t>
      </w:r>
      <w:r w:rsidRPr="00C72AFE">
        <w:rPr>
          <w:rFonts w:ascii="Times New Roman" w:hAnsi="Times New Roman"/>
          <w:sz w:val="24"/>
        </w:rPr>
        <w:t xml:space="preserve">183 </w:t>
      </w:r>
      <w:r>
        <w:rPr>
          <w:rFonts w:ascii="Times New Roman" w:hAnsi="Times New Roman"/>
          <w:sz w:val="24"/>
        </w:rPr>
        <w:t xml:space="preserve">  </w:t>
      </w:r>
      <w:r w:rsidRPr="00C72AFE">
        <w:rPr>
          <w:rFonts w:ascii="Times New Roman" w:hAnsi="Times New Roman"/>
          <w:sz w:val="24"/>
        </w:rPr>
        <w:t xml:space="preserve">279 </w:t>
      </w:r>
      <w:r>
        <w:rPr>
          <w:rFonts w:ascii="Times New Roman" w:hAnsi="Times New Roman"/>
          <w:sz w:val="24"/>
        </w:rPr>
        <w:t xml:space="preserve">  </w:t>
      </w:r>
      <w:r w:rsidRPr="00C72AFE">
        <w:rPr>
          <w:rFonts w:ascii="Times New Roman" w:hAnsi="Times New Roman"/>
          <w:sz w:val="24"/>
        </w:rPr>
        <w:t xml:space="preserve">253 </w:t>
      </w:r>
      <w:r>
        <w:rPr>
          <w:rFonts w:ascii="Times New Roman" w:hAnsi="Times New Roman"/>
          <w:sz w:val="24"/>
        </w:rPr>
        <w:t xml:space="preserve">  </w:t>
      </w:r>
      <w:r w:rsidRPr="00C72AFE">
        <w:rPr>
          <w:rFonts w:ascii="Times New Roman" w:hAnsi="Times New Roman"/>
          <w:sz w:val="24"/>
        </w:rPr>
        <w:t xml:space="preserve">177  </w:t>
      </w:r>
      <w:r>
        <w:rPr>
          <w:rFonts w:ascii="Times New Roman" w:hAnsi="Times New Roman"/>
          <w:sz w:val="24"/>
        </w:rPr>
        <w:t xml:space="preserve">   </w:t>
      </w:r>
      <w:r w:rsidRPr="00C72AFE">
        <w:rPr>
          <w:rFonts w:ascii="Times New Roman" w:hAnsi="Times New Roman"/>
          <w:sz w:val="24"/>
        </w:rPr>
        <w:t xml:space="preserve">45   </w:t>
      </w:r>
      <w:r>
        <w:rPr>
          <w:rFonts w:ascii="Times New Roman" w:hAnsi="Times New Roman"/>
          <w:sz w:val="24"/>
        </w:rPr>
        <w:t xml:space="preserve">    </w:t>
      </w:r>
      <w:r w:rsidRPr="00C72AFE">
        <w:rPr>
          <w:rFonts w:ascii="Times New Roman" w:hAnsi="Times New Roman"/>
          <w:sz w:val="24"/>
        </w:rPr>
        <w:t>6</w:t>
      </w:r>
    </w:p>
    <w:p w:rsidR="00D46ED6" w:rsidRPr="00C72AFE" w:rsidRDefault="00D46ED6" w:rsidP="00D46ED6">
      <w:pPr>
        <w:pStyle w:val="PlainText"/>
        <w:ind w:left="2160"/>
        <w:jc w:val="both"/>
        <w:rPr>
          <w:rFonts w:ascii="Times New Roman" w:hAnsi="Times New Roman"/>
          <w:sz w:val="24"/>
        </w:rPr>
      </w:pPr>
      <w:r>
        <w:rPr>
          <w:rFonts w:ascii="Times New Roman" w:hAnsi="Times New Roman"/>
          <w:sz w:val="24"/>
        </w:rPr>
        <w:t>8:</w:t>
      </w:r>
      <w:r>
        <w:rPr>
          <w:rFonts w:ascii="Times New Roman" w:hAnsi="Times New Roman"/>
          <w:sz w:val="24"/>
        </w:rPr>
        <w:tab/>
        <w:t xml:space="preserve">   </w:t>
      </w:r>
      <w:r w:rsidRPr="00C72AFE">
        <w:rPr>
          <w:rFonts w:ascii="Times New Roman" w:hAnsi="Times New Roman"/>
          <w:sz w:val="24"/>
        </w:rPr>
        <w:t xml:space="preserve"> </w:t>
      </w:r>
      <w:r>
        <w:rPr>
          <w:rFonts w:ascii="Times New Roman" w:hAnsi="Times New Roman"/>
          <w:sz w:val="24"/>
        </w:rPr>
        <w:t xml:space="preserve">  </w:t>
      </w:r>
      <w:r w:rsidRPr="00C72AFE">
        <w:rPr>
          <w:rFonts w:ascii="Times New Roman" w:hAnsi="Times New Roman"/>
          <w:sz w:val="24"/>
        </w:rPr>
        <w:t xml:space="preserve">5  </w:t>
      </w:r>
      <w:r>
        <w:rPr>
          <w:rFonts w:ascii="Times New Roman" w:hAnsi="Times New Roman"/>
          <w:sz w:val="24"/>
        </w:rPr>
        <w:t xml:space="preserve">   </w:t>
      </w:r>
      <w:r w:rsidRPr="00C72AFE">
        <w:rPr>
          <w:rFonts w:ascii="Times New Roman" w:hAnsi="Times New Roman"/>
          <w:sz w:val="24"/>
        </w:rPr>
        <w:t xml:space="preserve">30 </w:t>
      </w:r>
      <w:r>
        <w:rPr>
          <w:rFonts w:ascii="Times New Roman" w:hAnsi="Times New Roman"/>
          <w:sz w:val="24"/>
        </w:rPr>
        <w:t xml:space="preserve">  </w:t>
      </w:r>
      <w:r w:rsidRPr="00C72AFE">
        <w:rPr>
          <w:rFonts w:ascii="Times New Roman" w:hAnsi="Times New Roman"/>
          <w:sz w:val="24"/>
        </w:rPr>
        <w:t xml:space="preserve">114 </w:t>
      </w:r>
      <w:r>
        <w:rPr>
          <w:rFonts w:ascii="Times New Roman" w:hAnsi="Times New Roman"/>
          <w:sz w:val="24"/>
        </w:rPr>
        <w:t xml:space="preserve">  </w:t>
      </w:r>
      <w:r w:rsidRPr="00C72AFE">
        <w:rPr>
          <w:rFonts w:ascii="Times New Roman" w:hAnsi="Times New Roman"/>
          <w:sz w:val="24"/>
        </w:rPr>
        <w:t xml:space="preserve">224 </w:t>
      </w:r>
      <w:r>
        <w:rPr>
          <w:rFonts w:ascii="Times New Roman" w:hAnsi="Times New Roman"/>
          <w:sz w:val="24"/>
        </w:rPr>
        <w:t xml:space="preserve">  </w:t>
      </w:r>
      <w:r w:rsidRPr="00C72AFE">
        <w:rPr>
          <w:rFonts w:ascii="Times New Roman" w:hAnsi="Times New Roman"/>
          <w:sz w:val="24"/>
        </w:rPr>
        <w:t xml:space="preserve">276 </w:t>
      </w:r>
      <w:r>
        <w:rPr>
          <w:rFonts w:ascii="Times New Roman" w:hAnsi="Times New Roman"/>
          <w:sz w:val="24"/>
        </w:rPr>
        <w:t xml:space="preserve">  </w:t>
      </w:r>
      <w:r w:rsidRPr="00C72AFE">
        <w:rPr>
          <w:rFonts w:ascii="Times New Roman" w:hAnsi="Times New Roman"/>
          <w:sz w:val="24"/>
        </w:rPr>
        <w:t xml:space="preserve">221  </w:t>
      </w:r>
      <w:r>
        <w:rPr>
          <w:rFonts w:ascii="Times New Roman" w:hAnsi="Times New Roman"/>
          <w:sz w:val="24"/>
        </w:rPr>
        <w:t xml:space="preserve">   </w:t>
      </w:r>
      <w:r w:rsidRPr="00C72AFE">
        <w:rPr>
          <w:rFonts w:ascii="Times New Roman" w:hAnsi="Times New Roman"/>
          <w:sz w:val="24"/>
        </w:rPr>
        <w:t xml:space="preserve">97  </w:t>
      </w:r>
      <w:r>
        <w:rPr>
          <w:rFonts w:ascii="Times New Roman" w:hAnsi="Times New Roman"/>
          <w:sz w:val="24"/>
        </w:rPr>
        <w:t xml:space="preserve">   </w:t>
      </w:r>
      <w:r w:rsidRPr="00C72AFE">
        <w:rPr>
          <w:rFonts w:ascii="Times New Roman" w:hAnsi="Times New Roman"/>
          <w:sz w:val="24"/>
        </w:rPr>
        <w:t xml:space="preserve">30   </w:t>
      </w:r>
      <w:r>
        <w:rPr>
          <w:rFonts w:ascii="Times New Roman" w:hAnsi="Times New Roman"/>
          <w:sz w:val="24"/>
        </w:rPr>
        <w:t xml:space="preserve">    </w:t>
      </w:r>
      <w:r w:rsidRPr="00C72AFE">
        <w:rPr>
          <w:rFonts w:ascii="Times New Roman" w:hAnsi="Times New Roman"/>
          <w:sz w:val="24"/>
        </w:rPr>
        <w:t>3</w:t>
      </w:r>
    </w:p>
    <w:p w:rsidR="00D46ED6" w:rsidRPr="00C72AFE" w:rsidRDefault="00D46ED6" w:rsidP="00D46ED6">
      <w:pPr>
        <w:pStyle w:val="PlainText"/>
        <w:ind w:left="2160"/>
        <w:jc w:val="both"/>
        <w:rPr>
          <w:rFonts w:ascii="Times New Roman" w:hAnsi="Times New Roman"/>
          <w:sz w:val="24"/>
        </w:rPr>
      </w:pPr>
      <w:r>
        <w:rPr>
          <w:rFonts w:ascii="Times New Roman" w:hAnsi="Times New Roman"/>
          <w:sz w:val="24"/>
        </w:rPr>
        <w:t>9:</w:t>
      </w:r>
      <w:r>
        <w:rPr>
          <w:rFonts w:ascii="Times New Roman" w:hAnsi="Times New Roman"/>
          <w:sz w:val="24"/>
        </w:rPr>
        <w:tab/>
        <w:t xml:space="preserve">  </w:t>
      </w:r>
      <w:r w:rsidRPr="00C72AFE">
        <w:rPr>
          <w:rFonts w:ascii="Times New Roman" w:hAnsi="Times New Roman"/>
          <w:sz w:val="24"/>
        </w:rPr>
        <w:t xml:space="preserve">  </w:t>
      </w:r>
      <w:r>
        <w:rPr>
          <w:rFonts w:ascii="Times New Roman" w:hAnsi="Times New Roman"/>
          <w:sz w:val="24"/>
        </w:rPr>
        <w:t xml:space="preserve">  </w:t>
      </w:r>
      <w:r w:rsidRPr="00C72AFE">
        <w:rPr>
          <w:rFonts w:ascii="Times New Roman" w:hAnsi="Times New Roman"/>
          <w:sz w:val="24"/>
        </w:rPr>
        <w:t xml:space="preserve">1  </w:t>
      </w:r>
      <w:r>
        <w:rPr>
          <w:rFonts w:ascii="Times New Roman" w:hAnsi="Times New Roman"/>
          <w:sz w:val="24"/>
        </w:rPr>
        <w:t xml:space="preserve">   </w:t>
      </w:r>
      <w:r w:rsidRPr="00C72AFE">
        <w:rPr>
          <w:rFonts w:ascii="Times New Roman" w:hAnsi="Times New Roman"/>
          <w:sz w:val="24"/>
        </w:rPr>
        <w:t xml:space="preserve">20  </w:t>
      </w:r>
      <w:r>
        <w:rPr>
          <w:rFonts w:ascii="Times New Roman" w:hAnsi="Times New Roman"/>
          <w:sz w:val="24"/>
        </w:rPr>
        <w:t xml:space="preserve">   </w:t>
      </w:r>
      <w:r w:rsidRPr="00C72AFE">
        <w:rPr>
          <w:rFonts w:ascii="Times New Roman" w:hAnsi="Times New Roman"/>
          <w:sz w:val="24"/>
        </w:rPr>
        <w:t xml:space="preserve">77 </w:t>
      </w:r>
      <w:r>
        <w:rPr>
          <w:rFonts w:ascii="Times New Roman" w:hAnsi="Times New Roman"/>
          <w:sz w:val="24"/>
        </w:rPr>
        <w:t xml:space="preserve">  </w:t>
      </w:r>
      <w:r w:rsidRPr="00C72AFE">
        <w:rPr>
          <w:rFonts w:ascii="Times New Roman" w:hAnsi="Times New Roman"/>
          <w:sz w:val="24"/>
        </w:rPr>
        <w:t xml:space="preserve">147 </w:t>
      </w:r>
      <w:r>
        <w:rPr>
          <w:rFonts w:ascii="Times New Roman" w:hAnsi="Times New Roman"/>
          <w:sz w:val="24"/>
        </w:rPr>
        <w:t xml:space="preserve">  </w:t>
      </w:r>
      <w:r w:rsidRPr="00C72AFE">
        <w:rPr>
          <w:rFonts w:ascii="Times New Roman" w:hAnsi="Times New Roman"/>
          <w:sz w:val="24"/>
        </w:rPr>
        <w:t>273</w:t>
      </w:r>
      <w:r>
        <w:rPr>
          <w:rFonts w:ascii="Times New Roman" w:hAnsi="Times New Roman"/>
          <w:sz w:val="24"/>
        </w:rPr>
        <w:t xml:space="preserve">  </w:t>
      </w:r>
      <w:r w:rsidRPr="00C72AFE">
        <w:rPr>
          <w:rFonts w:ascii="Times New Roman" w:hAnsi="Times New Roman"/>
          <w:sz w:val="24"/>
        </w:rPr>
        <w:t xml:space="preserve"> 255 </w:t>
      </w:r>
      <w:r>
        <w:rPr>
          <w:rFonts w:ascii="Times New Roman" w:hAnsi="Times New Roman"/>
          <w:sz w:val="24"/>
        </w:rPr>
        <w:t xml:space="preserve">  </w:t>
      </w:r>
      <w:r w:rsidRPr="00C72AFE">
        <w:rPr>
          <w:rFonts w:ascii="Times New Roman" w:hAnsi="Times New Roman"/>
          <w:sz w:val="24"/>
        </w:rPr>
        <w:t xml:space="preserve">152  </w:t>
      </w:r>
      <w:r>
        <w:rPr>
          <w:rFonts w:ascii="Times New Roman" w:hAnsi="Times New Roman"/>
          <w:sz w:val="24"/>
        </w:rPr>
        <w:t xml:space="preserve">   </w:t>
      </w:r>
      <w:r w:rsidRPr="00C72AFE">
        <w:rPr>
          <w:rFonts w:ascii="Times New Roman" w:hAnsi="Times New Roman"/>
          <w:sz w:val="24"/>
        </w:rPr>
        <w:t xml:space="preserve">60  </w:t>
      </w:r>
      <w:r>
        <w:rPr>
          <w:rFonts w:ascii="Times New Roman" w:hAnsi="Times New Roman"/>
          <w:sz w:val="24"/>
        </w:rPr>
        <w:t xml:space="preserve">   </w:t>
      </w:r>
      <w:r w:rsidRPr="00C72AFE">
        <w:rPr>
          <w:rFonts w:ascii="Times New Roman" w:hAnsi="Times New Roman"/>
          <w:sz w:val="24"/>
        </w:rPr>
        <w:t xml:space="preserve">13   </w:t>
      </w:r>
      <w:r>
        <w:rPr>
          <w:rFonts w:ascii="Times New Roman" w:hAnsi="Times New Roman"/>
          <w:sz w:val="24"/>
        </w:rPr>
        <w:t xml:space="preserve">   </w:t>
      </w:r>
      <w:r w:rsidRPr="00C72AFE">
        <w:rPr>
          <w:rFonts w:ascii="Times New Roman" w:hAnsi="Times New Roman"/>
          <w:sz w:val="24"/>
        </w:rPr>
        <w:t>2</w:t>
      </w:r>
    </w:p>
    <w:p w:rsidR="00D46ED6" w:rsidRDefault="00D46ED6" w:rsidP="00D46ED6">
      <w:pPr>
        <w:pStyle w:val="PlainText"/>
        <w:ind w:left="2160"/>
        <w:jc w:val="both"/>
        <w:rPr>
          <w:rFonts w:ascii="Times New Roman" w:hAnsi="Times New Roman"/>
          <w:sz w:val="24"/>
        </w:rPr>
      </w:pPr>
    </w:p>
    <w:p w:rsidR="00D46ED6" w:rsidRPr="00843B61" w:rsidRDefault="00D46ED6" w:rsidP="00D46ED6">
      <w:pPr>
        <w:pStyle w:val="PlainText"/>
        <w:ind w:left="2160"/>
        <w:jc w:val="both"/>
        <w:rPr>
          <w:rFonts w:ascii="Times New Roman" w:hAnsi="Times New Roman"/>
          <w:b/>
          <w:sz w:val="24"/>
        </w:rPr>
      </w:pPr>
      <w:r>
        <w:rPr>
          <w:rFonts w:ascii="Times New Roman" w:hAnsi="Times New Roman"/>
          <w:b/>
          <w:sz w:val="24"/>
        </w:rPr>
        <w:t>STAR: Center-align the columns:</w:t>
      </w:r>
    </w:p>
    <w:p w:rsidR="00D46ED6" w:rsidRPr="00843B61" w:rsidRDefault="00D46ED6" w:rsidP="00D46ED6">
      <w:pPr>
        <w:pStyle w:val="PlainText"/>
        <w:ind w:left="2160"/>
        <w:jc w:val="both"/>
        <w:rPr>
          <w:rFonts w:ascii="Times New Roman" w:hAnsi="Times New Roman"/>
          <w:b/>
          <w:sz w:val="24"/>
        </w:rPr>
      </w:pPr>
      <w:r w:rsidRPr="00843B61">
        <w:rPr>
          <w:rFonts w:ascii="Times New Roman" w:hAnsi="Times New Roman"/>
          <w:b/>
          <w:sz w:val="24"/>
        </w:rPr>
        <w:t>0:</w:t>
      </w:r>
      <w:r w:rsidRPr="00843B61">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sidRPr="00843B61">
        <w:rPr>
          <w:rFonts w:ascii="Times New Roman" w:hAnsi="Times New Roman"/>
          <w:b/>
          <w:sz w:val="24"/>
        </w:rPr>
        <w:t>1000</w:t>
      </w:r>
    </w:p>
    <w:p w:rsidR="00D46ED6" w:rsidRPr="00843B61" w:rsidRDefault="00D46ED6" w:rsidP="00D46ED6">
      <w:pPr>
        <w:pStyle w:val="PlainText"/>
        <w:ind w:left="2160"/>
        <w:jc w:val="both"/>
        <w:rPr>
          <w:rFonts w:ascii="Times New Roman" w:hAnsi="Times New Roman"/>
          <w:b/>
          <w:sz w:val="24"/>
        </w:rPr>
      </w:pPr>
      <w:r w:rsidRPr="00843B61">
        <w:rPr>
          <w:rFonts w:ascii="Times New Roman" w:hAnsi="Times New Roman"/>
          <w:b/>
          <w:sz w:val="24"/>
        </w:rPr>
        <w:t>1:</w:t>
      </w:r>
      <w:r w:rsidRPr="00843B61">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sidRPr="00843B61">
        <w:rPr>
          <w:rFonts w:ascii="Times New Roman" w:hAnsi="Times New Roman"/>
          <w:b/>
          <w:sz w:val="24"/>
        </w:rPr>
        <w:t xml:space="preserve">526 </w:t>
      </w:r>
      <w:r>
        <w:rPr>
          <w:rFonts w:ascii="Times New Roman" w:hAnsi="Times New Roman"/>
          <w:b/>
          <w:sz w:val="24"/>
        </w:rPr>
        <w:t xml:space="preserve">        </w:t>
      </w:r>
      <w:r w:rsidRPr="00843B61">
        <w:rPr>
          <w:rFonts w:ascii="Times New Roman" w:hAnsi="Times New Roman"/>
          <w:b/>
          <w:sz w:val="24"/>
        </w:rPr>
        <w:t>474</w:t>
      </w:r>
    </w:p>
    <w:p w:rsidR="00D46ED6" w:rsidRPr="00843B61" w:rsidRDefault="00D46ED6" w:rsidP="00D46ED6">
      <w:pPr>
        <w:pStyle w:val="PlainText"/>
        <w:ind w:left="2160"/>
        <w:jc w:val="both"/>
        <w:rPr>
          <w:rFonts w:ascii="Times New Roman" w:hAnsi="Times New Roman"/>
          <w:b/>
          <w:sz w:val="24"/>
        </w:rPr>
      </w:pPr>
      <w:r w:rsidRPr="00843B61">
        <w:rPr>
          <w:rFonts w:ascii="Times New Roman" w:hAnsi="Times New Roman"/>
          <w:b/>
          <w:sz w:val="24"/>
        </w:rPr>
        <w:t xml:space="preserve">2: </w:t>
      </w:r>
      <w:r w:rsidRPr="00843B61">
        <w:rPr>
          <w:rFonts w:ascii="Times New Roman" w:hAnsi="Times New Roman"/>
          <w:b/>
          <w:sz w:val="24"/>
        </w:rPr>
        <w:tab/>
      </w:r>
      <w:r>
        <w:rPr>
          <w:rFonts w:ascii="Times New Roman" w:hAnsi="Times New Roman"/>
          <w:b/>
          <w:sz w:val="24"/>
        </w:rPr>
        <w:tab/>
        <w:t xml:space="preserve">           </w:t>
      </w:r>
      <w:r w:rsidRPr="00843B61">
        <w:rPr>
          <w:rFonts w:ascii="Times New Roman" w:hAnsi="Times New Roman"/>
          <w:b/>
          <w:sz w:val="24"/>
        </w:rPr>
        <w:t>273</w:t>
      </w:r>
      <w:r>
        <w:rPr>
          <w:rFonts w:ascii="Times New Roman" w:hAnsi="Times New Roman"/>
          <w:b/>
          <w:sz w:val="24"/>
        </w:rPr>
        <w:t xml:space="preserve">          </w:t>
      </w:r>
      <w:r w:rsidRPr="00843B61">
        <w:rPr>
          <w:rFonts w:ascii="Times New Roman" w:hAnsi="Times New Roman"/>
          <w:b/>
          <w:sz w:val="24"/>
        </w:rPr>
        <w:t xml:space="preserve">501 </w:t>
      </w:r>
      <w:r>
        <w:rPr>
          <w:rFonts w:ascii="Times New Roman" w:hAnsi="Times New Roman"/>
          <w:b/>
          <w:sz w:val="24"/>
        </w:rPr>
        <w:t xml:space="preserve">        </w:t>
      </w:r>
      <w:r w:rsidRPr="00843B61">
        <w:rPr>
          <w:rFonts w:ascii="Times New Roman" w:hAnsi="Times New Roman"/>
          <w:b/>
          <w:sz w:val="24"/>
        </w:rPr>
        <w:t>226</w:t>
      </w:r>
    </w:p>
    <w:p w:rsidR="004C0A3D" w:rsidRDefault="004C0A3D" w:rsidP="004C0A3D">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Etc.</w:t>
      </w:r>
    </w:p>
    <w:p w:rsidR="000E5939" w:rsidRDefault="00E7162A" w:rsidP="004C0A3D">
      <w:pPr>
        <w:pStyle w:val="PlainText"/>
        <w:ind w:left="2160"/>
        <w:jc w:val="both"/>
        <w:rPr>
          <w:rFonts w:ascii="Times New Roman" w:hAnsi="Times New Roman"/>
          <w:b/>
          <w:sz w:val="24"/>
        </w:rPr>
      </w:pPr>
      <w:r>
        <w:rPr>
          <w:rFonts w:ascii="Times New Roman" w:hAnsi="Times New Roman"/>
          <w:b/>
          <w:sz w:val="24"/>
        </w:rPr>
        <w:t>STAR</w:t>
      </w:r>
      <w:r w:rsidR="006D7C5C">
        <w:rPr>
          <w:rFonts w:ascii="Times New Roman" w:hAnsi="Times New Roman"/>
          <w:b/>
          <w:sz w:val="24"/>
        </w:rPr>
        <w:t>S (2)</w:t>
      </w:r>
      <w:r w:rsidR="001578F0">
        <w:rPr>
          <w:rFonts w:ascii="Times New Roman" w:hAnsi="Times New Roman"/>
          <w:b/>
          <w:sz w:val="24"/>
        </w:rPr>
        <w:t xml:space="preserve">: Add a “histogram” after row #9 to visually </w:t>
      </w:r>
      <w:r w:rsidR="000E5939">
        <w:rPr>
          <w:rFonts w:ascii="Times New Roman" w:hAnsi="Times New Roman"/>
          <w:b/>
          <w:sz w:val="24"/>
        </w:rPr>
        <w:t>show the values. Assume each * represents a count of 20. Plan to take each count in row#9 and “round” to the nearest “20” to determine the number of *s to display (</w:t>
      </w:r>
      <w:r w:rsidR="004C0A3D">
        <w:rPr>
          <w:rFonts w:ascii="Times New Roman" w:hAnsi="Times New Roman"/>
          <w:b/>
          <w:sz w:val="24"/>
        </w:rPr>
        <w:t>Hint: Add</w:t>
      </w:r>
      <w:r w:rsidR="000E5939">
        <w:rPr>
          <w:rFonts w:ascii="Times New Roman" w:hAnsi="Times New Roman"/>
          <w:b/>
          <w:sz w:val="24"/>
        </w:rPr>
        <w:t xml:space="preserve"> 5</w:t>
      </w:r>
      <w:r w:rsidR="004C0A3D">
        <w:rPr>
          <w:rFonts w:ascii="Times New Roman" w:hAnsi="Times New Roman"/>
          <w:b/>
          <w:sz w:val="24"/>
        </w:rPr>
        <w:t>,</w:t>
      </w:r>
      <w:r w:rsidR="001F3B06">
        <w:rPr>
          <w:rFonts w:ascii="Times New Roman" w:hAnsi="Times New Roman"/>
          <w:b/>
          <w:sz w:val="24"/>
        </w:rPr>
        <w:t xml:space="preserve"> then “div” by 20 to get the number of *s needed for each column)</w:t>
      </w:r>
      <w:r w:rsidR="000E5939">
        <w:rPr>
          <w:rFonts w:ascii="Times New Roman" w:hAnsi="Times New Roman"/>
          <w:b/>
          <w:sz w:val="24"/>
        </w:rPr>
        <w:t>:</w:t>
      </w:r>
    </w:p>
    <w:p w:rsidR="004C0A3D" w:rsidRDefault="004C0A3D" w:rsidP="004C0A3D">
      <w:pPr>
        <w:pStyle w:val="PlainText"/>
        <w:ind w:left="2160"/>
        <w:jc w:val="both"/>
        <w:rPr>
          <w:rFonts w:ascii="Times New Roman" w:hAnsi="Times New Roman"/>
          <w:b/>
          <w:sz w:val="24"/>
        </w:rPr>
      </w:pPr>
    </w:p>
    <w:p w:rsidR="000E5939" w:rsidRDefault="000E5939" w:rsidP="000E5939">
      <w:pPr>
        <w:pStyle w:val="PlainText"/>
        <w:ind w:left="2160"/>
        <w:jc w:val="both"/>
        <w:rPr>
          <w:rFonts w:ascii="Times New Roman" w:hAnsi="Times New Roman"/>
          <w:b/>
          <w:sz w:val="24"/>
        </w:rPr>
      </w:pPr>
      <w:r w:rsidRPr="000E5939">
        <w:rPr>
          <w:rFonts w:ascii="Times New Roman" w:hAnsi="Times New Roman"/>
          <w:b/>
          <w:sz w:val="24"/>
        </w:rPr>
        <w:t>9:</w:t>
      </w:r>
      <w:r w:rsidRPr="000E5939">
        <w:rPr>
          <w:rFonts w:ascii="Times New Roman" w:hAnsi="Times New Roman"/>
          <w:b/>
          <w:sz w:val="24"/>
        </w:rPr>
        <w:tab/>
        <w:t xml:space="preserve">      1     20     77   147   273   255   152     60     13      2</w:t>
      </w:r>
    </w:p>
    <w:p w:rsidR="000E5939" w:rsidRDefault="000E5939" w:rsidP="000E5939">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      *       *       *        *       *        </w:t>
      </w:r>
    </w:p>
    <w:p w:rsidR="000E5939" w:rsidRDefault="000E5939" w:rsidP="000E5939">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       *       *        *       *</w:t>
      </w:r>
    </w:p>
    <w:p w:rsidR="000E5939" w:rsidRDefault="000E5939" w:rsidP="000E5939">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       *       *        *       *</w:t>
      </w:r>
    </w:p>
    <w:p w:rsidR="000E5939" w:rsidRDefault="000E5939" w:rsidP="000E5939">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       *       *        *       </w:t>
      </w:r>
    </w:p>
    <w:p w:rsidR="000E5939" w:rsidRDefault="000E5939" w:rsidP="000E5939">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       *        *       </w:t>
      </w:r>
    </w:p>
    <w:p w:rsidR="000E5939" w:rsidRDefault="000E5939" w:rsidP="000E5939">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       *        *       </w:t>
      </w:r>
    </w:p>
    <w:p w:rsidR="000E5939" w:rsidRDefault="000E5939" w:rsidP="000E5939">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       *        *       </w:t>
      </w:r>
    </w:p>
    <w:p w:rsidR="000E5939" w:rsidRDefault="000E5939" w:rsidP="000E5939">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        *       </w:t>
      </w:r>
    </w:p>
    <w:p w:rsidR="000E5939" w:rsidRDefault="000E5939" w:rsidP="000E5939">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                 </w:t>
      </w:r>
    </w:p>
    <w:p w:rsidR="000E5939" w:rsidRDefault="000E5939" w:rsidP="000E5939">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        </w:t>
      </w:r>
    </w:p>
    <w:p w:rsidR="000E5939" w:rsidRDefault="000E5939" w:rsidP="000E5939">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        </w:t>
      </w:r>
    </w:p>
    <w:p w:rsidR="000E5939" w:rsidRDefault="000E5939" w:rsidP="000E5939">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        </w:t>
      </w:r>
    </w:p>
    <w:p w:rsidR="000E5939" w:rsidRDefault="000E5939" w:rsidP="000E5939">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        </w:t>
      </w:r>
    </w:p>
    <w:p w:rsidR="000E5939" w:rsidRDefault="000E5939" w:rsidP="000E5939">
      <w:pPr>
        <w:pStyle w:val="PlainText"/>
        <w:ind w:left="2160"/>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w:t>
      </w:r>
    </w:p>
    <w:p w:rsidR="000E5939" w:rsidRDefault="001F3B06" w:rsidP="001F3B06">
      <w:pPr>
        <w:pStyle w:val="PlainText"/>
        <w:ind w:left="2160"/>
        <w:jc w:val="both"/>
        <w:rPr>
          <w:rFonts w:ascii="Times New Roman" w:hAnsi="Times New Roman"/>
          <w:b/>
          <w:sz w:val="24"/>
        </w:rPr>
      </w:pPr>
      <w:r>
        <w:rPr>
          <w:rFonts w:ascii="Times New Roman" w:hAnsi="Times New Roman"/>
          <w:b/>
          <w:sz w:val="24"/>
        </w:rPr>
        <w:lastRenderedPageBreak/>
        <w:t>STARS</w:t>
      </w:r>
      <w:r w:rsidR="004C0A3D">
        <w:rPr>
          <w:rFonts w:ascii="Times New Roman" w:hAnsi="Times New Roman"/>
          <w:b/>
          <w:sz w:val="24"/>
        </w:rPr>
        <w:t xml:space="preserve"> </w:t>
      </w:r>
      <w:r>
        <w:rPr>
          <w:rFonts w:ascii="Times New Roman" w:hAnsi="Times New Roman"/>
          <w:b/>
          <w:sz w:val="24"/>
        </w:rPr>
        <w:t xml:space="preserve">(2): Alternatively, do the previous STAR with the histogram rising “upward” instead of going “downward” </w:t>
      </w:r>
    </w:p>
    <w:p w:rsidR="00954745" w:rsidRDefault="00954745" w:rsidP="001F3B06">
      <w:pPr>
        <w:pStyle w:val="PlainText"/>
        <w:ind w:left="2160"/>
        <w:jc w:val="both"/>
        <w:rPr>
          <w:rFonts w:ascii="Times New Roman" w:hAnsi="Times New Roman"/>
          <w:b/>
          <w:sz w:val="24"/>
        </w:rPr>
      </w:pPr>
    </w:p>
    <w:p w:rsidR="007844D9" w:rsidRDefault="007844D9" w:rsidP="001F3B06">
      <w:pPr>
        <w:pStyle w:val="PlainText"/>
        <w:ind w:left="2160"/>
        <w:jc w:val="both"/>
        <w:rPr>
          <w:rFonts w:ascii="Times New Roman" w:hAnsi="Times New Roman"/>
          <w:b/>
          <w:sz w:val="24"/>
        </w:rPr>
      </w:pPr>
      <w:r>
        <w:rPr>
          <w:rFonts w:ascii="Times New Roman" w:hAnsi="Times New Roman"/>
          <w:b/>
          <w:sz w:val="24"/>
        </w:rPr>
        <w:t xml:space="preserve">For the </w:t>
      </w:r>
      <w:r w:rsidRPr="004C0A3D">
        <w:rPr>
          <w:rFonts w:ascii="Times New Roman" w:hAnsi="Times New Roman"/>
          <w:b/>
          <w:sz w:val="24"/>
          <w:u w:val="single"/>
        </w:rPr>
        <w:t>following 3 STARS</w:t>
      </w:r>
      <w:r>
        <w:rPr>
          <w:rFonts w:ascii="Times New Roman" w:hAnsi="Times New Roman"/>
          <w:b/>
          <w:sz w:val="24"/>
        </w:rPr>
        <w:t xml:space="preserve">, prompt user by name to select a value. Do “error-checking” </w:t>
      </w:r>
      <w:r w:rsidR="00374ADA">
        <w:rPr>
          <w:rFonts w:ascii="Times New Roman" w:hAnsi="Times New Roman"/>
          <w:b/>
          <w:sz w:val="24"/>
        </w:rPr>
        <w:t>via</w:t>
      </w:r>
      <w:r>
        <w:rPr>
          <w:rFonts w:ascii="Times New Roman" w:hAnsi="Times New Roman"/>
          <w:b/>
          <w:sz w:val="24"/>
        </w:rPr>
        <w:t xml:space="preserve"> recursion</w:t>
      </w:r>
      <w:r w:rsidR="00374ADA">
        <w:rPr>
          <w:rFonts w:ascii="Times New Roman" w:hAnsi="Times New Roman"/>
          <w:b/>
          <w:sz w:val="24"/>
        </w:rPr>
        <w:t xml:space="preserve"> </w:t>
      </w:r>
      <w:r>
        <w:rPr>
          <w:rFonts w:ascii="Times New Roman" w:hAnsi="Times New Roman"/>
          <w:b/>
          <w:sz w:val="24"/>
        </w:rPr>
        <w:t>with a “sorry” message for “dirty data”</w:t>
      </w:r>
      <w:r w:rsidR="00374ADA">
        <w:rPr>
          <w:rFonts w:ascii="Times New Roman" w:hAnsi="Times New Roman"/>
          <w:b/>
          <w:sz w:val="24"/>
        </w:rPr>
        <w:t xml:space="preserve"> (= numbers not in the valid range):</w:t>
      </w:r>
    </w:p>
    <w:p w:rsidR="00374ADA" w:rsidRDefault="00374ADA" w:rsidP="001F3B06">
      <w:pPr>
        <w:pStyle w:val="PlainText"/>
        <w:ind w:left="2160"/>
        <w:jc w:val="both"/>
        <w:rPr>
          <w:rFonts w:ascii="Times New Roman" w:hAnsi="Times New Roman"/>
          <w:b/>
          <w:sz w:val="24"/>
        </w:rPr>
      </w:pPr>
    </w:p>
    <w:p w:rsidR="001F3B06" w:rsidRDefault="001F3B06" w:rsidP="00374ADA">
      <w:pPr>
        <w:pStyle w:val="PlainText"/>
        <w:ind w:left="2160"/>
        <w:jc w:val="both"/>
        <w:rPr>
          <w:rFonts w:ascii="Times New Roman" w:hAnsi="Times New Roman"/>
          <w:b/>
          <w:sz w:val="24"/>
        </w:rPr>
      </w:pPr>
      <w:r>
        <w:rPr>
          <w:rFonts w:ascii="Times New Roman" w:hAnsi="Times New Roman"/>
          <w:b/>
          <w:sz w:val="24"/>
        </w:rPr>
        <w:t xml:space="preserve">STAR: </w:t>
      </w:r>
      <w:r w:rsidR="00374ADA">
        <w:rPr>
          <w:rFonts w:ascii="Times New Roman" w:hAnsi="Times New Roman"/>
          <w:b/>
          <w:sz w:val="24"/>
        </w:rPr>
        <w:t>The value is</w:t>
      </w:r>
      <w:r>
        <w:rPr>
          <w:rFonts w:ascii="Times New Roman" w:hAnsi="Times New Roman"/>
          <w:b/>
          <w:sz w:val="24"/>
        </w:rPr>
        <w:t xml:space="preserve"> the number of </w:t>
      </w:r>
      <w:r w:rsidRPr="00954745">
        <w:rPr>
          <w:rFonts w:ascii="Times New Roman" w:hAnsi="Times New Roman"/>
          <w:b/>
          <w:sz w:val="24"/>
          <w:u w:val="single"/>
        </w:rPr>
        <w:t>balls</w:t>
      </w:r>
      <w:r>
        <w:rPr>
          <w:rFonts w:ascii="Times New Roman" w:hAnsi="Times New Roman"/>
          <w:b/>
          <w:sz w:val="24"/>
        </w:rPr>
        <w:t xml:space="preserve"> that will be “dropped”</w:t>
      </w:r>
      <w:r w:rsidR="00374ADA">
        <w:rPr>
          <w:rFonts w:ascii="Times New Roman" w:hAnsi="Times New Roman"/>
          <w:b/>
          <w:sz w:val="24"/>
        </w:rPr>
        <w:t>. A</w:t>
      </w:r>
      <w:r>
        <w:rPr>
          <w:rFonts w:ascii="Times New Roman" w:hAnsi="Times New Roman"/>
          <w:b/>
          <w:sz w:val="24"/>
        </w:rPr>
        <w:t xml:space="preserve">ccept only numbers &gt; 0 and &lt; 10000 (or whatever number you select). </w:t>
      </w:r>
      <w:r w:rsidR="00374ADA">
        <w:rPr>
          <w:rFonts w:ascii="Times New Roman" w:hAnsi="Times New Roman"/>
          <w:b/>
          <w:sz w:val="24"/>
        </w:rPr>
        <w:t>And smallest</w:t>
      </w:r>
      <w:r>
        <w:rPr>
          <w:rFonts w:ascii="Times New Roman" w:hAnsi="Times New Roman"/>
          <w:b/>
          <w:sz w:val="24"/>
        </w:rPr>
        <w:t xml:space="preserve"> </w:t>
      </w:r>
      <w:r w:rsidR="00374ADA">
        <w:rPr>
          <w:rFonts w:ascii="Times New Roman" w:hAnsi="Times New Roman"/>
          <w:b/>
          <w:sz w:val="24"/>
        </w:rPr>
        <w:t>value</w:t>
      </w:r>
      <w:r w:rsidR="004C0A3D">
        <w:rPr>
          <w:rFonts w:ascii="Times New Roman" w:hAnsi="Times New Roman"/>
          <w:b/>
          <w:sz w:val="24"/>
        </w:rPr>
        <w:t>&gt;0</w:t>
      </w:r>
      <w:r w:rsidR="007844D9">
        <w:rPr>
          <w:rFonts w:ascii="Times New Roman" w:hAnsi="Times New Roman"/>
          <w:b/>
          <w:sz w:val="24"/>
        </w:rPr>
        <w:t xml:space="preserve"> to </w:t>
      </w:r>
      <w:r>
        <w:rPr>
          <w:rFonts w:ascii="Times New Roman" w:hAnsi="Times New Roman"/>
          <w:b/>
          <w:sz w:val="24"/>
        </w:rPr>
        <w:t>crash program</w:t>
      </w:r>
      <w:r w:rsidR="00374ADA">
        <w:rPr>
          <w:rFonts w:ascii="Times New Roman" w:hAnsi="Times New Roman"/>
          <w:b/>
          <w:sz w:val="24"/>
        </w:rPr>
        <w:t xml:space="preserve"> is</w:t>
      </w:r>
      <w:r>
        <w:rPr>
          <w:rFonts w:ascii="Times New Roman" w:hAnsi="Times New Roman"/>
          <w:b/>
          <w:sz w:val="24"/>
        </w:rPr>
        <w:t>?</w:t>
      </w:r>
    </w:p>
    <w:p w:rsidR="001F3B06" w:rsidRDefault="001F3B06" w:rsidP="001F3B06">
      <w:pPr>
        <w:pStyle w:val="PlainText"/>
        <w:jc w:val="both"/>
        <w:rPr>
          <w:rFonts w:ascii="Times New Roman" w:hAnsi="Times New Roman"/>
          <w:b/>
          <w:sz w:val="24"/>
        </w:rPr>
      </w:pPr>
    </w:p>
    <w:p w:rsidR="001F3B06" w:rsidRDefault="001F3B06" w:rsidP="001F3B06">
      <w:pPr>
        <w:pStyle w:val="PlainText"/>
        <w:ind w:left="2160"/>
        <w:jc w:val="both"/>
        <w:rPr>
          <w:rFonts w:ascii="Times New Roman" w:hAnsi="Times New Roman"/>
          <w:b/>
          <w:sz w:val="24"/>
        </w:rPr>
      </w:pPr>
      <w:r>
        <w:rPr>
          <w:rFonts w:ascii="Times New Roman" w:hAnsi="Times New Roman"/>
          <w:b/>
          <w:sz w:val="24"/>
        </w:rPr>
        <w:t xml:space="preserve">STAR: </w:t>
      </w:r>
      <w:r w:rsidR="00374ADA">
        <w:rPr>
          <w:rFonts w:ascii="Times New Roman" w:hAnsi="Times New Roman"/>
          <w:b/>
          <w:sz w:val="24"/>
        </w:rPr>
        <w:t>The value is</w:t>
      </w:r>
      <w:r>
        <w:rPr>
          <w:rFonts w:ascii="Times New Roman" w:hAnsi="Times New Roman"/>
          <w:b/>
          <w:sz w:val="24"/>
        </w:rPr>
        <w:t xml:space="preserve"> the number of </w:t>
      </w:r>
      <w:r w:rsidRPr="00954745">
        <w:rPr>
          <w:rFonts w:ascii="Times New Roman" w:hAnsi="Times New Roman"/>
          <w:b/>
          <w:sz w:val="24"/>
          <w:u w:val="single"/>
        </w:rPr>
        <w:t>rows</w:t>
      </w:r>
      <w:r>
        <w:rPr>
          <w:rFonts w:ascii="Times New Roman" w:hAnsi="Times New Roman"/>
          <w:b/>
          <w:sz w:val="24"/>
        </w:rPr>
        <w:t xml:space="preserve"> that will be used. </w:t>
      </w:r>
      <w:r w:rsidR="00374ADA">
        <w:rPr>
          <w:rFonts w:ascii="Times New Roman" w:hAnsi="Times New Roman"/>
          <w:b/>
          <w:sz w:val="24"/>
        </w:rPr>
        <w:t>A</w:t>
      </w:r>
      <w:r>
        <w:rPr>
          <w:rFonts w:ascii="Times New Roman" w:hAnsi="Times New Roman"/>
          <w:b/>
          <w:sz w:val="24"/>
        </w:rPr>
        <w:t xml:space="preserve">ccept only numbers &gt; 0 and &lt; 100 (or whatever number you select). </w:t>
      </w:r>
      <w:r w:rsidR="00374ADA">
        <w:rPr>
          <w:rFonts w:ascii="Times New Roman" w:hAnsi="Times New Roman"/>
          <w:b/>
          <w:sz w:val="24"/>
        </w:rPr>
        <w:t xml:space="preserve">What is smallest </w:t>
      </w:r>
      <w:r w:rsidR="004C0A3D">
        <w:rPr>
          <w:rFonts w:ascii="Times New Roman" w:hAnsi="Times New Roman"/>
          <w:b/>
          <w:sz w:val="24"/>
        </w:rPr>
        <w:t>positive value</w:t>
      </w:r>
      <w:r w:rsidR="00374ADA">
        <w:rPr>
          <w:rFonts w:ascii="Times New Roman" w:hAnsi="Times New Roman"/>
          <w:b/>
          <w:sz w:val="24"/>
        </w:rPr>
        <w:t xml:space="preserve"> to crash the program?</w:t>
      </w:r>
    </w:p>
    <w:p w:rsidR="007844D9" w:rsidRDefault="007844D9" w:rsidP="001F3B06">
      <w:pPr>
        <w:pStyle w:val="PlainText"/>
        <w:ind w:left="2160"/>
        <w:jc w:val="both"/>
        <w:rPr>
          <w:rFonts w:ascii="Times New Roman" w:hAnsi="Times New Roman"/>
          <w:b/>
          <w:sz w:val="24"/>
        </w:rPr>
      </w:pPr>
    </w:p>
    <w:p w:rsidR="007844D9" w:rsidRDefault="007844D9" w:rsidP="001F3B06">
      <w:pPr>
        <w:pStyle w:val="PlainText"/>
        <w:ind w:left="2160"/>
        <w:jc w:val="both"/>
        <w:rPr>
          <w:rFonts w:ascii="Times New Roman" w:hAnsi="Times New Roman"/>
          <w:b/>
          <w:sz w:val="24"/>
        </w:rPr>
      </w:pPr>
      <w:r>
        <w:rPr>
          <w:rFonts w:ascii="Times New Roman" w:hAnsi="Times New Roman"/>
          <w:b/>
          <w:sz w:val="24"/>
        </w:rPr>
        <w:t xml:space="preserve">STAR: </w:t>
      </w:r>
      <w:r w:rsidR="00374ADA">
        <w:rPr>
          <w:rFonts w:ascii="Times New Roman" w:hAnsi="Times New Roman"/>
          <w:b/>
          <w:sz w:val="24"/>
        </w:rPr>
        <w:t>The value is</w:t>
      </w:r>
      <w:r>
        <w:rPr>
          <w:rFonts w:ascii="Times New Roman" w:hAnsi="Times New Roman"/>
          <w:b/>
          <w:sz w:val="24"/>
        </w:rPr>
        <w:t xml:space="preserve"> a “bouncing” </w:t>
      </w:r>
      <w:r w:rsidRPr="00374ADA">
        <w:rPr>
          <w:rFonts w:ascii="Times New Roman" w:hAnsi="Times New Roman"/>
          <w:b/>
          <w:sz w:val="24"/>
          <w:u w:val="single"/>
        </w:rPr>
        <w:t>probability</w:t>
      </w:r>
      <w:r>
        <w:rPr>
          <w:rFonts w:ascii="Times New Roman" w:hAnsi="Times New Roman"/>
          <w:b/>
          <w:sz w:val="24"/>
        </w:rPr>
        <w:t xml:space="preserve"> </w:t>
      </w:r>
      <w:r w:rsidR="00374ADA">
        <w:rPr>
          <w:rFonts w:ascii="Times New Roman" w:hAnsi="Times New Roman"/>
          <w:b/>
          <w:sz w:val="24"/>
        </w:rPr>
        <w:t xml:space="preserve">between </w:t>
      </w:r>
      <w:r>
        <w:rPr>
          <w:rFonts w:ascii="Times New Roman" w:hAnsi="Times New Roman"/>
          <w:b/>
          <w:sz w:val="24"/>
        </w:rPr>
        <w:t xml:space="preserve">&gt;0 and &lt;100, instead of using the 50-50 rule for </w:t>
      </w:r>
      <w:r w:rsidR="00374ADA">
        <w:rPr>
          <w:rFonts w:ascii="Times New Roman" w:hAnsi="Times New Roman"/>
          <w:b/>
          <w:sz w:val="24"/>
        </w:rPr>
        <w:t>moving the ball straight</w:t>
      </w:r>
      <w:r>
        <w:rPr>
          <w:rFonts w:ascii="Times New Roman" w:hAnsi="Times New Roman"/>
          <w:b/>
          <w:sz w:val="24"/>
        </w:rPr>
        <w:t xml:space="preserve"> down</w:t>
      </w:r>
      <w:r w:rsidR="00374ADA">
        <w:rPr>
          <w:rFonts w:ascii="Times New Roman" w:hAnsi="Times New Roman"/>
          <w:b/>
          <w:sz w:val="24"/>
        </w:rPr>
        <w:t xml:space="preserve"> or down to the right.</w:t>
      </w:r>
    </w:p>
    <w:p w:rsidR="001F3B06" w:rsidRDefault="001F3B06" w:rsidP="00234720">
      <w:pPr>
        <w:pStyle w:val="PlainText"/>
        <w:jc w:val="both"/>
        <w:rPr>
          <w:rFonts w:ascii="Times New Roman" w:hAnsi="Times New Roman"/>
          <w:b/>
          <w:sz w:val="24"/>
        </w:rPr>
      </w:pPr>
    </w:p>
    <w:p w:rsidR="00636B69" w:rsidRPr="00234720" w:rsidRDefault="00843B61" w:rsidP="001F3B06">
      <w:pPr>
        <w:pStyle w:val="PlainText"/>
        <w:ind w:left="2160"/>
        <w:jc w:val="both"/>
        <w:rPr>
          <w:rFonts w:ascii="Times New Roman" w:hAnsi="Times New Roman"/>
          <w:b/>
          <w:color w:val="FF0000"/>
          <w:sz w:val="24"/>
        </w:rPr>
      </w:pPr>
      <w:r w:rsidRPr="00234720">
        <w:rPr>
          <w:rFonts w:ascii="Times New Roman" w:hAnsi="Times New Roman"/>
          <w:b/>
          <w:color w:val="FF0000"/>
          <w:sz w:val="24"/>
        </w:rPr>
        <w:t>(</w:t>
      </w:r>
      <w:r w:rsidR="00636B69" w:rsidRPr="00234720">
        <w:rPr>
          <w:rFonts w:ascii="Times New Roman" w:hAnsi="Times New Roman"/>
          <w:b/>
          <w:color w:val="FF0000"/>
          <w:sz w:val="24"/>
        </w:rPr>
        <w:t>Assume the Galton Board has 10 rows of pegs with 1 peg in row</w:t>
      </w:r>
      <w:r w:rsidR="007972F5" w:rsidRPr="00234720">
        <w:rPr>
          <w:rFonts w:ascii="Times New Roman" w:hAnsi="Times New Roman"/>
          <w:b/>
          <w:color w:val="FF0000"/>
          <w:sz w:val="24"/>
        </w:rPr>
        <w:t>#</w:t>
      </w:r>
      <w:r w:rsidR="00636B69" w:rsidRPr="00234720">
        <w:rPr>
          <w:rFonts w:ascii="Times New Roman" w:hAnsi="Times New Roman"/>
          <w:b/>
          <w:color w:val="FF0000"/>
          <w:sz w:val="24"/>
        </w:rPr>
        <w:t xml:space="preserve"> 0, 2 pegs in row</w:t>
      </w:r>
      <w:r w:rsidR="007972F5" w:rsidRPr="00234720">
        <w:rPr>
          <w:rFonts w:ascii="Times New Roman" w:hAnsi="Times New Roman"/>
          <w:b/>
          <w:color w:val="FF0000"/>
          <w:sz w:val="24"/>
        </w:rPr>
        <w:t>#</w:t>
      </w:r>
      <w:r w:rsidR="00636B69" w:rsidRPr="00234720">
        <w:rPr>
          <w:rFonts w:ascii="Times New Roman" w:hAnsi="Times New Roman"/>
          <w:b/>
          <w:color w:val="FF0000"/>
          <w:sz w:val="24"/>
        </w:rPr>
        <w:t xml:space="preserve"> 1, …</w:t>
      </w:r>
      <w:r w:rsidR="00013672" w:rsidRPr="00234720">
        <w:rPr>
          <w:rFonts w:ascii="Times New Roman" w:hAnsi="Times New Roman"/>
          <w:b/>
          <w:color w:val="FF0000"/>
          <w:sz w:val="24"/>
        </w:rPr>
        <w:t xml:space="preserve"> </w:t>
      </w:r>
      <w:r w:rsidR="00636B69" w:rsidRPr="00234720">
        <w:rPr>
          <w:rFonts w:ascii="Times New Roman" w:hAnsi="Times New Roman"/>
          <w:b/>
          <w:color w:val="FF0000"/>
          <w:sz w:val="24"/>
        </w:rPr>
        <w:t>, 10 pegs in row</w:t>
      </w:r>
      <w:r w:rsidR="007972F5" w:rsidRPr="00234720">
        <w:rPr>
          <w:rFonts w:ascii="Times New Roman" w:hAnsi="Times New Roman"/>
          <w:b/>
          <w:color w:val="FF0000"/>
          <w:sz w:val="24"/>
        </w:rPr>
        <w:t>#</w:t>
      </w:r>
      <w:r w:rsidR="00636B69" w:rsidRPr="00234720">
        <w:rPr>
          <w:rFonts w:ascii="Times New Roman" w:hAnsi="Times New Roman"/>
          <w:b/>
          <w:color w:val="FF0000"/>
          <w:sz w:val="24"/>
        </w:rPr>
        <w:t xml:space="preserve"> 9</w:t>
      </w:r>
      <w:r w:rsidR="00D46ED6" w:rsidRPr="00234720">
        <w:rPr>
          <w:rFonts w:ascii="Times New Roman" w:hAnsi="Times New Roman"/>
          <w:b/>
          <w:color w:val="FF0000"/>
          <w:sz w:val="24"/>
        </w:rPr>
        <w:t>. Use</w:t>
      </w:r>
      <w:r w:rsidR="00013672" w:rsidRPr="00234720">
        <w:rPr>
          <w:rFonts w:ascii="Times New Roman" w:hAnsi="Times New Roman"/>
          <w:b/>
          <w:color w:val="FF0000"/>
          <w:sz w:val="24"/>
        </w:rPr>
        <w:t xml:space="preserve"> an array </w:t>
      </w:r>
      <w:r w:rsidR="00D46464">
        <w:rPr>
          <w:noProof/>
          <w:lang w:eastAsia="en-US"/>
        </w:rPr>
        <w:drawing>
          <wp:anchor distT="0" distB="0" distL="114300" distR="114300" simplePos="0" relativeHeight="251671040" behindDoc="1" locked="0" layoutInCell="1" allowOverlap="1">
            <wp:simplePos x="0" y="0"/>
            <wp:positionH relativeFrom="column">
              <wp:posOffset>1369060</wp:posOffset>
            </wp:positionH>
            <wp:positionV relativeFrom="paragraph">
              <wp:posOffset>351155</wp:posOffset>
            </wp:positionV>
            <wp:extent cx="1510665" cy="1506855"/>
            <wp:effectExtent l="0" t="0" r="0" b="0"/>
            <wp:wrapTight wrapText="bothSides">
              <wp:wrapPolygon edited="0">
                <wp:start x="0" y="0"/>
                <wp:lineTo x="0" y="21300"/>
                <wp:lineTo x="21246" y="21300"/>
                <wp:lineTo x="21246" y="0"/>
                <wp:lineTo x="0" y="0"/>
              </wp:wrapPolygon>
            </wp:wrapTight>
            <wp:docPr id="6" name="Picture 6" descr="https://lh4.googleusercontent.com/-O-9UVBWkgzk/TijhEKx_Q7I/AAAAAAAAAHo/nEhNkFYoW0s/s400/t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O-9UVBWkgzk/TijhEKx_Q7I/AAAAAAAAAHo/nEhNkFYoW0s/s400/tut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0665" cy="150685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464" w:rsidRPr="00234720">
        <w:rPr>
          <w:rFonts w:ascii="Times New Roman" w:hAnsi="Times New Roman"/>
          <w:b/>
          <w:color w:val="FF0000"/>
          <w:sz w:val="24"/>
        </w:rPr>
        <w:t xml:space="preserve"> </w:t>
      </w:r>
      <w:r w:rsidR="00013672" w:rsidRPr="00234720">
        <w:rPr>
          <w:rFonts w:ascii="Times New Roman" w:hAnsi="Times New Roman"/>
          <w:b/>
          <w:color w:val="FF0000"/>
          <w:sz w:val="24"/>
        </w:rPr>
        <w:t>of pointers with the first element of the array pointing to an array of length one, the second e</w:t>
      </w:r>
      <w:r w:rsidR="00D46464">
        <w:rPr>
          <w:rFonts w:ascii="Times New Roman" w:hAnsi="Times New Roman"/>
          <w:b/>
          <w:color w:val="FF0000"/>
          <w:sz w:val="24"/>
        </w:rPr>
        <w:t xml:space="preserve">lement of the array pointing to </w:t>
      </w:r>
      <w:r w:rsidR="00013672" w:rsidRPr="00234720">
        <w:rPr>
          <w:rFonts w:ascii="Times New Roman" w:hAnsi="Times New Roman"/>
          <w:b/>
          <w:color w:val="FF0000"/>
          <w:sz w:val="24"/>
        </w:rPr>
        <w:t>an array of length two, etc.</w:t>
      </w:r>
      <w:r w:rsidR="00B451C5" w:rsidRPr="00234720">
        <w:rPr>
          <w:rFonts w:ascii="Times New Roman" w:hAnsi="Times New Roman"/>
          <w:b/>
          <w:color w:val="FF0000"/>
          <w:sz w:val="24"/>
        </w:rPr>
        <w:t xml:space="preserve"> The elements of the array count the number of balls that have “hit” the designated pegs as the balls </w:t>
      </w:r>
      <w:r w:rsidR="00234720">
        <w:rPr>
          <w:rFonts w:ascii="Times New Roman" w:hAnsi="Times New Roman"/>
          <w:b/>
          <w:color w:val="FF0000"/>
          <w:sz w:val="24"/>
        </w:rPr>
        <w:t>“flow” from row#0 down to row#9)</w:t>
      </w:r>
      <w:r w:rsidR="00D46464" w:rsidRPr="00D46464">
        <w:rPr>
          <w:noProof/>
          <w:lang w:eastAsia="en-US"/>
        </w:rPr>
        <w:t xml:space="preserve"> </w:t>
      </w:r>
    </w:p>
    <w:p w:rsidR="00D46ED6" w:rsidRDefault="00D46ED6" w:rsidP="00D46ED6">
      <w:pPr>
        <w:pStyle w:val="PlainText"/>
        <w:ind w:left="2160"/>
        <w:jc w:val="both"/>
        <w:rPr>
          <w:rFonts w:ascii="Times New Roman" w:hAnsi="Times New Roman"/>
          <w:sz w:val="24"/>
        </w:rPr>
      </w:pPr>
    </w:p>
    <w:p w:rsidR="00013672" w:rsidRDefault="005A4AB8" w:rsidP="00843B61">
      <w:pPr>
        <w:pStyle w:val="PlainText"/>
        <w:ind w:left="2160"/>
        <w:jc w:val="both"/>
        <w:rPr>
          <w:rFonts w:ascii="Times New Roman" w:hAnsi="Times New Roman"/>
          <w:b/>
          <w:sz w:val="24"/>
        </w:rPr>
      </w:pPr>
      <w:r>
        <w:rPr>
          <w:rFonts w:ascii="Times New Roman" w:hAnsi="Times New Roman"/>
          <w:b/>
          <w:sz w:val="24"/>
        </w:rPr>
        <w:t xml:space="preserve">STAR: </w:t>
      </w:r>
      <w:r w:rsidR="00013672">
        <w:rPr>
          <w:rFonts w:ascii="Times New Roman" w:hAnsi="Times New Roman"/>
          <w:b/>
          <w:sz w:val="24"/>
        </w:rPr>
        <w:t>Use vectors of pointers, not arrays of pointers</w:t>
      </w:r>
      <w:r w:rsidR="00D46ED6">
        <w:rPr>
          <w:rFonts w:ascii="Times New Roman" w:hAnsi="Times New Roman"/>
          <w:b/>
          <w:sz w:val="24"/>
        </w:rPr>
        <w:t>,</w:t>
      </w:r>
      <w:r w:rsidR="00013672">
        <w:rPr>
          <w:rFonts w:ascii="Times New Roman" w:hAnsi="Times New Roman"/>
          <w:b/>
          <w:sz w:val="24"/>
        </w:rPr>
        <w:t xml:space="preserve"> </w:t>
      </w:r>
      <w:r w:rsidR="00D46ED6">
        <w:rPr>
          <w:rFonts w:ascii="Times New Roman" w:hAnsi="Times New Roman"/>
          <w:b/>
          <w:sz w:val="24"/>
        </w:rPr>
        <w:t>throughout</w:t>
      </w:r>
      <w:r w:rsidR="00013672">
        <w:rPr>
          <w:rFonts w:ascii="Times New Roman" w:hAnsi="Times New Roman"/>
          <w:b/>
          <w:sz w:val="24"/>
        </w:rPr>
        <w:t xml:space="preserve"> this assignment</w:t>
      </w:r>
    </w:p>
    <w:p w:rsidR="00013672" w:rsidRPr="00013672" w:rsidRDefault="00013672" w:rsidP="00843B61">
      <w:pPr>
        <w:pStyle w:val="PlainText"/>
        <w:ind w:left="2160"/>
        <w:jc w:val="both"/>
        <w:rPr>
          <w:rFonts w:ascii="Times New Roman" w:hAnsi="Times New Roman"/>
          <w:b/>
          <w:sz w:val="24"/>
        </w:rPr>
      </w:pPr>
    </w:p>
    <w:p w:rsidR="00013672" w:rsidRPr="00234720" w:rsidRDefault="00234720" w:rsidP="00843B61">
      <w:pPr>
        <w:pStyle w:val="PlainText"/>
        <w:ind w:left="2160"/>
        <w:jc w:val="both"/>
        <w:rPr>
          <w:rFonts w:ascii="Times New Roman" w:hAnsi="Times New Roman"/>
          <w:b/>
          <w:color w:val="FF0000"/>
          <w:sz w:val="24"/>
        </w:rPr>
      </w:pPr>
      <w:r w:rsidRPr="00234720">
        <w:rPr>
          <w:rFonts w:ascii="Times New Roman" w:hAnsi="Times New Roman"/>
          <w:b/>
          <w:color w:val="FF0000"/>
          <w:sz w:val="24"/>
        </w:rPr>
        <w:t>(</w:t>
      </w:r>
      <w:r w:rsidR="00013672" w:rsidRPr="00234720">
        <w:rPr>
          <w:rFonts w:ascii="Times New Roman" w:hAnsi="Times New Roman"/>
          <w:b/>
          <w:color w:val="FF0000"/>
          <w:sz w:val="24"/>
        </w:rPr>
        <w:t xml:space="preserve">Create </w:t>
      </w:r>
      <w:r w:rsidR="00074CD1">
        <w:rPr>
          <w:rFonts w:ascii="Times New Roman" w:hAnsi="Times New Roman"/>
          <w:b/>
          <w:color w:val="FF0000"/>
          <w:sz w:val="24"/>
        </w:rPr>
        <w:t>four</w:t>
      </w:r>
      <w:r w:rsidR="00013672" w:rsidRPr="00234720">
        <w:rPr>
          <w:rFonts w:ascii="Times New Roman" w:hAnsi="Times New Roman"/>
          <w:b/>
          <w:color w:val="FF0000"/>
          <w:sz w:val="24"/>
        </w:rPr>
        <w:t xml:space="preserve"> </w:t>
      </w:r>
      <w:r w:rsidR="00013672" w:rsidRPr="00954745">
        <w:rPr>
          <w:rFonts w:ascii="Times New Roman" w:hAnsi="Times New Roman"/>
          <w:b/>
          <w:color w:val="FF0000"/>
          <w:sz w:val="24"/>
          <w:u w:val="single"/>
        </w:rPr>
        <w:t>separate functions</w:t>
      </w:r>
      <w:r w:rsidR="00013672" w:rsidRPr="00234720">
        <w:rPr>
          <w:rFonts w:ascii="Times New Roman" w:hAnsi="Times New Roman"/>
          <w:b/>
          <w:color w:val="FF0000"/>
          <w:sz w:val="24"/>
        </w:rPr>
        <w:t xml:space="preserve"> that use arrays of pointers as parameters and/or for return values, as is appropriate:</w:t>
      </w:r>
    </w:p>
    <w:p w:rsidR="00013672" w:rsidRPr="00234720" w:rsidRDefault="00013672" w:rsidP="00843B61">
      <w:pPr>
        <w:pStyle w:val="PlainText"/>
        <w:ind w:left="2160"/>
        <w:jc w:val="both"/>
        <w:rPr>
          <w:rFonts w:ascii="Times New Roman" w:hAnsi="Times New Roman"/>
          <w:b/>
          <w:color w:val="FF0000"/>
          <w:sz w:val="24"/>
        </w:rPr>
      </w:pPr>
    </w:p>
    <w:p w:rsidR="00013672" w:rsidRPr="00234720" w:rsidRDefault="00013672" w:rsidP="00013672">
      <w:pPr>
        <w:pStyle w:val="PlainText"/>
        <w:numPr>
          <w:ilvl w:val="0"/>
          <w:numId w:val="16"/>
        </w:numPr>
        <w:jc w:val="both"/>
        <w:rPr>
          <w:rFonts w:ascii="Times New Roman" w:hAnsi="Times New Roman"/>
          <w:b/>
          <w:color w:val="FF0000"/>
          <w:sz w:val="24"/>
        </w:rPr>
      </w:pPr>
      <w:r w:rsidRPr="00234720">
        <w:rPr>
          <w:rFonts w:ascii="Times New Roman" w:hAnsi="Times New Roman"/>
          <w:b/>
          <w:color w:val="FF0000"/>
          <w:sz w:val="24"/>
        </w:rPr>
        <w:t>Set up and initialize the “ragged” array of pointers</w:t>
      </w:r>
      <w:r w:rsidR="00EC7140" w:rsidRPr="00234720">
        <w:rPr>
          <w:rFonts w:ascii="Times New Roman" w:hAnsi="Times New Roman"/>
          <w:b/>
          <w:color w:val="FF0000"/>
          <w:sz w:val="24"/>
        </w:rPr>
        <w:t xml:space="preserve"> that will be used to count how many “balls” have hit each “peg”</w:t>
      </w:r>
      <w:r w:rsidR="00954745">
        <w:rPr>
          <w:rFonts w:ascii="Times New Roman" w:hAnsi="Times New Roman"/>
          <w:b/>
          <w:color w:val="FF0000"/>
          <w:sz w:val="24"/>
        </w:rPr>
        <w:t xml:space="preserve"> in each of the 10 rows</w:t>
      </w:r>
    </w:p>
    <w:p w:rsidR="00741078" w:rsidRPr="00234720" w:rsidRDefault="00741078" w:rsidP="00741078">
      <w:pPr>
        <w:pStyle w:val="PlainText"/>
        <w:ind w:left="3240"/>
        <w:jc w:val="both"/>
        <w:rPr>
          <w:rFonts w:ascii="Times New Roman" w:hAnsi="Times New Roman"/>
          <w:b/>
          <w:color w:val="FF0000"/>
          <w:sz w:val="24"/>
        </w:rPr>
      </w:pPr>
    </w:p>
    <w:p w:rsidR="00B451C5" w:rsidRPr="00234720" w:rsidRDefault="00D46ED6" w:rsidP="00013672">
      <w:pPr>
        <w:pStyle w:val="PlainText"/>
        <w:numPr>
          <w:ilvl w:val="0"/>
          <w:numId w:val="16"/>
        </w:numPr>
        <w:jc w:val="both"/>
        <w:rPr>
          <w:rFonts w:ascii="Times New Roman" w:hAnsi="Times New Roman"/>
          <w:b/>
          <w:color w:val="FF0000"/>
          <w:sz w:val="24"/>
        </w:rPr>
      </w:pPr>
      <w:r w:rsidRPr="00234720">
        <w:rPr>
          <w:rFonts w:ascii="Times New Roman" w:hAnsi="Times New Roman"/>
          <w:b/>
          <w:color w:val="FF0000"/>
          <w:sz w:val="24"/>
        </w:rPr>
        <w:t xml:space="preserve">Run the simulation </w:t>
      </w:r>
      <w:r w:rsidR="00EC7140" w:rsidRPr="00234720">
        <w:rPr>
          <w:rFonts w:ascii="Times New Roman" w:hAnsi="Times New Roman"/>
          <w:b/>
          <w:color w:val="FF0000"/>
          <w:sz w:val="24"/>
        </w:rPr>
        <w:t>to fill</w:t>
      </w:r>
      <w:r w:rsidRPr="00234720">
        <w:rPr>
          <w:rFonts w:ascii="Times New Roman" w:hAnsi="Times New Roman"/>
          <w:b/>
          <w:color w:val="FF0000"/>
          <w:sz w:val="24"/>
        </w:rPr>
        <w:t xml:space="preserve"> up the values of the array of poi</w:t>
      </w:r>
      <w:r w:rsidR="00EC7140" w:rsidRPr="00234720">
        <w:rPr>
          <w:rFonts w:ascii="Times New Roman" w:hAnsi="Times New Roman"/>
          <w:b/>
          <w:color w:val="FF0000"/>
          <w:sz w:val="24"/>
        </w:rPr>
        <w:t>nters in the previous function. Namely, count the number of times the balls have hit each peg in each row.</w:t>
      </w:r>
    </w:p>
    <w:p w:rsidR="00B451C5" w:rsidRPr="00234720" w:rsidRDefault="00B451C5" w:rsidP="00B451C5">
      <w:pPr>
        <w:pStyle w:val="PlainText"/>
        <w:ind w:left="3240"/>
        <w:jc w:val="both"/>
        <w:rPr>
          <w:rFonts w:ascii="Times New Roman" w:hAnsi="Times New Roman"/>
          <w:b/>
          <w:color w:val="FF0000"/>
          <w:sz w:val="24"/>
        </w:rPr>
      </w:pPr>
    </w:p>
    <w:p w:rsidR="00013672" w:rsidRPr="00234720" w:rsidRDefault="00D46ED6" w:rsidP="00B451C5">
      <w:pPr>
        <w:pStyle w:val="PlainText"/>
        <w:ind w:left="3240"/>
        <w:jc w:val="both"/>
        <w:rPr>
          <w:rFonts w:ascii="Times New Roman" w:hAnsi="Times New Roman"/>
          <w:b/>
          <w:color w:val="FF0000"/>
          <w:sz w:val="24"/>
        </w:rPr>
      </w:pPr>
      <w:r w:rsidRPr="00234720">
        <w:rPr>
          <w:rFonts w:ascii="Times New Roman" w:hAnsi="Times New Roman"/>
          <w:b/>
          <w:color w:val="FF0000"/>
          <w:sz w:val="24"/>
        </w:rPr>
        <w:lastRenderedPageBreak/>
        <w:t>Assume if a “ball” is at row, r, and column, c, then it will move to row r+1 and half the time will stay in column c and the half the time will go into column c+1</w:t>
      </w:r>
      <w:r w:rsidR="00B451C5" w:rsidRPr="00234720">
        <w:rPr>
          <w:rFonts w:ascii="Times New Roman" w:hAnsi="Times New Roman"/>
          <w:b/>
          <w:color w:val="FF0000"/>
          <w:sz w:val="24"/>
        </w:rPr>
        <w:t>:</w:t>
      </w:r>
    </w:p>
    <w:p w:rsidR="00B451C5" w:rsidRPr="00234720" w:rsidRDefault="00B451C5" w:rsidP="00B451C5">
      <w:pPr>
        <w:pStyle w:val="PlainText"/>
        <w:ind w:left="5040"/>
        <w:jc w:val="both"/>
        <w:rPr>
          <w:rFonts w:ascii="Times New Roman" w:hAnsi="Times New Roman"/>
          <w:b/>
          <w:color w:val="FF0000"/>
          <w:sz w:val="24"/>
        </w:rPr>
      </w:pPr>
      <w:r w:rsidRPr="00234720">
        <w:rPr>
          <w:rFonts w:ascii="Times New Roman" w:hAnsi="Times New Roman"/>
          <w:b/>
          <w:color w:val="FF0000"/>
          <w:sz w:val="24"/>
        </w:rPr>
        <w:t>Column c  Column c+1</w:t>
      </w:r>
    </w:p>
    <w:p w:rsidR="00B451C5" w:rsidRPr="00234720" w:rsidRDefault="00B451C5" w:rsidP="00B451C5">
      <w:pPr>
        <w:pStyle w:val="PlainText"/>
        <w:ind w:left="3240"/>
        <w:jc w:val="both"/>
        <w:rPr>
          <w:rFonts w:ascii="Times New Roman" w:hAnsi="Times New Roman"/>
          <w:b/>
          <w:color w:val="FF0000"/>
          <w:sz w:val="24"/>
        </w:rPr>
      </w:pPr>
      <w:r w:rsidRPr="00234720">
        <w:rPr>
          <w:rFonts w:ascii="Times New Roman" w:hAnsi="Times New Roman"/>
          <w:b/>
          <w:color w:val="FF0000"/>
          <w:sz w:val="24"/>
        </w:rPr>
        <w:t>Row r:</w:t>
      </w:r>
      <w:r w:rsidRPr="00234720">
        <w:rPr>
          <w:rFonts w:ascii="Times New Roman" w:hAnsi="Times New Roman"/>
          <w:b/>
          <w:color w:val="FF0000"/>
          <w:sz w:val="24"/>
        </w:rPr>
        <w:tab/>
      </w:r>
      <w:r w:rsidRPr="00234720">
        <w:rPr>
          <w:rFonts w:ascii="Times New Roman" w:hAnsi="Times New Roman"/>
          <w:b/>
          <w:color w:val="FF0000"/>
          <w:sz w:val="24"/>
        </w:rPr>
        <w:tab/>
        <w:t xml:space="preserve">  ball</w:t>
      </w:r>
    </w:p>
    <w:p w:rsidR="00B451C5" w:rsidRPr="00234720" w:rsidRDefault="00B451C5" w:rsidP="00B451C5">
      <w:pPr>
        <w:pStyle w:val="PlainText"/>
        <w:ind w:left="3240"/>
        <w:jc w:val="both"/>
        <w:rPr>
          <w:rFonts w:ascii="Times New Roman" w:hAnsi="Times New Roman"/>
          <w:b/>
          <w:color w:val="FF0000"/>
          <w:sz w:val="24"/>
        </w:rPr>
      </w:pPr>
      <w:r w:rsidRPr="00234720">
        <w:rPr>
          <w:rFonts w:ascii="Times New Roman" w:hAnsi="Times New Roman"/>
          <w:b/>
          <w:color w:val="FF0000"/>
          <w:sz w:val="24"/>
        </w:rPr>
        <w:t>Row r+1:</w:t>
      </w:r>
      <w:r w:rsidRPr="00234720">
        <w:rPr>
          <w:rFonts w:ascii="Times New Roman" w:hAnsi="Times New Roman"/>
          <w:b/>
          <w:color w:val="FF0000"/>
          <w:sz w:val="24"/>
        </w:rPr>
        <w:tab/>
      </w:r>
      <w:r w:rsidRPr="00234720">
        <w:rPr>
          <w:rFonts w:ascii="Times New Roman" w:hAnsi="Times New Roman"/>
          <w:b/>
          <w:color w:val="FF0000"/>
          <w:sz w:val="24"/>
        </w:rPr>
        <w:tab/>
        <w:t xml:space="preserve">  ball</w:t>
      </w:r>
      <w:r w:rsidRPr="00234720">
        <w:rPr>
          <w:rFonts w:ascii="Times New Roman" w:hAnsi="Times New Roman"/>
          <w:b/>
          <w:color w:val="FF0000"/>
          <w:sz w:val="24"/>
        </w:rPr>
        <w:tab/>
        <w:t xml:space="preserve">  OR</w:t>
      </w:r>
      <w:r w:rsidRPr="00234720">
        <w:rPr>
          <w:rFonts w:ascii="Times New Roman" w:hAnsi="Times New Roman"/>
          <w:b/>
          <w:color w:val="FF0000"/>
          <w:sz w:val="24"/>
        </w:rPr>
        <w:tab/>
        <w:t>ball</w:t>
      </w:r>
    </w:p>
    <w:p w:rsidR="00B451C5" w:rsidRPr="00234720" w:rsidRDefault="00B451C5" w:rsidP="00C91CB4">
      <w:pPr>
        <w:pStyle w:val="PlainText"/>
        <w:jc w:val="both"/>
        <w:rPr>
          <w:rFonts w:ascii="Times New Roman" w:hAnsi="Times New Roman"/>
          <w:b/>
          <w:color w:val="FF0000"/>
          <w:sz w:val="24"/>
        </w:rPr>
      </w:pPr>
    </w:p>
    <w:p w:rsidR="00B451C5" w:rsidRPr="00234720" w:rsidRDefault="00C91CB4" w:rsidP="00013672">
      <w:pPr>
        <w:pStyle w:val="PlainText"/>
        <w:numPr>
          <w:ilvl w:val="0"/>
          <w:numId w:val="16"/>
        </w:numPr>
        <w:jc w:val="both"/>
        <w:rPr>
          <w:rFonts w:ascii="Times New Roman" w:hAnsi="Times New Roman"/>
          <w:b/>
          <w:color w:val="FF0000"/>
          <w:sz w:val="24"/>
        </w:rPr>
      </w:pPr>
      <w:r w:rsidRPr="00234720">
        <w:rPr>
          <w:rFonts w:ascii="Times New Roman" w:hAnsi="Times New Roman"/>
          <w:b/>
          <w:color w:val="FF0000"/>
          <w:sz w:val="24"/>
        </w:rPr>
        <w:t>Display the results of the simulation</w:t>
      </w:r>
      <w:r w:rsidR="00E23BD9" w:rsidRPr="00234720">
        <w:rPr>
          <w:rFonts w:ascii="Times New Roman" w:hAnsi="Times New Roman"/>
          <w:b/>
          <w:color w:val="FF0000"/>
          <w:sz w:val="24"/>
        </w:rPr>
        <w:t xml:space="preserve"> (as shown above)</w:t>
      </w:r>
    </w:p>
    <w:p w:rsidR="00741078" w:rsidRPr="00234720" w:rsidRDefault="00741078" w:rsidP="00741078">
      <w:pPr>
        <w:pStyle w:val="PlainText"/>
        <w:ind w:left="3240"/>
        <w:jc w:val="both"/>
        <w:rPr>
          <w:rFonts w:ascii="Times New Roman" w:hAnsi="Times New Roman"/>
          <w:b/>
          <w:color w:val="FF0000"/>
          <w:sz w:val="24"/>
        </w:rPr>
      </w:pPr>
    </w:p>
    <w:p w:rsidR="00636B69" w:rsidRPr="00954745" w:rsidRDefault="00C91CB4" w:rsidP="00954745">
      <w:pPr>
        <w:pStyle w:val="PlainText"/>
        <w:numPr>
          <w:ilvl w:val="0"/>
          <w:numId w:val="16"/>
        </w:numPr>
        <w:jc w:val="both"/>
        <w:rPr>
          <w:rFonts w:ascii="Times New Roman" w:hAnsi="Times New Roman"/>
          <w:b/>
          <w:color w:val="FF0000"/>
          <w:sz w:val="24"/>
        </w:rPr>
      </w:pPr>
      <w:r w:rsidRPr="00234720">
        <w:rPr>
          <w:rFonts w:ascii="Times New Roman" w:hAnsi="Times New Roman"/>
          <w:b/>
          <w:color w:val="FF0000"/>
          <w:sz w:val="24"/>
        </w:rPr>
        <w:t>Delete all the pointers dynamically created</w:t>
      </w:r>
      <w:r w:rsidR="00234720" w:rsidRPr="00234720">
        <w:rPr>
          <w:rFonts w:ascii="Times New Roman" w:hAnsi="Times New Roman"/>
          <w:b/>
          <w:color w:val="FF0000"/>
          <w:sz w:val="24"/>
        </w:rPr>
        <w:t>)</w:t>
      </w:r>
    </w:p>
    <w:p w:rsidR="00741078" w:rsidRDefault="00741078" w:rsidP="00A469AE">
      <w:pPr>
        <w:pStyle w:val="PlainText"/>
        <w:jc w:val="both"/>
        <w:rPr>
          <w:rFonts w:ascii="Times New Roman" w:hAnsi="Times New Roman"/>
          <w:b/>
          <w:sz w:val="24"/>
        </w:rPr>
      </w:pPr>
    </w:p>
    <w:p w:rsidR="00741078" w:rsidRPr="00B95FD0" w:rsidRDefault="00741078" w:rsidP="00741078">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p>
    <w:p w:rsidR="00741078" w:rsidRPr="00B95FD0" w:rsidRDefault="00741078" w:rsidP="00741078">
      <w:pPr>
        <w:pStyle w:val="PlainText"/>
        <w:jc w:val="both"/>
        <w:rPr>
          <w:rFonts w:ascii="Times New Roman" w:hAnsi="Times New Roman"/>
          <w:sz w:val="24"/>
        </w:rPr>
      </w:pPr>
    </w:p>
    <w:p w:rsidR="00741078" w:rsidRPr="00B95FD0" w:rsidRDefault="00741078" w:rsidP="00741078">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741078" w:rsidRPr="00B95FD0" w:rsidRDefault="00741078" w:rsidP="00741078">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741078" w:rsidRPr="00B95FD0" w:rsidRDefault="00741078" w:rsidP="00741078">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741078" w:rsidRDefault="00741078" w:rsidP="00741078">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G</w:t>
      </w:r>
      <w:r w:rsidRPr="00B95FD0">
        <w:rPr>
          <w:rFonts w:ascii="Times New Roman" w:hAnsi="Times New Roman"/>
          <w:sz w:val="24"/>
        </w:rPr>
        <w:t xml:space="preserve"> – </w:t>
      </w:r>
      <w:r>
        <w:rPr>
          <w:rFonts w:ascii="Times New Roman" w:hAnsi="Times New Roman"/>
          <w:sz w:val="24"/>
        </w:rPr>
        <w:t>Go Galton</w:t>
      </w:r>
    </w:p>
    <w:p w:rsidR="00741078" w:rsidRDefault="00741078" w:rsidP="00741078">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P – Play Game Galton </w:t>
      </w:r>
    </w:p>
    <w:p w:rsidR="00AC09E2" w:rsidRDefault="000E7FB5" w:rsidP="00741078">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H – Game History</w:t>
      </w:r>
      <w:r w:rsidR="00475265">
        <w:rPr>
          <w:rFonts w:ascii="Times New Roman" w:hAnsi="Times New Roman"/>
          <w:sz w:val="24"/>
        </w:rPr>
        <w:t xml:space="preserve">  </w:t>
      </w:r>
    </w:p>
    <w:p w:rsidR="00741078" w:rsidRPr="00B95FD0" w:rsidRDefault="00741078" w:rsidP="00741078">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741078" w:rsidRPr="00B95FD0" w:rsidRDefault="00741078" w:rsidP="00741078">
      <w:pPr>
        <w:pStyle w:val="PlainText"/>
        <w:jc w:val="both"/>
        <w:rPr>
          <w:rFonts w:ascii="Times New Roman" w:hAnsi="Times New Roman"/>
          <w:sz w:val="24"/>
        </w:rPr>
      </w:pPr>
    </w:p>
    <w:p w:rsidR="00741078" w:rsidRPr="00B95FD0" w:rsidRDefault="00741078" w:rsidP="00741078">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enter </w:t>
      </w:r>
      <w:r>
        <w:rPr>
          <w:rFonts w:ascii="Times New Roman" w:hAnsi="Times New Roman"/>
          <w:sz w:val="24"/>
        </w:rPr>
        <w:t>your selection and hit RETURN: p</w:t>
      </w:r>
    </w:p>
    <w:p w:rsidR="00741078" w:rsidRPr="00B95FD0" w:rsidRDefault="00741078" w:rsidP="00741078">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Thank you for selecting “p</w:t>
      </w:r>
      <w:r w:rsidRPr="00B95FD0">
        <w:rPr>
          <w:rFonts w:ascii="Times New Roman" w:hAnsi="Times New Roman"/>
          <w:sz w:val="24"/>
        </w:rPr>
        <w:t>” . . .</w:t>
      </w:r>
    </w:p>
    <w:p w:rsidR="006D2323" w:rsidRDefault="00741078" w:rsidP="00741078">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Time </w:t>
      </w:r>
      <w:r w:rsidR="006F7252">
        <w:rPr>
          <w:rFonts w:ascii="Times New Roman" w:hAnsi="Times New Roman"/>
          <w:sz w:val="24"/>
        </w:rPr>
        <w:t xml:space="preserve">to </w:t>
      </w:r>
      <w:r>
        <w:rPr>
          <w:rFonts w:ascii="Times New Roman" w:hAnsi="Times New Roman"/>
          <w:sz w:val="24"/>
        </w:rPr>
        <w:t>play Game Galton!</w:t>
      </w:r>
    </w:p>
    <w:p w:rsidR="006D2323" w:rsidRDefault="006D2323" w:rsidP="006D2323">
      <w:pPr>
        <w:pStyle w:val="PlainText"/>
        <w:ind w:left="2160"/>
        <w:jc w:val="both"/>
        <w:rPr>
          <w:rFonts w:ascii="Times New Roman" w:hAnsi="Times New Roman"/>
          <w:sz w:val="24"/>
        </w:rPr>
      </w:pPr>
    </w:p>
    <w:p w:rsidR="006D2323" w:rsidRPr="00C72AFE" w:rsidRDefault="006D2323" w:rsidP="006D2323">
      <w:pPr>
        <w:pStyle w:val="PlainText"/>
        <w:ind w:left="2160"/>
        <w:jc w:val="both"/>
        <w:rPr>
          <w:rFonts w:ascii="Times New Roman" w:hAnsi="Times New Roman"/>
          <w:sz w:val="24"/>
        </w:rPr>
      </w:pPr>
      <w:r>
        <w:rPr>
          <w:rFonts w:ascii="Times New Roman" w:hAnsi="Times New Roman"/>
          <w:sz w:val="24"/>
        </w:rPr>
        <w:t>0:</w:t>
      </w:r>
      <w:r>
        <w:rPr>
          <w:rFonts w:ascii="Times New Roman" w:hAnsi="Times New Roman"/>
          <w:sz w:val="24"/>
        </w:rPr>
        <w:tab/>
      </w:r>
      <w:r w:rsidRPr="00C72AFE">
        <w:rPr>
          <w:rFonts w:ascii="Times New Roman" w:hAnsi="Times New Roman"/>
          <w:sz w:val="24"/>
        </w:rPr>
        <w:t>1000</w:t>
      </w:r>
    </w:p>
    <w:p w:rsidR="006D2323" w:rsidRPr="00C72AFE" w:rsidRDefault="006D2323" w:rsidP="006D2323">
      <w:pPr>
        <w:pStyle w:val="PlainText"/>
        <w:ind w:left="2160"/>
        <w:jc w:val="both"/>
        <w:rPr>
          <w:rFonts w:ascii="Times New Roman" w:hAnsi="Times New Roman"/>
          <w:sz w:val="24"/>
        </w:rPr>
      </w:pPr>
      <w:r>
        <w:rPr>
          <w:rFonts w:ascii="Times New Roman" w:hAnsi="Times New Roman"/>
          <w:sz w:val="24"/>
        </w:rPr>
        <w:t>1:</w:t>
      </w:r>
      <w:r>
        <w:rPr>
          <w:rFonts w:ascii="Times New Roman" w:hAnsi="Times New Roman"/>
          <w:sz w:val="24"/>
        </w:rPr>
        <w:tab/>
        <w:t xml:space="preserve">  </w:t>
      </w:r>
      <w:r w:rsidRPr="00C72AFE">
        <w:rPr>
          <w:rFonts w:ascii="Times New Roman" w:hAnsi="Times New Roman"/>
          <w:sz w:val="24"/>
        </w:rPr>
        <w:t xml:space="preserve">526 </w:t>
      </w:r>
      <w:r>
        <w:rPr>
          <w:rFonts w:ascii="Times New Roman" w:hAnsi="Times New Roman"/>
          <w:sz w:val="24"/>
        </w:rPr>
        <w:t xml:space="preserve">  </w:t>
      </w:r>
      <w:r w:rsidRPr="00C72AFE">
        <w:rPr>
          <w:rFonts w:ascii="Times New Roman" w:hAnsi="Times New Roman"/>
          <w:sz w:val="24"/>
        </w:rPr>
        <w:t>474</w:t>
      </w:r>
    </w:p>
    <w:p w:rsidR="006D2323" w:rsidRPr="00C72AFE" w:rsidRDefault="006D2323" w:rsidP="006D2323">
      <w:pPr>
        <w:pStyle w:val="PlainText"/>
        <w:ind w:left="2160"/>
        <w:jc w:val="both"/>
        <w:rPr>
          <w:rFonts w:ascii="Times New Roman" w:hAnsi="Times New Roman"/>
          <w:sz w:val="24"/>
        </w:rPr>
      </w:pPr>
      <w:r>
        <w:rPr>
          <w:rFonts w:ascii="Times New Roman" w:hAnsi="Times New Roman"/>
          <w:sz w:val="24"/>
        </w:rPr>
        <w:t>2:</w:t>
      </w:r>
      <w:r w:rsidRPr="00C72AFE">
        <w:rPr>
          <w:rFonts w:ascii="Times New Roman" w:hAnsi="Times New Roman"/>
          <w:sz w:val="24"/>
        </w:rPr>
        <w:t xml:space="preserve"> </w:t>
      </w:r>
      <w:r>
        <w:rPr>
          <w:rFonts w:ascii="Times New Roman" w:hAnsi="Times New Roman"/>
          <w:sz w:val="24"/>
        </w:rPr>
        <w:tab/>
        <w:t xml:space="preserve">  </w:t>
      </w:r>
      <w:r w:rsidRPr="00C72AFE">
        <w:rPr>
          <w:rFonts w:ascii="Times New Roman" w:hAnsi="Times New Roman"/>
          <w:sz w:val="24"/>
        </w:rPr>
        <w:t xml:space="preserve">273 </w:t>
      </w:r>
      <w:r>
        <w:rPr>
          <w:rFonts w:ascii="Times New Roman" w:hAnsi="Times New Roman"/>
          <w:sz w:val="24"/>
        </w:rPr>
        <w:t xml:space="preserve">  </w:t>
      </w:r>
      <w:r w:rsidRPr="00C72AFE">
        <w:rPr>
          <w:rFonts w:ascii="Times New Roman" w:hAnsi="Times New Roman"/>
          <w:sz w:val="24"/>
        </w:rPr>
        <w:t xml:space="preserve">501 </w:t>
      </w:r>
      <w:r>
        <w:rPr>
          <w:rFonts w:ascii="Times New Roman" w:hAnsi="Times New Roman"/>
          <w:sz w:val="24"/>
        </w:rPr>
        <w:t xml:space="preserve">  </w:t>
      </w:r>
      <w:r w:rsidRPr="00C72AFE">
        <w:rPr>
          <w:rFonts w:ascii="Times New Roman" w:hAnsi="Times New Roman"/>
          <w:sz w:val="24"/>
        </w:rPr>
        <w:t>226</w:t>
      </w:r>
    </w:p>
    <w:p w:rsidR="006D2323" w:rsidRDefault="006D2323" w:rsidP="006D2323">
      <w:pPr>
        <w:pStyle w:val="PlainText"/>
        <w:ind w:left="2160"/>
        <w:jc w:val="both"/>
        <w:rPr>
          <w:rFonts w:ascii="Times New Roman" w:hAnsi="Times New Roman"/>
          <w:sz w:val="24"/>
        </w:rPr>
      </w:pPr>
      <w:r>
        <w:rPr>
          <w:rFonts w:ascii="Times New Roman" w:hAnsi="Times New Roman"/>
          <w:sz w:val="24"/>
        </w:rPr>
        <w:t>3:</w:t>
      </w:r>
      <w:r w:rsidRPr="00C72AFE">
        <w:rPr>
          <w:rFonts w:ascii="Times New Roman" w:hAnsi="Times New Roman"/>
          <w:sz w:val="24"/>
        </w:rPr>
        <w:t xml:space="preserve"> </w:t>
      </w:r>
      <w:r>
        <w:rPr>
          <w:rFonts w:ascii="Times New Roman" w:hAnsi="Times New Roman"/>
          <w:sz w:val="24"/>
        </w:rPr>
        <w:tab/>
        <w:t xml:space="preserve">  </w:t>
      </w:r>
      <w:r w:rsidRPr="00C72AFE">
        <w:rPr>
          <w:rFonts w:ascii="Times New Roman" w:hAnsi="Times New Roman"/>
          <w:sz w:val="24"/>
        </w:rPr>
        <w:t xml:space="preserve">130 </w:t>
      </w:r>
      <w:r>
        <w:rPr>
          <w:rFonts w:ascii="Times New Roman" w:hAnsi="Times New Roman"/>
          <w:sz w:val="24"/>
        </w:rPr>
        <w:t xml:space="preserve">  </w:t>
      </w:r>
      <w:r w:rsidRPr="00C72AFE">
        <w:rPr>
          <w:rFonts w:ascii="Times New Roman" w:hAnsi="Times New Roman"/>
          <w:sz w:val="24"/>
        </w:rPr>
        <w:t xml:space="preserve">382 </w:t>
      </w:r>
      <w:r>
        <w:rPr>
          <w:rFonts w:ascii="Times New Roman" w:hAnsi="Times New Roman"/>
          <w:sz w:val="24"/>
        </w:rPr>
        <w:t xml:space="preserve">  </w:t>
      </w:r>
      <w:r w:rsidRPr="00C72AFE">
        <w:rPr>
          <w:rFonts w:ascii="Times New Roman" w:hAnsi="Times New Roman"/>
          <w:sz w:val="24"/>
        </w:rPr>
        <w:t xml:space="preserve">370 </w:t>
      </w:r>
      <w:r>
        <w:rPr>
          <w:rFonts w:ascii="Times New Roman" w:hAnsi="Times New Roman"/>
          <w:sz w:val="24"/>
        </w:rPr>
        <w:t xml:space="preserve">  </w:t>
      </w:r>
      <w:r w:rsidRPr="00C72AFE">
        <w:rPr>
          <w:rFonts w:ascii="Times New Roman" w:hAnsi="Times New Roman"/>
          <w:sz w:val="24"/>
        </w:rPr>
        <w:t>118</w:t>
      </w:r>
    </w:p>
    <w:p w:rsidR="006D2323" w:rsidRPr="00C72AFE" w:rsidRDefault="006D2323" w:rsidP="006D2323">
      <w:pPr>
        <w:pStyle w:val="PlainText"/>
        <w:ind w:left="2160"/>
        <w:jc w:val="both"/>
        <w:rPr>
          <w:rFonts w:ascii="Times New Roman" w:hAnsi="Times New Roman"/>
          <w:sz w:val="24"/>
        </w:rPr>
      </w:pPr>
      <w:r>
        <w:rPr>
          <w:rFonts w:ascii="Times New Roman" w:hAnsi="Times New Roman"/>
          <w:sz w:val="24"/>
        </w:rPr>
        <w:t>4:</w:t>
      </w:r>
      <w:r>
        <w:rPr>
          <w:rFonts w:ascii="Times New Roman" w:hAnsi="Times New Roman"/>
          <w:sz w:val="24"/>
        </w:rPr>
        <w:tab/>
        <w:t xml:space="preserve">    </w:t>
      </w:r>
      <w:r w:rsidRPr="00C72AFE">
        <w:rPr>
          <w:rFonts w:ascii="Times New Roman" w:hAnsi="Times New Roman"/>
          <w:sz w:val="24"/>
        </w:rPr>
        <w:t xml:space="preserve">74 </w:t>
      </w:r>
      <w:r>
        <w:rPr>
          <w:rFonts w:ascii="Times New Roman" w:hAnsi="Times New Roman"/>
          <w:sz w:val="24"/>
        </w:rPr>
        <w:t xml:space="preserve">  </w:t>
      </w:r>
      <w:r w:rsidRPr="00C72AFE">
        <w:rPr>
          <w:rFonts w:ascii="Times New Roman" w:hAnsi="Times New Roman"/>
          <w:sz w:val="24"/>
        </w:rPr>
        <w:t xml:space="preserve">233 </w:t>
      </w:r>
      <w:r>
        <w:rPr>
          <w:rFonts w:ascii="Times New Roman" w:hAnsi="Times New Roman"/>
          <w:sz w:val="24"/>
        </w:rPr>
        <w:t xml:space="preserve">  </w:t>
      </w:r>
      <w:r w:rsidRPr="00C72AFE">
        <w:rPr>
          <w:rFonts w:ascii="Times New Roman" w:hAnsi="Times New Roman"/>
          <w:sz w:val="24"/>
        </w:rPr>
        <w:t xml:space="preserve">393 </w:t>
      </w:r>
      <w:r>
        <w:rPr>
          <w:rFonts w:ascii="Times New Roman" w:hAnsi="Times New Roman"/>
          <w:sz w:val="24"/>
        </w:rPr>
        <w:t xml:space="preserve">  </w:t>
      </w:r>
      <w:r w:rsidRPr="00C72AFE">
        <w:rPr>
          <w:rFonts w:ascii="Times New Roman" w:hAnsi="Times New Roman"/>
          <w:sz w:val="24"/>
        </w:rPr>
        <w:t xml:space="preserve">247  </w:t>
      </w:r>
      <w:r>
        <w:rPr>
          <w:rFonts w:ascii="Times New Roman" w:hAnsi="Times New Roman"/>
          <w:sz w:val="24"/>
        </w:rPr>
        <w:t xml:space="preserve">   </w:t>
      </w:r>
      <w:r w:rsidRPr="00C72AFE">
        <w:rPr>
          <w:rFonts w:ascii="Times New Roman" w:hAnsi="Times New Roman"/>
          <w:sz w:val="24"/>
        </w:rPr>
        <w:t>53</w:t>
      </w:r>
    </w:p>
    <w:p w:rsidR="006D2323" w:rsidRPr="00C72AFE" w:rsidRDefault="006D2323" w:rsidP="006D2323">
      <w:pPr>
        <w:pStyle w:val="PlainText"/>
        <w:ind w:left="2160"/>
        <w:jc w:val="both"/>
        <w:rPr>
          <w:rFonts w:ascii="Times New Roman" w:hAnsi="Times New Roman"/>
          <w:sz w:val="24"/>
        </w:rPr>
      </w:pPr>
      <w:r>
        <w:rPr>
          <w:rFonts w:ascii="Times New Roman" w:hAnsi="Times New Roman"/>
          <w:sz w:val="24"/>
        </w:rPr>
        <w:t>5:</w:t>
      </w:r>
      <w:r>
        <w:rPr>
          <w:rFonts w:ascii="Times New Roman" w:hAnsi="Times New Roman"/>
          <w:sz w:val="24"/>
        </w:rPr>
        <w:tab/>
      </w:r>
      <w:r w:rsidRPr="00C72AFE">
        <w:rPr>
          <w:rFonts w:ascii="Times New Roman" w:hAnsi="Times New Roman"/>
          <w:sz w:val="24"/>
        </w:rPr>
        <w:t xml:space="preserve"> </w:t>
      </w:r>
      <w:r>
        <w:rPr>
          <w:rFonts w:ascii="Times New Roman" w:hAnsi="Times New Roman"/>
          <w:sz w:val="24"/>
        </w:rPr>
        <w:t xml:space="preserve">   </w:t>
      </w:r>
      <w:r w:rsidRPr="00C72AFE">
        <w:rPr>
          <w:rFonts w:ascii="Times New Roman" w:hAnsi="Times New Roman"/>
          <w:sz w:val="24"/>
        </w:rPr>
        <w:t xml:space="preserve">34 </w:t>
      </w:r>
      <w:r>
        <w:rPr>
          <w:rFonts w:ascii="Times New Roman" w:hAnsi="Times New Roman"/>
          <w:sz w:val="24"/>
        </w:rPr>
        <w:t xml:space="preserve">  </w:t>
      </w:r>
      <w:r w:rsidRPr="00C72AFE">
        <w:rPr>
          <w:rFonts w:ascii="Times New Roman" w:hAnsi="Times New Roman"/>
          <w:sz w:val="24"/>
        </w:rPr>
        <w:t xml:space="preserve">154 </w:t>
      </w:r>
      <w:r>
        <w:rPr>
          <w:rFonts w:ascii="Times New Roman" w:hAnsi="Times New Roman"/>
          <w:sz w:val="24"/>
        </w:rPr>
        <w:t xml:space="preserve">  </w:t>
      </w:r>
      <w:r w:rsidRPr="00C72AFE">
        <w:rPr>
          <w:rFonts w:ascii="Times New Roman" w:hAnsi="Times New Roman"/>
          <w:sz w:val="24"/>
        </w:rPr>
        <w:t xml:space="preserve">317 </w:t>
      </w:r>
      <w:r>
        <w:rPr>
          <w:rFonts w:ascii="Times New Roman" w:hAnsi="Times New Roman"/>
          <w:sz w:val="24"/>
        </w:rPr>
        <w:t xml:space="preserve">  </w:t>
      </w:r>
      <w:r w:rsidRPr="00C72AFE">
        <w:rPr>
          <w:rFonts w:ascii="Times New Roman" w:hAnsi="Times New Roman"/>
          <w:sz w:val="24"/>
        </w:rPr>
        <w:t xml:space="preserve">322 </w:t>
      </w:r>
      <w:r>
        <w:rPr>
          <w:rFonts w:ascii="Times New Roman" w:hAnsi="Times New Roman"/>
          <w:sz w:val="24"/>
        </w:rPr>
        <w:t xml:space="preserve">  </w:t>
      </w:r>
      <w:r w:rsidRPr="00C72AFE">
        <w:rPr>
          <w:rFonts w:ascii="Times New Roman" w:hAnsi="Times New Roman"/>
          <w:sz w:val="24"/>
        </w:rPr>
        <w:t xml:space="preserve">145  </w:t>
      </w:r>
      <w:r>
        <w:rPr>
          <w:rFonts w:ascii="Times New Roman" w:hAnsi="Times New Roman"/>
          <w:sz w:val="24"/>
        </w:rPr>
        <w:t xml:space="preserve">   </w:t>
      </w:r>
      <w:r w:rsidRPr="00C72AFE">
        <w:rPr>
          <w:rFonts w:ascii="Times New Roman" w:hAnsi="Times New Roman"/>
          <w:sz w:val="24"/>
        </w:rPr>
        <w:t>28</w:t>
      </w:r>
    </w:p>
    <w:p w:rsidR="006D2323" w:rsidRPr="00C72AFE" w:rsidRDefault="006D2323" w:rsidP="006D2323">
      <w:pPr>
        <w:pStyle w:val="PlainText"/>
        <w:ind w:left="1440" w:firstLine="720"/>
        <w:jc w:val="both"/>
        <w:rPr>
          <w:rFonts w:ascii="Times New Roman" w:hAnsi="Times New Roman"/>
          <w:sz w:val="24"/>
        </w:rPr>
      </w:pPr>
      <w:r>
        <w:rPr>
          <w:rFonts w:ascii="Times New Roman" w:hAnsi="Times New Roman"/>
          <w:sz w:val="24"/>
        </w:rPr>
        <w:t>6:</w:t>
      </w:r>
      <w:r>
        <w:rPr>
          <w:rFonts w:ascii="Times New Roman" w:hAnsi="Times New Roman"/>
          <w:sz w:val="24"/>
        </w:rPr>
        <w:tab/>
        <w:t xml:space="preserve">    </w:t>
      </w:r>
      <w:r w:rsidRPr="00C72AFE">
        <w:rPr>
          <w:rFonts w:ascii="Times New Roman" w:hAnsi="Times New Roman"/>
          <w:sz w:val="24"/>
        </w:rPr>
        <w:t xml:space="preserve">17  </w:t>
      </w:r>
      <w:r>
        <w:rPr>
          <w:rFonts w:ascii="Times New Roman" w:hAnsi="Times New Roman"/>
          <w:sz w:val="24"/>
        </w:rPr>
        <w:t xml:space="preserve">   </w:t>
      </w:r>
      <w:r w:rsidRPr="00C72AFE">
        <w:rPr>
          <w:rFonts w:ascii="Times New Roman" w:hAnsi="Times New Roman"/>
          <w:sz w:val="24"/>
        </w:rPr>
        <w:t xml:space="preserve">92 </w:t>
      </w:r>
      <w:r>
        <w:rPr>
          <w:rFonts w:ascii="Times New Roman" w:hAnsi="Times New Roman"/>
          <w:sz w:val="24"/>
        </w:rPr>
        <w:t xml:space="preserve">  </w:t>
      </w:r>
      <w:r w:rsidRPr="00C72AFE">
        <w:rPr>
          <w:rFonts w:ascii="Times New Roman" w:hAnsi="Times New Roman"/>
          <w:sz w:val="24"/>
        </w:rPr>
        <w:t xml:space="preserve">263 </w:t>
      </w:r>
      <w:r>
        <w:rPr>
          <w:rFonts w:ascii="Times New Roman" w:hAnsi="Times New Roman"/>
          <w:sz w:val="24"/>
        </w:rPr>
        <w:t xml:space="preserve">  </w:t>
      </w:r>
      <w:r w:rsidRPr="00C72AFE">
        <w:rPr>
          <w:rFonts w:ascii="Times New Roman" w:hAnsi="Times New Roman"/>
          <w:sz w:val="24"/>
        </w:rPr>
        <w:t xml:space="preserve">290 </w:t>
      </w:r>
      <w:r>
        <w:rPr>
          <w:rFonts w:ascii="Times New Roman" w:hAnsi="Times New Roman"/>
          <w:sz w:val="24"/>
        </w:rPr>
        <w:t xml:space="preserve">  </w:t>
      </w:r>
      <w:r w:rsidRPr="00C72AFE">
        <w:rPr>
          <w:rFonts w:ascii="Times New Roman" w:hAnsi="Times New Roman"/>
          <w:sz w:val="24"/>
        </w:rPr>
        <w:t xml:space="preserve">234  </w:t>
      </w:r>
      <w:r>
        <w:rPr>
          <w:rFonts w:ascii="Times New Roman" w:hAnsi="Times New Roman"/>
          <w:sz w:val="24"/>
        </w:rPr>
        <w:t xml:space="preserve">   </w:t>
      </w:r>
      <w:r w:rsidRPr="00C72AFE">
        <w:rPr>
          <w:rFonts w:ascii="Times New Roman" w:hAnsi="Times New Roman"/>
          <w:sz w:val="24"/>
        </w:rPr>
        <w:t xml:space="preserve">94  </w:t>
      </w:r>
      <w:r>
        <w:rPr>
          <w:rFonts w:ascii="Times New Roman" w:hAnsi="Times New Roman"/>
          <w:sz w:val="24"/>
        </w:rPr>
        <w:t xml:space="preserve">   </w:t>
      </w:r>
      <w:r w:rsidRPr="00C72AFE">
        <w:rPr>
          <w:rFonts w:ascii="Times New Roman" w:hAnsi="Times New Roman"/>
          <w:sz w:val="24"/>
        </w:rPr>
        <w:t>10</w:t>
      </w:r>
    </w:p>
    <w:p w:rsidR="006D2323" w:rsidRPr="00C72AFE" w:rsidRDefault="006D2323" w:rsidP="006D2323">
      <w:pPr>
        <w:pStyle w:val="PlainText"/>
        <w:ind w:left="2160"/>
        <w:jc w:val="both"/>
        <w:rPr>
          <w:rFonts w:ascii="Times New Roman" w:hAnsi="Times New Roman"/>
          <w:sz w:val="24"/>
        </w:rPr>
      </w:pPr>
      <w:r>
        <w:rPr>
          <w:rFonts w:ascii="Times New Roman" w:hAnsi="Times New Roman"/>
          <w:sz w:val="24"/>
        </w:rPr>
        <w:t>7:</w:t>
      </w:r>
      <w:r>
        <w:rPr>
          <w:rFonts w:ascii="Times New Roman" w:hAnsi="Times New Roman"/>
          <w:sz w:val="24"/>
        </w:rPr>
        <w:tab/>
        <w:t xml:space="preserve">  </w:t>
      </w:r>
      <w:r w:rsidRPr="00C72AFE">
        <w:rPr>
          <w:rFonts w:ascii="Times New Roman" w:hAnsi="Times New Roman"/>
          <w:sz w:val="24"/>
        </w:rPr>
        <w:t xml:space="preserve">  </w:t>
      </w:r>
      <w:r>
        <w:rPr>
          <w:rFonts w:ascii="Times New Roman" w:hAnsi="Times New Roman"/>
          <w:sz w:val="24"/>
        </w:rPr>
        <w:t xml:space="preserve">  </w:t>
      </w:r>
      <w:r w:rsidRPr="00C72AFE">
        <w:rPr>
          <w:rFonts w:ascii="Times New Roman" w:hAnsi="Times New Roman"/>
          <w:sz w:val="24"/>
        </w:rPr>
        <w:t xml:space="preserve">7  </w:t>
      </w:r>
      <w:r>
        <w:rPr>
          <w:rFonts w:ascii="Times New Roman" w:hAnsi="Times New Roman"/>
          <w:sz w:val="24"/>
        </w:rPr>
        <w:t xml:space="preserve">   </w:t>
      </w:r>
      <w:r w:rsidRPr="00C72AFE">
        <w:rPr>
          <w:rFonts w:ascii="Times New Roman" w:hAnsi="Times New Roman"/>
          <w:sz w:val="24"/>
        </w:rPr>
        <w:t xml:space="preserve">50 </w:t>
      </w:r>
      <w:r>
        <w:rPr>
          <w:rFonts w:ascii="Times New Roman" w:hAnsi="Times New Roman"/>
          <w:sz w:val="24"/>
        </w:rPr>
        <w:t xml:space="preserve">  </w:t>
      </w:r>
      <w:r w:rsidRPr="00C72AFE">
        <w:rPr>
          <w:rFonts w:ascii="Times New Roman" w:hAnsi="Times New Roman"/>
          <w:sz w:val="24"/>
        </w:rPr>
        <w:t xml:space="preserve">183 </w:t>
      </w:r>
      <w:r>
        <w:rPr>
          <w:rFonts w:ascii="Times New Roman" w:hAnsi="Times New Roman"/>
          <w:sz w:val="24"/>
        </w:rPr>
        <w:t xml:space="preserve">  </w:t>
      </w:r>
      <w:r w:rsidRPr="00C72AFE">
        <w:rPr>
          <w:rFonts w:ascii="Times New Roman" w:hAnsi="Times New Roman"/>
          <w:sz w:val="24"/>
        </w:rPr>
        <w:t xml:space="preserve">279 </w:t>
      </w:r>
      <w:r>
        <w:rPr>
          <w:rFonts w:ascii="Times New Roman" w:hAnsi="Times New Roman"/>
          <w:sz w:val="24"/>
        </w:rPr>
        <w:t xml:space="preserve">  </w:t>
      </w:r>
      <w:r w:rsidRPr="00C72AFE">
        <w:rPr>
          <w:rFonts w:ascii="Times New Roman" w:hAnsi="Times New Roman"/>
          <w:sz w:val="24"/>
        </w:rPr>
        <w:t xml:space="preserve">253 </w:t>
      </w:r>
      <w:r>
        <w:rPr>
          <w:rFonts w:ascii="Times New Roman" w:hAnsi="Times New Roman"/>
          <w:sz w:val="24"/>
        </w:rPr>
        <w:t xml:space="preserve">  </w:t>
      </w:r>
      <w:r w:rsidRPr="00C72AFE">
        <w:rPr>
          <w:rFonts w:ascii="Times New Roman" w:hAnsi="Times New Roman"/>
          <w:sz w:val="24"/>
        </w:rPr>
        <w:t xml:space="preserve">177  </w:t>
      </w:r>
      <w:r>
        <w:rPr>
          <w:rFonts w:ascii="Times New Roman" w:hAnsi="Times New Roman"/>
          <w:sz w:val="24"/>
        </w:rPr>
        <w:t xml:space="preserve">   </w:t>
      </w:r>
      <w:r w:rsidRPr="00C72AFE">
        <w:rPr>
          <w:rFonts w:ascii="Times New Roman" w:hAnsi="Times New Roman"/>
          <w:sz w:val="24"/>
        </w:rPr>
        <w:t xml:space="preserve">45   </w:t>
      </w:r>
      <w:r>
        <w:rPr>
          <w:rFonts w:ascii="Times New Roman" w:hAnsi="Times New Roman"/>
          <w:sz w:val="24"/>
        </w:rPr>
        <w:t xml:space="preserve">    </w:t>
      </w:r>
      <w:r w:rsidRPr="00C72AFE">
        <w:rPr>
          <w:rFonts w:ascii="Times New Roman" w:hAnsi="Times New Roman"/>
          <w:sz w:val="24"/>
        </w:rPr>
        <w:t>6</w:t>
      </w:r>
    </w:p>
    <w:p w:rsidR="006D2323" w:rsidRPr="00C72AFE" w:rsidRDefault="006D2323" w:rsidP="006D2323">
      <w:pPr>
        <w:pStyle w:val="PlainText"/>
        <w:ind w:left="2160"/>
        <w:jc w:val="both"/>
        <w:rPr>
          <w:rFonts w:ascii="Times New Roman" w:hAnsi="Times New Roman"/>
          <w:sz w:val="24"/>
        </w:rPr>
      </w:pPr>
      <w:r>
        <w:rPr>
          <w:rFonts w:ascii="Times New Roman" w:hAnsi="Times New Roman"/>
          <w:sz w:val="24"/>
        </w:rPr>
        <w:t>8:</w:t>
      </w:r>
      <w:r>
        <w:rPr>
          <w:rFonts w:ascii="Times New Roman" w:hAnsi="Times New Roman"/>
          <w:sz w:val="24"/>
        </w:rPr>
        <w:tab/>
        <w:t xml:space="preserve">   </w:t>
      </w:r>
      <w:r w:rsidRPr="00C72AFE">
        <w:rPr>
          <w:rFonts w:ascii="Times New Roman" w:hAnsi="Times New Roman"/>
          <w:sz w:val="24"/>
        </w:rPr>
        <w:t xml:space="preserve"> </w:t>
      </w:r>
      <w:r>
        <w:rPr>
          <w:rFonts w:ascii="Times New Roman" w:hAnsi="Times New Roman"/>
          <w:sz w:val="24"/>
        </w:rPr>
        <w:t xml:space="preserve">  </w:t>
      </w:r>
      <w:r w:rsidRPr="00C72AFE">
        <w:rPr>
          <w:rFonts w:ascii="Times New Roman" w:hAnsi="Times New Roman"/>
          <w:sz w:val="24"/>
        </w:rPr>
        <w:t xml:space="preserve">5  </w:t>
      </w:r>
      <w:r>
        <w:rPr>
          <w:rFonts w:ascii="Times New Roman" w:hAnsi="Times New Roman"/>
          <w:sz w:val="24"/>
        </w:rPr>
        <w:t xml:space="preserve">   </w:t>
      </w:r>
      <w:r w:rsidRPr="00C72AFE">
        <w:rPr>
          <w:rFonts w:ascii="Times New Roman" w:hAnsi="Times New Roman"/>
          <w:sz w:val="24"/>
        </w:rPr>
        <w:t xml:space="preserve">30 </w:t>
      </w:r>
      <w:r>
        <w:rPr>
          <w:rFonts w:ascii="Times New Roman" w:hAnsi="Times New Roman"/>
          <w:sz w:val="24"/>
        </w:rPr>
        <w:t xml:space="preserve">  </w:t>
      </w:r>
      <w:r w:rsidRPr="00C72AFE">
        <w:rPr>
          <w:rFonts w:ascii="Times New Roman" w:hAnsi="Times New Roman"/>
          <w:sz w:val="24"/>
        </w:rPr>
        <w:t xml:space="preserve">114 </w:t>
      </w:r>
      <w:r>
        <w:rPr>
          <w:rFonts w:ascii="Times New Roman" w:hAnsi="Times New Roman"/>
          <w:sz w:val="24"/>
        </w:rPr>
        <w:t xml:space="preserve">  </w:t>
      </w:r>
      <w:r w:rsidRPr="00C72AFE">
        <w:rPr>
          <w:rFonts w:ascii="Times New Roman" w:hAnsi="Times New Roman"/>
          <w:sz w:val="24"/>
        </w:rPr>
        <w:t xml:space="preserve">224 </w:t>
      </w:r>
      <w:r>
        <w:rPr>
          <w:rFonts w:ascii="Times New Roman" w:hAnsi="Times New Roman"/>
          <w:sz w:val="24"/>
        </w:rPr>
        <w:t xml:space="preserve">  </w:t>
      </w:r>
      <w:r w:rsidRPr="00C72AFE">
        <w:rPr>
          <w:rFonts w:ascii="Times New Roman" w:hAnsi="Times New Roman"/>
          <w:sz w:val="24"/>
        </w:rPr>
        <w:t xml:space="preserve">276 </w:t>
      </w:r>
      <w:r>
        <w:rPr>
          <w:rFonts w:ascii="Times New Roman" w:hAnsi="Times New Roman"/>
          <w:sz w:val="24"/>
        </w:rPr>
        <w:t xml:space="preserve">  </w:t>
      </w:r>
      <w:r w:rsidRPr="00C72AFE">
        <w:rPr>
          <w:rFonts w:ascii="Times New Roman" w:hAnsi="Times New Roman"/>
          <w:sz w:val="24"/>
        </w:rPr>
        <w:t xml:space="preserve">221  </w:t>
      </w:r>
      <w:r>
        <w:rPr>
          <w:rFonts w:ascii="Times New Roman" w:hAnsi="Times New Roman"/>
          <w:sz w:val="24"/>
        </w:rPr>
        <w:t xml:space="preserve">   </w:t>
      </w:r>
      <w:r w:rsidRPr="00C72AFE">
        <w:rPr>
          <w:rFonts w:ascii="Times New Roman" w:hAnsi="Times New Roman"/>
          <w:sz w:val="24"/>
        </w:rPr>
        <w:t xml:space="preserve">97  </w:t>
      </w:r>
      <w:r>
        <w:rPr>
          <w:rFonts w:ascii="Times New Roman" w:hAnsi="Times New Roman"/>
          <w:sz w:val="24"/>
        </w:rPr>
        <w:t xml:space="preserve">   </w:t>
      </w:r>
      <w:r w:rsidRPr="00C72AFE">
        <w:rPr>
          <w:rFonts w:ascii="Times New Roman" w:hAnsi="Times New Roman"/>
          <w:sz w:val="24"/>
        </w:rPr>
        <w:t xml:space="preserve">30   </w:t>
      </w:r>
      <w:r>
        <w:rPr>
          <w:rFonts w:ascii="Times New Roman" w:hAnsi="Times New Roman"/>
          <w:sz w:val="24"/>
        </w:rPr>
        <w:t xml:space="preserve">    </w:t>
      </w:r>
      <w:r w:rsidRPr="00C72AFE">
        <w:rPr>
          <w:rFonts w:ascii="Times New Roman" w:hAnsi="Times New Roman"/>
          <w:sz w:val="24"/>
        </w:rPr>
        <w:t>3</w:t>
      </w:r>
    </w:p>
    <w:p w:rsidR="006D2323" w:rsidRPr="00234720" w:rsidRDefault="006D2323" w:rsidP="006D2323">
      <w:pPr>
        <w:pStyle w:val="PlainText"/>
        <w:ind w:left="2160"/>
        <w:jc w:val="both"/>
        <w:rPr>
          <w:rFonts w:ascii="Times New Roman" w:hAnsi="Times New Roman"/>
          <w:b/>
          <w:color w:val="7030A0"/>
          <w:sz w:val="24"/>
        </w:rPr>
      </w:pPr>
      <w:r w:rsidRPr="00234720">
        <w:rPr>
          <w:rFonts w:ascii="Times New Roman" w:hAnsi="Times New Roman"/>
          <w:b/>
          <w:color w:val="7030A0"/>
          <w:sz w:val="24"/>
        </w:rPr>
        <w:t>9:</w:t>
      </w:r>
      <w:r w:rsidRPr="00234720">
        <w:rPr>
          <w:rFonts w:ascii="Times New Roman" w:hAnsi="Times New Roman"/>
          <w:b/>
          <w:color w:val="7030A0"/>
          <w:sz w:val="24"/>
        </w:rPr>
        <w:tab/>
        <w:t xml:space="preserve">      1     20     77   147   273   255   152     60     13      2</w:t>
      </w:r>
    </w:p>
    <w:p w:rsidR="006D2323" w:rsidRPr="00234720" w:rsidRDefault="006D2323" w:rsidP="006D2323">
      <w:pPr>
        <w:pStyle w:val="PlainText"/>
        <w:rPr>
          <w:rFonts w:ascii="Times New Roman" w:hAnsi="Times New Roman"/>
          <w:b/>
          <w:color w:val="7030A0"/>
        </w:rPr>
      </w:pPr>
      <w:r w:rsidRPr="00234720">
        <w:rPr>
          <w:rFonts w:ascii="Times New Roman" w:hAnsi="Times New Roman"/>
          <w:b/>
          <w:color w:val="7030A0"/>
        </w:rPr>
        <w:tab/>
      </w:r>
      <w:r w:rsidRPr="00234720">
        <w:rPr>
          <w:rFonts w:ascii="Times New Roman" w:hAnsi="Times New Roman"/>
          <w:b/>
          <w:color w:val="7030A0"/>
        </w:rPr>
        <w:tab/>
      </w:r>
      <w:r w:rsidRPr="00234720">
        <w:rPr>
          <w:rFonts w:ascii="Times New Roman" w:hAnsi="Times New Roman"/>
          <w:b/>
          <w:color w:val="7030A0"/>
        </w:rPr>
        <w:tab/>
        <w:t xml:space="preserve">Weight   </w:t>
      </w:r>
      <w:r w:rsidR="005C77CF" w:rsidRPr="00234720">
        <w:rPr>
          <w:rFonts w:ascii="Times New Roman" w:hAnsi="Times New Roman"/>
          <w:b/>
          <w:color w:val="7030A0"/>
        </w:rPr>
        <w:t xml:space="preserve">  </w:t>
      </w:r>
      <w:r w:rsidRPr="00234720">
        <w:rPr>
          <w:rFonts w:ascii="Times New Roman" w:hAnsi="Times New Roman"/>
          <w:b/>
          <w:color w:val="7030A0"/>
        </w:rPr>
        <w:t xml:space="preserve">126    </w:t>
      </w:r>
      <w:r w:rsidR="005C77CF" w:rsidRPr="00234720">
        <w:rPr>
          <w:rFonts w:ascii="Times New Roman" w:hAnsi="Times New Roman"/>
          <w:b/>
          <w:color w:val="7030A0"/>
        </w:rPr>
        <w:t xml:space="preserve">   </w:t>
      </w:r>
      <w:r w:rsidRPr="00234720">
        <w:rPr>
          <w:rFonts w:ascii="Times New Roman" w:hAnsi="Times New Roman"/>
          <w:b/>
          <w:color w:val="7030A0"/>
        </w:rPr>
        <w:t xml:space="preserve">14    </w:t>
      </w:r>
      <w:r w:rsidR="005C77CF" w:rsidRPr="00234720">
        <w:rPr>
          <w:rFonts w:ascii="Times New Roman" w:hAnsi="Times New Roman"/>
          <w:b/>
          <w:color w:val="7030A0"/>
        </w:rPr>
        <w:t xml:space="preserve">   </w:t>
      </w:r>
      <w:r w:rsidRPr="00234720">
        <w:rPr>
          <w:rFonts w:ascii="Times New Roman" w:hAnsi="Times New Roman"/>
          <w:b/>
          <w:color w:val="7030A0"/>
        </w:rPr>
        <w:t xml:space="preserve">3.5    </w:t>
      </w:r>
      <w:r w:rsidR="005C77CF" w:rsidRPr="00234720">
        <w:rPr>
          <w:rFonts w:ascii="Times New Roman" w:hAnsi="Times New Roman"/>
          <w:b/>
          <w:color w:val="7030A0"/>
        </w:rPr>
        <w:t xml:space="preserve"> </w:t>
      </w:r>
      <w:r w:rsidRPr="00234720">
        <w:rPr>
          <w:rFonts w:ascii="Times New Roman" w:hAnsi="Times New Roman"/>
          <w:b/>
          <w:color w:val="7030A0"/>
        </w:rPr>
        <w:t xml:space="preserve">1.5     </w:t>
      </w:r>
      <w:r w:rsidR="005C77CF" w:rsidRPr="00234720">
        <w:rPr>
          <w:rFonts w:ascii="Times New Roman" w:hAnsi="Times New Roman"/>
          <w:b/>
          <w:color w:val="7030A0"/>
        </w:rPr>
        <w:t xml:space="preserve">   </w:t>
      </w:r>
      <w:r w:rsidRPr="00234720">
        <w:rPr>
          <w:rFonts w:ascii="Times New Roman" w:hAnsi="Times New Roman"/>
          <w:b/>
          <w:color w:val="7030A0"/>
        </w:rPr>
        <w:t xml:space="preserve">1       </w:t>
      </w:r>
      <w:r w:rsidR="005C77CF" w:rsidRPr="00234720">
        <w:rPr>
          <w:rFonts w:ascii="Times New Roman" w:hAnsi="Times New Roman"/>
          <w:b/>
          <w:color w:val="7030A0"/>
        </w:rPr>
        <w:t xml:space="preserve">  </w:t>
      </w:r>
      <w:r w:rsidRPr="00234720">
        <w:rPr>
          <w:rFonts w:ascii="Times New Roman" w:hAnsi="Times New Roman"/>
          <w:b/>
          <w:color w:val="7030A0"/>
        </w:rPr>
        <w:t xml:space="preserve">1       </w:t>
      </w:r>
      <w:r w:rsidR="005C77CF" w:rsidRPr="00234720">
        <w:rPr>
          <w:rFonts w:ascii="Times New Roman" w:hAnsi="Times New Roman"/>
          <w:b/>
          <w:color w:val="7030A0"/>
        </w:rPr>
        <w:t xml:space="preserve"> </w:t>
      </w:r>
      <w:r w:rsidRPr="00234720">
        <w:rPr>
          <w:rFonts w:ascii="Times New Roman" w:hAnsi="Times New Roman"/>
          <w:b/>
          <w:color w:val="7030A0"/>
        </w:rPr>
        <w:t xml:space="preserve">1.5      </w:t>
      </w:r>
      <w:r w:rsidR="005C77CF" w:rsidRPr="00234720">
        <w:rPr>
          <w:rFonts w:ascii="Times New Roman" w:hAnsi="Times New Roman"/>
          <w:b/>
          <w:color w:val="7030A0"/>
        </w:rPr>
        <w:t xml:space="preserve">  </w:t>
      </w:r>
      <w:r w:rsidRPr="00234720">
        <w:rPr>
          <w:rFonts w:ascii="Times New Roman" w:hAnsi="Times New Roman"/>
          <w:b/>
          <w:color w:val="7030A0"/>
        </w:rPr>
        <w:t xml:space="preserve">3.5     </w:t>
      </w:r>
      <w:r w:rsidR="005C77CF" w:rsidRPr="00234720">
        <w:rPr>
          <w:rFonts w:ascii="Times New Roman" w:hAnsi="Times New Roman"/>
          <w:b/>
          <w:color w:val="7030A0"/>
        </w:rPr>
        <w:t xml:space="preserve"> </w:t>
      </w:r>
      <w:r w:rsidRPr="00234720">
        <w:rPr>
          <w:rFonts w:ascii="Times New Roman" w:hAnsi="Times New Roman"/>
          <w:b/>
          <w:color w:val="7030A0"/>
        </w:rPr>
        <w:t xml:space="preserve">14    </w:t>
      </w:r>
      <w:r w:rsidR="005C77CF" w:rsidRPr="00234720">
        <w:rPr>
          <w:rFonts w:ascii="Times New Roman" w:hAnsi="Times New Roman"/>
          <w:b/>
          <w:color w:val="7030A0"/>
        </w:rPr>
        <w:t xml:space="preserve">  </w:t>
      </w:r>
      <w:r w:rsidRPr="00234720">
        <w:rPr>
          <w:rFonts w:ascii="Times New Roman" w:hAnsi="Times New Roman"/>
          <w:b/>
          <w:color w:val="7030A0"/>
        </w:rPr>
        <w:t>126</w:t>
      </w:r>
    </w:p>
    <w:p w:rsidR="005C77CF" w:rsidRPr="00234720" w:rsidRDefault="006D2323" w:rsidP="006D2323">
      <w:pPr>
        <w:pStyle w:val="PlainText"/>
        <w:rPr>
          <w:rFonts w:ascii="Times New Roman" w:hAnsi="Times New Roman"/>
          <w:b/>
          <w:color w:val="7030A0"/>
        </w:rPr>
      </w:pPr>
      <w:r w:rsidRPr="00234720">
        <w:rPr>
          <w:rFonts w:ascii="Times New Roman" w:hAnsi="Times New Roman"/>
          <w:b/>
          <w:color w:val="7030A0"/>
        </w:rPr>
        <w:tab/>
      </w:r>
      <w:r w:rsidRPr="00234720">
        <w:rPr>
          <w:rFonts w:ascii="Times New Roman" w:hAnsi="Times New Roman"/>
          <w:b/>
          <w:color w:val="7030A0"/>
        </w:rPr>
        <w:tab/>
      </w:r>
      <w:r w:rsidRPr="00234720">
        <w:rPr>
          <w:rFonts w:ascii="Times New Roman" w:hAnsi="Times New Roman"/>
          <w:b/>
          <w:color w:val="7030A0"/>
        </w:rPr>
        <w:tab/>
        <w:t>SCORE:</w:t>
      </w:r>
      <w:r w:rsidR="005C77CF" w:rsidRPr="00234720">
        <w:rPr>
          <w:rFonts w:ascii="Times New Roman" w:hAnsi="Times New Roman"/>
          <w:b/>
          <w:color w:val="7030A0"/>
        </w:rPr>
        <w:t xml:space="preserve">   126+    </w:t>
      </w:r>
      <w:r w:rsidRPr="00234720">
        <w:rPr>
          <w:rFonts w:ascii="Times New Roman" w:hAnsi="Times New Roman"/>
          <w:b/>
          <w:color w:val="7030A0"/>
        </w:rPr>
        <w:t>280+</w:t>
      </w:r>
      <w:r w:rsidR="005C77CF" w:rsidRPr="00234720">
        <w:rPr>
          <w:rFonts w:ascii="Times New Roman" w:hAnsi="Times New Roman"/>
          <w:b/>
          <w:color w:val="7030A0"/>
        </w:rPr>
        <w:t xml:space="preserve"> </w:t>
      </w:r>
      <w:r w:rsidRPr="00234720">
        <w:rPr>
          <w:rFonts w:ascii="Times New Roman" w:hAnsi="Times New Roman"/>
          <w:b/>
          <w:color w:val="7030A0"/>
        </w:rPr>
        <w:t>269.5</w:t>
      </w:r>
      <w:r w:rsidR="005C77CF" w:rsidRPr="00234720">
        <w:rPr>
          <w:rFonts w:ascii="Times New Roman" w:hAnsi="Times New Roman"/>
          <w:b/>
          <w:color w:val="7030A0"/>
        </w:rPr>
        <w:t xml:space="preserve">+220.5+273+  </w:t>
      </w:r>
      <w:r w:rsidR="000E7FB5" w:rsidRPr="00234720">
        <w:rPr>
          <w:rFonts w:ascii="Times New Roman" w:hAnsi="Times New Roman"/>
          <w:b/>
          <w:color w:val="7030A0"/>
        </w:rPr>
        <w:t xml:space="preserve"> </w:t>
      </w:r>
      <w:r w:rsidR="005C77CF" w:rsidRPr="00234720">
        <w:rPr>
          <w:rFonts w:ascii="Times New Roman" w:hAnsi="Times New Roman"/>
          <w:b/>
          <w:color w:val="7030A0"/>
        </w:rPr>
        <w:t>255+    228+    210+   182+   252</w:t>
      </w:r>
    </w:p>
    <w:p w:rsidR="000E7FB5" w:rsidRDefault="000E7FB5" w:rsidP="00741078">
      <w:pPr>
        <w:pStyle w:val="PlainText"/>
        <w:jc w:val="both"/>
        <w:rPr>
          <w:rFonts w:ascii="Times New Roman" w:hAnsi="Times New Roman"/>
          <w:b/>
          <w:color w:val="FF0000"/>
        </w:rPr>
      </w:pPr>
    </w:p>
    <w:p w:rsidR="00741078" w:rsidRDefault="006D2323" w:rsidP="00741078">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sidR="000E7FB5">
        <w:rPr>
          <w:rFonts w:ascii="Times New Roman" w:hAnsi="Times New Roman"/>
          <w:sz w:val="24"/>
        </w:rPr>
        <w:t xml:space="preserve">Congratulations, </w:t>
      </w:r>
      <w:r w:rsidR="005A4AB8">
        <w:rPr>
          <w:rFonts w:ascii="Times New Roman" w:hAnsi="Times New Roman"/>
          <w:sz w:val="24"/>
        </w:rPr>
        <w:t>Albert</w:t>
      </w:r>
      <w:r w:rsidR="000E7FB5">
        <w:rPr>
          <w:rFonts w:ascii="Times New Roman" w:hAnsi="Times New Roman"/>
          <w:sz w:val="24"/>
        </w:rPr>
        <w:t>! Your score in Game #1 is 2296</w:t>
      </w:r>
    </w:p>
    <w:p w:rsidR="00E7162A" w:rsidRDefault="006F7252" w:rsidP="00741078">
      <w:pPr>
        <w:pStyle w:val="PlainText"/>
        <w:jc w:val="both"/>
        <w:rPr>
          <w:rFonts w:ascii="Times New Roman" w:hAnsi="Times New Roman"/>
          <w:b/>
          <w:sz w:val="24"/>
        </w:rPr>
      </w:pPr>
      <w:r w:rsidRPr="006F7252">
        <w:rPr>
          <w:rFonts w:ascii="Times New Roman" w:hAnsi="Times New Roman"/>
          <w:b/>
          <w:sz w:val="24"/>
        </w:rPr>
        <w:tab/>
      </w:r>
      <w:r w:rsidRPr="006F7252">
        <w:rPr>
          <w:rFonts w:ascii="Times New Roman" w:hAnsi="Times New Roman"/>
          <w:b/>
          <w:sz w:val="24"/>
        </w:rPr>
        <w:tab/>
      </w:r>
      <w:r w:rsidRPr="006F7252">
        <w:rPr>
          <w:rFonts w:ascii="Times New Roman" w:hAnsi="Times New Roman"/>
          <w:b/>
          <w:sz w:val="24"/>
        </w:rPr>
        <w:tab/>
      </w:r>
    </w:p>
    <w:p w:rsidR="000E7FB5" w:rsidRDefault="006F7252" w:rsidP="00E7162A">
      <w:pPr>
        <w:pStyle w:val="PlainText"/>
        <w:ind w:left="1440" w:firstLine="720"/>
        <w:jc w:val="both"/>
        <w:rPr>
          <w:rFonts w:ascii="Times New Roman" w:hAnsi="Times New Roman"/>
          <w:b/>
          <w:sz w:val="24"/>
        </w:rPr>
      </w:pPr>
      <w:r w:rsidRPr="006F7252">
        <w:rPr>
          <w:rFonts w:ascii="Times New Roman" w:hAnsi="Times New Roman"/>
          <w:b/>
          <w:sz w:val="24"/>
        </w:rPr>
        <w:t>STAR:  Perfectly align the Weight and SCORE values</w:t>
      </w:r>
    </w:p>
    <w:p w:rsidR="00CD0C14" w:rsidRPr="006F7252" w:rsidRDefault="00CD0C14" w:rsidP="00E7162A">
      <w:pPr>
        <w:pStyle w:val="PlainText"/>
        <w:ind w:left="1440" w:firstLine="720"/>
        <w:jc w:val="both"/>
        <w:rPr>
          <w:rFonts w:ascii="Times New Roman" w:hAnsi="Times New Roman"/>
          <w:b/>
          <w:sz w:val="24"/>
        </w:rPr>
      </w:pPr>
    </w:p>
    <w:p w:rsidR="00741078" w:rsidRPr="00234720" w:rsidRDefault="00741078" w:rsidP="000C6573">
      <w:pPr>
        <w:pStyle w:val="PlainText"/>
        <w:ind w:left="2160"/>
        <w:jc w:val="both"/>
        <w:rPr>
          <w:rFonts w:ascii="Times New Roman" w:hAnsi="Times New Roman"/>
          <w:b/>
          <w:color w:val="FF0000"/>
          <w:sz w:val="24"/>
        </w:rPr>
      </w:pPr>
      <w:r w:rsidRPr="00234720">
        <w:rPr>
          <w:rFonts w:ascii="Times New Roman" w:hAnsi="Times New Roman"/>
          <w:b/>
          <w:color w:val="FF0000"/>
          <w:sz w:val="24"/>
        </w:rPr>
        <w:t xml:space="preserve">(This </w:t>
      </w:r>
      <w:r w:rsidR="006F7252" w:rsidRPr="00234720">
        <w:rPr>
          <w:rFonts w:ascii="Times New Roman" w:hAnsi="Times New Roman"/>
          <w:b/>
          <w:color w:val="FF0000"/>
          <w:sz w:val="24"/>
        </w:rPr>
        <w:t xml:space="preserve">menu selection </w:t>
      </w:r>
      <w:r w:rsidRPr="00234720">
        <w:rPr>
          <w:rFonts w:ascii="Times New Roman" w:hAnsi="Times New Roman"/>
          <w:b/>
          <w:color w:val="FF0000"/>
          <w:sz w:val="24"/>
        </w:rPr>
        <w:t>deploys the “Go Galton”</w:t>
      </w:r>
      <w:r w:rsidR="002D6D2F" w:rsidRPr="00234720">
        <w:rPr>
          <w:rFonts w:ascii="Times New Roman" w:hAnsi="Times New Roman"/>
          <w:b/>
          <w:color w:val="FF0000"/>
          <w:sz w:val="24"/>
        </w:rPr>
        <w:t xml:space="preserve"> function</w:t>
      </w:r>
      <w:r w:rsidRPr="00234720">
        <w:rPr>
          <w:rFonts w:ascii="Times New Roman" w:hAnsi="Times New Roman"/>
          <w:b/>
          <w:color w:val="FF0000"/>
          <w:sz w:val="24"/>
        </w:rPr>
        <w:t xml:space="preserve"> AND </w:t>
      </w:r>
      <w:r w:rsidR="002D6D2F" w:rsidRPr="00234720">
        <w:rPr>
          <w:rFonts w:ascii="Times New Roman" w:hAnsi="Times New Roman"/>
          <w:b/>
          <w:color w:val="FF0000"/>
          <w:sz w:val="24"/>
        </w:rPr>
        <w:t xml:space="preserve">then </w:t>
      </w:r>
      <w:r w:rsidRPr="00234720">
        <w:rPr>
          <w:rFonts w:ascii="Times New Roman" w:hAnsi="Times New Roman"/>
          <w:b/>
          <w:color w:val="FF0000"/>
          <w:sz w:val="24"/>
        </w:rPr>
        <w:t xml:space="preserve">computes a </w:t>
      </w:r>
      <w:r w:rsidR="00CD0C14">
        <w:rPr>
          <w:rFonts w:ascii="Times New Roman" w:hAnsi="Times New Roman"/>
          <w:b/>
          <w:color w:val="FF0000"/>
          <w:sz w:val="24"/>
        </w:rPr>
        <w:t xml:space="preserve">game </w:t>
      </w:r>
      <w:r w:rsidRPr="00234720">
        <w:rPr>
          <w:rFonts w:ascii="Times New Roman" w:hAnsi="Times New Roman"/>
          <w:b/>
          <w:color w:val="FF0000"/>
          <w:sz w:val="24"/>
        </w:rPr>
        <w:t>score as follows</w:t>
      </w:r>
      <w:r w:rsidR="002D6D2F" w:rsidRPr="00234720">
        <w:rPr>
          <w:rFonts w:ascii="Times New Roman" w:hAnsi="Times New Roman"/>
          <w:b/>
          <w:color w:val="FF0000"/>
          <w:sz w:val="24"/>
        </w:rPr>
        <w:t xml:space="preserve"> </w:t>
      </w:r>
      <w:r w:rsidR="00C36B41" w:rsidRPr="00234720">
        <w:rPr>
          <w:rFonts w:ascii="Times New Roman" w:hAnsi="Times New Roman"/>
          <w:b/>
          <w:color w:val="FF0000"/>
          <w:sz w:val="24"/>
        </w:rPr>
        <w:t>based on</w:t>
      </w:r>
      <w:r w:rsidR="002D6D2F" w:rsidRPr="00234720">
        <w:rPr>
          <w:rFonts w:ascii="Times New Roman" w:hAnsi="Times New Roman"/>
          <w:b/>
          <w:color w:val="FF0000"/>
          <w:sz w:val="24"/>
        </w:rPr>
        <w:t xml:space="preserve"> the “bottom” row, i.e., row #9:</w:t>
      </w:r>
    </w:p>
    <w:p w:rsidR="00E23BD9" w:rsidRPr="00234720" w:rsidRDefault="002D6D2F" w:rsidP="00CD0C14">
      <w:pPr>
        <w:pStyle w:val="PlainText"/>
        <w:ind w:left="2160"/>
        <w:jc w:val="both"/>
        <w:rPr>
          <w:rFonts w:ascii="Times New Roman" w:hAnsi="Times New Roman"/>
          <w:b/>
          <w:color w:val="FF0000"/>
          <w:sz w:val="24"/>
        </w:rPr>
      </w:pPr>
      <w:r w:rsidRPr="00234720">
        <w:rPr>
          <w:rFonts w:ascii="Times New Roman" w:hAnsi="Times New Roman"/>
          <w:b/>
          <w:color w:val="FF0000"/>
          <w:sz w:val="24"/>
        </w:rPr>
        <w:lastRenderedPageBreak/>
        <w:t xml:space="preserve">Score = </w:t>
      </w:r>
      <w:r w:rsidR="005A4AB8">
        <w:rPr>
          <w:rFonts w:ascii="Times New Roman" w:hAnsi="Times New Roman"/>
          <w:b/>
          <w:color w:val="FF0000"/>
          <w:sz w:val="24"/>
        </w:rPr>
        <w:t>S</w:t>
      </w:r>
      <w:r w:rsidR="00CD0C14">
        <w:rPr>
          <w:rFonts w:ascii="Times New Roman" w:hAnsi="Times New Roman"/>
          <w:b/>
          <w:color w:val="FF0000"/>
          <w:sz w:val="24"/>
        </w:rPr>
        <w:t xml:space="preserve">um of </w:t>
      </w:r>
      <w:r w:rsidR="00D16C5B" w:rsidRPr="00234720">
        <w:rPr>
          <w:rFonts w:ascii="Times New Roman" w:hAnsi="Times New Roman"/>
          <w:b/>
          <w:color w:val="FF0000"/>
          <w:sz w:val="24"/>
        </w:rPr>
        <w:t>(number count in column #</w:t>
      </w:r>
      <w:r w:rsidR="00E23BD9" w:rsidRPr="00234720">
        <w:rPr>
          <w:rFonts w:ascii="Times New Roman" w:hAnsi="Times New Roman"/>
          <w:b/>
          <w:color w:val="FF0000"/>
          <w:sz w:val="24"/>
        </w:rPr>
        <w:t>c</w:t>
      </w:r>
      <w:r w:rsidR="00D16C5B" w:rsidRPr="00234720">
        <w:rPr>
          <w:rFonts w:ascii="Times New Roman" w:hAnsi="Times New Roman"/>
          <w:b/>
          <w:color w:val="FF0000"/>
          <w:sz w:val="24"/>
        </w:rPr>
        <w:t>)</w:t>
      </w:r>
      <w:r w:rsidR="006F7252" w:rsidRPr="00234720">
        <w:rPr>
          <w:rFonts w:ascii="Times New Roman" w:hAnsi="Times New Roman"/>
          <w:b/>
          <w:color w:val="FF0000"/>
          <w:sz w:val="24"/>
        </w:rPr>
        <w:t>*w</w:t>
      </w:r>
      <w:r w:rsidR="00E23BD9" w:rsidRPr="00234720">
        <w:rPr>
          <w:rFonts w:ascii="Times New Roman" w:hAnsi="Times New Roman"/>
          <w:b/>
          <w:color w:val="FF0000"/>
          <w:sz w:val="24"/>
        </w:rPr>
        <w:t xml:space="preserve">, </w:t>
      </w:r>
      <w:r w:rsidR="00CD0C14">
        <w:rPr>
          <w:rFonts w:ascii="Times New Roman" w:hAnsi="Times New Roman"/>
          <w:b/>
          <w:color w:val="FF0000"/>
          <w:sz w:val="24"/>
        </w:rPr>
        <w:t>for all columns, c, from #0 through #9, where for:</w:t>
      </w:r>
      <w:r w:rsidR="00E23BD9" w:rsidRPr="00234720">
        <w:rPr>
          <w:rFonts w:ascii="Times New Roman" w:hAnsi="Times New Roman"/>
          <w:b/>
          <w:color w:val="FF0000"/>
          <w:sz w:val="24"/>
        </w:rPr>
        <w:t xml:space="preserve"> </w:t>
      </w:r>
    </w:p>
    <w:p w:rsidR="002D6D2F" w:rsidRPr="00234720" w:rsidRDefault="002D6D2F" w:rsidP="00741078">
      <w:pPr>
        <w:pStyle w:val="PlainText"/>
        <w:jc w:val="both"/>
        <w:rPr>
          <w:rFonts w:ascii="Times New Roman" w:hAnsi="Times New Roman"/>
          <w:b/>
          <w:color w:val="FF0000"/>
          <w:sz w:val="24"/>
        </w:rPr>
      </w:pPr>
    </w:p>
    <w:p w:rsidR="00E23BD9" w:rsidRPr="00234720" w:rsidRDefault="00E23BD9" w:rsidP="00741078">
      <w:pPr>
        <w:pStyle w:val="PlainText"/>
        <w:jc w:val="both"/>
        <w:rPr>
          <w:rFonts w:ascii="Times New Roman" w:hAnsi="Times New Roman"/>
          <w:b/>
          <w:color w:val="FF0000"/>
          <w:sz w:val="24"/>
        </w:rPr>
      </w:pPr>
      <w:r w:rsidRPr="00234720">
        <w:rPr>
          <w:rFonts w:ascii="Times New Roman" w:hAnsi="Times New Roman"/>
          <w:b/>
          <w:color w:val="FF0000"/>
          <w:sz w:val="24"/>
        </w:rPr>
        <w:tab/>
      </w:r>
      <w:r w:rsidRPr="00234720">
        <w:rPr>
          <w:rFonts w:ascii="Times New Roman" w:hAnsi="Times New Roman"/>
          <w:b/>
          <w:color w:val="FF0000"/>
          <w:sz w:val="24"/>
        </w:rPr>
        <w:tab/>
      </w:r>
      <w:r w:rsidRPr="00234720">
        <w:rPr>
          <w:rFonts w:ascii="Times New Roman" w:hAnsi="Times New Roman"/>
          <w:b/>
          <w:color w:val="FF0000"/>
          <w:sz w:val="24"/>
        </w:rPr>
        <w:tab/>
      </w:r>
      <w:r w:rsidR="002D6D2F" w:rsidRPr="00234720">
        <w:rPr>
          <w:rFonts w:ascii="Times New Roman" w:hAnsi="Times New Roman"/>
          <w:b/>
          <w:color w:val="FF0000"/>
          <w:sz w:val="24"/>
        </w:rPr>
        <w:t>Column #</w:t>
      </w:r>
      <w:r w:rsidRPr="00234720">
        <w:rPr>
          <w:rFonts w:ascii="Times New Roman" w:hAnsi="Times New Roman"/>
          <w:b/>
          <w:color w:val="FF0000"/>
          <w:sz w:val="24"/>
        </w:rPr>
        <w:t xml:space="preserve">c =  </w:t>
      </w:r>
      <w:r w:rsidRPr="00234720">
        <w:rPr>
          <w:rFonts w:ascii="Times New Roman" w:hAnsi="Times New Roman"/>
          <w:b/>
          <w:color w:val="FF0000"/>
          <w:sz w:val="24"/>
        </w:rPr>
        <w:tab/>
        <w:t>0       1      2      3      4      5      6      7       8       9</w:t>
      </w:r>
      <w:r w:rsidR="002D6D2F" w:rsidRPr="00234720">
        <w:rPr>
          <w:rFonts w:ascii="Times New Roman" w:hAnsi="Times New Roman"/>
          <w:b/>
          <w:color w:val="FF0000"/>
          <w:sz w:val="24"/>
        </w:rPr>
        <w:t xml:space="preserve"> </w:t>
      </w:r>
    </w:p>
    <w:p w:rsidR="002D6D2F" w:rsidRPr="00234720" w:rsidRDefault="002D6D2F" w:rsidP="00741078">
      <w:pPr>
        <w:pStyle w:val="PlainText"/>
        <w:jc w:val="both"/>
        <w:rPr>
          <w:rFonts w:ascii="Times New Roman" w:hAnsi="Times New Roman"/>
          <w:b/>
          <w:color w:val="FF0000"/>
          <w:sz w:val="24"/>
        </w:rPr>
      </w:pPr>
    </w:p>
    <w:p w:rsidR="002D6D2F" w:rsidRPr="00234720" w:rsidRDefault="002D6D2F" w:rsidP="00741078">
      <w:pPr>
        <w:pStyle w:val="PlainText"/>
        <w:jc w:val="both"/>
        <w:rPr>
          <w:rFonts w:ascii="Times New Roman" w:hAnsi="Times New Roman"/>
          <w:b/>
          <w:color w:val="FF0000"/>
          <w:sz w:val="24"/>
        </w:rPr>
      </w:pPr>
      <w:r w:rsidRPr="00234720">
        <w:rPr>
          <w:rFonts w:ascii="Times New Roman" w:hAnsi="Times New Roman"/>
          <w:b/>
          <w:color w:val="FF0000"/>
          <w:sz w:val="24"/>
        </w:rPr>
        <w:tab/>
      </w:r>
      <w:r w:rsidRPr="00234720">
        <w:rPr>
          <w:rFonts w:ascii="Times New Roman" w:hAnsi="Times New Roman"/>
          <w:b/>
          <w:color w:val="FF0000"/>
          <w:sz w:val="24"/>
        </w:rPr>
        <w:tab/>
      </w:r>
      <w:r w:rsidRPr="00234720">
        <w:rPr>
          <w:rFonts w:ascii="Times New Roman" w:hAnsi="Times New Roman"/>
          <w:b/>
          <w:color w:val="FF0000"/>
          <w:sz w:val="24"/>
        </w:rPr>
        <w:tab/>
      </w:r>
      <w:r w:rsidR="005A4AB8">
        <w:rPr>
          <w:rFonts w:ascii="Times New Roman" w:hAnsi="Times New Roman"/>
          <w:b/>
          <w:color w:val="FF0000"/>
          <w:sz w:val="24"/>
        </w:rPr>
        <w:t>w</w:t>
      </w:r>
      <w:r w:rsidRPr="00234720">
        <w:rPr>
          <w:rFonts w:ascii="Times New Roman" w:hAnsi="Times New Roman"/>
          <w:b/>
          <w:color w:val="FF0000"/>
          <w:sz w:val="24"/>
        </w:rPr>
        <w:t>e have:</w:t>
      </w:r>
    </w:p>
    <w:p w:rsidR="002D6D2F" w:rsidRPr="00234720" w:rsidRDefault="002D6D2F" w:rsidP="00741078">
      <w:pPr>
        <w:pStyle w:val="PlainText"/>
        <w:jc w:val="both"/>
        <w:rPr>
          <w:rFonts w:ascii="Times New Roman" w:hAnsi="Times New Roman"/>
          <w:b/>
          <w:color w:val="FF0000"/>
          <w:sz w:val="24"/>
        </w:rPr>
      </w:pPr>
    </w:p>
    <w:p w:rsidR="00E40471" w:rsidRDefault="00E40471" w:rsidP="00E40471">
      <w:pPr>
        <w:pStyle w:val="PlainText"/>
        <w:rPr>
          <w:rFonts w:ascii="Times New Roman" w:hAnsi="Times New Roman"/>
          <w:b/>
          <w:color w:val="FF0000"/>
          <w:sz w:val="24"/>
        </w:rPr>
      </w:pPr>
      <w:r w:rsidRPr="00234720">
        <w:rPr>
          <w:rFonts w:ascii="Times New Roman" w:hAnsi="Times New Roman"/>
          <w:b/>
          <w:color w:val="FF0000"/>
          <w:sz w:val="24"/>
        </w:rPr>
        <w:tab/>
      </w:r>
      <w:r w:rsidRPr="00234720">
        <w:rPr>
          <w:rFonts w:ascii="Times New Roman" w:hAnsi="Times New Roman"/>
          <w:b/>
          <w:color w:val="FF0000"/>
          <w:sz w:val="24"/>
        </w:rPr>
        <w:tab/>
      </w:r>
      <w:r w:rsidRPr="00234720">
        <w:rPr>
          <w:rFonts w:ascii="Times New Roman" w:hAnsi="Times New Roman"/>
          <w:b/>
          <w:color w:val="FF0000"/>
          <w:sz w:val="24"/>
        </w:rPr>
        <w:tab/>
      </w:r>
      <w:r w:rsidR="006F7252" w:rsidRPr="00234720">
        <w:rPr>
          <w:rFonts w:ascii="Times New Roman" w:hAnsi="Times New Roman"/>
          <w:b/>
          <w:color w:val="FF0000"/>
          <w:sz w:val="24"/>
        </w:rPr>
        <w:t>w</w:t>
      </w:r>
      <w:r w:rsidRPr="00234720">
        <w:rPr>
          <w:rFonts w:ascii="Times New Roman" w:hAnsi="Times New Roman"/>
          <w:b/>
          <w:color w:val="FF0000"/>
          <w:sz w:val="24"/>
        </w:rPr>
        <w:t xml:space="preserve"> =    </w:t>
      </w:r>
      <w:r w:rsidRPr="00234720">
        <w:rPr>
          <w:rFonts w:ascii="Times New Roman" w:hAnsi="Times New Roman"/>
          <w:b/>
          <w:color w:val="FF0000"/>
          <w:sz w:val="24"/>
        </w:rPr>
        <w:tab/>
        <w:t xml:space="preserve">          126     14    3.5   1.5     1      1     1.5    3.5     14    126</w:t>
      </w:r>
    </w:p>
    <w:p w:rsidR="00E9007C" w:rsidRPr="00234720" w:rsidRDefault="00E9007C" w:rsidP="00E40471">
      <w:pPr>
        <w:pStyle w:val="PlainText"/>
        <w:rPr>
          <w:rFonts w:ascii="Times New Roman" w:hAnsi="Times New Roman"/>
          <w:b/>
          <w:color w:val="FF0000"/>
          <w:sz w:val="24"/>
        </w:rPr>
      </w:pPr>
    </w:p>
    <w:p w:rsidR="006F7252" w:rsidRPr="00234720" w:rsidRDefault="005A4AB8" w:rsidP="004C0A3D">
      <w:pPr>
        <w:pStyle w:val="PlainText"/>
        <w:ind w:left="2160"/>
        <w:jc w:val="both"/>
        <w:rPr>
          <w:rFonts w:ascii="Times New Roman" w:hAnsi="Times New Roman"/>
          <w:b/>
          <w:color w:val="FF0000"/>
          <w:sz w:val="24"/>
        </w:rPr>
      </w:pPr>
      <w:r>
        <w:rPr>
          <w:rFonts w:ascii="Times New Roman" w:hAnsi="Times New Roman"/>
          <w:b/>
          <w:color w:val="FF0000"/>
          <w:sz w:val="24"/>
        </w:rPr>
        <w:t>w represents</w:t>
      </w:r>
      <w:r w:rsidR="00E9007C">
        <w:rPr>
          <w:rFonts w:ascii="Times New Roman" w:hAnsi="Times New Roman"/>
          <w:b/>
          <w:color w:val="FF0000"/>
          <w:sz w:val="24"/>
        </w:rPr>
        <w:t xml:space="preserve"> the</w:t>
      </w:r>
      <w:r w:rsidR="006F7252" w:rsidRPr="00234720">
        <w:rPr>
          <w:rFonts w:ascii="Times New Roman" w:hAnsi="Times New Roman"/>
          <w:b/>
          <w:color w:val="FF0000"/>
          <w:sz w:val="24"/>
        </w:rPr>
        <w:t xml:space="preserve"> “weight” value of each of the 10 “slots”</w:t>
      </w:r>
      <w:r w:rsidR="00A4386D">
        <w:rPr>
          <w:rFonts w:ascii="Times New Roman" w:hAnsi="Times New Roman"/>
          <w:b/>
          <w:color w:val="FF0000"/>
          <w:sz w:val="24"/>
        </w:rPr>
        <w:t xml:space="preserve"> </w:t>
      </w:r>
      <w:r w:rsidR="006F7252" w:rsidRPr="00234720">
        <w:rPr>
          <w:rFonts w:ascii="Times New Roman" w:hAnsi="Times New Roman"/>
          <w:b/>
          <w:color w:val="FF0000"/>
          <w:sz w:val="24"/>
        </w:rPr>
        <w:t xml:space="preserve">containing the balls. </w:t>
      </w:r>
      <w:r w:rsidR="004C0A3D">
        <w:rPr>
          <w:rFonts w:ascii="Times New Roman" w:hAnsi="Times New Roman"/>
          <w:b/>
          <w:color w:val="FF0000"/>
          <w:sz w:val="24"/>
        </w:rPr>
        <w:t>E.g</w:t>
      </w:r>
      <w:r w:rsidR="000C6573">
        <w:rPr>
          <w:rFonts w:ascii="Times New Roman" w:hAnsi="Times New Roman"/>
          <w:b/>
          <w:color w:val="FF0000"/>
          <w:sz w:val="24"/>
        </w:rPr>
        <w:t>.</w:t>
      </w:r>
      <w:r w:rsidR="006F7252" w:rsidRPr="00234720">
        <w:rPr>
          <w:rFonts w:ascii="Times New Roman" w:hAnsi="Times New Roman"/>
          <w:b/>
          <w:color w:val="FF0000"/>
          <w:sz w:val="24"/>
        </w:rPr>
        <w:t xml:space="preserve">, each ball </w:t>
      </w:r>
      <w:r w:rsidR="004C0A3D">
        <w:rPr>
          <w:rFonts w:ascii="Times New Roman" w:hAnsi="Times New Roman"/>
          <w:b/>
          <w:color w:val="FF0000"/>
          <w:sz w:val="24"/>
        </w:rPr>
        <w:t>falling</w:t>
      </w:r>
      <w:r w:rsidR="006F7252" w:rsidRPr="00234720">
        <w:rPr>
          <w:rFonts w:ascii="Times New Roman" w:hAnsi="Times New Roman"/>
          <w:b/>
          <w:color w:val="FF0000"/>
          <w:sz w:val="24"/>
        </w:rPr>
        <w:t xml:space="preserve"> </w:t>
      </w:r>
      <w:r w:rsidR="00A4386D">
        <w:rPr>
          <w:rFonts w:ascii="Times New Roman" w:hAnsi="Times New Roman"/>
          <w:b/>
          <w:color w:val="FF0000"/>
          <w:sz w:val="24"/>
        </w:rPr>
        <w:t xml:space="preserve">into </w:t>
      </w:r>
      <w:r w:rsidR="006B4ECF">
        <w:rPr>
          <w:rFonts w:ascii="Times New Roman" w:hAnsi="Times New Roman"/>
          <w:b/>
          <w:color w:val="FF0000"/>
          <w:sz w:val="24"/>
        </w:rPr>
        <w:t xml:space="preserve">either </w:t>
      </w:r>
      <w:r w:rsidR="006F7252" w:rsidRPr="00234720">
        <w:rPr>
          <w:rFonts w:ascii="Times New Roman" w:hAnsi="Times New Roman"/>
          <w:b/>
          <w:color w:val="FF0000"/>
          <w:sz w:val="24"/>
        </w:rPr>
        <w:t>column #0 or #9 is worth 126 points</w:t>
      </w:r>
      <w:r w:rsidR="004C0A3D">
        <w:rPr>
          <w:rFonts w:ascii="Times New Roman" w:hAnsi="Times New Roman"/>
          <w:b/>
          <w:color w:val="FF0000"/>
          <w:sz w:val="24"/>
        </w:rPr>
        <w:t>;</w:t>
      </w:r>
      <w:r w:rsidR="006F7252" w:rsidRPr="00234720">
        <w:rPr>
          <w:rFonts w:ascii="Times New Roman" w:hAnsi="Times New Roman"/>
          <w:b/>
          <w:color w:val="FF0000"/>
          <w:sz w:val="24"/>
        </w:rPr>
        <w:t xml:space="preserve"> in column #1 or #8 is worth 14 p</w:t>
      </w:r>
      <w:r w:rsidR="004C0A3D">
        <w:rPr>
          <w:rFonts w:ascii="Times New Roman" w:hAnsi="Times New Roman"/>
          <w:b/>
          <w:color w:val="FF0000"/>
          <w:sz w:val="24"/>
        </w:rPr>
        <w:t>oints;</w:t>
      </w:r>
      <w:r w:rsidR="006F7252" w:rsidRPr="00234720">
        <w:rPr>
          <w:rFonts w:ascii="Times New Roman" w:hAnsi="Times New Roman"/>
          <w:b/>
          <w:color w:val="FF0000"/>
          <w:sz w:val="24"/>
        </w:rPr>
        <w:t xml:space="preserve"> </w:t>
      </w:r>
      <w:r w:rsidR="004C0A3D">
        <w:rPr>
          <w:rFonts w:ascii="Times New Roman" w:hAnsi="Times New Roman"/>
          <w:b/>
          <w:color w:val="FF0000"/>
          <w:sz w:val="24"/>
        </w:rPr>
        <w:t xml:space="preserve">#2 </w:t>
      </w:r>
      <w:r w:rsidR="006B4ECF">
        <w:rPr>
          <w:rFonts w:ascii="Times New Roman" w:hAnsi="Times New Roman"/>
          <w:b/>
          <w:color w:val="FF0000"/>
          <w:sz w:val="24"/>
        </w:rPr>
        <w:t>or</w:t>
      </w:r>
      <w:r w:rsidR="004C0A3D">
        <w:rPr>
          <w:rFonts w:ascii="Times New Roman" w:hAnsi="Times New Roman"/>
          <w:b/>
          <w:color w:val="FF0000"/>
          <w:sz w:val="24"/>
        </w:rPr>
        <w:t xml:space="preserve"> #7 is 3.5; </w:t>
      </w:r>
      <w:r w:rsidR="000C6573">
        <w:rPr>
          <w:rFonts w:ascii="Times New Roman" w:hAnsi="Times New Roman"/>
          <w:b/>
          <w:color w:val="FF0000"/>
          <w:sz w:val="24"/>
        </w:rPr>
        <w:t xml:space="preserve">#3 </w:t>
      </w:r>
      <w:r w:rsidR="006B4ECF">
        <w:rPr>
          <w:rFonts w:ascii="Times New Roman" w:hAnsi="Times New Roman"/>
          <w:b/>
          <w:color w:val="FF0000"/>
          <w:sz w:val="24"/>
        </w:rPr>
        <w:t>or</w:t>
      </w:r>
      <w:r w:rsidR="000C6573">
        <w:rPr>
          <w:rFonts w:ascii="Times New Roman" w:hAnsi="Times New Roman"/>
          <w:b/>
          <w:color w:val="FF0000"/>
          <w:sz w:val="24"/>
        </w:rPr>
        <w:t xml:space="preserve"> #6 is 1.5; #4 </w:t>
      </w:r>
      <w:r w:rsidR="006B4ECF">
        <w:rPr>
          <w:rFonts w:ascii="Times New Roman" w:hAnsi="Times New Roman"/>
          <w:b/>
          <w:color w:val="FF0000"/>
          <w:sz w:val="24"/>
        </w:rPr>
        <w:t>or</w:t>
      </w:r>
      <w:r w:rsidR="000C6573">
        <w:rPr>
          <w:rFonts w:ascii="Times New Roman" w:hAnsi="Times New Roman"/>
          <w:b/>
          <w:color w:val="FF0000"/>
          <w:sz w:val="24"/>
        </w:rPr>
        <w:t xml:space="preserve"> #5 is only 1 </w:t>
      </w:r>
    </w:p>
    <w:p w:rsidR="00C34D31" w:rsidRDefault="00C34D31" w:rsidP="009C69FC">
      <w:pPr>
        <w:pStyle w:val="PlainText"/>
        <w:ind w:left="2160"/>
        <w:jc w:val="both"/>
        <w:rPr>
          <w:rFonts w:ascii="Times New Roman" w:hAnsi="Times New Roman"/>
          <w:b/>
          <w:sz w:val="24"/>
        </w:rPr>
      </w:pPr>
    </w:p>
    <w:p w:rsidR="00C34D31" w:rsidRDefault="009C69FC" w:rsidP="005A4AB8">
      <w:pPr>
        <w:pStyle w:val="PlainText"/>
        <w:ind w:left="2160"/>
        <w:jc w:val="both"/>
        <w:rPr>
          <w:rFonts w:ascii="Times New Roman" w:hAnsi="Times New Roman"/>
          <w:b/>
          <w:sz w:val="24"/>
        </w:rPr>
      </w:pPr>
      <w:r>
        <w:rPr>
          <w:rFonts w:ascii="Times New Roman" w:hAnsi="Times New Roman"/>
          <w:b/>
          <w:sz w:val="24"/>
        </w:rPr>
        <w:t>STAR: Figure out a (nea</w:t>
      </w:r>
      <w:r w:rsidR="006F7252">
        <w:rPr>
          <w:rFonts w:ascii="Times New Roman" w:hAnsi="Times New Roman"/>
          <w:b/>
          <w:sz w:val="24"/>
        </w:rPr>
        <w:t>rly simple) formula to compute w</w:t>
      </w:r>
      <w:r>
        <w:rPr>
          <w:rFonts w:ascii="Times New Roman" w:hAnsi="Times New Roman"/>
          <w:b/>
          <w:sz w:val="24"/>
        </w:rPr>
        <w:t xml:space="preserve"> from c, namely identify a f</w:t>
      </w:r>
      <w:r w:rsidR="006F7252">
        <w:rPr>
          <w:rFonts w:ascii="Times New Roman" w:hAnsi="Times New Roman"/>
          <w:b/>
          <w:sz w:val="24"/>
        </w:rPr>
        <w:t>unction, f, such that f( c ) = w for the values of c and w</w:t>
      </w:r>
      <w:r>
        <w:rPr>
          <w:rFonts w:ascii="Times New Roman" w:hAnsi="Times New Roman"/>
          <w:b/>
          <w:sz w:val="24"/>
        </w:rPr>
        <w:t xml:space="preserve"> above. And, PROVE it!</w:t>
      </w:r>
    </w:p>
    <w:p w:rsidR="00A4386D" w:rsidRDefault="00A4386D" w:rsidP="005A4AB8">
      <w:pPr>
        <w:pStyle w:val="PlainText"/>
        <w:ind w:left="2160"/>
        <w:jc w:val="both"/>
        <w:rPr>
          <w:rFonts w:ascii="Times New Roman" w:hAnsi="Times New Roman"/>
          <w:b/>
          <w:sz w:val="24"/>
        </w:rPr>
      </w:pPr>
      <w:r>
        <w:rPr>
          <w:rFonts w:ascii="Times New Roman" w:hAnsi="Times New Roman"/>
          <w:b/>
          <w:sz w:val="24"/>
        </w:rPr>
        <w:t>STAR: What does f look like if there are more than 10 rows?</w:t>
      </w:r>
    </w:p>
    <w:p w:rsidR="00C8549C" w:rsidRDefault="00C8549C" w:rsidP="005A4AB8">
      <w:pPr>
        <w:pStyle w:val="PlainText"/>
        <w:ind w:left="2160"/>
        <w:jc w:val="both"/>
        <w:rPr>
          <w:rFonts w:ascii="Times New Roman" w:hAnsi="Times New Roman"/>
          <w:b/>
          <w:sz w:val="24"/>
        </w:rPr>
      </w:pPr>
    </w:p>
    <w:p w:rsidR="00C8549C" w:rsidRDefault="00C8549C" w:rsidP="00C8549C">
      <w:pPr>
        <w:pStyle w:val="PlainText"/>
        <w:ind w:left="2160"/>
        <w:jc w:val="both"/>
        <w:rPr>
          <w:rFonts w:ascii="Times New Roman" w:hAnsi="Times New Roman"/>
          <w:b/>
          <w:sz w:val="24"/>
        </w:rPr>
      </w:pPr>
      <w:r>
        <w:rPr>
          <w:rFonts w:ascii="Times New Roman" w:hAnsi="Times New Roman"/>
          <w:b/>
          <w:sz w:val="24"/>
        </w:rPr>
        <w:t>STAR</w:t>
      </w:r>
      <w:r w:rsidR="006B4ECF">
        <w:rPr>
          <w:rFonts w:ascii="Times New Roman" w:hAnsi="Times New Roman"/>
          <w:b/>
          <w:sz w:val="24"/>
        </w:rPr>
        <w:t>S (2)</w:t>
      </w:r>
      <w:r>
        <w:rPr>
          <w:rFonts w:ascii="Times New Roman" w:hAnsi="Times New Roman"/>
          <w:b/>
          <w:sz w:val="24"/>
        </w:rPr>
        <w:t xml:space="preserve">: Prompt user by name to select the number of </w:t>
      </w:r>
      <w:r w:rsidRPr="00954745">
        <w:rPr>
          <w:rFonts w:ascii="Times New Roman" w:hAnsi="Times New Roman"/>
          <w:b/>
          <w:sz w:val="24"/>
          <w:u w:val="single"/>
        </w:rPr>
        <w:t>rows</w:t>
      </w:r>
      <w:r>
        <w:rPr>
          <w:rFonts w:ascii="Times New Roman" w:hAnsi="Times New Roman"/>
          <w:b/>
          <w:sz w:val="24"/>
        </w:rPr>
        <w:t xml:space="preserve"> that will be used. Do “error-checking” using recursion – with a “sorry” message for “dirty data” – and accept only numbers &gt; 0 and &lt; 100 (or whatever number you select). Effectively modify the “weights” for scoring and explain how </w:t>
      </w:r>
      <w:r w:rsidR="000C6573">
        <w:rPr>
          <w:rFonts w:ascii="Times New Roman" w:hAnsi="Times New Roman"/>
          <w:b/>
          <w:sz w:val="24"/>
        </w:rPr>
        <w:t>your scoring system</w:t>
      </w:r>
      <w:r>
        <w:rPr>
          <w:rFonts w:ascii="Times New Roman" w:hAnsi="Times New Roman"/>
          <w:b/>
          <w:sz w:val="24"/>
        </w:rPr>
        <w:t xml:space="preserve"> works and why</w:t>
      </w:r>
      <w:r w:rsidR="000C6573">
        <w:rPr>
          <w:rFonts w:ascii="Times New Roman" w:hAnsi="Times New Roman"/>
          <w:b/>
          <w:sz w:val="24"/>
        </w:rPr>
        <w:t>/how</w:t>
      </w:r>
      <w:r>
        <w:rPr>
          <w:rFonts w:ascii="Times New Roman" w:hAnsi="Times New Roman"/>
          <w:b/>
          <w:sz w:val="24"/>
        </w:rPr>
        <w:t xml:space="preserve"> you selected it. </w:t>
      </w:r>
    </w:p>
    <w:p w:rsidR="006F7252" w:rsidRPr="009C69FC" w:rsidRDefault="006F7252" w:rsidP="00C34D31">
      <w:pPr>
        <w:pStyle w:val="PlainText"/>
        <w:jc w:val="both"/>
        <w:rPr>
          <w:rFonts w:ascii="Times New Roman" w:hAnsi="Times New Roman"/>
          <w:b/>
          <w:sz w:val="24"/>
        </w:rPr>
      </w:pPr>
    </w:p>
    <w:p w:rsidR="006F7252" w:rsidRPr="00B95FD0" w:rsidRDefault="006F7252" w:rsidP="006F725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p>
    <w:p w:rsidR="006F7252" w:rsidRPr="00B95FD0" w:rsidRDefault="006F7252" w:rsidP="006F7252">
      <w:pPr>
        <w:pStyle w:val="PlainText"/>
        <w:jc w:val="both"/>
        <w:rPr>
          <w:rFonts w:ascii="Times New Roman" w:hAnsi="Times New Roman"/>
          <w:sz w:val="24"/>
        </w:rPr>
      </w:pPr>
    </w:p>
    <w:p w:rsidR="006F7252" w:rsidRPr="00B95FD0" w:rsidRDefault="006F7252" w:rsidP="006F725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6F7252" w:rsidRPr="00B95FD0" w:rsidRDefault="006F7252" w:rsidP="006F725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6F7252" w:rsidRPr="00B95FD0" w:rsidRDefault="006F7252" w:rsidP="006F725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6F7252" w:rsidRDefault="006F7252" w:rsidP="006F7252">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G</w:t>
      </w:r>
      <w:r w:rsidRPr="00B95FD0">
        <w:rPr>
          <w:rFonts w:ascii="Times New Roman" w:hAnsi="Times New Roman"/>
          <w:sz w:val="24"/>
        </w:rPr>
        <w:t xml:space="preserve"> – </w:t>
      </w:r>
      <w:r>
        <w:rPr>
          <w:rFonts w:ascii="Times New Roman" w:hAnsi="Times New Roman"/>
          <w:sz w:val="24"/>
        </w:rPr>
        <w:t>Go Galton</w:t>
      </w:r>
    </w:p>
    <w:p w:rsidR="006F7252" w:rsidRDefault="006F7252" w:rsidP="006F7252">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P – Play Game Galton </w:t>
      </w:r>
    </w:p>
    <w:p w:rsidR="005A4AB8" w:rsidRDefault="006F7252" w:rsidP="006F7252">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H – Game History</w:t>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p>
    <w:p w:rsidR="006F7252" w:rsidRPr="00B95FD0" w:rsidRDefault="006F7252" w:rsidP="005A4AB8">
      <w:pPr>
        <w:pStyle w:val="PlainText"/>
        <w:ind w:left="1440" w:firstLine="720"/>
        <w:jc w:val="both"/>
        <w:rPr>
          <w:rFonts w:ascii="Times New Roman" w:hAnsi="Times New Roman"/>
          <w:sz w:val="24"/>
        </w:rPr>
      </w:pPr>
      <w:r w:rsidRPr="00B95FD0">
        <w:rPr>
          <w:rFonts w:ascii="Times New Roman" w:hAnsi="Times New Roman"/>
          <w:sz w:val="24"/>
        </w:rPr>
        <w:t>X – Exit Program</w:t>
      </w:r>
    </w:p>
    <w:p w:rsidR="006F7252" w:rsidRPr="00B95FD0" w:rsidRDefault="006F7252" w:rsidP="006F7252">
      <w:pPr>
        <w:pStyle w:val="PlainText"/>
        <w:jc w:val="both"/>
        <w:rPr>
          <w:rFonts w:ascii="Times New Roman" w:hAnsi="Times New Roman"/>
          <w:sz w:val="24"/>
        </w:rPr>
      </w:pPr>
    </w:p>
    <w:p w:rsidR="006F7252" w:rsidRPr="00B95FD0" w:rsidRDefault="006F7252" w:rsidP="006F725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enter </w:t>
      </w:r>
      <w:r>
        <w:rPr>
          <w:rFonts w:ascii="Times New Roman" w:hAnsi="Times New Roman"/>
          <w:sz w:val="24"/>
        </w:rPr>
        <w:t>your selection and hit RETURN: H</w:t>
      </w:r>
    </w:p>
    <w:p w:rsidR="006F7252" w:rsidRPr="00B95FD0" w:rsidRDefault="006F7252" w:rsidP="006F7252">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Thank you for selecting “H</w:t>
      </w:r>
      <w:r w:rsidRPr="00B95FD0">
        <w:rPr>
          <w:rFonts w:ascii="Times New Roman" w:hAnsi="Times New Roman"/>
          <w:sz w:val="24"/>
        </w:rPr>
        <w:t>” . . .</w:t>
      </w:r>
    </w:p>
    <w:p w:rsidR="00A4386D" w:rsidRDefault="006F7252" w:rsidP="006F725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Time </w:t>
      </w:r>
      <w:r>
        <w:rPr>
          <w:rFonts w:ascii="Times New Roman" w:hAnsi="Times New Roman"/>
          <w:sz w:val="24"/>
        </w:rPr>
        <w:t>to make history!</w:t>
      </w:r>
    </w:p>
    <w:p w:rsidR="00A4386D" w:rsidRDefault="00A4386D" w:rsidP="006F7252">
      <w:pPr>
        <w:pStyle w:val="PlainText"/>
        <w:jc w:val="both"/>
        <w:rPr>
          <w:rFonts w:ascii="Times New Roman" w:hAnsi="Times New Roman"/>
          <w:sz w:val="24"/>
        </w:rPr>
      </w:pPr>
    </w:p>
    <w:p w:rsidR="00074CD1" w:rsidRDefault="006F7252" w:rsidP="00A4386D">
      <w:pPr>
        <w:pStyle w:val="PlainText"/>
        <w:ind w:left="2160"/>
        <w:jc w:val="both"/>
        <w:rPr>
          <w:rFonts w:ascii="Times New Roman" w:hAnsi="Times New Roman"/>
          <w:sz w:val="24"/>
        </w:rPr>
      </w:pPr>
      <w:r>
        <w:rPr>
          <w:rFonts w:ascii="Times New Roman" w:hAnsi="Times New Roman"/>
          <w:sz w:val="24"/>
        </w:rPr>
        <w:t xml:space="preserve">So far, </w:t>
      </w:r>
      <w:r w:rsidR="005A4AB8">
        <w:rPr>
          <w:rFonts w:ascii="Times New Roman" w:hAnsi="Times New Roman"/>
          <w:sz w:val="24"/>
        </w:rPr>
        <w:t>Albert</w:t>
      </w:r>
      <w:r>
        <w:rPr>
          <w:rFonts w:ascii="Times New Roman" w:hAnsi="Times New Roman"/>
          <w:sz w:val="24"/>
        </w:rPr>
        <w:t>, you have played 4 games with the following scores:</w:t>
      </w:r>
    </w:p>
    <w:p w:rsidR="00A4386D" w:rsidRDefault="00A4386D" w:rsidP="00A4386D">
      <w:pPr>
        <w:pStyle w:val="PlainText"/>
        <w:ind w:left="2160"/>
        <w:jc w:val="both"/>
        <w:rPr>
          <w:rFonts w:ascii="Times New Roman" w:hAnsi="Times New Roman"/>
          <w:sz w:val="24"/>
        </w:rPr>
      </w:pPr>
    </w:p>
    <w:p w:rsidR="00371BDA" w:rsidRDefault="00371BDA" w:rsidP="005A4AB8">
      <w:pPr>
        <w:pStyle w:val="PlainText"/>
        <w:ind w:left="2160" w:firstLine="720"/>
        <w:jc w:val="both"/>
        <w:rPr>
          <w:rFonts w:ascii="Times New Roman" w:hAnsi="Times New Roman"/>
          <w:sz w:val="24"/>
        </w:rPr>
      </w:pPr>
      <w:r>
        <w:rPr>
          <w:rFonts w:ascii="Times New Roman" w:hAnsi="Times New Roman"/>
          <w:sz w:val="24"/>
        </w:rPr>
        <w:t>Game #1:  2296</w:t>
      </w:r>
    </w:p>
    <w:p w:rsidR="00371BDA" w:rsidRDefault="00371BDA" w:rsidP="005A4AB8">
      <w:pPr>
        <w:pStyle w:val="PlainText"/>
        <w:ind w:left="2160" w:firstLine="720"/>
        <w:jc w:val="both"/>
        <w:rPr>
          <w:rFonts w:ascii="Times New Roman" w:hAnsi="Times New Roman"/>
          <w:sz w:val="24"/>
        </w:rPr>
      </w:pPr>
      <w:r>
        <w:rPr>
          <w:rFonts w:ascii="Times New Roman" w:hAnsi="Times New Roman"/>
          <w:sz w:val="24"/>
        </w:rPr>
        <w:t>Game #2:  2001</w:t>
      </w:r>
    </w:p>
    <w:p w:rsidR="00371BDA" w:rsidRDefault="00371BDA" w:rsidP="005A4AB8">
      <w:pPr>
        <w:pStyle w:val="PlainText"/>
        <w:ind w:left="2160" w:firstLine="720"/>
        <w:jc w:val="both"/>
        <w:rPr>
          <w:rFonts w:ascii="Times New Roman" w:hAnsi="Times New Roman"/>
          <w:sz w:val="24"/>
        </w:rPr>
      </w:pPr>
      <w:r>
        <w:rPr>
          <w:rFonts w:ascii="Times New Roman" w:hAnsi="Times New Roman"/>
          <w:sz w:val="24"/>
        </w:rPr>
        <w:t>Game #3:  2020</w:t>
      </w:r>
    </w:p>
    <w:p w:rsidR="00371BDA" w:rsidRDefault="00371BDA" w:rsidP="000C6573">
      <w:pPr>
        <w:pStyle w:val="PlainText"/>
        <w:ind w:left="2160" w:firstLine="720"/>
        <w:jc w:val="both"/>
        <w:rPr>
          <w:rFonts w:ascii="Times New Roman" w:hAnsi="Times New Roman"/>
          <w:sz w:val="24"/>
        </w:rPr>
      </w:pPr>
      <w:r>
        <w:rPr>
          <w:rFonts w:ascii="Times New Roman" w:hAnsi="Times New Roman"/>
          <w:sz w:val="24"/>
        </w:rPr>
        <w:t>Game #4:  2345</w:t>
      </w:r>
    </w:p>
    <w:p w:rsidR="00371BDA" w:rsidRPr="00AC09E2" w:rsidRDefault="00371BDA" w:rsidP="00371BDA">
      <w:pPr>
        <w:pStyle w:val="PlainText"/>
        <w:ind w:left="2160"/>
        <w:jc w:val="both"/>
        <w:rPr>
          <w:rFonts w:ascii="Times New Roman" w:hAnsi="Times New Roman"/>
          <w:b/>
          <w:color w:val="FF0000"/>
          <w:sz w:val="24"/>
        </w:rPr>
      </w:pPr>
      <w:r w:rsidRPr="00AC09E2">
        <w:rPr>
          <w:rFonts w:ascii="Times New Roman" w:hAnsi="Times New Roman"/>
          <w:b/>
          <w:color w:val="FF0000"/>
          <w:sz w:val="24"/>
        </w:rPr>
        <w:lastRenderedPageBreak/>
        <w:t>(Use a pointer with dynamic memory allocation to store the Game History Scores)</w:t>
      </w:r>
    </w:p>
    <w:p w:rsidR="00371BDA" w:rsidRDefault="00371BDA" w:rsidP="00371BDA">
      <w:pPr>
        <w:pStyle w:val="PlainText"/>
        <w:ind w:left="2160"/>
        <w:jc w:val="both"/>
        <w:rPr>
          <w:rFonts w:ascii="Times New Roman" w:hAnsi="Times New Roman"/>
          <w:sz w:val="24"/>
        </w:rPr>
      </w:pPr>
    </w:p>
    <w:p w:rsidR="00E7162A" w:rsidRDefault="00E7162A" w:rsidP="00371BDA">
      <w:pPr>
        <w:pStyle w:val="PlainText"/>
        <w:ind w:left="2160"/>
        <w:jc w:val="both"/>
        <w:rPr>
          <w:rFonts w:ascii="Times New Roman" w:hAnsi="Times New Roman"/>
          <w:b/>
          <w:sz w:val="24"/>
        </w:rPr>
      </w:pPr>
      <w:r>
        <w:rPr>
          <w:rFonts w:ascii="Times New Roman" w:hAnsi="Times New Roman"/>
          <w:b/>
          <w:sz w:val="24"/>
        </w:rPr>
        <w:t>STAR: Create two menu items, one to write the Game History to a disk file and another to read the Game History from the disk. When performing the disk writing and reading, be sure to “echo” to the screen the data being written and read.</w:t>
      </w:r>
    </w:p>
    <w:p w:rsidR="005A4AB8" w:rsidRDefault="005A4AB8" w:rsidP="00371BDA">
      <w:pPr>
        <w:pStyle w:val="PlainText"/>
        <w:ind w:left="2160"/>
        <w:jc w:val="both"/>
        <w:rPr>
          <w:rFonts w:ascii="Times New Roman" w:hAnsi="Times New Roman"/>
          <w:b/>
          <w:sz w:val="24"/>
        </w:rPr>
      </w:pPr>
    </w:p>
    <w:p w:rsidR="005A4AB8" w:rsidRDefault="005A4AB8" w:rsidP="00371BDA">
      <w:pPr>
        <w:pStyle w:val="PlainText"/>
        <w:ind w:left="2160"/>
        <w:jc w:val="both"/>
        <w:rPr>
          <w:rFonts w:ascii="Times New Roman" w:hAnsi="Times New Roman"/>
          <w:b/>
          <w:sz w:val="24"/>
        </w:rPr>
      </w:pPr>
      <w:r>
        <w:rPr>
          <w:rFonts w:ascii="Times New Roman" w:hAnsi="Times New Roman"/>
          <w:b/>
          <w:sz w:val="24"/>
        </w:rPr>
        <w:t>STAR: Expand the previous STAR to give user the option to “append” data when disk writing.</w:t>
      </w:r>
    </w:p>
    <w:p w:rsidR="00E7162A" w:rsidRPr="00E7162A" w:rsidRDefault="00E7162A" w:rsidP="00371BDA">
      <w:pPr>
        <w:pStyle w:val="PlainText"/>
        <w:ind w:left="2160"/>
        <w:jc w:val="both"/>
        <w:rPr>
          <w:rFonts w:ascii="Times New Roman" w:hAnsi="Times New Roman"/>
          <w:b/>
          <w:sz w:val="24"/>
        </w:rPr>
      </w:pPr>
    </w:p>
    <w:p w:rsidR="00BD78A7" w:rsidRPr="0048667E" w:rsidRDefault="00BD78A7" w:rsidP="00371BDA">
      <w:pPr>
        <w:pStyle w:val="PlainText"/>
        <w:ind w:left="2160"/>
        <w:jc w:val="both"/>
        <w:rPr>
          <w:rFonts w:ascii="Times New Roman" w:hAnsi="Times New Roman"/>
          <w:b/>
          <w:sz w:val="24"/>
          <w:u w:val="single"/>
        </w:rPr>
      </w:pPr>
      <w:r w:rsidRPr="0048667E">
        <w:rPr>
          <w:rFonts w:ascii="Times New Roman" w:hAnsi="Times New Roman"/>
          <w:b/>
          <w:sz w:val="24"/>
          <w:u w:val="single"/>
        </w:rPr>
        <w:t>NOTE: In the following 4 STARS, use pointers to do the STAR</w:t>
      </w:r>
    </w:p>
    <w:p w:rsidR="00BD78A7" w:rsidRPr="00BD78A7" w:rsidRDefault="00BD78A7" w:rsidP="00371BDA">
      <w:pPr>
        <w:pStyle w:val="PlainText"/>
        <w:ind w:left="2160"/>
        <w:jc w:val="both"/>
        <w:rPr>
          <w:rFonts w:ascii="Times New Roman" w:hAnsi="Times New Roman"/>
          <w:b/>
          <w:sz w:val="24"/>
        </w:rPr>
      </w:pPr>
    </w:p>
    <w:p w:rsidR="00371BDA" w:rsidRDefault="00371BDA" w:rsidP="00371BDA">
      <w:pPr>
        <w:pStyle w:val="PlainText"/>
        <w:ind w:left="2160"/>
        <w:jc w:val="both"/>
        <w:rPr>
          <w:rFonts w:ascii="Times New Roman" w:hAnsi="Times New Roman"/>
          <w:b/>
          <w:sz w:val="24"/>
        </w:rPr>
      </w:pPr>
      <w:r>
        <w:rPr>
          <w:rFonts w:ascii="Times New Roman" w:hAnsi="Times New Roman"/>
          <w:b/>
          <w:sz w:val="24"/>
        </w:rPr>
        <w:t>STAR: Also display a “High Score” listing</w:t>
      </w:r>
      <w:r w:rsidR="00E2786A">
        <w:rPr>
          <w:rFonts w:ascii="Times New Roman" w:hAnsi="Times New Roman"/>
          <w:b/>
          <w:sz w:val="24"/>
        </w:rPr>
        <w:t xml:space="preserve"> (using a sorting function you </w:t>
      </w:r>
      <w:r w:rsidR="006B4ECF">
        <w:rPr>
          <w:rFonts w:ascii="Times New Roman" w:hAnsi="Times New Roman"/>
          <w:b/>
          <w:sz w:val="24"/>
        </w:rPr>
        <w:t>custom-</w:t>
      </w:r>
      <w:r w:rsidR="00E2786A">
        <w:rPr>
          <w:rFonts w:ascii="Times New Roman" w:hAnsi="Times New Roman"/>
          <w:b/>
          <w:sz w:val="24"/>
        </w:rPr>
        <w:t>create via any sorting algorithm)</w:t>
      </w:r>
      <w:r>
        <w:rPr>
          <w:rFonts w:ascii="Times New Roman" w:hAnsi="Times New Roman"/>
          <w:b/>
          <w:sz w:val="24"/>
        </w:rPr>
        <w:t>:</w:t>
      </w:r>
    </w:p>
    <w:p w:rsidR="00371BDA" w:rsidRDefault="00371BDA" w:rsidP="00371BDA">
      <w:pPr>
        <w:pStyle w:val="PlainText"/>
        <w:ind w:left="2160"/>
        <w:jc w:val="both"/>
        <w:rPr>
          <w:rFonts w:ascii="Times New Roman" w:hAnsi="Times New Roman"/>
          <w:b/>
          <w:sz w:val="24"/>
        </w:rPr>
      </w:pPr>
    </w:p>
    <w:p w:rsidR="00371BDA" w:rsidRDefault="00371BDA" w:rsidP="00371BDA">
      <w:pPr>
        <w:pStyle w:val="PlainText"/>
        <w:ind w:left="2160"/>
        <w:jc w:val="both"/>
        <w:rPr>
          <w:rFonts w:ascii="Times New Roman" w:hAnsi="Times New Roman"/>
          <w:b/>
          <w:sz w:val="24"/>
        </w:rPr>
      </w:pPr>
      <w:r>
        <w:rPr>
          <w:rFonts w:ascii="Times New Roman" w:hAnsi="Times New Roman"/>
          <w:b/>
          <w:sz w:val="24"/>
        </w:rPr>
        <w:tab/>
        <w:t>From highest to lowest scores: 2345 2296 2020 2001</w:t>
      </w:r>
    </w:p>
    <w:p w:rsidR="00371BDA" w:rsidRDefault="00371BDA" w:rsidP="00371BDA">
      <w:pPr>
        <w:pStyle w:val="PlainText"/>
        <w:ind w:left="2160"/>
        <w:jc w:val="both"/>
        <w:rPr>
          <w:rFonts w:ascii="Times New Roman" w:hAnsi="Times New Roman"/>
          <w:b/>
          <w:sz w:val="24"/>
        </w:rPr>
      </w:pPr>
    </w:p>
    <w:p w:rsidR="00371BDA" w:rsidRDefault="00371BDA" w:rsidP="00371BDA">
      <w:pPr>
        <w:pStyle w:val="PlainText"/>
        <w:ind w:left="2160"/>
        <w:jc w:val="both"/>
        <w:rPr>
          <w:rFonts w:ascii="Times New Roman" w:hAnsi="Times New Roman"/>
          <w:b/>
          <w:sz w:val="24"/>
        </w:rPr>
      </w:pPr>
      <w:r>
        <w:rPr>
          <w:rFonts w:ascii="Times New Roman" w:hAnsi="Times New Roman"/>
          <w:b/>
          <w:sz w:val="24"/>
        </w:rPr>
        <w:t>STAR: Expand the previous STAR to include the corresponding Game #:</w:t>
      </w:r>
    </w:p>
    <w:p w:rsidR="00371BDA" w:rsidRDefault="00371BDA" w:rsidP="00371BDA">
      <w:pPr>
        <w:pStyle w:val="PlainText"/>
        <w:ind w:left="2160"/>
        <w:jc w:val="both"/>
        <w:rPr>
          <w:rFonts w:ascii="Times New Roman" w:hAnsi="Times New Roman"/>
          <w:b/>
          <w:sz w:val="24"/>
        </w:rPr>
      </w:pPr>
    </w:p>
    <w:p w:rsidR="00371BDA" w:rsidRDefault="00371BDA" w:rsidP="00371BDA">
      <w:pPr>
        <w:pStyle w:val="PlainText"/>
        <w:ind w:left="2160"/>
        <w:jc w:val="both"/>
        <w:rPr>
          <w:rFonts w:ascii="Times New Roman" w:hAnsi="Times New Roman"/>
          <w:b/>
          <w:sz w:val="24"/>
        </w:rPr>
      </w:pPr>
      <w:r>
        <w:rPr>
          <w:rFonts w:ascii="Times New Roman" w:hAnsi="Times New Roman"/>
          <w:b/>
          <w:sz w:val="24"/>
        </w:rPr>
        <w:tab/>
        <w:t>High Score Table:</w:t>
      </w:r>
    </w:p>
    <w:p w:rsidR="00FF03AC" w:rsidRDefault="00FF03AC" w:rsidP="00371BDA">
      <w:pPr>
        <w:pStyle w:val="PlainText"/>
        <w:ind w:left="2160"/>
        <w:jc w:val="both"/>
        <w:rPr>
          <w:rFonts w:ascii="Times New Roman" w:hAnsi="Times New Roman"/>
          <w:b/>
          <w:sz w:val="24"/>
        </w:rPr>
      </w:pPr>
    </w:p>
    <w:p w:rsidR="00FF03AC" w:rsidRPr="00371BDA" w:rsidRDefault="00FF03AC" w:rsidP="00FF03AC">
      <w:pPr>
        <w:pStyle w:val="PlainText"/>
        <w:ind w:left="2160"/>
        <w:jc w:val="both"/>
        <w:rPr>
          <w:rFonts w:ascii="Times New Roman" w:hAnsi="Times New Roman"/>
          <w:b/>
          <w:sz w:val="24"/>
        </w:rPr>
      </w:pPr>
      <w:r>
        <w:rPr>
          <w:rFonts w:ascii="Times New Roman" w:hAnsi="Times New Roman"/>
          <w:b/>
          <w:sz w:val="24"/>
        </w:rPr>
        <w:tab/>
        <w:t>Game #4:  2345</w:t>
      </w:r>
    </w:p>
    <w:p w:rsidR="00FF03AC" w:rsidRPr="00371BDA" w:rsidRDefault="00FF03AC" w:rsidP="00FF03AC">
      <w:pPr>
        <w:pStyle w:val="PlainText"/>
        <w:ind w:left="2160"/>
        <w:jc w:val="both"/>
        <w:rPr>
          <w:rFonts w:ascii="Times New Roman" w:hAnsi="Times New Roman"/>
          <w:b/>
          <w:sz w:val="24"/>
        </w:rPr>
      </w:pPr>
      <w:r>
        <w:rPr>
          <w:rFonts w:ascii="Times New Roman" w:hAnsi="Times New Roman"/>
          <w:b/>
          <w:sz w:val="24"/>
        </w:rPr>
        <w:tab/>
        <w:t>Game #1:  2</w:t>
      </w:r>
      <w:r w:rsidR="00BD78A7">
        <w:rPr>
          <w:rFonts w:ascii="Times New Roman" w:hAnsi="Times New Roman"/>
          <w:b/>
          <w:sz w:val="24"/>
        </w:rPr>
        <w:t>296</w:t>
      </w:r>
    </w:p>
    <w:p w:rsidR="00FF03AC" w:rsidRPr="00371BDA" w:rsidRDefault="00FF03AC" w:rsidP="00FF03AC">
      <w:pPr>
        <w:pStyle w:val="PlainText"/>
        <w:ind w:left="2160"/>
        <w:jc w:val="both"/>
        <w:rPr>
          <w:rFonts w:ascii="Times New Roman" w:hAnsi="Times New Roman"/>
          <w:b/>
          <w:sz w:val="24"/>
        </w:rPr>
      </w:pPr>
      <w:r>
        <w:rPr>
          <w:rFonts w:ascii="Times New Roman" w:hAnsi="Times New Roman"/>
          <w:b/>
          <w:sz w:val="24"/>
        </w:rPr>
        <w:tab/>
        <w:t>Game #3:  2020</w:t>
      </w:r>
    </w:p>
    <w:p w:rsidR="00FF03AC" w:rsidRDefault="00FF03AC" w:rsidP="00FF03AC">
      <w:pPr>
        <w:pStyle w:val="PlainText"/>
        <w:ind w:left="2160"/>
        <w:jc w:val="both"/>
        <w:rPr>
          <w:rFonts w:ascii="Times New Roman" w:hAnsi="Times New Roman"/>
          <w:b/>
          <w:sz w:val="24"/>
        </w:rPr>
      </w:pPr>
      <w:r>
        <w:rPr>
          <w:rFonts w:ascii="Times New Roman" w:hAnsi="Times New Roman"/>
          <w:b/>
          <w:sz w:val="24"/>
        </w:rPr>
        <w:tab/>
        <w:t>Game #2:  2001</w:t>
      </w:r>
    </w:p>
    <w:p w:rsidR="00E7162A" w:rsidRDefault="00E7162A" w:rsidP="00FF03AC">
      <w:pPr>
        <w:pStyle w:val="PlainText"/>
        <w:ind w:left="2160"/>
        <w:jc w:val="both"/>
        <w:rPr>
          <w:rFonts w:ascii="Times New Roman" w:hAnsi="Times New Roman"/>
          <w:b/>
          <w:sz w:val="24"/>
        </w:rPr>
      </w:pPr>
    </w:p>
    <w:p w:rsidR="00E7162A" w:rsidRDefault="00E7162A" w:rsidP="00E7162A">
      <w:pPr>
        <w:pStyle w:val="PlainText"/>
        <w:ind w:left="2160"/>
        <w:jc w:val="both"/>
        <w:rPr>
          <w:rFonts w:ascii="Times New Roman" w:hAnsi="Times New Roman"/>
          <w:b/>
          <w:sz w:val="24"/>
        </w:rPr>
      </w:pPr>
      <w:r>
        <w:rPr>
          <w:rFonts w:ascii="Times New Roman" w:hAnsi="Times New Roman"/>
          <w:b/>
          <w:sz w:val="24"/>
        </w:rPr>
        <w:t>STAR: Expand the previous STAR by creating two menu items: one to write the High Score Table to a disk file and another to read the High Score Table from the disk. When performing the disk writing and reading, be sure to “echo” to the screen the data being written and read.</w:t>
      </w:r>
    </w:p>
    <w:p w:rsidR="00BD78A7" w:rsidRDefault="00BD78A7" w:rsidP="00FF03AC">
      <w:pPr>
        <w:pStyle w:val="PlainText"/>
        <w:ind w:left="2160"/>
        <w:jc w:val="both"/>
        <w:rPr>
          <w:rFonts w:ascii="Times New Roman" w:hAnsi="Times New Roman"/>
          <w:b/>
          <w:sz w:val="24"/>
        </w:rPr>
      </w:pPr>
    </w:p>
    <w:p w:rsidR="00BD78A7" w:rsidRDefault="00BD78A7" w:rsidP="00FF03AC">
      <w:pPr>
        <w:pStyle w:val="PlainText"/>
        <w:ind w:left="2160"/>
        <w:jc w:val="both"/>
        <w:rPr>
          <w:rFonts w:ascii="Times New Roman" w:hAnsi="Times New Roman"/>
          <w:b/>
          <w:sz w:val="24"/>
        </w:rPr>
      </w:pPr>
      <w:r>
        <w:rPr>
          <w:rFonts w:ascii="Times New Roman" w:hAnsi="Times New Roman"/>
          <w:b/>
          <w:sz w:val="24"/>
        </w:rPr>
        <w:t>STAR</w:t>
      </w:r>
      <w:r w:rsidR="00976698">
        <w:rPr>
          <w:rFonts w:ascii="Times New Roman" w:hAnsi="Times New Roman"/>
          <w:b/>
          <w:sz w:val="24"/>
        </w:rPr>
        <w:t>S</w:t>
      </w:r>
      <w:r w:rsidR="005A4AB8">
        <w:rPr>
          <w:rFonts w:ascii="Times New Roman" w:hAnsi="Times New Roman"/>
          <w:b/>
          <w:sz w:val="24"/>
        </w:rPr>
        <w:t xml:space="preserve"> </w:t>
      </w:r>
      <w:r w:rsidR="00976698">
        <w:rPr>
          <w:rFonts w:ascii="Times New Roman" w:hAnsi="Times New Roman"/>
          <w:b/>
          <w:sz w:val="24"/>
        </w:rPr>
        <w:t>(2)</w:t>
      </w:r>
      <w:r>
        <w:rPr>
          <w:rFonts w:ascii="Times New Roman" w:hAnsi="Times New Roman"/>
          <w:b/>
          <w:sz w:val="24"/>
        </w:rPr>
        <w:t>:  Allow multiple users to sign-in and keep separate High Score Tables for each user</w:t>
      </w:r>
    </w:p>
    <w:p w:rsidR="00BD78A7" w:rsidRDefault="00BD78A7" w:rsidP="00FF03AC">
      <w:pPr>
        <w:pStyle w:val="PlainText"/>
        <w:ind w:left="2160"/>
        <w:jc w:val="both"/>
        <w:rPr>
          <w:rFonts w:ascii="Times New Roman" w:hAnsi="Times New Roman"/>
          <w:b/>
          <w:sz w:val="24"/>
        </w:rPr>
      </w:pPr>
    </w:p>
    <w:p w:rsidR="006F7252" w:rsidRDefault="00BD78A7" w:rsidP="00A4386D">
      <w:pPr>
        <w:pStyle w:val="PlainText"/>
        <w:ind w:left="2160"/>
        <w:jc w:val="both"/>
        <w:rPr>
          <w:rFonts w:ascii="Times New Roman" w:hAnsi="Times New Roman"/>
          <w:b/>
          <w:sz w:val="24"/>
        </w:rPr>
      </w:pPr>
      <w:r>
        <w:rPr>
          <w:rFonts w:ascii="Times New Roman" w:hAnsi="Times New Roman"/>
          <w:b/>
          <w:sz w:val="24"/>
        </w:rPr>
        <w:t>STAR</w:t>
      </w:r>
      <w:r w:rsidR="00E7162A">
        <w:rPr>
          <w:rFonts w:ascii="Times New Roman" w:hAnsi="Times New Roman"/>
          <w:b/>
          <w:sz w:val="24"/>
        </w:rPr>
        <w:t>S</w:t>
      </w:r>
      <w:r w:rsidR="005A4AB8">
        <w:rPr>
          <w:rFonts w:ascii="Times New Roman" w:hAnsi="Times New Roman"/>
          <w:b/>
          <w:sz w:val="24"/>
        </w:rPr>
        <w:t xml:space="preserve"> </w:t>
      </w:r>
      <w:r w:rsidR="00E7162A">
        <w:rPr>
          <w:rFonts w:ascii="Times New Roman" w:hAnsi="Times New Roman"/>
          <w:b/>
          <w:sz w:val="24"/>
        </w:rPr>
        <w:t>(</w:t>
      </w:r>
      <w:r w:rsidR="005A4AB8">
        <w:rPr>
          <w:rFonts w:ascii="Times New Roman" w:hAnsi="Times New Roman"/>
          <w:b/>
          <w:sz w:val="24"/>
        </w:rPr>
        <w:t>2</w:t>
      </w:r>
      <w:r w:rsidR="00E7162A">
        <w:rPr>
          <w:rFonts w:ascii="Times New Roman" w:hAnsi="Times New Roman"/>
          <w:b/>
          <w:sz w:val="24"/>
        </w:rPr>
        <w:t>)</w:t>
      </w:r>
      <w:r>
        <w:rPr>
          <w:rFonts w:ascii="Times New Roman" w:hAnsi="Times New Roman"/>
          <w:b/>
          <w:sz w:val="24"/>
        </w:rPr>
        <w:t>:  Allow multiple users to sign-in. In the High Score Table include the user’s name with the high scores</w:t>
      </w:r>
    </w:p>
    <w:p w:rsidR="00A4386D" w:rsidRDefault="00A4386D" w:rsidP="00A4386D">
      <w:pPr>
        <w:pStyle w:val="PlainText"/>
        <w:ind w:left="2160"/>
        <w:jc w:val="both"/>
        <w:rPr>
          <w:rFonts w:ascii="Times New Roman" w:hAnsi="Times New Roman"/>
          <w:b/>
          <w:sz w:val="24"/>
        </w:rPr>
      </w:pPr>
    </w:p>
    <w:p w:rsidR="00C508D0" w:rsidRDefault="009D09AD"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p>
    <w:p w:rsidR="00C508D0" w:rsidRPr="00120A1D" w:rsidRDefault="00C508D0" w:rsidP="00C508D0">
      <w:pPr>
        <w:pStyle w:val="PlainText"/>
        <w:jc w:val="both"/>
        <w:rPr>
          <w:rFonts w:ascii="Times New Roman" w:hAnsi="Times New Roman"/>
          <w:sz w:val="24"/>
        </w:rPr>
      </w:pPr>
    </w:p>
    <w:p w:rsidR="005A4AB8" w:rsidRPr="00B95FD0" w:rsidRDefault="005A4AB8" w:rsidP="005A4AB8">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5A4AB8" w:rsidRPr="00B95FD0" w:rsidRDefault="005A4AB8" w:rsidP="005A4AB8">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5A4AB8" w:rsidRPr="00B95FD0" w:rsidRDefault="005A4AB8" w:rsidP="005A4AB8">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5A4AB8" w:rsidRDefault="005A4AB8" w:rsidP="005A4AB8">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G</w:t>
      </w:r>
      <w:r w:rsidRPr="00B95FD0">
        <w:rPr>
          <w:rFonts w:ascii="Times New Roman" w:hAnsi="Times New Roman"/>
          <w:sz w:val="24"/>
        </w:rPr>
        <w:t xml:space="preserve"> – </w:t>
      </w:r>
      <w:r>
        <w:rPr>
          <w:rFonts w:ascii="Times New Roman" w:hAnsi="Times New Roman"/>
          <w:sz w:val="24"/>
        </w:rPr>
        <w:t>Go Galton</w:t>
      </w:r>
    </w:p>
    <w:p w:rsidR="005A4AB8" w:rsidRDefault="005A4AB8" w:rsidP="005A4AB8">
      <w:pPr>
        <w:pStyle w:val="PlainText"/>
        <w:jc w:val="both"/>
        <w:rPr>
          <w:rFonts w:ascii="Times New Roman" w:hAnsi="Times New Roman"/>
          <w:sz w:val="24"/>
        </w:rPr>
      </w:pPr>
      <w:r>
        <w:rPr>
          <w:rFonts w:ascii="Times New Roman" w:hAnsi="Times New Roman"/>
          <w:sz w:val="24"/>
        </w:rPr>
        <w:lastRenderedPageBreak/>
        <w:tab/>
      </w:r>
      <w:r>
        <w:rPr>
          <w:rFonts w:ascii="Times New Roman" w:hAnsi="Times New Roman"/>
          <w:sz w:val="24"/>
        </w:rPr>
        <w:tab/>
      </w:r>
      <w:r>
        <w:rPr>
          <w:rFonts w:ascii="Times New Roman" w:hAnsi="Times New Roman"/>
          <w:sz w:val="24"/>
        </w:rPr>
        <w:tab/>
        <w:t xml:space="preserve">P – Play Game Galton </w:t>
      </w:r>
    </w:p>
    <w:p w:rsidR="005A4AB8" w:rsidRDefault="005A4AB8" w:rsidP="005A4AB8">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H – Game History</w:t>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p>
    <w:p w:rsidR="005A4AB8" w:rsidRPr="00B95FD0" w:rsidRDefault="005A4AB8" w:rsidP="005A4AB8">
      <w:pPr>
        <w:pStyle w:val="PlainText"/>
        <w:ind w:left="1440" w:firstLine="720"/>
        <w:jc w:val="both"/>
        <w:rPr>
          <w:rFonts w:ascii="Times New Roman" w:hAnsi="Times New Roman"/>
          <w:sz w:val="24"/>
        </w:rPr>
      </w:pPr>
      <w:r w:rsidRPr="00B95FD0">
        <w:rPr>
          <w:rFonts w:ascii="Times New Roman" w:hAnsi="Times New Roman"/>
          <w:sz w:val="24"/>
        </w:rPr>
        <w:t>X – Exit Program</w:t>
      </w:r>
    </w:p>
    <w:p w:rsidR="00C508D0" w:rsidRPr="00B95FD0" w:rsidRDefault="00C508D0" w:rsidP="00C508D0">
      <w:pPr>
        <w:pStyle w:val="PlainText"/>
        <w:jc w:val="both"/>
        <w:rPr>
          <w:rFonts w:ascii="Times New Roman" w:hAnsi="Times New Roman"/>
          <w:sz w:val="24"/>
        </w:rPr>
      </w:pPr>
    </w:p>
    <w:p w:rsidR="00C508D0" w:rsidRPr="00B95FD0"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Please enter your selection and hit RETURN: x</w:t>
      </w:r>
    </w:p>
    <w:p w:rsidR="00C508D0" w:rsidRPr="00B95FD0"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Thank you for selecting “x” . . .</w:t>
      </w:r>
    </w:p>
    <w:p w:rsidR="00C508D0" w:rsidRPr="00120A1D"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Pr>
          <w:rFonts w:ascii="Times New Roman" w:hAnsi="Times New Roman"/>
          <w:sz w:val="24"/>
        </w:rPr>
        <w:t>Time to x-cape!</w:t>
      </w:r>
    </w:p>
    <w:p w:rsidR="00A72512" w:rsidRPr="00B95FD0" w:rsidRDefault="00A72512" w:rsidP="00A72512">
      <w:pPr>
        <w:pStyle w:val="PlainText"/>
        <w:jc w:val="both"/>
        <w:rPr>
          <w:rFonts w:ascii="Times New Roman" w:hAnsi="Times New Roman"/>
          <w:sz w:val="24"/>
        </w:rPr>
      </w:pPr>
    </w:p>
    <w:p w:rsidR="00A72512" w:rsidRDefault="00A72512" w:rsidP="00A72512">
      <w:pPr>
        <w:pStyle w:val="PlainText"/>
        <w:jc w:val="both"/>
        <w:rPr>
          <w:rFonts w:ascii="Times New Roman" w:hAnsi="Times New Roman"/>
          <w:sz w:val="24"/>
        </w:rPr>
      </w:pPr>
      <w:r w:rsidRPr="00B95FD0">
        <w:rPr>
          <w:rFonts w:ascii="Times New Roman" w:hAnsi="Times New Roman"/>
          <w:sz w:val="24"/>
        </w:rPr>
        <w:tab/>
        <w:t xml:space="preserve">Farewell, </w:t>
      </w:r>
      <w:r w:rsidR="003C6BBB" w:rsidRPr="00B95FD0">
        <w:rPr>
          <w:rFonts w:ascii="Times New Roman" w:hAnsi="Times New Roman"/>
          <w:sz w:val="24"/>
          <w:u w:val="single"/>
        </w:rPr>
        <w:t>Albert</w:t>
      </w:r>
      <w:r w:rsidRPr="00B95FD0">
        <w:rPr>
          <w:rFonts w:ascii="Times New Roman" w:hAnsi="Times New Roman"/>
          <w:sz w:val="24"/>
        </w:rPr>
        <w:t xml:space="preserve">, and thanks for visiting </w:t>
      </w:r>
      <w:r w:rsidRPr="00B95FD0">
        <w:rPr>
          <w:rFonts w:ascii="Times New Roman" w:hAnsi="Times New Roman"/>
          <w:sz w:val="24"/>
          <w:u w:val="single"/>
        </w:rPr>
        <w:t>Larry’s</w:t>
      </w:r>
      <w:r w:rsidRPr="00B95FD0">
        <w:rPr>
          <w:rFonts w:ascii="Times New Roman" w:hAnsi="Times New Roman"/>
          <w:sz w:val="24"/>
        </w:rPr>
        <w:t xml:space="preserve"> </w:t>
      </w:r>
      <w:r w:rsidR="00C8549C">
        <w:rPr>
          <w:rFonts w:ascii="Times New Roman" w:hAnsi="Times New Roman"/>
          <w:sz w:val="24"/>
        </w:rPr>
        <w:t>Galton A-Go-Go</w:t>
      </w:r>
      <w:r w:rsidR="00C8549C" w:rsidRPr="00B95FD0">
        <w:rPr>
          <w:rFonts w:ascii="Times New Roman" w:hAnsi="Times New Roman"/>
          <w:sz w:val="24"/>
        </w:rPr>
        <w:t xml:space="preserve"> Program</w:t>
      </w:r>
      <w:r w:rsidRPr="00B95FD0">
        <w:rPr>
          <w:rFonts w:ascii="Times New Roman" w:hAnsi="Times New Roman"/>
          <w:sz w:val="24"/>
        </w:rPr>
        <w:t xml:space="preserve"> </w:t>
      </w:r>
    </w:p>
    <w:p w:rsidR="0028269F" w:rsidRPr="00C8549C" w:rsidRDefault="0028269F" w:rsidP="0028269F">
      <w:pPr>
        <w:pStyle w:val="PlainText"/>
        <w:jc w:val="both"/>
        <w:rPr>
          <w:rFonts w:ascii="Times New Roman" w:hAnsi="Times New Roman"/>
          <w:b/>
          <w:sz w:val="24"/>
        </w:rPr>
      </w:pPr>
      <w:r w:rsidRPr="00B95FD0">
        <w:rPr>
          <w:rFonts w:ascii="Times New Roman" w:hAnsi="Times New Roman"/>
          <w:sz w:val="24"/>
        </w:rPr>
        <w:tab/>
      </w:r>
      <w:r w:rsidRPr="00B95FD0">
        <w:rPr>
          <w:rFonts w:ascii="Times New Roman" w:hAnsi="Times New Roman"/>
          <w:sz w:val="24"/>
        </w:rPr>
        <w:tab/>
        <w:t xml:space="preserve">    </w:t>
      </w:r>
      <w:r>
        <w:rPr>
          <w:rFonts w:ascii="Times New Roman" w:hAnsi="Times New Roman"/>
          <w:sz w:val="24"/>
        </w:rPr>
        <w:tab/>
      </w:r>
      <w:r>
        <w:rPr>
          <w:rFonts w:ascii="Times New Roman" w:hAnsi="Times New Roman"/>
          <w:sz w:val="24"/>
        </w:rPr>
        <w:tab/>
      </w:r>
      <w:r w:rsidRPr="00C8549C">
        <w:rPr>
          <w:rFonts w:ascii="Times New Roman" w:hAnsi="Times New Roman"/>
          <w:b/>
          <w:color w:val="FF0000"/>
          <w:sz w:val="24"/>
        </w:rPr>
        <w:t xml:space="preserve">Display the current date and time </w:t>
      </w:r>
    </w:p>
    <w:p w:rsidR="00316D50" w:rsidRDefault="00316D50" w:rsidP="0028269F">
      <w:pPr>
        <w:pStyle w:val="PlainText"/>
        <w:jc w:val="both"/>
        <w:rPr>
          <w:rFonts w:ascii="Times New Roman" w:hAnsi="Times New Roman"/>
          <w:sz w:val="24"/>
        </w:rPr>
      </w:pPr>
    </w:p>
    <w:p w:rsidR="00316D50" w:rsidRPr="00C8549C" w:rsidRDefault="00316D50" w:rsidP="001A727A">
      <w:pPr>
        <w:pStyle w:val="PlainText"/>
        <w:ind w:left="1440"/>
        <w:rPr>
          <w:rFonts w:ascii="Times New Roman" w:hAnsi="Times New Roman"/>
          <w:b/>
          <w:color w:val="FF0000"/>
          <w:sz w:val="24"/>
        </w:rPr>
      </w:pPr>
      <w:r w:rsidRPr="00C8549C">
        <w:rPr>
          <w:rFonts w:ascii="Times New Roman" w:hAnsi="Times New Roman"/>
          <w:b/>
          <w:color w:val="FF0000"/>
          <w:sz w:val="24"/>
        </w:rPr>
        <w:t>Display your complete ID INFORMATION</w:t>
      </w:r>
      <w:r w:rsidR="008D3B9C" w:rsidRPr="00C8549C">
        <w:rPr>
          <w:rFonts w:ascii="Times New Roman" w:hAnsi="Times New Roman"/>
          <w:b/>
          <w:color w:val="FF0000"/>
          <w:sz w:val="24"/>
        </w:rPr>
        <w:t xml:space="preserve"> (nicely formatted)</w:t>
      </w:r>
      <w:r w:rsidR="00021E7F" w:rsidRPr="00C8549C">
        <w:rPr>
          <w:rFonts w:ascii="Times New Roman" w:hAnsi="Times New Roman"/>
          <w:b/>
          <w:color w:val="FF0000"/>
          <w:sz w:val="24"/>
        </w:rPr>
        <w:t>,</w:t>
      </w:r>
      <w:r w:rsidR="001A727A">
        <w:rPr>
          <w:rFonts w:ascii="Times New Roman" w:hAnsi="Times New Roman"/>
          <w:b/>
          <w:color w:val="FF0000"/>
          <w:sz w:val="24"/>
        </w:rPr>
        <w:t xml:space="preserve"> </w:t>
      </w:r>
      <w:r w:rsidR="00021E7F" w:rsidRPr="00C8549C">
        <w:rPr>
          <w:rFonts w:ascii="Times New Roman" w:hAnsi="Times New Roman"/>
          <w:b/>
          <w:color w:val="FF0000"/>
          <w:sz w:val="24"/>
        </w:rPr>
        <w:t>CREDITS</w:t>
      </w:r>
      <w:r w:rsidR="006D7C5C">
        <w:rPr>
          <w:rFonts w:ascii="Times New Roman" w:hAnsi="Times New Roman"/>
          <w:b/>
          <w:color w:val="FF0000"/>
          <w:sz w:val="24"/>
        </w:rPr>
        <w:t>, MEDIA</w:t>
      </w:r>
      <w:r w:rsidR="00021E7F" w:rsidRPr="00C8549C">
        <w:rPr>
          <w:rFonts w:ascii="Times New Roman" w:hAnsi="Times New Roman"/>
          <w:b/>
          <w:color w:val="FF0000"/>
          <w:sz w:val="24"/>
        </w:rPr>
        <w:t xml:space="preserve"> and </w:t>
      </w:r>
      <w:r w:rsidRPr="00C8549C">
        <w:rPr>
          <w:rFonts w:ascii="Times New Roman" w:hAnsi="Times New Roman"/>
          <w:b/>
          <w:color w:val="FF0000"/>
          <w:sz w:val="24"/>
        </w:rPr>
        <w:t>any STARS you did in the following format</w:t>
      </w:r>
      <w:r w:rsidR="00021E7F" w:rsidRPr="00C8549C">
        <w:rPr>
          <w:rFonts w:ascii="Times New Roman" w:hAnsi="Times New Roman"/>
          <w:b/>
          <w:color w:val="FF0000"/>
          <w:sz w:val="24"/>
        </w:rPr>
        <w:t xml:space="preserve"> (BTW –</w:t>
      </w:r>
      <w:r w:rsidR="006D7C5C">
        <w:rPr>
          <w:rFonts w:ascii="Times New Roman" w:hAnsi="Times New Roman"/>
          <w:b/>
          <w:color w:val="FF0000"/>
          <w:sz w:val="24"/>
        </w:rPr>
        <w:t xml:space="preserve"> </w:t>
      </w:r>
      <w:r w:rsidR="00021E7F" w:rsidRPr="00C8549C">
        <w:rPr>
          <w:rFonts w:ascii="Times New Roman" w:hAnsi="Times New Roman"/>
          <w:b/>
          <w:color w:val="FF0000"/>
          <w:sz w:val="24"/>
        </w:rPr>
        <w:t xml:space="preserve">STARS </w:t>
      </w:r>
      <w:r w:rsidR="006D7C5C">
        <w:rPr>
          <w:rFonts w:ascii="Times New Roman" w:hAnsi="Times New Roman"/>
          <w:b/>
          <w:color w:val="FF0000"/>
          <w:sz w:val="24"/>
        </w:rPr>
        <w:t>must be</w:t>
      </w:r>
      <w:r w:rsidR="00021E7F" w:rsidRPr="00C8549C">
        <w:rPr>
          <w:rFonts w:ascii="Times New Roman" w:hAnsi="Times New Roman"/>
          <w:b/>
          <w:color w:val="FF0000"/>
          <w:sz w:val="24"/>
        </w:rPr>
        <w:t xml:space="preserve"> fully displayed here</w:t>
      </w:r>
      <w:r w:rsidR="006D7C5C">
        <w:rPr>
          <w:rFonts w:ascii="Times New Roman" w:hAnsi="Times New Roman"/>
          <w:b/>
          <w:color w:val="FF0000"/>
          <w:sz w:val="24"/>
        </w:rPr>
        <w:t xml:space="preserve"> to get credit for them</w:t>
      </w:r>
      <w:r w:rsidR="00021E7F" w:rsidRPr="00C8549C">
        <w:rPr>
          <w:rFonts w:ascii="Times New Roman" w:hAnsi="Times New Roman"/>
          <w:b/>
          <w:color w:val="FF0000"/>
          <w:sz w:val="24"/>
        </w:rPr>
        <w:t>)</w:t>
      </w:r>
      <w:r w:rsidRPr="00C8549C">
        <w:rPr>
          <w:rFonts w:ascii="Times New Roman" w:hAnsi="Times New Roman"/>
          <w:b/>
          <w:color w:val="FF0000"/>
          <w:sz w:val="24"/>
        </w:rPr>
        <w:t>:</w:t>
      </w:r>
    </w:p>
    <w:p w:rsidR="00316D50" w:rsidRPr="00C8549C" w:rsidRDefault="000C6573" w:rsidP="0028269F">
      <w:pPr>
        <w:pStyle w:val="PlainText"/>
        <w:jc w:val="both"/>
        <w:rPr>
          <w:rFonts w:ascii="Times New Roman" w:hAnsi="Times New Roman"/>
          <w:b/>
          <w:color w:val="FF0000"/>
          <w:sz w:val="24"/>
        </w:rPr>
      </w:pPr>
      <w:r>
        <w:rPr>
          <w:rFonts w:ascii="Times New Roman" w:hAnsi="Times New Roman"/>
          <w:b/>
          <w:color w:val="FF0000"/>
          <w:sz w:val="24"/>
        </w:rPr>
        <w:tab/>
      </w:r>
      <w:r>
        <w:rPr>
          <w:rFonts w:ascii="Times New Roman" w:hAnsi="Times New Roman"/>
          <w:b/>
          <w:color w:val="FF0000"/>
          <w:sz w:val="24"/>
        </w:rPr>
        <w:tab/>
        <w:t>For example:</w:t>
      </w:r>
    </w:p>
    <w:p w:rsidR="00316D50" w:rsidRPr="00C8549C" w:rsidRDefault="00316D50" w:rsidP="0028269F">
      <w:pPr>
        <w:pStyle w:val="PlainText"/>
        <w:jc w:val="both"/>
        <w:rPr>
          <w:rFonts w:ascii="Times New Roman" w:hAnsi="Times New Roman"/>
          <w:b/>
          <w:color w:val="FF0000"/>
          <w:sz w:val="24"/>
        </w:rPr>
      </w:pPr>
      <w:r w:rsidRPr="00C8549C">
        <w:rPr>
          <w:rFonts w:ascii="Times New Roman" w:hAnsi="Times New Roman"/>
          <w:b/>
          <w:color w:val="FF0000"/>
          <w:sz w:val="24"/>
        </w:rPr>
        <w:tab/>
      </w:r>
      <w:r w:rsidRPr="00C8549C">
        <w:rPr>
          <w:rFonts w:ascii="Times New Roman" w:hAnsi="Times New Roman"/>
          <w:b/>
          <w:color w:val="FF0000"/>
          <w:sz w:val="24"/>
        </w:rPr>
        <w:tab/>
      </w:r>
      <w:r w:rsidRPr="00C8549C">
        <w:rPr>
          <w:rFonts w:ascii="Times New Roman" w:hAnsi="Times New Roman"/>
          <w:b/>
          <w:color w:val="FF0000"/>
          <w:sz w:val="24"/>
        </w:rPr>
        <w:tab/>
      </w:r>
      <w:r w:rsidRPr="00C8549C">
        <w:rPr>
          <w:rFonts w:ascii="Times New Roman" w:hAnsi="Times New Roman"/>
          <w:b/>
          <w:color w:val="FF0000"/>
          <w:sz w:val="24"/>
        </w:rPr>
        <w:tab/>
      </w:r>
      <w:r w:rsidRPr="00C8549C">
        <w:rPr>
          <w:rFonts w:ascii="Times New Roman" w:hAnsi="Times New Roman"/>
          <w:b/>
          <w:color w:val="FF0000"/>
          <w:sz w:val="24"/>
        </w:rPr>
        <w:tab/>
        <w:t xml:space="preserve">STARS </w:t>
      </w:r>
    </w:p>
    <w:p w:rsidR="00316D50" w:rsidRPr="00C8549C" w:rsidRDefault="00316D50" w:rsidP="00316D50">
      <w:pPr>
        <w:pStyle w:val="PlainText"/>
        <w:numPr>
          <w:ilvl w:val="0"/>
          <w:numId w:val="14"/>
        </w:numPr>
        <w:jc w:val="both"/>
        <w:rPr>
          <w:rFonts w:ascii="Times New Roman" w:hAnsi="Times New Roman"/>
          <w:b/>
          <w:color w:val="FF0000"/>
          <w:sz w:val="24"/>
          <w:szCs w:val="24"/>
        </w:rPr>
      </w:pPr>
      <w:r w:rsidRPr="00C8549C">
        <w:rPr>
          <w:rFonts w:ascii="Times New Roman" w:hAnsi="Times New Roman"/>
          <w:b/>
          <w:color w:val="FF0000"/>
          <w:sz w:val="24"/>
        </w:rPr>
        <w:t>Fancy logo</w:t>
      </w:r>
    </w:p>
    <w:p w:rsidR="008D3B9C" w:rsidRPr="00C8549C" w:rsidRDefault="00C508D0" w:rsidP="008D3B9C">
      <w:pPr>
        <w:pStyle w:val="PlainText"/>
        <w:numPr>
          <w:ilvl w:val="0"/>
          <w:numId w:val="14"/>
        </w:numPr>
        <w:jc w:val="both"/>
        <w:rPr>
          <w:rFonts w:ascii="Times New Roman" w:hAnsi="Times New Roman"/>
          <w:b/>
          <w:color w:val="FF0000"/>
          <w:sz w:val="24"/>
          <w:szCs w:val="24"/>
        </w:rPr>
      </w:pPr>
      <w:r w:rsidRPr="00C8549C">
        <w:rPr>
          <w:rFonts w:ascii="Times New Roman" w:hAnsi="Times New Roman"/>
          <w:b/>
          <w:color w:val="FF0000"/>
          <w:sz w:val="24"/>
        </w:rPr>
        <w:t>Early demo</w:t>
      </w:r>
    </w:p>
    <w:p w:rsidR="00C508D0" w:rsidRPr="00C8549C" w:rsidRDefault="00C508D0" w:rsidP="008D3B9C">
      <w:pPr>
        <w:pStyle w:val="PlainText"/>
        <w:numPr>
          <w:ilvl w:val="0"/>
          <w:numId w:val="14"/>
        </w:numPr>
        <w:jc w:val="both"/>
        <w:rPr>
          <w:rFonts w:ascii="Times New Roman" w:hAnsi="Times New Roman"/>
          <w:b/>
          <w:color w:val="FF0000"/>
          <w:sz w:val="24"/>
          <w:szCs w:val="24"/>
        </w:rPr>
      </w:pPr>
      <w:r w:rsidRPr="00C8549C">
        <w:rPr>
          <w:rFonts w:ascii="Times New Roman" w:hAnsi="Times New Roman"/>
          <w:b/>
          <w:color w:val="FF0000"/>
          <w:sz w:val="24"/>
          <w:szCs w:val="24"/>
        </w:rPr>
        <w:t xml:space="preserve">&amp; 4. </w:t>
      </w:r>
      <w:r w:rsidR="008D3B9C" w:rsidRPr="00C8549C">
        <w:rPr>
          <w:rFonts w:ascii="Times New Roman" w:hAnsi="Times New Roman"/>
          <w:b/>
          <w:color w:val="FF0000"/>
          <w:sz w:val="24"/>
        </w:rPr>
        <w:t xml:space="preserve">PowerPoint presentation </w:t>
      </w:r>
    </w:p>
    <w:p w:rsidR="008D3B9C" w:rsidRPr="00C8549C" w:rsidRDefault="008D3B9C" w:rsidP="00C508D0">
      <w:pPr>
        <w:pStyle w:val="PlainText"/>
        <w:ind w:left="3240" w:firstLine="360"/>
        <w:jc w:val="both"/>
        <w:rPr>
          <w:rFonts w:ascii="Times New Roman" w:hAnsi="Times New Roman"/>
          <w:b/>
          <w:color w:val="FF0000"/>
          <w:sz w:val="24"/>
          <w:szCs w:val="24"/>
        </w:rPr>
      </w:pPr>
      <w:r w:rsidRPr="00C8549C">
        <w:rPr>
          <w:rFonts w:ascii="Times New Roman" w:hAnsi="Times New Roman"/>
          <w:b/>
          <w:color w:val="FF0000"/>
          <w:sz w:val="24"/>
        </w:rPr>
        <w:t xml:space="preserve">about </w:t>
      </w:r>
      <w:r w:rsidR="001A727A">
        <w:rPr>
          <w:rFonts w:ascii="Times New Roman" w:hAnsi="Times New Roman"/>
          <w:b/>
          <w:color w:val="FF0000"/>
          <w:sz w:val="24"/>
        </w:rPr>
        <w:t>Galton Board</w:t>
      </w:r>
    </w:p>
    <w:p w:rsidR="008D3B9C" w:rsidRPr="00C8549C" w:rsidRDefault="008D3B9C" w:rsidP="008D3B9C">
      <w:pPr>
        <w:pStyle w:val="PlainText"/>
        <w:ind w:left="3240"/>
        <w:jc w:val="both"/>
        <w:rPr>
          <w:rFonts w:ascii="Times New Roman" w:hAnsi="Times New Roman"/>
          <w:b/>
          <w:color w:val="FF0000"/>
          <w:sz w:val="24"/>
          <w:szCs w:val="24"/>
        </w:rPr>
      </w:pPr>
      <w:r w:rsidRPr="00C8549C">
        <w:rPr>
          <w:rFonts w:ascii="Times New Roman" w:hAnsi="Times New Roman"/>
          <w:b/>
          <w:color w:val="FF0000"/>
          <w:sz w:val="24"/>
        </w:rPr>
        <w:t>TOTAL STARS = 4</w:t>
      </w:r>
    </w:p>
    <w:p w:rsidR="00A72512" w:rsidRPr="00B95FD0" w:rsidRDefault="00A72512" w:rsidP="00A72512">
      <w:pPr>
        <w:pStyle w:val="PlainText"/>
        <w:jc w:val="both"/>
        <w:rPr>
          <w:rFonts w:ascii="Times New Roman" w:hAnsi="Times New Roman"/>
          <w:sz w:val="24"/>
        </w:rPr>
      </w:pPr>
    </w:p>
    <w:p w:rsidR="00C63A38" w:rsidRDefault="00A72512" w:rsidP="001D458F">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r w:rsidRPr="00B95FD0">
        <w:rPr>
          <w:rFonts w:ascii="Times New Roman" w:hAnsi="Times New Roman"/>
          <w:sz w:val="24"/>
        </w:rPr>
        <w:tab/>
      </w:r>
    </w:p>
    <w:p w:rsidR="00C63A38" w:rsidRDefault="00A72512" w:rsidP="001D458F">
      <w:pPr>
        <w:pStyle w:val="PlainText"/>
        <w:jc w:val="both"/>
        <w:rPr>
          <w:rFonts w:ascii="Times New Roman" w:hAnsi="Times New Roman"/>
          <w:sz w:val="24"/>
        </w:rPr>
      </w:pPr>
      <w:r w:rsidRPr="00B95FD0">
        <w:rPr>
          <w:rFonts w:ascii="Times New Roman" w:hAnsi="Times New Roman"/>
          <w:sz w:val="24"/>
        </w:rPr>
        <w:tab/>
      </w:r>
    </w:p>
    <w:p w:rsidR="00C63A38" w:rsidRPr="00C63A38" w:rsidRDefault="00C63A38" w:rsidP="00C63A38">
      <w:pPr>
        <w:jc w:val="center"/>
        <w:rPr>
          <w:rFonts w:ascii="Times New Roman" w:hAnsi="Times New Roman"/>
          <w:b/>
        </w:rPr>
      </w:pPr>
      <w:r w:rsidRPr="00C63A38">
        <w:rPr>
          <w:rFonts w:ascii="Times New Roman" w:hAnsi="Times New Roman"/>
          <w:b/>
        </w:rPr>
        <w:t xml:space="preserve">BTW: No “double-dipping” </w:t>
      </w:r>
      <w:r w:rsidR="00A469AE">
        <w:rPr>
          <w:rFonts w:ascii="Times New Roman" w:hAnsi="Times New Roman"/>
          <w:b/>
        </w:rPr>
        <w:t xml:space="preserve">from previous assignments </w:t>
      </w:r>
      <w:r w:rsidRPr="00C63A38">
        <w:rPr>
          <w:rFonts w:ascii="Times New Roman" w:hAnsi="Times New Roman"/>
          <w:b/>
        </w:rPr>
        <w:t>on the STARS</w:t>
      </w:r>
    </w:p>
    <w:p w:rsidR="00C63A38" w:rsidRDefault="00C63A38" w:rsidP="00C63A38">
      <w:pPr>
        <w:jc w:val="both"/>
        <w:rPr>
          <w:rFonts w:ascii="Times New Roman" w:hAnsi="Times New Roman"/>
          <w:b/>
        </w:rPr>
      </w:pPr>
      <w:r w:rsidRPr="00AF33B9">
        <w:rPr>
          <w:rFonts w:ascii="Times New Roman" w:hAnsi="Times New Roman"/>
          <w:b/>
        </w:rPr>
        <w:t>STAR: Allow only one sign-in</w:t>
      </w:r>
      <w:r>
        <w:rPr>
          <w:rFonts w:ascii="Times New Roman" w:hAnsi="Times New Roman"/>
          <w:b/>
        </w:rPr>
        <w:t>. Alert user it can’t be done if user tries again</w:t>
      </w:r>
      <w:r w:rsidR="0048667E">
        <w:rPr>
          <w:rFonts w:ascii="Times New Roman" w:hAnsi="Times New Roman"/>
          <w:b/>
        </w:rPr>
        <w:t xml:space="preserve"> – however, if you do the “multi-user” STARS above, you can’t do this STAR</w:t>
      </w:r>
    </w:p>
    <w:p w:rsidR="00C63A38" w:rsidRDefault="00C63A38" w:rsidP="00C63A38">
      <w:pPr>
        <w:jc w:val="both"/>
        <w:rPr>
          <w:rFonts w:ascii="Times New Roman" w:hAnsi="Times New Roman"/>
          <w:b/>
        </w:rPr>
      </w:pPr>
      <w:r>
        <w:rPr>
          <w:rFonts w:ascii="Times New Roman" w:hAnsi="Times New Roman"/>
          <w:b/>
        </w:rPr>
        <w:t xml:space="preserve">STAR: Only proceed after </w:t>
      </w:r>
      <w:r w:rsidRPr="00AF33B9">
        <w:rPr>
          <w:rFonts w:ascii="Times New Roman" w:hAnsi="Times New Roman"/>
          <w:b/>
        </w:rPr>
        <w:t xml:space="preserve">sign-in is done, </w:t>
      </w:r>
      <w:r>
        <w:rPr>
          <w:rFonts w:ascii="Times New Roman" w:hAnsi="Times New Roman"/>
          <w:b/>
        </w:rPr>
        <w:t xml:space="preserve">although it’s okay to </w:t>
      </w:r>
      <w:r w:rsidR="0048667E">
        <w:rPr>
          <w:rFonts w:ascii="Times New Roman" w:hAnsi="Times New Roman"/>
          <w:b/>
        </w:rPr>
        <w:t xml:space="preserve">select </w:t>
      </w:r>
      <w:r>
        <w:rPr>
          <w:rFonts w:ascii="Times New Roman" w:hAnsi="Times New Roman"/>
          <w:b/>
        </w:rPr>
        <w:t>exit</w:t>
      </w:r>
    </w:p>
    <w:p w:rsidR="00C63A38" w:rsidRDefault="00C63A38" w:rsidP="00C63A38">
      <w:pPr>
        <w:jc w:val="both"/>
        <w:rPr>
          <w:rFonts w:ascii="Times New Roman" w:hAnsi="Times New Roman"/>
          <w:b/>
        </w:rPr>
      </w:pPr>
      <w:r>
        <w:rPr>
          <w:rFonts w:ascii="Times New Roman" w:hAnsi="Times New Roman"/>
          <w:b/>
        </w:rPr>
        <w:t>STAR:</w:t>
      </w:r>
      <w:r w:rsidRPr="00AF33B9">
        <w:rPr>
          <w:rFonts w:ascii="Times New Roman" w:hAnsi="Times New Roman"/>
          <w:b/>
        </w:rPr>
        <w:t xml:space="preserve"> Only proceed if sign-in is done</w:t>
      </w:r>
      <w:r>
        <w:rPr>
          <w:rFonts w:ascii="Times New Roman" w:hAnsi="Times New Roman"/>
          <w:b/>
        </w:rPr>
        <w:t xml:space="preserve"> </w:t>
      </w:r>
      <w:r w:rsidRPr="00B8390D">
        <w:rPr>
          <w:rFonts w:ascii="Times New Roman" w:hAnsi="Times New Roman"/>
          <w:b/>
          <w:u w:val="single"/>
        </w:rPr>
        <w:t>first</w:t>
      </w:r>
      <w:r w:rsidRPr="00AF33B9">
        <w:rPr>
          <w:rFonts w:ascii="Times New Roman" w:hAnsi="Times New Roman"/>
          <w:b/>
        </w:rPr>
        <w:t xml:space="preserve">, </w:t>
      </w:r>
      <w:r>
        <w:rPr>
          <w:rFonts w:ascii="Times New Roman" w:hAnsi="Times New Roman"/>
          <w:b/>
        </w:rPr>
        <w:t xml:space="preserve">although it’s okay to </w:t>
      </w:r>
      <w:r w:rsidR="0048667E">
        <w:rPr>
          <w:rFonts w:ascii="Times New Roman" w:hAnsi="Times New Roman"/>
          <w:b/>
        </w:rPr>
        <w:t xml:space="preserve">select </w:t>
      </w:r>
      <w:r>
        <w:rPr>
          <w:rFonts w:ascii="Times New Roman" w:hAnsi="Times New Roman"/>
          <w:b/>
        </w:rPr>
        <w:t>exit</w:t>
      </w:r>
    </w:p>
    <w:p w:rsidR="00C63A38" w:rsidRDefault="00C63A38" w:rsidP="00C63A38">
      <w:pPr>
        <w:jc w:val="both"/>
        <w:rPr>
          <w:rFonts w:ascii="Times New Roman" w:hAnsi="Times New Roman"/>
          <w:b/>
        </w:rPr>
      </w:pPr>
      <w:r>
        <w:rPr>
          <w:rFonts w:ascii="Times New Roman" w:hAnsi="Times New Roman"/>
          <w:b/>
        </w:rPr>
        <w:t xml:space="preserve">STAR: </w:t>
      </w:r>
      <w:r w:rsidRPr="00AF33B9">
        <w:rPr>
          <w:rFonts w:ascii="Times New Roman" w:hAnsi="Times New Roman"/>
          <w:b/>
        </w:rPr>
        <w:t>Allow only 3 invalid menu entries</w:t>
      </w:r>
      <w:r>
        <w:rPr>
          <w:rFonts w:ascii="Times New Roman" w:hAnsi="Times New Roman"/>
          <w:b/>
        </w:rPr>
        <w:t xml:space="preserve"> after which program “exits”</w:t>
      </w:r>
    </w:p>
    <w:p w:rsidR="00C63A38" w:rsidRDefault="00C63A38" w:rsidP="00C63A38">
      <w:pPr>
        <w:jc w:val="both"/>
        <w:rPr>
          <w:rFonts w:ascii="Times New Roman" w:hAnsi="Times New Roman"/>
          <w:b/>
        </w:rPr>
      </w:pPr>
      <w:r>
        <w:rPr>
          <w:rFonts w:ascii="Times New Roman" w:hAnsi="Times New Roman"/>
          <w:b/>
        </w:rPr>
        <w:t>STAR:</w:t>
      </w:r>
      <w:r w:rsidRPr="00AF33B9">
        <w:rPr>
          <w:rFonts w:ascii="Times New Roman" w:hAnsi="Times New Roman"/>
          <w:b/>
        </w:rPr>
        <w:t xml:space="preserve"> Expand </w:t>
      </w:r>
      <w:r>
        <w:rPr>
          <w:rFonts w:ascii="Times New Roman" w:hAnsi="Times New Roman"/>
          <w:b/>
        </w:rPr>
        <w:t xml:space="preserve">previous STAR </w:t>
      </w:r>
      <w:r w:rsidRPr="00AF33B9">
        <w:rPr>
          <w:rFonts w:ascii="Times New Roman" w:hAnsi="Times New Roman"/>
          <w:b/>
        </w:rPr>
        <w:t>to warn user at 3</w:t>
      </w:r>
      <w:r w:rsidRPr="00AF33B9">
        <w:rPr>
          <w:rFonts w:ascii="Times New Roman" w:hAnsi="Times New Roman"/>
          <w:b/>
          <w:vertAlign w:val="superscript"/>
        </w:rPr>
        <w:t>rd</w:t>
      </w:r>
      <w:r w:rsidRPr="00AF33B9">
        <w:rPr>
          <w:rFonts w:ascii="Times New Roman" w:hAnsi="Times New Roman"/>
          <w:b/>
        </w:rPr>
        <w:t xml:space="preserve"> invalid entry that program will exit if the 4</w:t>
      </w:r>
      <w:r w:rsidRPr="00AF33B9">
        <w:rPr>
          <w:rFonts w:ascii="Times New Roman" w:hAnsi="Times New Roman"/>
          <w:b/>
          <w:vertAlign w:val="superscript"/>
        </w:rPr>
        <w:t>th</w:t>
      </w:r>
      <w:r>
        <w:rPr>
          <w:rFonts w:ascii="Times New Roman" w:hAnsi="Times New Roman"/>
          <w:b/>
        </w:rPr>
        <w:t xml:space="preserve"> try is invalid.</w:t>
      </w:r>
    </w:p>
    <w:p w:rsidR="00C63A38" w:rsidRDefault="00C63A38" w:rsidP="00C63A38">
      <w:pPr>
        <w:jc w:val="both"/>
        <w:rPr>
          <w:rFonts w:ascii="Times New Roman" w:hAnsi="Times New Roman"/>
          <w:b/>
        </w:rPr>
      </w:pPr>
      <w:r>
        <w:rPr>
          <w:rFonts w:ascii="Times New Roman" w:hAnsi="Times New Roman"/>
          <w:b/>
        </w:rPr>
        <w:t>STAR: I</w:t>
      </w:r>
      <w:r w:rsidRPr="00AF33B9">
        <w:rPr>
          <w:rFonts w:ascii="Times New Roman" w:hAnsi="Times New Roman"/>
          <w:b/>
        </w:rPr>
        <w:t xml:space="preserve">nstead of re-writing the menu for “Sorry” message, be </w:t>
      </w:r>
      <w:r>
        <w:rPr>
          <w:rFonts w:ascii="Times New Roman" w:hAnsi="Times New Roman"/>
          <w:b/>
        </w:rPr>
        <w:t>“</w:t>
      </w:r>
      <w:r w:rsidRPr="00AF33B9">
        <w:rPr>
          <w:rFonts w:ascii="Times New Roman" w:hAnsi="Times New Roman"/>
          <w:b/>
        </w:rPr>
        <w:t xml:space="preserve">ecological </w:t>
      </w:r>
      <w:r>
        <w:rPr>
          <w:rFonts w:ascii="Times New Roman" w:hAnsi="Times New Roman"/>
          <w:b/>
        </w:rPr>
        <w:t>“</w:t>
      </w:r>
      <w:r w:rsidRPr="00AF33B9">
        <w:rPr>
          <w:rFonts w:ascii="Times New Roman" w:hAnsi="Times New Roman"/>
          <w:b/>
        </w:rPr>
        <w:t>and move the cursor back</w:t>
      </w:r>
      <w:r>
        <w:rPr>
          <w:rFonts w:ascii="Times New Roman" w:hAnsi="Times New Roman"/>
          <w:b/>
        </w:rPr>
        <w:t xml:space="preserve"> to the prompt point</w:t>
      </w:r>
      <w:r w:rsidRPr="00AF33B9">
        <w:rPr>
          <w:rFonts w:ascii="Times New Roman" w:hAnsi="Times New Roman"/>
          <w:b/>
        </w:rPr>
        <w:t xml:space="preserve">, but be sure to pause for a moment and then erase the </w:t>
      </w:r>
      <w:r>
        <w:rPr>
          <w:rFonts w:ascii="Times New Roman" w:hAnsi="Times New Roman"/>
          <w:b/>
        </w:rPr>
        <w:t xml:space="preserve">now unnecessary </w:t>
      </w:r>
      <w:r w:rsidRPr="00AF33B9">
        <w:rPr>
          <w:rFonts w:ascii="Times New Roman" w:hAnsi="Times New Roman"/>
          <w:b/>
        </w:rPr>
        <w:t xml:space="preserve">“Sorry” </w:t>
      </w:r>
      <w:r>
        <w:rPr>
          <w:rFonts w:ascii="Times New Roman" w:hAnsi="Times New Roman"/>
          <w:b/>
        </w:rPr>
        <w:t>part of the message</w:t>
      </w:r>
    </w:p>
    <w:p w:rsidR="00C63A38" w:rsidRDefault="00C63A38" w:rsidP="00C63A38">
      <w:pPr>
        <w:jc w:val="both"/>
        <w:rPr>
          <w:rFonts w:ascii="Times New Roman" w:hAnsi="Times New Roman"/>
          <w:b/>
        </w:rPr>
      </w:pPr>
      <w:r>
        <w:rPr>
          <w:rFonts w:ascii="Times New Roman" w:hAnsi="Times New Roman"/>
          <w:b/>
        </w:rPr>
        <w:t xml:space="preserve">STAR: </w:t>
      </w:r>
      <w:r w:rsidRPr="00AF33B9">
        <w:rPr>
          <w:rFonts w:ascii="Times New Roman" w:hAnsi="Times New Roman"/>
          <w:b/>
        </w:rPr>
        <w:t>Expand previous STAR to be ecological for all appropriate menu selections</w:t>
      </w:r>
    </w:p>
    <w:p w:rsidR="00436AD3" w:rsidRPr="00B95FD0" w:rsidRDefault="00436AD3" w:rsidP="00B833AE">
      <w:pPr>
        <w:pStyle w:val="PlainText"/>
        <w:jc w:val="both"/>
        <w:rPr>
          <w:rFonts w:ascii="Times New Roman" w:hAnsi="Times New Roman"/>
          <w:sz w:val="24"/>
        </w:rPr>
      </w:pPr>
    </w:p>
    <w:p w:rsidR="006A5E23" w:rsidRPr="00B95FD0" w:rsidRDefault="007865CA" w:rsidP="00B833AE">
      <w:pPr>
        <w:jc w:val="both"/>
        <w:rPr>
          <w:rFonts w:ascii="Times New Roman" w:hAnsi="Times New Roman"/>
        </w:rPr>
      </w:pPr>
      <w:r>
        <w:rPr>
          <w:rFonts w:ascii="Times New Roman" w:hAnsi="Times New Roman"/>
          <w:b/>
        </w:rPr>
        <w:t>5</w:t>
      </w:r>
      <w:r w:rsidR="006A5E23" w:rsidRPr="00B95FD0">
        <w:rPr>
          <w:rFonts w:ascii="Times New Roman" w:hAnsi="Times New Roman"/>
          <w:b/>
        </w:rPr>
        <w:t xml:space="preserve"> </w:t>
      </w:r>
      <w:r w:rsidR="00172D6C" w:rsidRPr="00B95FD0">
        <w:rPr>
          <w:rFonts w:ascii="Times New Roman" w:hAnsi="Times New Roman"/>
        </w:rPr>
        <w:t>–</w:t>
      </w:r>
      <w:r w:rsidR="006A5E23" w:rsidRPr="00B95FD0">
        <w:rPr>
          <w:rFonts w:ascii="Times New Roman" w:hAnsi="Times New Roman"/>
        </w:rPr>
        <w:t xml:space="preserve"> </w:t>
      </w:r>
      <w:r w:rsidR="006A5E23" w:rsidRPr="00B95FD0">
        <w:rPr>
          <w:rFonts w:ascii="Times New Roman" w:hAnsi="Times New Roman"/>
          <w:b/>
        </w:rPr>
        <w:t>TEST</w:t>
      </w:r>
      <w:r w:rsidR="006A5E23" w:rsidRPr="00B95FD0">
        <w:rPr>
          <w:rFonts w:ascii="Times New Roman" w:hAnsi="Times New Roman"/>
        </w:rPr>
        <w:t xml:space="preserve"> your file </w:t>
      </w:r>
      <w:r w:rsidR="006A5E23" w:rsidRPr="00B95FD0">
        <w:rPr>
          <w:rFonts w:ascii="Times New Roman" w:hAnsi="Times New Roman"/>
          <w:u w:val="single"/>
        </w:rPr>
        <w:t>early</w:t>
      </w:r>
      <w:r w:rsidR="006A5E23" w:rsidRPr="00B95FD0">
        <w:rPr>
          <w:rFonts w:ascii="Times New Roman" w:hAnsi="Times New Roman"/>
        </w:rPr>
        <w:t xml:space="preserve"> and </w:t>
      </w:r>
      <w:r w:rsidR="006A5E23" w:rsidRPr="00B95FD0">
        <w:rPr>
          <w:rFonts w:ascii="Times New Roman" w:hAnsi="Times New Roman"/>
          <w:u w:val="single"/>
        </w:rPr>
        <w:t>often</w:t>
      </w:r>
      <w:r w:rsidR="006A5E23" w:rsidRPr="00B95FD0">
        <w:rPr>
          <w:rFonts w:ascii="Times New Roman" w:hAnsi="Times New Roman"/>
        </w:rPr>
        <w:t xml:space="preserve"> -- like every 5 minutes -- How do you eat an apple?</w:t>
      </w:r>
    </w:p>
    <w:p w:rsidR="003D0E1E" w:rsidRPr="00B95FD0" w:rsidRDefault="003D0E1E" w:rsidP="00B833AE">
      <w:pPr>
        <w:jc w:val="both"/>
        <w:rPr>
          <w:rFonts w:ascii="Times New Roman" w:hAnsi="Times New Roman"/>
        </w:rPr>
      </w:pPr>
    </w:p>
    <w:p w:rsidR="00472F83" w:rsidRPr="00B95FD0" w:rsidRDefault="007865CA" w:rsidP="00B833AE">
      <w:pPr>
        <w:jc w:val="both"/>
        <w:rPr>
          <w:rFonts w:ascii="Times New Roman" w:hAnsi="Times New Roman"/>
          <w:b/>
        </w:rPr>
      </w:pPr>
      <w:r>
        <w:rPr>
          <w:rFonts w:ascii="Times New Roman" w:hAnsi="Times New Roman"/>
          <w:b/>
        </w:rPr>
        <w:t>6</w:t>
      </w:r>
      <w:r w:rsidR="006A5E23" w:rsidRPr="00B95FD0">
        <w:rPr>
          <w:rFonts w:ascii="Times New Roman" w:hAnsi="Times New Roman"/>
          <w:b/>
        </w:rPr>
        <w:t xml:space="preserve"> </w:t>
      </w:r>
      <w:r w:rsidR="00172D6C" w:rsidRPr="00B95FD0">
        <w:rPr>
          <w:rFonts w:ascii="Times New Roman" w:hAnsi="Times New Roman"/>
        </w:rPr>
        <w:t>–</w:t>
      </w:r>
      <w:r w:rsidR="006A5E23" w:rsidRPr="00B95FD0">
        <w:rPr>
          <w:rFonts w:ascii="Times New Roman" w:hAnsi="Times New Roman"/>
        </w:rPr>
        <w:t xml:space="preserve"> </w:t>
      </w:r>
      <w:r w:rsidR="006D7C5C">
        <w:rPr>
          <w:rFonts w:ascii="Times New Roman" w:hAnsi="Times New Roman"/>
          <w:b/>
        </w:rPr>
        <w:t xml:space="preserve">MICHELANGELO </w:t>
      </w:r>
      <w:r w:rsidR="006A5E23" w:rsidRPr="00B95FD0">
        <w:rPr>
          <w:rFonts w:ascii="Times New Roman" w:hAnsi="Times New Roman"/>
          <w:b/>
        </w:rPr>
        <w:t>PROGRAM DOCUMENTATION</w:t>
      </w:r>
    </w:p>
    <w:p w:rsidR="00472F83" w:rsidRPr="00B95FD0" w:rsidRDefault="00472F83" w:rsidP="00B833AE">
      <w:pPr>
        <w:jc w:val="both"/>
        <w:rPr>
          <w:rFonts w:ascii="Times New Roman" w:hAnsi="Times New Roman"/>
          <w:b/>
        </w:rPr>
      </w:pPr>
    </w:p>
    <w:p w:rsidR="00472F83" w:rsidRPr="00B95FD0" w:rsidRDefault="006A5E23" w:rsidP="00B833AE">
      <w:pPr>
        <w:numPr>
          <w:ilvl w:val="0"/>
          <w:numId w:val="7"/>
        </w:numPr>
        <w:jc w:val="both"/>
        <w:rPr>
          <w:rFonts w:ascii="Times New Roman" w:hAnsi="Times New Roman"/>
        </w:rPr>
      </w:pPr>
      <w:r w:rsidRPr="00B95FD0">
        <w:rPr>
          <w:rFonts w:ascii="Times New Roman" w:hAnsi="Times New Roman"/>
        </w:rPr>
        <w:t xml:space="preserve">First, include via comments your complete </w:t>
      </w:r>
      <w:r w:rsidRPr="00F54E50">
        <w:rPr>
          <w:rFonts w:ascii="Times New Roman" w:hAnsi="Times New Roman"/>
          <w:b/>
        </w:rPr>
        <w:t>ID INFORMATION, PROGRAM DESCRIPTION</w:t>
      </w:r>
      <w:r w:rsidR="00CA248A" w:rsidRPr="00F54E50">
        <w:rPr>
          <w:rFonts w:ascii="Times New Roman" w:hAnsi="Times New Roman"/>
          <w:b/>
        </w:rPr>
        <w:t xml:space="preserve">, </w:t>
      </w:r>
      <w:r w:rsidR="00CA248A" w:rsidRPr="00B95FD0">
        <w:rPr>
          <w:rFonts w:ascii="Times New Roman" w:hAnsi="Times New Roman"/>
          <w:b/>
        </w:rPr>
        <w:t>CUSTOM-DEFINED FUNCTION LIST</w:t>
      </w:r>
      <w:r w:rsidR="00F54E50">
        <w:rPr>
          <w:rFonts w:ascii="Times New Roman" w:hAnsi="Times New Roman"/>
        </w:rPr>
        <w:t xml:space="preserve">, </w:t>
      </w:r>
      <w:r w:rsidRPr="00F54E50">
        <w:rPr>
          <w:rFonts w:ascii="Times New Roman" w:hAnsi="Times New Roman"/>
          <w:b/>
        </w:rPr>
        <w:t>CREDITS</w:t>
      </w:r>
      <w:r w:rsidRPr="00B95FD0">
        <w:rPr>
          <w:rFonts w:ascii="Times New Roman" w:hAnsi="Times New Roman"/>
        </w:rPr>
        <w:t xml:space="preserve"> (to those who </w:t>
      </w:r>
      <w:r w:rsidR="00E81AA6" w:rsidRPr="00B95FD0">
        <w:rPr>
          <w:rFonts w:ascii="Times New Roman" w:hAnsi="Times New Roman"/>
        </w:rPr>
        <w:t>helped you and whom you helped)</w:t>
      </w:r>
      <w:r w:rsidR="00F54E50">
        <w:rPr>
          <w:rFonts w:ascii="Times New Roman" w:hAnsi="Times New Roman"/>
        </w:rPr>
        <w:t xml:space="preserve"> and </w:t>
      </w:r>
      <w:r w:rsidR="00F54E50" w:rsidRPr="00F54E50">
        <w:rPr>
          <w:rFonts w:ascii="Times New Roman" w:hAnsi="Times New Roman"/>
          <w:b/>
        </w:rPr>
        <w:t>MEDIA</w:t>
      </w:r>
      <w:r w:rsidR="00F54E50">
        <w:rPr>
          <w:rFonts w:ascii="Times New Roman" w:hAnsi="Times New Roman"/>
        </w:rPr>
        <w:t xml:space="preserve"> (descriptions and specific URLs for sounds, graphics, etc. used)</w:t>
      </w:r>
      <w:r w:rsidR="00E81AA6" w:rsidRPr="00B95FD0">
        <w:rPr>
          <w:rFonts w:ascii="Times New Roman" w:hAnsi="Times New Roman"/>
        </w:rPr>
        <w:t>.</w:t>
      </w:r>
    </w:p>
    <w:p w:rsidR="006A5E23" w:rsidRPr="00B95FD0" w:rsidRDefault="006A5E23" w:rsidP="00B833AE">
      <w:pPr>
        <w:ind w:left="360"/>
        <w:jc w:val="both"/>
        <w:rPr>
          <w:rFonts w:ascii="Times New Roman" w:hAnsi="Times New Roman"/>
        </w:rPr>
      </w:pPr>
    </w:p>
    <w:p w:rsidR="006A5E23" w:rsidRPr="00B95FD0" w:rsidRDefault="00306B8A" w:rsidP="00B833AE">
      <w:pPr>
        <w:numPr>
          <w:ilvl w:val="0"/>
          <w:numId w:val="7"/>
        </w:numPr>
        <w:jc w:val="both"/>
        <w:rPr>
          <w:rFonts w:ascii="Times New Roman" w:hAnsi="Times New Roman"/>
          <w:b/>
        </w:rPr>
      </w:pPr>
      <w:r w:rsidRPr="00B95FD0">
        <w:rPr>
          <w:rFonts w:ascii="Times New Roman" w:hAnsi="Times New Roman"/>
          <w:b/>
        </w:rPr>
        <w:lastRenderedPageBreak/>
        <w:t xml:space="preserve">Include </w:t>
      </w:r>
      <w:r w:rsidR="006A5E23" w:rsidRPr="00B95FD0">
        <w:rPr>
          <w:rFonts w:ascii="Times New Roman" w:hAnsi="Times New Roman"/>
          <w:b/>
        </w:rPr>
        <w:t xml:space="preserve">"inline credits" to acknowledge </w:t>
      </w:r>
      <w:r w:rsidR="00EF287E" w:rsidRPr="00B95FD0">
        <w:rPr>
          <w:rFonts w:ascii="Times New Roman" w:hAnsi="Times New Roman"/>
          <w:b/>
        </w:rPr>
        <w:t xml:space="preserve">specifically where </w:t>
      </w:r>
      <w:r w:rsidR="00E81AA6" w:rsidRPr="00B95FD0">
        <w:rPr>
          <w:rFonts w:ascii="Times New Roman" w:hAnsi="Times New Roman"/>
          <w:b/>
        </w:rPr>
        <w:t>you were helped</w:t>
      </w:r>
      <w:r w:rsidR="006A5E23" w:rsidRPr="00B95FD0">
        <w:rPr>
          <w:rFonts w:ascii="Times New Roman" w:hAnsi="Times New Roman"/>
          <w:b/>
        </w:rPr>
        <w:t>.</w:t>
      </w:r>
    </w:p>
    <w:p w:rsidR="00655644" w:rsidRPr="00B95FD0" w:rsidRDefault="00655644" w:rsidP="00655644">
      <w:pPr>
        <w:pStyle w:val="ListParagraph"/>
        <w:rPr>
          <w:rFonts w:ascii="Times New Roman" w:hAnsi="Times New Roman"/>
          <w:b/>
        </w:rPr>
      </w:pPr>
    </w:p>
    <w:p w:rsidR="006A5E23" w:rsidRPr="00B95FD0" w:rsidRDefault="00E81AA6" w:rsidP="00655644">
      <w:pPr>
        <w:numPr>
          <w:ilvl w:val="0"/>
          <w:numId w:val="7"/>
        </w:numPr>
        <w:jc w:val="both"/>
        <w:rPr>
          <w:rFonts w:ascii="Times New Roman" w:hAnsi="Times New Roman"/>
          <w:b/>
        </w:rPr>
      </w:pPr>
      <w:r w:rsidRPr="00B95FD0">
        <w:rPr>
          <w:rFonts w:ascii="Times New Roman" w:hAnsi="Times New Roman"/>
        </w:rPr>
        <w:t>Add comments</w:t>
      </w:r>
      <w:r w:rsidR="006A5E23" w:rsidRPr="00B95FD0">
        <w:rPr>
          <w:rFonts w:ascii="Times New Roman" w:hAnsi="Times New Roman"/>
        </w:rPr>
        <w:t xml:space="preserve"> immediately before </w:t>
      </w:r>
      <w:r w:rsidR="00CA248A" w:rsidRPr="00B95FD0">
        <w:rPr>
          <w:rFonts w:ascii="Times New Roman" w:hAnsi="Times New Roman"/>
        </w:rPr>
        <w:t>each segment of your program</w:t>
      </w:r>
      <w:r w:rsidRPr="00B95FD0">
        <w:rPr>
          <w:rFonts w:ascii="Times New Roman" w:hAnsi="Times New Roman"/>
        </w:rPr>
        <w:t xml:space="preserve"> </w:t>
      </w:r>
      <w:r w:rsidR="006A5E23" w:rsidRPr="00B95FD0">
        <w:rPr>
          <w:rFonts w:ascii="Times New Roman" w:hAnsi="Times New Roman"/>
        </w:rPr>
        <w:t>to describe "highlights" of coming attractions.</w:t>
      </w:r>
      <w:r w:rsidR="00472F83" w:rsidRPr="00B95FD0">
        <w:rPr>
          <w:rFonts w:ascii="Times New Roman" w:hAnsi="Times New Roman"/>
        </w:rPr>
        <w:t xml:space="preserve"> </w:t>
      </w:r>
      <w:r w:rsidR="006A5E23" w:rsidRPr="00B95FD0">
        <w:rPr>
          <w:rFonts w:ascii="Times New Roman" w:hAnsi="Times New Roman"/>
        </w:rPr>
        <w:t>Insert at least one blank line before each of these comments.</w:t>
      </w:r>
      <w:r w:rsidR="00901A67" w:rsidRPr="00B95FD0">
        <w:rPr>
          <w:rFonts w:ascii="Times New Roman" w:hAnsi="Times New Roman"/>
        </w:rPr>
        <w:t xml:space="preserve"> Make all function, variable and const names self-descriptive, clear and fully formed (no abbreviations or secret code names).</w:t>
      </w:r>
      <w:r w:rsidR="00C90B6F" w:rsidRPr="00B95FD0">
        <w:rPr>
          <w:rFonts w:ascii="Times New Roman" w:hAnsi="Times New Roman"/>
        </w:rPr>
        <w:t xml:space="preserve"> </w:t>
      </w:r>
      <w:r w:rsidR="00655644" w:rsidRPr="00B95FD0">
        <w:rPr>
          <w:rFonts w:ascii="Times New Roman" w:hAnsi="Times New Roman"/>
          <w:b/>
        </w:rPr>
        <w:t xml:space="preserve">Use </w:t>
      </w:r>
      <w:r w:rsidR="00655644" w:rsidRPr="00B95FD0">
        <w:rPr>
          <w:rFonts w:ascii="Times New Roman" w:hAnsi="Times New Roman"/>
          <w:b/>
          <w:u w:val="single"/>
        </w:rPr>
        <w:t>verbs</w:t>
      </w:r>
      <w:r w:rsidR="00655644" w:rsidRPr="00B95FD0">
        <w:rPr>
          <w:rFonts w:ascii="Times New Roman" w:hAnsi="Times New Roman"/>
          <w:b/>
        </w:rPr>
        <w:t xml:space="preserve"> for function names, like “displayXyz” or “getXyz” or “calculateXyz” or “doXyz” and </w:t>
      </w:r>
      <w:r w:rsidR="00655644" w:rsidRPr="00B95FD0">
        <w:rPr>
          <w:rFonts w:ascii="Times New Roman" w:hAnsi="Times New Roman"/>
          <w:b/>
          <w:u w:val="single"/>
        </w:rPr>
        <w:t>nouns</w:t>
      </w:r>
      <w:r w:rsidR="00655644" w:rsidRPr="00B95FD0">
        <w:rPr>
          <w:rFonts w:ascii="Times New Roman" w:hAnsi="Times New Roman"/>
          <w:b/>
        </w:rPr>
        <w:t xml:space="preserve"> for constants and variables.</w:t>
      </w:r>
    </w:p>
    <w:p w:rsidR="00D65A2C" w:rsidRPr="00B95FD0" w:rsidRDefault="00D65A2C" w:rsidP="00B833AE">
      <w:pPr>
        <w:pStyle w:val="ListParagraph"/>
        <w:jc w:val="both"/>
        <w:rPr>
          <w:rFonts w:ascii="Times New Roman" w:hAnsi="Times New Roman"/>
        </w:rPr>
      </w:pPr>
    </w:p>
    <w:p w:rsidR="00D65A2C" w:rsidRPr="00B95FD0" w:rsidRDefault="00D65A2C" w:rsidP="00B833AE">
      <w:pPr>
        <w:numPr>
          <w:ilvl w:val="0"/>
          <w:numId w:val="7"/>
        </w:numPr>
        <w:jc w:val="both"/>
        <w:rPr>
          <w:rFonts w:ascii="Times New Roman" w:hAnsi="Times New Roman"/>
        </w:rPr>
      </w:pPr>
      <w:r w:rsidRPr="00B95FD0">
        <w:rPr>
          <w:rFonts w:ascii="Times New Roman" w:hAnsi="Times New Roman"/>
        </w:rPr>
        <w:t>Define a const for your name and use it whenever your name appears</w:t>
      </w:r>
    </w:p>
    <w:p w:rsidR="0047698C" w:rsidRPr="00B95FD0" w:rsidRDefault="0047698C" w:rsidP="0047698C">
      <w:pPr>
        <w:pStyle w:val="ListParagraph"/>
        <w:rPr>
          <w:rFonts w:ascii="Times New Roman" w:hAnsi="Times New Roman"/>
        </w:rPr>
      </w:pPr>
    </w:p>
    <w:p w:rsidR="0047698C" w:rsidRPr="00B95FD0" w:rsidRDefault="0047698C" w:rsidP="00B833AE">
      <w:pPr>
        <w:numPr>
          <w:ilvl w:val="0"/>
          <w:numId w:val="7"/>
        </w:numPr>
        <w:jc w:val="both"/>
        <w:rPr>
          <w:rFonts w:ascii="Times New Roman" w:hAnsi="Times New Roman"/>
        </w:rPr>
      </w:pPr>
      <w:r w:rsidRPr="00B95FD0">
        <w:rPr>
          <w:rFonts w:ascii="Times New Roman" w:hAnsi="Times New Roman"/>
        </w:rPr>
        <w:t xml:space="preserve">Add “banners” for: your prototypes to include description of each function, </w:t>
      </w:r>
      <w:r w:rsidR="003C1FBE" w:rsidRPr="00B95FD0">
        <w:rPr>
          <w:rFonts w:ascii="Times New Roman" w:hAnsi="Times New Roman"/>
        </w:rPr>
        <w:t xml:space="preserve">all </w:t>
      </w:r>
      <w:r w:rsidRPr="00B95FD0">
        <w:rPr>
          <w:rFonts w:ascii="Times New Roman" w:hAnsi="Times New Roman"/>
        </w:rPr>
        <w:t xml:space="preserve">constants, variables, start of function definitions, end of function definitions and in the function definitions with a description of each function (you can use the same ones as in your prototypes). See Handout #1.2 </w:t>
      </w:r>
      <w:r w:rsidR="00601E13" w:rsidRPr="00B95FD0">
        <w:rPr>
          <w:rFonts w:ascii="Times New Roman" w:hAnsi="Times New Roman"/>
        </w:rPr>
        <w:t>for</w:t>
      </w:r>
      <w:r w:rsidRPr="00B95FD0">
        <w:rPr>
          <w:rFonts w:ascii="Times New Roman" w:hAnsi="Times New Roman"/>
        </w:rPr>
        <w:t xml:space="preserve"> </w:t>
      </w:r>
      <w:r w:rsidR="00601E13" w:rsidRPr="00B95FD0">
        <w:rPr>
          <w:rFonts w:ascii="Times New Roman" w:hAnsi="Times New Roman"/>
        </w:rPr>
        <w:t>all the details</w:t>
      </w:r>
      <w:r w:rsidRPr="00B95FD0">
        <w:rPr>
          <w:rFonts w:ascii="Times New Roman" w:hAnsi="Times New Roman"/>
        </w:rPr>
        <w:t xml:space="preserve">. </w:t>
      </w:r>
    </w:p>
    <w:p w:rsidR="00C90B6F" w:rsidRPr="00B95FD0" w:rsidRDefault="00C90B6F" w:rsidP="00C90B6F">
      <w:pPr>
        <w:pStyle w:val="ListParagraph"/>
        <w:rPr>
          <w:rFonts w:ascii="Times New Roman" w:hAnsi="Times New Roman"/>
        </w:rPr>
      </w:pPr>
    </w:p>
    <w:p w:rsidR="0000790F" w:rsidRPr="00F54E50" w:rsidRDefault="00C90B6F" w:rsidP="00B833AE">
      <w:pPr>
        <w:numPr>
          <w:ilvl w:val="0"/>
          <w:numId w:val="7"/>
        </w:numPr>
        <w:jc w:val="both"/>
        <w:rPr>
          <w:rFonts w:ascii="Times New Roman" w:hAnsi="Times New Roman"/>
        </w:rPr>
      </w:pPr>
      <w:r w:rsidRPr="00B95FD0">
        <w:rPr>
          <w:rFonts w:ascii="Times New Roman" w:hAnsi="Times New Roman"/>
          <w:b/>
        </w:rPr>
        <w:t xml:space="preserve">FUNCTION PROTOTYPES – </w:t>
      </w:r>
      <w:r w:rsidRPr="00F54E50">
        <w:rPr>
          <w:rFonts w:ascii="Times New Roman" w:hAnsi="Times New Roman"/>
        </w:rPr>
        <w:t xml:space="preserve">In your function </w:t>
      </w:r>
      <w:r w:rsidR="0000790F" w:rsidRPr="00F54E50">
        <w:rPr>
          <w:rFonts w:ascii="Times New Roman" w:hAnsi="Times New Roman"/>
        </w:rPr>
        <w:t xml:space="preserve">prototype section just </w:t>
      </w:r>
      <w:r w:rsidR="00867EBB" w:rsidRPr="00867EBB">
        <w:rPr>
          <w:rFonts w:ascii="Times New Roman" w:hAnsi="Times New Roman"/>
          <w:u w:val="single"/>
        </w:rPr>
        <w:t>AFTER</w:t>
      </w:r>
      <w:r w:rsidR="0000790F" w:rsidRPr="00F54E50">
        <w:rPr>
          <w:rFonts w:ascii="Times New Roman" w:hAnsi="Times New Roman"/>
        </w:rPr>
        <w:t xml:space="preserve"> the function “signature”, insert</w:t>
      </w:r>
      <w:r w:rsidR="00B33ABC" w:rsidRPr="00F54E50">
        <w:rPr>
          <w:rFonts w:ascii="Times New Roman" w:hAnsi="Times New Roman"/>
        </w:rPr>
        <w:t xml:space="preserve"> a “mini-banner” with</w:t>
      </w:r>
      <w:r w:rsidR="0000790F" w:rsidRPr="00F54E50">
        <w:rPr>
          <w:rFonts w:ascii="Times New Roman" w:hAnsi="Times New Roman"/>
        </w:rPr>
        <w:t>:</w:t>
      </w:r>
    </w:p>
    <w:p w:rsidR="00B33ABC" w:rsidRPr="0000790F" w:rsidRDefault="00B33ABC" w:rsidP="00B33ABC">
      <w:pPr>
        <w:jc w:val="both"/>
        <w:rPr>
          <w:rFonts w:ascii="Times New Roman" w:hAnsi="Times New Roman"/>
        </w:rPr>
      </w:pPr>
    </w:p>
    <w:p w:rsidR="0000790F" w:rsidRPr="00F54E50" w:rsidRDefault="00B33ABC" w:rsidP="00B33ABC">
      <w:pPr>
        <w:pStyle w:val="ListParagraph"/>
        <w:jc w:val="both"/>
        <w:rPr>
          <w:rFonts w:ascii="Times New Roman" w:hAnsi="Times New Roman"/>
        </w:rPr>
      </w:pPr>
      <w:r>
        <w:rPr>
          <w:rFonts w:ascii="Times New Roman" w:hAnsi="Times New Roman"/>
          <w:b/>
        </w:rPr>
        <w:t xml:space="preserve">//DESCRIPTION: </w:t>
      </w:r>
      <w:r w:rsidRPr="00F54E50">
        <w:rPr>
          <w:rFonts w:ascii="Times New Roman" w:hAnsi="Times New Roman"/>
        </w:rPr>
        <w:t>Generally describe what process(es) the function performs</w:t>
      </w:r>
    </w:p>
    <w:p w:rsidR="00CF3F77" w:rsidRPr="00F54E50" w:rsidRDefault="0000790F" w:rsidP="00B33ABC">
      <w:pPr>
        <w:ind w:left="720"/>
        <w:jc w:val="both"/>
        <w:rPr>
          <w:rFonts w:ascii="Times New Roman" w:hAnsi="Times New Roman"/>
        </w:rPr>
      </w:pPr>
      <w:r w:rsidRPr="00F54E50">
        <w:rPr>
          <w:rFonts w:ascii="Times New Roman" w:hAnsi="Times New Roman"/>
          <w:b/>
        </w:rPr>
        <w:t>//PRECONDITIONS:</w:t>
      </w:r>
      <w:r w:rsidRPr="00F54E50">
        <w:rPr>
          <w:rFonts w:ascii="Times New Roman" w:hAnsi="Times New Roman"/>
        </w:rPr>
        <w:t xml:space="preserve"> </w:t>
      </w:r>
      <w:r w:rsidR="00CF3F77" w:rsidRPr="00F54E50">
        <w:rPr>
          <w:rFonts w:ascii="Times New Roman" w:hAnsi="Times New Roman"/>
        </w:rPr>
        <w:t xml:space="preserve">Describe the parameters and assumptions about </w:t>
      </w:r>
      <w:r w:rsidR="00F54E50">
        <w:rPr>
          <w:rFonts w:ascii="Times New Roman" w:hAnsi="Times New Roman"/>
        </w:rPr>
        <w:t>the</w:t>
      </w:r>
    </w:p>
    <w:p w:rsidR="0000790F" w:rsidRPr="00F54E50" w:rsidRDefault="00CF3F77" w:rsidP="00B33ABC">
      <w:pPr>
        <w:ind w:left="720" w:firstLine="720"/>
        <w:jc w:val="both"/>
        <w:rPr>
          <w:rFonts w:ascii="Times New Roman" w:hAnsi="Times New Roman"/>
        </w:rPr>
      </w:pPr>
      <w:r w:rsidRPr="00F54E50">
        <w:rPr>
          <w:rFonts w:ascii="Times New Roman" w:hAnsi="Times New Roman"/>
        </w:rPr>
        <w:t>parameters going INTO the function</w:t>
      </w:r>
    </w:p>
    <w:p w:rsidR="00B33ABC" w:rsidRPr="00F54E50" w:rsidRDefault="0000790F" w:rsidP="00B33ABC">
      <w:pPr>
        <w:ind w:left="720"/>
        <w:jc w:val="both"/>
        <w:rPr>
          <w:rFonts w:ascii="Times New Roman" w:hAnsi="Times New Roman"/>
        </w:rPr>
      </w:pPr>
      <w:r w:rsidRPr="00F54E50">
        <w:rPr>
          <w:rFonts w:ascii="Times New Roman" w:hAnsi="Times New Roman"/>
          <w:b/>
        </w:rPr>
        <w:t>//POSTCONDITIONS:</w:t>
      </w:r>
      <w:r w:rsidR="00CF3F77" w:rsidRPr="00F54E50">
        <w:rPr>
          <w:rFonts w:ascii="Times New Roman" w:hAnsi="Times New Roman"/>
        </w:rPr>
        <w:t xml:space="preserve"> Describe assumptions about the parameters going </w:t>
      </w:r>
    </w:p>
    <w:p w:rsidR="0000790F" w:rsidRDefault="00CF3F77" w:rsidP="00B33ABC">
      <w:pPr>
        <w:ind w:left="720" w:firstLine="720"/>
        <w:jc w:val="both"/>
        <w:rPr>
          <w:rFonts w:ascii="Times New Roman" w:hAnsi="Times New Roman"/>
          <w:b/>
        </w:rPr>
      </w:pPr>
      <w:r w:rsidRPr="00F54E50">
        <w:rPr>
          <w:rFonts w:ascii="Times New Roman" w:hAnsi="Times New Roman"/>
        </w:rPr>
        <w:t>OUT OF the function as well as about any return value</w:t>
      </w:r>
      <w:r w:rsidR="00B33ABC">
        <w:rPr>
          <w:rFonts w:ascii="Times New Roman" w:hAnsi="Times New Roman"/>
          <w:b/>
        </w:rPr>
        <w:t xml:space="preserve"> </w:t>
      </w:r>
    </w:p>
    <w:p w:rsidR="00241B13" w:rsidRPr="00F54E50" w:rsidRDefault="00B33ABC" w:rsidP="00B33ABC">
      <w:pPr>
        <w:jc w:val="both"/>
        <w:rPr>
          <w:rFonts w:ascii="Times New Roman" w:hAnsi="Times New Roman"/>
          <w:b/>
          <w:u w:val="single"/>
        </w:rPr>
      </w:pPr>
      <w:r w:rsidRPr="00F54E50">
        <w:rPr>
          <w:rFonts w:ascii="Times New Roman" w:hAnsi="Times New Roman"/>
          <w:b/>
        </w:rPr>
        <w:tab/>
      </w:r>
      <w:r w:rsidRPr="00F54E50">
        <w:rPr>
          <w:rFonts w:ascii="Times New Roman" w:hAnsi="Times New Roman"/>
          <w:b/>
          <w:u w:val="single"/>
        </w:rPr>
        <w:t>See Handout on Pre- and Post-Conditions for more details</w:t>
      </w:r>
      <w:r w:rsidR="00241B13" w:rsidRPr="00F54E50">
        <w:rPr>
          <w:rFonts w:ascii="Times New Roman" w:hAnsi="Times New Roman"/>
          <w:u w:val="single"/>
        </w:rPr>
        <w:t xml:space="preserve"> </w:t>
      </w:r>
    </w:p>
    <w:p w:rsidR="00241B13" w:rsidRPr="00241B13" w:rsidRDefault="00241B13" w:rsidP="00241B13">
      <w:pPr>
        <w:rPr>
          <w:rFonts w:ascii="Times New Roman" w:hAnsi="Times New Roman"/>
        </w:rPr>
      </w:pPr>
    </w:p>
    <w:p w:rsidR="00B33ABC" w:rsidRDefault="00B33ABC" w:rsidP="00B33ABC">
      <w:pPr>
        <w:pStyle w:val="ListParagraph"/>
        <w:numPr>
          <w:ilvl w:val="0"/>
          <w:numId w:val="4"/>
        </w:numPr>
        <w:jc w:val="both"/>
      </w:pPr>
      <w:r w:rsidRPr="00B95FD0">
        <w:rPr>
          <w:rFonts w:ascii="Times New Roman" w:hAnsi="Times New Roman"/>
          <w:b/>
        </w:rPr>
        <w:t xml:space="preserve">FUNCTION </w:t>
      </w:r>
      <w:r>
        <w:rPr>
          <w:rFonts w:ascii="Times New Roman" w:hAnsi="Times New Roman"/>
          <w:b/>
        </w:rPr>
        <w:t>DEFINITIONS –</w:t>
      </w:r>
      <w:r>
        <w:t xml:space="preserve"> Before each custom-defined function definition include a big “banner” containing:</w:t>
      </w:r>
    </w:p>
    <w:p w:rsidR="00B33ABC" w:rsidRDefault="00B33ABC" w:rsidP="00B33ABC">
      <w:pPr>
        <w:pStyle w:val="ListParagraph"/>
        <w:jc w:val="both"/>
      </w:pPr>
    </w:p>
    <w:p w:rsidR="00B33ABC" w:rsidRDefault="00B33ABC" w:rsidP="00B33ABC">
      <w:pPr>
        <w:pStyle w:val="ListParagraph"/>
        <w:jc w:val="both"/>
      </w:pPr>
      <w:r>
        <w:t xml:space="preserve">1.  </w:t>
      </w:r>
      <w:r>
        <w:rPr>
          <w:b/>
        </w:rPr>
        <w:t xml:space="preserve">NAME: </w:t>
      </w:r>
      <w:r>
        <w:t xml:space="preserve">The </w:t>
      </w:r>
      <w:r w:rsidRPr="00A544E0">
        <w:rPr>
          <w:b/>
        </w:rPr>
        <w:t>name</w:t>
      </w:r>
      <w:r>
        <w:t xml:space="preserve"> of the function</w:t>
      </w:r>
    </w:p>
    <w:p w:rsidR="00B33ABC" w:rsidRDefault="00B33ABC" w:rsidP="00B33ABC">
      <w:pPr>
        <w:pStyle w:val="ListParagraph"/>
        <w:jc w:val="both"/>
      </w:pPr>
      <w:r>
        <w:t xml:space="preserve">2.  </w:t>
      </w:r>
      <w:r>
        <w:rPr>
          <w:b/>
        </w:rPr>
        <w:t xml:space="preserve">DESCRIPTION: </w:t>
      </w:r>
      <w:r>
        <w:t xml:space="preserve">A brief, but detailed, </w:t>
      </w:r>
      <w:r w:rsidRPr="00A544E0">
        <w:rPr>
          <w:b/>
        </w:rPr>
        <w:t>description</w:t>
      </w:r>
      <w:r>
        <w:t xml:space="preserve"> of what the function does</w:t>
      </w:r>
    </w:p>
    <w:p w:rsidR="00B33ABC" w:rsidRDefault="00B33ABC" w:rsidP="00B33ABC">
      <w:pPr>
        <w:pStyle w:val="ListParagraph"/>
        <w:jc w:val="both"/>
      </w:pPr>
      <w:r>
        <w:tab/>
        <w:t>(Just copy-and-paste description from Prototype section)</w:t>
      </w:r>
    </w:p>
    <w:p w:rsidR="00B33ABC" w:rsidRDefault="00B33ABC" w:rsidP="00B33ABC">
      <w:pPr>
        <w:pStyle w:val="ListParagraph"/>
        <w:jc w:val="both"/>
      </w:pPr>
      <w:r>
        <w:t xml:space="preserve">3.  </w:t>
      </w:r>
      <w:r w:rsidRPr="008D4949">
        <w:rPr>
          <w:b/>
        </w:rPr>
        <w:t>CALLS</w:t>
      </w:r>
      <w:r>
        <w:rPr>
          <w:b/>
        </w:rPr>
        <w:t xml:space="preserve">: </w:t>
      </w:r>
      <w:r w:rsidRPr="00057C68">
        <w:t>A</w:t>
      </w:r>
      <w:r w:rsidRPr="008D4949">
        <w:rPr>
          <w:b/>
        </w:rPr>
        <w:t xml:space="preserve"> list</w:t>
      </w:r>
      <w:r>
        <w:t xml:space="preserve"> that identifies the name of each custom-defined function that </w:t>
      </w:r>
    </w:p>
    <w:p w:rsidR="00B33ABC" w:rsidRDefault="00B33ABC" w:rsidP="00B33ABC">
      <w:pPr>
        <w:pStyle w:val="ListParagraph"/>
        <w:ind w:firstLine="720"/>
        <w:jc w:val="both"/>
      </w:pPr>
      <w:r>
        <w:t>the current function calls/uses/deploys</w:t>
      </w:r>
    </w:p>
    <w:p w:rsidR="00B33ABC" w:rsidRDefault="00B33ABC" w:rsidP="00B33ABC">
      <w:pPr>
        <w:pStyle w:val="ListParagraph"/>
        <w:jc w:val="both"/>
      </w:pPr>
      <w:r>
        <w:t xml:space="preserve">4. </w:t>
      </w:r>
      <w:r w:rsidRPr="008D4949">
        <w:rPr>
          <w:b/>
        </w:rPr>
        <w:t>CALLED BY</w:t>
      </w:r>
      <w:r>
        <w:rPr>
          <w:b/>
        </w:rPr>
        <w:t>:</w:t>
      </w:r>
      <w:r w:rsidRPr="008D4949">
        <w:rPr>
          <w:b/>
        </w:rPr>
        <w:t xml:space="preserve"> </w:t>
      </w:r>
      <w:r>
        <w:t xml:space="preserve">A </w:t>
      </w:r>
      <w:r w:rsidRPr="008D4949">
        <w:rPr>
          <w:b/>
        </w:rPr>
        <w:t>list</w:t>
      </w:r>
      <w:r>
        <w:t xml:space="preserve"> that identifies the name of each function that </w:t>
      </w:r>
      <w:r>
        <w:tab/>
        <w:t>calls/uses/deploys the current custom-defined function</w:t>
      </w:r>
    </w:p>
    <w:p w:rsidR="00B33ABC" w:rsidRDefault="00B33ABC" w:rsidP="00F54E50">
      <w:pPr>
        <w:ind w:left="720"/>
        <w:jc w:val="both"/>
        <w:rPr>
          <w:rFonts w:ascii="Times New Roman" w:hAnsi="Times New Roman"/>
        </w:rPr>
      </w:pPr>
    </w:p>
    <w:p w:rsidR="00B95FD0" w:rsidRDefault="00C359F7" w:rsidP="00C359F7">
      <w:pPr>
        <w:numPr>
          <w:ilvl w:val="0"/>
          <w:numId w:val="7"/>
        </w:numPr>
        <w:jc w:val="both"/>
        <w:rPr>
          <w:rFonts w:ascii="Times New Roman" w:hAnsi="Times New Roman"/>
        </w:rPr>
      </w:pPr>
      <w:r w:rsidRPr="00241B13">
        <w:rPr>
          <w:rFonts w:ascii="Times New Roman" w:hAnsi="Times New Roman"/>
        </w:rPr>
        <w:t xml:space="preserve">IMPORTANT: </w:t>
      </w:r>
      <w:r w:rsidR="007865CA">
        <w:rPr>
          <w:rFonts w:ascii="Times New Roman" w:hAnsi="Times New Roman"/>
        </w:rPr>
        <w:t>E</w:t>
      </w:r>
      <w:r w:rsidR="00241B13">
        <w:rPr>
          <w:rFonts w:ascii="Times New Roman" w:hAnsi="Times New Roman"/>
        </w:rPr>
        <w:t xml:space="preserve">mbrace </w:t>
      </w:r>
      <w:r w:rsidRPr="00241B13">
        <w:rPr>
          <w:rFonts w:ascii="Times New Roman" w:hAnsi="Times New Roman"/>
        </w:rPr>
        <w:t xml:space="preserve">the Michelangelo structure for </w:t>
      </w:r>
      <w:r w:rsidRPr="00241B13">
        <w:rPr>
          <w:rFonts w:ascii="Times New Roman" w:hAnsi="Times New Roman"/>
          <w:b/>
        </w:rPr>
        <w:t>every</w:t>
      </w:r>
      <w:r w:rsidRPr="00241B13">
        <w:rPr>
          <w:rFonts w:ascii="Times New Roman" w:hAnsi="Times New Roman"/>
        </w:rPr>
        <w:t xml:space="preserve"> C++ program. </w:t>
      </w:r>
    </w:p>
    <w:p w:rsidR="003B1975" w:rsidRDefault="003B1975" w:rsidP="003B1975">
      <w:pPr>
        <w:ind w:left="720"/>
        <w:jc w:val="both"/>
        <w:rPr>
          <w:rFonts w:ascii="Times New Roman" w:hAnsi="Times New Roman"/>
        </w:rPr>
      </w:pPr>
    </w:p>
    <w:p w:rsidR="003B1975" w:rsidRDefault="003B1975" w:rsidP="003B1975">
      <w:pPr>
        <w:jc w:val="both"/>
        <w:rPr>
          <w:b/>
        </w:rPr>
      </w:pPr>
      <w:r>
        <w:rPr>
          <w:rFonts w:ascii="Times New Roman" w:hAnsi="Times New Roman"/>
        </w:rPr>
        <w:t xml:space="preserve">7 – </w:t>
      </w:r>
      <w:r w:rsidR="006A5E23" w:rsidRPr="003B1975">
        <w:rPr>
          <w:rFonts w:ascii="Times New Roman" w:hAnsi="Times New Roman"/>
          <w:b/>
        </w:rPr>
        <w:t>DEMO</w:t>
      </w:r>
      <w:r w:rsidRPr="003B1975">
        <w:rPr>
          <w:b/>
        </w:rPr>
        <w:t xml:space="preserve"> – 6 GRADES</w:t>
      </w:r>
      <w:r w:rsidRPr="003B1975">
        <w:t xml:space="preserve"> </w:t>
      </w:r>
      <w:r w:rsidRPr="003B1975">
        <w:rPr>
          <w:b/>
        </w:rPr>
        <w:t xml:space="preserve"> </w:t>
      </w:r>
    </w:p>
    <w:p w:rsidR="006D7C5C" w:rsidRPr="003B1975" w:rsidRDefault="006D7C5C" w:rsidP="003B1975">
      <w:pPr>
        <w:jc w:val="both"/>
        <w:rPr>
          <w:rFonts w:ascii="Times New Roman" w:hAnsi="Times New Roman"/>
        </w:rPr>
      </w:pPr>
    </w:p>
    <w:p w:rsidR="00F54E50" w:rsidRDefault="00F54E50" w:rsidP="00F54E50">
      <w:pPr>
        <w:numPr>
          <w:ilvl w:val="0"/>
          <w:numId w:val="21"/>
        </w:numPr>
        <w:contextualSpacing/>
        <w:rPr>
          <w:b/>
        </w:rPr>
      </w:pPr>
      <w:r w:rsidRPr="00F54E50">
        <w:rPr>
          <w:b/>
        </w:rPr>
        <w:t xml:space="preserve">CLASS DEMO OF PROGRAM REQUIREMENTS           </w:t>
      </w:r>
      <w:r w:rsidR="006D7C5C">
        <w:rPr>
          <w:b/>
        </w:rPr>
        <w:t>(3</w:t>
      </w:r>
      <w:r w:rsidRPr="00F54E50">
        <w:rPr>
          <w:b/>
        </w:rPr>
        <w:t xml:space="preserve"> GRADES)</w:t>
      </w:r>
    </w:p>
    <w:p w:rsidR="006D7C5C" w:rsidRPr="00F54E50" w:rsidRDefault="006D7C5C" w:rsidP="006D7C5C">
      <w:pPr>
        <w:numPr>
          <w:ilvl w:val="0"/>
          <w:numId w:val="21"/>
        </w:numPr>
        <w:contextualSpacing/>
        <w:rPr>
          <w:b/>
        </w:rPr>
      </w:pPr>
      <w:r>
        <w:rPr>
          <w:b/>
        </w:rPr>
        <w:t>ONE-ON-ONE PROGRAM DEMO</w:t>
      </w:r>
      <w:r w:rsidRPr="00F54E50">
        <w:rPr>
          <w:b/>
        </w:rPr>
        <w:t xml:space="preserve"> </w:t>
      </w:r>
      <w:r>
        <w:rPr>
          <w:b/>
        </w:rPr>
        <w:tab/>
      </w:r>
      <w:r>
        <w:rPr>
          <w:b/>
        </w:rPr>
        <w:tab/>
      </w:r>
      <w:r>
        <w:rPr>
          <w:b/>
        </w:rPr>
        <w:tab/>
        <w:t xml:space="preserve">          </w:t>
      </w:r>
      <w:r w:rsidRPr="00F54E50">
        <w:rPr>
          <w:b/>
        </w:rPr>
        <w:t>(1 GRADE)</w:t>
      </w:r>
    </w:p>
    <w:p w:rsidR="00F54E50" w:rsidRPr="00F54E50" w:rsidRDefault="00F54E50" w:rsidP="00F54E50">
      <w:pPr>
        <w:numPr>
          <w:ilvl w:val="0"/>
          <w:numId w:val="21"/>
        </w:numPr>
        <w:contextualSpacing/>
        <w:rPr>
          <w:b/>
        </w:rPr>
      </w:pPr>
      <w:r>
        <w:rPr>
          <w:b/>
        </w:rPr>
        <w:t>MICHELANGELO DOCUMENTATION</w:t>
      </w:r>
      <w:r>
        <w:rPr>
          <w:b/>
        </w:rPr>
        <w:tab/>
      </w:r>
      <w:r>
        <w:rPr>
          <w:b/>
        </w:rPr>
        <w:tab/>
        <w:t xml:space="preserve">   </w:t>
      </w:r>
      <w:r w:rsidRPr="00F54E50">
        <w:rPr>
          <w:b/>
        </w:rPr>
        <w:t xml:space="preserve">       (1 GRADE)</w:t>
      </w:r>
    </w:p>
    <w:p w:rsidR="00F54E50" w:rsidRPr="00F54E50" w:rsidRDefault="006D7C5C" w:rsidP="00F54E50">
      <w:pPr>
        <w:numPr>
          <w:ilvl w:val="0"/>
          <w:numId w:val="21"/>
        </w:numPr>
        <w:contextualSpacing/>
        <w:rPr>
          <w:b/>
        </w:rPr>
      </w:pPr>
      <w:r>
        <w:rPr>
          <w:b/>
        </w:rPr>
        <w:t>MANAGER’S REPORT</w:t>
      </w:r>
      <w:r>
        <w:rPr>
          <w:b/>
        </w:rPr>
        <w:tab/>
      </w:r>
      <w:r>
        <w:rPr>
          <w:b/>
        </w:rPr>
        <w:tab/>
      </w:r>
      <w:r>
        <w:rPr>
          <w:b/>
        </w:rPr>
        <w:tab/>
      </w:r>
      <w:r>
        <w:rPr>
          <w:b/>
        </w:rPr>
        <w:tab/>
        <w:t xml:space="preserve">          (1 GRADE</w:t>
      </w:r>
      <w:r w:rsidR="00F54E50" w:rsidRPr="00F54E50">
        <w:rPr>
          <w:b/>
        </w:rPr>
        <w:t>)</w:t>
      </w:r>
    </w:p>
    <w:p w:rsidR="003B1975" w:rsidRPr="003B1975" w:rsidRDefault="003B1975" w:rsidP="003B1975">
      <w:pPr>
        <w:ind w:left="360" w:hanging="360"/>
        <w:rPr>
          <w:b/>
        </w:rPr>
      </w:pPr>
    </w:p>
    <w:p w:rsidR="003B1975" w:rsidRPr="003B1975" w:rsidRDefault="003B1975" w:rsidP="003B1975">
      <w:pPr>
        <w:rPr>
          <w:b/>
        </w:rPr>
      </w:pPr>
      <w:r>
        <w:rPr>
          <w:b/>
        </w:rPr>
        <w:lastRenderedPageBreak/>
        <w:t>8</w:t>
      </w:r>
      <w:r w:rsidRPr="003B1975">
        <w:rPr>
          <w:b/>
        </w:rPr>
        <w:t xml:space="preserve"> –</w:t>
      </w:r>
      <w:r w:rsidRPr="003B1975">
        <w:t xml:space="preserve"> </w:t>
      </w:r>
      <w:r w:rsidRPr="003B1975">
        <w:rPr>
          <w:b/>
        </w:rPr>
        <w:t>HARDCOPY – MANAGER’S REPORT (</w:t>
      </w:r>
      <w:hyperlink r:id="rId14" w:history="1">
        <w:r w:rsidRPr="003B1975">
          <w:rPr>
            <w:b/>
            <w:color w:val="0000FF"/>
            <w:u w:val="single"/>
          </w:rPr>
          <w:t>www.projectcartoon.com/cartoon/2</w:t>
        </w:r>
      </w:hyperlink>
      <w:r w:rsidRPr="003B1975">
        <w:t>)</w:t>
      </w:r>
    </w:p>
    <w:p w:rsidR="003B1975" w:rsidRPr="003B1975" w:rsidRDefault="003B1975" w:rsidP="003B1975">
      <w:pPr>
        <w:ind w:left="360" w:hanging="360"/>
        <w:rPr>
          <w:b/>
        </w:rPr>
      </w:pPr>
    </w:p>
    <w:p w:rsidR="003B1975" w:rsidRPr="003B1975" w:rsidRDefault="003B1975" w:rsidP="003B1975">
      <w:pPr>
        <w:ind w:left="360"/>
      </w:pPr>
      <w:r w:rsidRPr="003B1975">
        <w:rPr>
          <w:b/>
        </w:rPr>
        <w:t>Manager’s Status Report</w:t>
      </w:r>
      <w:r w:rsidRPr="003B1975">
        <w:t xml:space="preserve"> – Word process at least one good-sized, </w:t>
      </w:r>
      <w:r w:rsidRPr="003B1975">
        <w:rPr>
          <w:b/>
          <w:u w:val="single"/>
        </w:rPr>
        <w:t>titled</w:t>
      </w:r>
      <w:r w:rsidRPr="003B1975">
        <w:t xml:space="preserve"> paragraph for each answer, </w:t>
      </w:r>
      <w:r w:rsidRPr="003B1975">
        <w:rPr>
          <w:b/>
          <w:u w:val="single"/>
        </w:rPr>
        <w:t>along with relevant and effective clip art for each paragraph</w:t>
      </w:r>
      <w:r w:rsidRPr="003B1975">
        <w:rPr>
          <w:b/>
        </w:rPr>
        <w:t>:</w:t>
      </w:r>
    </w:p>
    <w:p w:rsidR="003B1975" w:rsidRPr="003B1975" w:rsidRDefault="003B1975" w:rsidP="003B1975">
      <w:pPr>
        <w:ind w:left="360"/>
      </w:pPr>
    </w:p>
    <w:p w:rsidR="003B1975" w:rsidRPr="003B1975" w:rsidRDefault="003B1975" w:rsidP="003B1975">
      <w:pPr>
        <w:numPr>
          <w:ilvl w:val="0"/>
          <w:numId w:val="17"/>
        </w:numPr>
        <w:jc w:val="both"/>
      </w:pPr>
      <w:r w:rsidRPr="003B1975">
        <w:rPr>
          <w:b/>
          <w:u w:val="single"/>
        </w:rPr>
        <w:t>HURDLES</w:t>
      </w:r>
      <w:r w:rsidRPr="003B1975">
        <w:t>: Identify any relative hurdles, challenges and frustrations you encountered in C++ on this PROGRAM and describe how you dealt with them.</w:t>
      </w:r>
    </w:p>
    <w:p w:rsidR="003B1975" w:rsidRPr="003B1975" w:rsidRDefault="003B1975" w:rsidP="003B1975">
      <w:pPr>
        <w:ind w:left="720"/>
        <w:jc w:val="both"/>
      </w:pPr>
    </w:p>
    <w:p w:rsidR="003B1975" w:rsidRPr="003B1975" w:rsidRDefault="003B1975" w:rsidP="003B1975">
      <w:pPr>
        <w:numPr>
          <w:ilvl w:val="0"/>
          <w:numId w:val="17"/>
        </w:numPr>
        <w:jc w:val="both"/>
      </w:pPr>
      <w:r w:rsidRPr="003B1975">
        <w:rPr>
          <w:b/>
          <w:u w:val="single"/>
        </w:rPr>
        <w:t>PRIDE</w:t>
      </w:r>
      <w:r w:rsidRPr="003B1975">
        <w:t>: Identify a part of the PROGRAM that you were proud of completing, explain what you learned from it and why you were proud</w:t>
      </w:r>
    </w:p>
    <w:p w:rsidR="003B1975" w:rsidRPr="003B1975" w:rsidRDefault="003B1975" w:rsidP="003B1975">
      <w:pPr>
        <w:jc w:val="both"/>
      </w:pPr>
    </w:p>
    <w:p w:rsidR="003B1975" w:rsidRPr="003B1975" w:rsidRDefault="003B1975" w:rsidP="003B1975">
      <w:pPr>
        <w:numPr>
          <w:ilvl w:val="0"/>
          <w:numId w:val="17"/>
        </w:numPr>
        <w:jc w:val="both"/>
      </w:pPr>
      <w:r w:rsidRPr="003B1975">
        <w:rPr>
          <w:b/>
          <w:u w:val="single"/>
        </w:rPr>
        <w:t>HELPED OTHERS</w:t>
      </w:r>
      <w:r w:rsidRPr="003B1975">
        <w:t>: Describe how you helped others on this PROGRAM. Give details. If you did not help anyone, then have someone demo their project and describe what you liked about it and your suggestions for enhancing it. Give the name(s) of the student(s) for either situation.</w:t>
      </w:r>
    </w:p>
    <w:p w:rsidR="003B1975" w:rsidRPr="003B1975" w:rsidRDefault="003B1975" w:rsidP="003B1975">
      <w:pPr>
        <w:jc w:val="both"/>
      </w:pPr>
    </w:p>
    <w:p w:rsidR="003B1975" w:rsidRPr="003B1975" w:rsidRDefault="003B1975" w:rsidP="003B1975">
      <w:pPr>
        <w:numPr>
          <w:ilvl w:val="0"/>
          <w:numId w:val="17"/>
        </w:numPr>
        <w:jc w:val="both"/>
      </w:pPr>
      <w:r w:rsidRPr="003B1975">
        <w:rPr>
          <w:b/>
          <w:u w:val="single"/>
        </w:rPr>
        <w:t>HELPED BY OTHERS</w:t>
      </w:r>
      <w:r w:rsidRPr="003B1975">
        <w:rPr>
          <w:b/>
        </w:rPr>
        <w:t xml:space="preserve">: </w:t>
      </w:r>
      <w:r w:rsidRPr="003B1975">
        <w:t>Describe how you were helped by others on this PROGRAM. Give details. If you were not helped by anyone, then have someone demo your project and describe what he/she liked about it and his/her suggestions for enhancing it. Give the name(s) of the student(s) for either situation</w:t>
      </w:r>
    </w:p>
    <w:p w:rsidR="003B1975" w:rsidRPr="003B1975" w:rsidRDefault="003B1975" w:rsidP="003B1975">
      <w:pPr>
        <w:jc w:val="both"/>
      </w:pPr>
    </w:p>
    <w:p w:rsidR="003B1975" w:rsidRPr="003B1975" w:rsidRDefault="003B1975" w:rsidP="003B1975">
      <w:pPr>
        <w:numPr>
          <w:ilvl w:val="0"/>
          <w:numId w:val="17"/>
        </w:numPr>
        <w:jc w:val="both"/>
      </w:pPr>
      <w:r w:rsidRPr="003B1975">
        <w:rPr>
          <w:b/>
          <w:u w:val="single"/>
        </w:rPr>
        <w:t>STARS</w:t>
      </w:r>
      <w:r w:rsidRPr="003B1975">
        <w:rPr>
          <w:b/>
        </w:rPr>
        <w:t>:</w:t>
      </w:r>
      <w:r w:rsidRPr="003B1975">
        <w:t xml:space="preserve"> Briefly identify in a numbered list each </w:t>
      </w:r>
      <w:r w:rsidRPr="003B1975">
        <w:rPr>
          <w:b/>
        </w:rPr>
        <w:t>STAR</w:t>
      </w:r>
      <w:r w:rsidRPr="003B1975">
        <w:t xml:space="preserve"> you did </w:t>
      </w:r>
      <w:r w:rsidRPr="003B1975">
        <w:rPr>
          <w:b/>
        </w:rPr>
        <w:t>and</w:t>
      </w:r>
      <w:r w:rsidRPr="003B1975">
        <w:t xml:space="preserve"> display the </w:t>
      </w:r>
      <w:r w:rsidRPr="003B1975">
        <w:rPr>
          <w:b/>
        </w:rPr>
        <w:t>total number of</w:t>
      </w:r>
      <w:r w:rsidRPr="003B1975">
        <w:t xml:space="preserve"> </w:t>
      </w:r>
      <w:r w:rsidRPr="003B1975">
        <w:rPr>
          <w:b/>
        </w:rPr>
        <w:t>STARS</w:t>
      </w:r>
    </w:p>
    <w:p w:rsidR="003B1975" w:rsidRPr="003B1975" w:rsidRDefault="003B1975" w:rsidP="003B1975">
      <w:pPr>
        <w:ind w:left="720"/>
        <w:contextualSpacing/>
      </w:pPr>
    </w:p>
    <w:p w:rsidR="003B1975" w:rsidRPr="003B1975" w:rsidRDefault="003B1975" w:rsidP="003B1975">
      <w:pPr>
        <w:numPr>
          <w:ilvl w:val="0"/>
          <w:numId w:val="17"/>
        </w:numPr>
        <w:jc w:val="both"/>
      </w:pPr>
      <w:r w:rsidRPr="003B1975">
        <w:t xml:space="preserve">Include your </w:t>
      </w:r>
      <w:r w:rsidRPr="003B1975">
        <w:rPr>
          <w:b/>
        </w:rPr>
        <w:t>TASK TIMESHEET</w:t>
      </w:r>
      <w:r w:rsidRPr="003B1975">
        <w:t xml:space="preserve"> with the </w:t>
      </w:r>
      <w:r w:rsidRPr="003B1975">
        <w:rPr>
          <w:u w:val="single"/>
        </w:rPr>
        <w:t>accurate,</w:t>
      </w:r>
      <w:r w:rsidRPr="003B1975">
        <w:t xml:space="preserve"> completed information</w:t>
      </w:r>
    </w:p>
    <w:p w:rsidR="009A7A5B" w:rsidRPr="00B95FD0" w:rsidRDefault="009A7A5B" w:rsidP="003B1975">
      <w:pPr>
        <w:jc w:val="both"/>
        <w:rPr>
          <w:rFonts w:ascii="Times New Roman" w:hAnsi="Times New Roman"/>
          <w:b/>
        </w:rPr>
      </w:pPr>
    </w:p>
    <w:p w:rsidR="00FB70FC" w:rsidRDefault="007865CA" w:rsidP="00BD239A">
      <w:pPr>
        <w:ind w:left="360" w:hanging="360"/>
        <w:jc w:val="both"/>
        <w:rPr>
          <w:rFonts w:ascii="Times New Roman" w:hAnsi="Times New Roman"/>
          <w:b/>
        </w:rPr>
      </w:pPr>
      <w:r>
        <w:rPr>
          <w:rFonts w:ascii="Times New Roman" w:hAnsi="Times New Roman"/>
          <w:b/>
        </w:rPr>
        <w:t>9</w:t>
      </w:r>
      <w:r w:rsidR="006A5E23" w:rsidRPr="00B95FD0">
        <w:rPr>
          <w:rFonts w:ascii="Times New Roman" w:hAnsi="Times New Roman"/>
          <w:b/>
        </w:rPr>
        <w:t xml:space="preserve"> </w:t>
      </w:r>
      <w:r w:rsidR="00550A74" w:rsidRPr="00B95FD0">
        <w:rPr>
          <w:rFonts w:ascii="Times New Roman" w:hAnsi="Times New Roman"/>
        </w:rPr>
        <w:t>–</w:t>
      </w:r>
      <w:r w:rsidR="006A5E23" w:rsidRPr="00B95FD0">
        <w:rPr>
          <w:rFonts w:ascii="Times New Roman" w:hAnsi="Times New Roman"/>
        </w:rPr>
        <w:t xml:space="preserve"> </w:t>
      </w:r>
      <w:r w:rsidR="006A5E23" w:rsidRPr="00B95FD0">
        <w:rPr>
          <w:rFonts w:ascii="Times New Roman" w:hAnsi="Times New Roman"/>
          <w:b/>
        </w:rPr>
        <w:t xml:space="preserve">STARS </w:t>
      </w:r>
    </w:p>
    <w:p w:rsidR="00D46464" w:rsidRDefault="00D46464" w:rsidP="00BD239A">
      <w:pPr>
        <w:ind w:left="360" w:hanging="360"/>
        <w:jc w:val="both"/>
        <w:rPr>
          <w:rFonts w:ascii="Times New Roman" w:hAnsi="Times New Roman"/>
          <w:b/>
        </w:rPr>
      </w:pPr>
    </w:p>
    <w:p w:rsidR="00FB70FC" w:rsidRPr="006F25B5" w:rsidRDefault="00FB70FC" w:rsidP="00BD239A">
      <w:pPr>
        <w:numPr>
          <w:ilvl w:val="0"/>
          <w:numId w:val="10"/>
        </w:numPr>
        <w:jc w:val="both"/>
        <w:rPr>
          <w:rFonts w:ascii="Times New Roman" w:hAnsi="Times New Roman"/>
        </w:rPr>
      </w:pPr>
      <w:r w:rsidRPr="00B95FD0">
        <w:rPr>
          <w:rFonts w:ascii="Times New Roman" w:hAnsi="Times New Roman"/>
        </w:rPr>
        <w:t xml:space="preserve">Work in a </w:t>
      </w:r>
      <w:r w:rsidR="00BD239A">
        <w:rPr>
          <w:rFonts w:ascii="Times New Roman" w:hAnsi="Times New Roman"/>
        </w:rPr>
        <w:t>2-3</w:t>
      </w:r>
      <w:r w:rsidRPr="00B95FD0">
        <w:rPr>
          <w:rFonts w:ascii="Times New Roman" w:hAnsi="Times New Roman"/>
        </w:rPr>
        <w:t xml:space="preserve"> person team to write and demo one program together that contains all the required information. Additionally, include the names of all the team members (as separate constants) in </w:t>
      </w:r>
      <w:r w:rsidR="00D46464">
        <w:rPr>
          <w:rFonts w:ascii="Times New Roman" w:hAnsi="Times New Roman"/>
        </w:rPr>
        <w:t>each function</w:t>
      </w:r>
      <w:r w:rsidRPr="00B95FD0">
        <w:rPr>
          <w:rFonts w:ascii="Times New Roman" w:hAnsi="Times New Roman"/>
        </w:rPr>
        <w:t xml:space="preserve">. </w:t>
      </w:r>
      <w:r w:rsidR="00B8390D">
        <w:rPr>
          <w:rFonts w:ascii="Times New Roman" w:hAnsi="Times New Roman"/>
        </w:rPr>
        <w:t xml:space="preserve">Add additional </w:t>
      </w:r>
      <w:r w:rsidR="00AC2E29">
        <w:rPr>
          <w:rFonts w:ascii="Times New Roman" w:hAnsi="Times New Roman"/>
        </w:rPr>
        <w:t>and</w:t>
      </w:r>
      <w:r w:rsidR="00BD239A">
        <w:rPr>
          <w:rFonts w:ascii="Times New Roman" w:hAnsi="Times New Roman"/>
        </w:rPr>
        <w:t xml:space="preserve"> different </w:t>
      </w:r>
      <w:r w:rsidR="00D46464">
        <w:rPr>
          <w:rFonts w:ascii="Times New Roman" w:hAnsi="Times New Roman"/>
        </w:rPr>
        <w:t>Galton Boards</w:t>
      </w:r>
      <w:r w:rsidR="00BD239A">
        <w:rPr>
          <w:rFonts w:ascii="Times New Roman" w:hAnsi="Times New Roman"/>
        </w:rPr>
        <w:t xml:space="preserve">, one for each teammate. </w:t>
      </w:r>
      <w:r w:rsidRPr="00B95FD0">
        <w:rPr>
          <w:rFonts w:ascii="Times New Roman" w:hAnsi="Times New Roman"/>
        </w:rPr>
        <w:t xml:space="preserve">In the ID INFO, individually show hours and difficulty for each person. </w:t>
      </w:r>
      <w:r w:rsidRPr="00B95FD0">
        <w:rPr>
          <w:rFonts w:ascii="Times New Roman" w:hAnsi="Times New Roman"/>
          <w:b/>
        </w:rPr>
        <w:t xml:space="preserve">Also, in each </w:t>
      </w:r>
      <w:r w:rsidR="00CA46FC" w:rsidRPr="00B95FD0">
        <w:rPr>
          <w:rFonts w:ascii="Times New Roman" w:hAnsi="Times New Roman"/>
          <w:b/>
        </w:rPr>
        <w:t>function</w:t>
      </w:r>
      <w:r w:rsidRPr="00B95FD0">
        <w:rPr>
          <w:rFonts w:ascii="Times New Roman" w:hAnsi="Times New Roman"/>
          <w:b/>
        </w:rPr>
        <w:t xml:space="preserve">, document the names of the contributors and the percentage each one contributed to the </w:t>
      </w:r>
      <w:r w:rsidR="00CA46FC" w:rsidRPr="00B95FD0">
        <w:rPr>
          <w:rFonts w:ascii="Times New Roman" w:hAnsi="Times New Roman"/>
          <w:b/>
        </w:rPr>
        <w:t>function</w:t>
      </w:r>
      <w:r w:rsidRPr="00B95FD0">
        <w:rPr>
          <w:rFonts w:ascii="Times New Roman" w:hAnsi="Times New Roman"/>
          <w:b/>
        </w:rPr>
        <w:t xml:space="preserve"> (1 STAR per teammate).</w:t>
      </w:r>
    </w:p>
    <w:p w:rsidR="00AD02F5" w:rsidRDefault="00A469AE" w:rsidP="006F25B5">
      <w:pPr>
        <w:numPr>
          <w:ilvl w:val="0"/>
          <w:numId w:val="10"/>
        </w:numPr>
        <w:jc w:val="both"/>
        <w:rPr>
          <w:rFonts w:ascii="Times New Roman" w:hAnsi="Times New Roman"/>
        </w:rPr>
      </w:pPr>
      <w:r>
        <w:rPr>
          <w:rFonts w:ascii="Times New Roman" w:hAnsi="Times New Roman"/>
        </w:rPr>
        <w:t>In a NEW</w:t>
      </w:r>
      <w:r w:rsidR="00FB70FC" w:rsidRPr="006F25B5">
        <w:rPr>
          <w:rFonts w:ascii="Times New Roman" w:hAnsi="Times New Roman"/>
        </w:rPr>
        <w:t xml:space="preserve"> engaging way, use &gt;=4 </w:t>
      </w:r>
      <w:r w:rsidR="00BD7640" w:rsidRPr="006F25B5">
        <w:rPr>
          <w:rFonts w:ascii="Times New Roman" w:hAnsi="Times New Roman"/>
        </w:rPr>
        <w:t xml:space="preserve">windows.h </w:t>
      </w:r>
      <w:r w:rsidR="00FB70FC" w:rsidRPr="006F25B5">
        <w:rPr>
          <w:rFonts w:ascii="Times New Roman" w:hAnsi="Times New Roman"/>
        </w:rPr>
        <w:t xml:space="preserve">colors </w:t>
      </w:r>
      <w:r w:rsidR="00BD239A" w:rsidRPr="006F25B5">
        <w:rPr>
          <w:rFonts w:ascii="Times New Roman" w:hAnsi="Times New Roman"/>
        </w:rPr>
        <w:t>throughout</w:t>
      </w:r>
    </w:p>
    <w:p w:rsidR="000C6573" w:rsidRDefault="000C6573" w:rsidP="006F25B5">
      <w:pPr>
        <w:numPr>
          <w:ilvl w:val="0"/>
          <w:numId w:val="10"/>
        </w:numPr>
        <w:jc w:val="both"/>
        <w:rPr>
          <w:rFonts w:ascii="Times New Roman" w:hAnsi="Times New Roman"/>
        </w:rPr>
      </w:pPr>
      <w:r>
        <w:rPr>
          <w:rFonts w:ascii="Times New Roman" w:hAnsi="Times New Roman"/>
        </w:rPr>
        <w:t xml:space="preserve">In function Go Galton, </w:t>
      </w:r>
      <w:r w:rsidRPr="00D0397A">
        <w:rPr>
          <w:rFonts w:ascii="Times New Roman" w:hAnsi="Times New Roman"/>
          <w:u w:val="single"/>
        </w:rPr>
        <w:t>also</w:t>
      </w:r>
      <w:r>
        <w:rPr>
          <w:rFonts w:ascii="Times New Roman" w:hAnsi="Times New Roman"/>
        </w:rPr>
        <w:t xml:space="preserve"> display the 10 rows using \333 in one color </w:t>
      </w:r>
      <w:r w:rsidR="00397B19">
        <w:rPr>
          <w:rFonts w:ascii="Times New Roman" w:hAnsi="Times New Roman"/>
        </w:rPr>
        <w:t>to replace</w:t>
      </w:r>
      <w:r>
        <w:rPr>
          <w:rFonts w:ascii="Times New Roman" w:hAnsi="Times New Roman"/>
        </w:rPr>
        <w:t xml:space="preserve"> </w:t>
      </w:r>
      <w:r w:rsidR="00397B19">
        <w:rPr>
          <w:rFonts w:ascii="Times New Roman" w:hAnsi="Times New Roman"/>
        </w:rPr>
        <w:t xml:space="preserve">any </w:t>
      </w:r>
      <w:r>
        <w:rPr>
          <w:rFonts w:ascii="Times New Roman" w:hAnsi="Times New Roman"/>
        </w:rPr>
        <w:t xml:space="preserve">even numbers and another contrasting color </w:t>
      </w:r>
      <w:r w:rsidR="00397B19">
        <w:rPr>
          <w:rFonts w:ascii="Times New Roman" w:hAnsi="Times New Roman"/>
        </w:rPr>
        <w:t>to replace any</w:t>
      </w:r>
      <w:r>
        <w:rPr>
          <w:rFonts w:ascii="Times New Roman" w:hAnsi="Times New Roman"/>
        </w:rPr>
        <w:t xml:space="preserve"> odd numbers.</w:t>
      </w:r>
    </w:p>
    <w:p w:rsidR="005707FB" w:rsidRDefault="005707FB" w:rsidP="006F25B5">
      <w:pPr>
        <w:numPr>
          <w:ilvl w:val="0"/>
          <w:numId w:val="10"/>
        </w:numPr>
        <w:jc w:val="both"/>
        <w:rPr>
          <w:rFonts w:ascii="Times New Roman" w:hAnsi="Times New Roman"/>
        </w:rPr>
      </w:pPr>
      <w:r>
        <w:rPr>
          <w:rFonts w:ascii="Times New Roman" w:hAnsi="Times New Roman"/>
        </w:rPr>
        <w:t>Effectively implement a pointer to a const item</w:t>
      </w:r>
      <w:bookmarkStart w:id="0" w:name="_GoBack"/>
      <w:bookmarkEnd w:id="0"/>
    </w:p>
    <w:p w:rsidR="005707FB" w:rsidRDefault="005707FB" w:rsidP="006F25B5">
      <w:pPr>
        <w:numPr>
          <w:ilvl w:val="0"/>
          <w:numId w:val="10"/>
        </w:numPr>
        <w:jc w:val="both"/>
        <w:rPr>
          <w:rFonts w:ascii="Times New Roman" w:hAnsi="Times New Roman"/>
        </w:rPr>
      </w:pPr>
      <w:r>
        <w:rPr>
          <w:rFonts w:ascii="Times New Roman" w:hAnsi="Times New Roman"/>
        </w:rPr>
        <w:t xml:space="preserve">Effectively implement a const pointer to a </w:t>
      </w:r>
      <w:r w:rsidR="00BF0ABA">
        <w:rPr>
          <w:rFonts w:ascii="Times New Roman" w:hAnsi="Times New Roman"/>
        </w:rPr>
        <w:t>non-</w:t>
      </w:r>
      <w:r>
        <w:rPr>
          <w:rFonts w:ascii="Times New Roman" w:hAnsi="Times New Roman"/>
        </w:rPr>
        <w:t>const item</w:t>
      </w:r>
    </w:p>
    <w:p w:rsidR="00BF0ABA" w:rsidRDefault="00BF0ABA" w:rsidP="006F25B5">
      <w:pPr>
        <w:numPr>
          <w:ilvl w:val="0"/>
          <w:numId w:val="10"/>
        </w:numPr>
        <w:jc w:val="both"/>
        <w:rPr>
          <w:rFonts w:ascii="Times New Roman" w:hAnsi="Times New Roman"/>
        </w:rPr>
      </w:pPr>
      <w:r>
        <w:rPr>
          <w:rFonts w:ascii="Times New Roman" w:hAnsi="Times New Roman"/>
        </w:rPr>
        <w:t>Effectively implement a const pointer to a const item</w:t>
      </w:r>
    </w:p>
    <w:p w:rsidR="00D0397A" w:rsidRDefault="00D0397A" w:rsidP="006F25B5">
      <w:pPr>
        <w:numPr>
          <w:ilvl w:val="0"/>
          <w:numId w:val="10"/>
        </w:numPr>
        <w:jc w:val="both"/>
        <w:rPr>
          <w:rFonts w:ascii="Times New Roman" w:hAnsi="Times New Roman"/>
        </w:rPr>
      </w:pPr>
      <w:r>
        <w:rPr>
          <w:rFonts w:ascii="Times New Roman" w:hAnsi="Times New Roman"/>
        </w:rPr>
        <w:t>Effectively implement a pointer to a pointer</w:t>
      </w:r>
      <w:r w:rsidR="00BF0ABA">
        <w:rPr>
          <w:rFonts w:ascii="Times New Roman" w:hAnsi="Times New Roman"/>
        </w:rPr>
        <w:t xml:space="preserve"> (NOTE: This might be useful to handle call-by-reference type</w:t>
      </w:r>
      <w:r w:rsidR="00F9142D">
        <w:rPr>
          <w:rFonts w:ascii="Times New Roman" w:hAnsi="Times New Roman"/>
        </w:rPr>
        <w:t>s</w:t>
      </w:r>
      <w:r w:rsidR="00BF0ABA">
        <w:rPr>
          <w:rFonts w:ascii="Times New Roman" w:hAnsi="Times New Roman"/>
        </w:rPr>
        <w:t xml:space="preserve"> of pointer parameters OR to act like a two-dimensional array vis a vis an array of an array to represent a 2D-array)</w:t>
      </w:r>
    </w:p>
    <w:p w:rsidR="005707FB" w:rsidRDefault="005707FB" w:rsidP="006F25B5">
      <w:pPr>
        <w:numPr>
          <w:ilvl w:val="0"/>
          <w:numId w:val="10"/>
        </w:numPr>
        <w:jc w:val="both"/>
        <w:rPr>
          <w:rFonts w:ascii="Times New Roman" w:hAnsi="Times New Roman"/>
        </w:rPr>
      </w:pPr>
      <w:r>
        <w:rPr>
          <w:rFonts w:ascii="Times New Roman" w:hAnsi="Times New Roman"/>
        </w:rPr>
        <w:lastRenderedPageBreak/>
        <w:t>Effectively implement a “smart” pointer</w:t>
      </w:r>
    </w:p>
    <w:p w:rsidR="005707FB" w:rsidRDefault="00BF0ABA" w:rsidP="006F25B5">
      <w:pPr>
        <w:numPr>
          <w:ilvl w:val="0"/>
          <w:numId w:val="10"/>
        </w:numPr>
        <w:jc w:val="both"/>
        <w:rPr>
          <w:rFonts w:ascii="Times New Roman" w:hAnsi="Times New Roman"/>
        </w:rPr>
      </w:pPr>
      <w:r w:rsidRPr="00BF0ABA">
        <w:rPr>
          <w:rFonts w:ascii="Times New Roman" w:hAnsi="Times New Roman"/>
          <w:b/>
        </w:rPr>
        <w:t xml:space="preserve">STARS (2) </w:t>
      </w:r>
      <w:r w:rsidR="005707FB">
        <w:rPr>
          <w:rFonts w:ascii="Times New Roman" w:hAnsi="Times New Roman"/>
        </w:rPr>
        <w:t>Effectively implement a pointer to a function</w:t>
      </w:r>
      <w:r>
        <w:rPr>
          <w:rFonts w:ascii="Times New Roman" w:hAnsi="Times New Roman"/>
        </w:rPr>
        <w:t xml:space="preserve"> (PS: This is handy for menu-processing operations)</w:t>
      </w:r>
    </w:p>
    <w:p w:rsidR="00794A75" w:rsidRDefault="004D6BA1" w:rsidP="00A469AE">
      <w:pPr>
        <w:numPr>
          <w:ilvl w:val="0"/>
          <w:numId w:val="10"/>
        </w:numPr>
        <w:jc w:val="both"/>
        <w:rPr>
          <w:rFonts w:ascii="Times New Roman" w:hAnsi="Times New Roman"/>
        </w:rPr>
      </w:pPr>
      <w:r w:rsidRPr="00A469AE">
        <w:rPr>
          <w:rFonts w:ascii="Times New Roman" w:hAnsi="Times New Roman"/>
        </w:rPr>
        <w:t>Implement this assignment by creating and using a custom header file to hold all your function prototypes and definitions.</w:t>
      </w:r>
      <w:r w:rsidR="001D458F" w:rsidRPr="00A469AE">
        <w:rPr>
          <w:rFonts w:ascii="Times New Roman" w:hAnsi="Times New Roman"/>
        </w:rPr>
        <w:t xml:space="preserve"> Include your Michelangelo documentation with ID INFO, etc. in the header file</w:t>
      </w:r>
    </w:p>
    <w:p w:rsidR="00FB70FC" w:rsidRDefault="00FB70FC" w:rsidP="00A469AE">
      <w:pPr>
        <w:numPr>
          <w:ilvl w:val="0"/>
          <w:numId w:val="10"/>
        </w:numPr>
        <w:jc w:val="both"/>
        <w:rPr>
          <w:rFonts w:ascii="Times New Roman" w:hAnsi="Times New Roman"/>
        </w:rPr>
      </w:pPr>
      <w:r w:rsidRPr="00A469AE">
        <w:rPr>
          <w:rFonts w:ascii="Times New Roman" w:hAnsi="Times New Roman"/>
        </w:rPr>
        <w:t xml:space="preserve">Add extra pizzazz and briefly explain what you did: </w:t>
      </w:r>
    </w:p>
    <w:p w:rsidR="00FB70FC" w:rsidRDefault="00FB70FC" w:rsidP="00A469AE">
      <w:pPr>
        <w:numPr>
          <w:ilvl w:val="0"/>
          <w:numId w:val="10"/>
        </w:numPr>
        <w:jc w:val="both"/>
        <w:rPr>
          <w:rFonts w:ascii="Times New Roman" w:hAnsi="Times New Roman"/>
        </w:rPr>
      </w:pPr>
      <w:r w:rsidRPr="00A469AE">
        <w:rPr>
          <w:rFonts w:ascii="Times New Roman" w:hAnsi="Times New Roman"/>
        </w:rPr>
        <w:t xml:space="preserve">Effectively use three </w:t>
      </w:r>
      <w:r w:rsidR="00F1031E" w:rsidRPr="00A469AE">
        <w:rPr>
          <w:rFonts w:ascii="Times New Roman" w:hAnsi="Times New Roman"/>
        </w:rPr>
        <w:t xml:space="preserve">new </w:t>
      </w:r>
      <w:r w:rsidRPr="00A469AE">
        <w:rPr>
          <w:rFonts w:ascii="Times New Roman" w:hAnsi="Times New Roman"/>
        </w:rPr>
        <w:t>"Advanced" features (= not yet introduced). List them:</w:t>
      </w:r>
    </w:p>
    <w:p w:rsidR="004D6BA1" w:rsidRDefault="00FB70FC" w:rsidP="0045357B">
      <w:pPr>
        <w:numPr>
          <w:ilvl w:val="0"/>
          <w:numId w:val="10"/>
        </w:numPr>
        <w:jc w:val="both"/>
        <w:rPr>
          <w:rFonts w:ascii="Times New Roman" w:hAnsi="Times New Roman"/>
        </w:rPr>
      </w:pPr>
      <w:r w:rsidRPr="00A469AE">
        <w:rPr>
          <w:rFonts w:ascii="Times New Roman" w:hAnsi="Times New Roman"/>
        </w:rPr>
        <w:t>Demo before the due-date (N.B.: You still can do more STARS on due-date)</w:t>
      </w:r>
    </w:p>
    <w:p w:rsidR="00397B19" w:rsidRPr="0045357B" w:rsidRDefault="00397B19" w:rsidP="00397B19">
      <w:pPr>
        <w:ind w:left="800"/>
        <w:jc w:val="both"/>
        <w:rPr>
          <w:rFonts w:ascii="Times New Roman" w:hAnsi="Times New Roman"/>
        </w:rPr>
      </w:pPr>
    </w:p>
    <w:p w:rsidR="00364E90" w:rsidRPr="00B95FD0" w:rsidRDefault="00364E90" w:rsidP="00364E90">
      <w:pPr>
        <w:pBdr>
          <w:bottom w:val="double" w:sz="6" w:space="1" w:color="auto"/>
        </w:pBdr>
        <w:rPr>
          <w:rFonts w:ascii="Times New Roman" w:hAnsi="Times New Roman"/>
          <w:b/>
        </w:rPr>
      </w:pPr>
    </w:p>
    <w:p w:rsidR="00397B19" w:rsidRDefault="00397B19" w:rsidP="00D46464">
      <w:pPr>
        <w:rPr>
          <w:rFonts w:ascii="Times New Roman" w:hAnsi="Times New Roman"/>
          <w:b/>
          <w:szCs w:val="24"/>
        </w:rPr>
      </w:pPr>
    </w:p>
    <w:p w:rsidR="00057110" w:rsidRDefault="00057110" w:rsidP="0045357B">
      <w:pPr>
        <w:jc w:val="center"/>
        <w:rPr>
          <w:rFonts w:ascii="Times New Roman" w:hAnsi="Times New Roman"/>
          <w:b/>
          <w:szCs w:val="24"/>
        </w:rPr>
      </w:pPr>
      <w:r>
        <w:rPr>
          <w:rFonts w:ascii="Times New Roman" w:hAnsi="Times New Roman"/>
          <w:b/>
          <w:szCs w:val="24"/>
        </w:rPr>
        <w:t>Expect problems and eat them for breakfast.</w:t>
      </w:r>
    </w:p>
    <w:p w:rsidR="00057110" w:rsidRDefault="00057110" w:rsidP="0045357B">
      <w:pPr>
        <w:jc w:val="center"/>
        <w:rPr>
          <w:rFonts w:ascii="Times New Roman" w:hAnsi="Times New Roman"/>
          <w:b/>
          <w:szCs w:val="24"/>
        </w:rPr>
      </w:pPr>
      <w:r>
        <w:rPr>
          <w:rFonts w:ascii="Times New Roman" w:hAnsi="Times New Roman"/>
          <w:b/>
          <w:szCs w:val="24"/>
        </w:rPr>
        <w:t>Alfred A. Montapert</w:t>
      </w:r>
    </w:p>
    <w:p w:rsidR="00057110" w:rsidRDefault="00057110" w:rsidP="0045357B">
      <w:pPr>
        <w:jc w:val="center"/>
        <w:rPr>
          <w:rFonts w:ascii="Times New Roman" w:hAnsi="Times New Roman"/>
          <w:b/>
          <w:szCs w:val="24"/>
        </w:rPr>
      </w:pPr>
    </w:p>
    <w:p w:rsidR="0045357B" w:rsidRPr="007865CA" w:rsidRDefault="0045357B" w:rsidP="0045357B">
      <w:pPr>
        <w:jc w:val="center"/>
        <w:rPr>
          <w:rFonts w:ascii="Times New Roman" w:hAnsi="Times New Roman"/>
          <w:b/>
          <w:szCs w:val="24"/>
        </w:rPr>
      </w:pPr>
      <w:r w:rsidRPr="007865CA">
        <w:rPr>
          <w:rFonts w:ascii="Times New Roman" w:hAnsi="Times New Roman"/>
          <w:b/>
          <w:szCs w:val="24"/>
        </w:rPr>
        <w:t>The secret of getting ahead is getting started.</w:t>
      </w:r>
    </w:p>
    <w:p w:rsidR="00AD02F5" w:rsidRPr="00057110" w:rsidRDefault="0045357B" w:rsidP="00057110">
      <w:pPr>
        <w:jc w:val="center"/>
        <w:rPr>
          <w:rFonts w:ascii="Times New Roman" w:hAnsi="Times New Roman"/>
          <w:b/>
          <w:szCs w:val="24"/>
        </w:rPr>
      </w:pPr>
      <w:r w:rsidRPr="007865CA">
        <w:rPr>
          <w:rFonts w:ascii="Times New Roman" w:hAnsi="Times New Roman"/>
          <w:b/>
          <w:szCs w:val="24"/>
        </w:rPr>
        <w:t>Mark Twain</w:t>
      </w:r>
    </w:p>
    <w:p w:rsidR="001A727A" w:rsidRPr="007865CA" w:rsidRDefault="001A727A" w:rsidP="003B62BC">
      <w:pPr>
        <w:pBdr>
          <w:bottom w:val="double" w:sz="6" w:space="1" w:color="auto"/>
        </w:pBdr>
        <w:rPr>
          <w:rFonts w:ascii="Times New Roman" w:hAnsi="Times New Roman"/>
          <w:b/>
          <w:bCs/>
          <w:szCs w:val="24"/>
        </w:rPr>
      </w:pPr>
    </w:p>
    <w:p w:rsidR="00057110" w:rsidRPr="00057110" w:rsidRDefault="00057110" w:rsidP="00057110">
      <w:pPr>
        <w:pBdr>
          <w:bottom w:val="double" w:sz="6" w:space="1" w:color="auto"/>
        </w:pBdr>
        <w:jc w:val="center"/>
        <w:rPr>
          <w:rFonts w:ascii="Times New Roman" w:hAnsi="Times New Roman"/>
          <w:b/>
          <w:bCs/>
          <w:szCs w:val="24"/>
        </w:rPr>
      </w:pPr>
      <w:r w:rsidRPr="00057110">
        <w:rPr>
          <w:rFonts w:ascii="Times New Roman" w:hAnsi="Times New Roman"/>
          <w:b/>
          <w:bCs/>
          <w:szCs w:val="24"/>
        </w:rPr>
        <w:t>Start where you are. Use what you have. Do what you can.</w:t>
      </w:r>
    </w:p>
    <w:p w:rsidR="001A727A" w:rsidRDefault="00057110" w:rsidP="005707FB">
      <w:pPr>
        <w:pBdr>
          <w:bottom w:val="double" w:sz="6" w:space="1" w:color="auto"/>
        </w:pBdr>
        <w:jc w:val="center"/>
        <w:rPr>
          <w:rFonts w:ascii="Times New Roman" w:hAnsi="Times New Roman"/>
          <w:b/>
          <w:bCs/>
          <w:szCs w:val="24"/>
        </w:rPr>
      </w:pPr>
      <w:r w:rsidRPr="00057110">
        <w:rPr>
          <w:rFonts w:ascii="Times New Roman" w:hAnsi="Times New Roman"/>
          <w:b/>
          <w:bCs/>
          <w:szCs w:val="24"/>
        </w:rPr>
        <w:t>Arthur Ashe</w:t>
      </w:r>
    </w:p>
    <w:p w:rsidR="00397B19" w:rsidRPr="007865CA" w:rsidRDefault="00397B19" w:rsidP="00057110">
      <w:pPr>
        <w:pBdr>
          <w:bottom w:val="double" w:sz="6" w:space="1" w:color="auto"/>
        </w:pBdr>
        <w:rPr>
          <w:rFonts w:ascii="Times New Roman" w:hAnsi="Times New Roman"/>
          <w:b/>
          <w:bCs/>
          <w:szCs w:val="24"/>
        </w:rPr>
      </w:pPr>
    </w:p>
    <w:p w:rsidR="001A727A" w:rsidRDefault="001A727A" w:rsidP="00D46464">
      <w:pPr>
        <w:pStyle w:val="PlainText"/>
        <w:jc w:val="both"/>
        <w:rPr>
          <w:rFonts w:ascii="Times New Roman" w:hAnsi="Times New Roman"/>
          <w:b/>
          <w:sz w:val="24"/>
        </w:rPr>
      </w:pPr>
    </w:p>
    <w:p w:rsidR="001A727A" w:rsidRDefault="00F9142D" w:rsidP="00E9007C">
      <w:pPr>
        <w:pStyle w:val="PlainText"/>
        <w:ind w:left="2160"/>
        <w:jc w:val="both"/>
        <w:rPr>
          <w:rFonts w:ascii="Times New Roman" w:hAnsi="Times New Roman"/>
          <w:b/>
          <w:sz w:val="24"/>
        </w:rPr>
      </w:pPr>
      <w:r>
        <w:rPr>
          <w:noProof/>
          <w:lang w:eastAsia="en-US"/>
        </w:rPr>
        <w:drawing>
          <wp:anchor distT="0" distB="0" distL="114300" distR="114300" simplePos="0" relativeHeight="251670016" behindDoc="1" locked="0" layoutInCell="1" allowOverlap="1" wp14:anchorId="3D5D6A37" wp14:editId="43C0A249">
            <wp:simplePos x="0" y="0"/>
            <wp:positionH relativeFrom="column">
              <wp:posOffset>1424940</wp:posOffset>
            </wp:positionH>
            <wp:positionV relativeFrom="paragraph">
              <wp:posOffset>98121</wp:posOffset>
            </wp:positionV>
            <wp:extent cx="2536825" cy="3808095"/>
            <wp:effectExtent l="0" t="0" r="0" b="1905"/>
            <wp:wrapNone/>
            <wp:docPr id="3" name="Picture 3" descr="http://www.148apps.com/wp-content/uploads/2011/11/bagatel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48apps.com/wp-content/uploads/2011/11/bagatelle-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6825" cy="3808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27A" w:rsidRDefault="001A727A" w:rsidP="00E9007C">
      <w:pPr>
        <w:pStyle w:val="PlainText"/>
        <w:ind w:left="2160"/>
        <w:jc w:val="both"/>
        <w:rPr>
          <w:rFonts w:ascii="Times New Roman" w:hAnsi="Times New Roman"/>
          <w:b/>
          <w:sz w:val="24"/>
        </w:rPr>
      </w:pPr>
    </w:p>
    <w:p w:rsidR="00F9142D" w:rsidRDefault="00F9142D" w:rsidP="00E9007C">
      <w:pPr>
        <w:pStyle w:val="PlainText"/>
        <w:ind w:left="2160"/>
        <w:jc w:val="both"/>
        <w:rPr>
          <w:noProof/>
          <w:lang w:eastAsia="en-US"/>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1A727A" w:rsidP="00E9007C">
      <w:pPr>
        <w:pStyle w:val="PlainText"/>
        <w:ind w:left="2160"/>
        <w:jc w:val="both"/>
        <w:rPr>
          <w:rFonts w:ascii="Times New Roman" w:hAnsi="Times New Roman"/>
          <w:b/>
          <w:sz w:val="24"/>
        </w:rPr>
      </w:pPr>
    </w:p>
    <w:p w:rsidR="001A727A" w:rsidRDefault="00D46464" w:rsidP="00D46464">
      <w:pPr>
        <w:pStyle w:val="PlainText"/>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sidR="001A727A">
        <w:rPr>
          <w:rFonts w:ascii="Times New Roman" w:hAnsi="Times New Roman"/>
          <w:b/>
          <w:sz w:val="24"/>
        </w:rPr>
        <w:t xml:space="preserve"> (A “bagatelle” pinball device)</w:t>
      </w:r>
    </w:p>
    <w:sectPr w:rsidR="001A727A" w:rsidSect="003E472C">
      <w:footerReference w:type="even" r:id="rId16"/>
      <w:footerReference w:type="defaul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4F7" w:rsidRDefault="001F34F7">
      <w:r>
        <w:separator/>
      </w:r>
    </w:p>
  </w:endnote>
  <w:endnote w:type="continuationSeparator" w:id="0">
    <w:p w:rsidR="001F34F7" w:rsidRDefault="001F3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A3D" w:rsidRDefault="004C0A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C0A3D" w:rsidRDefault="004C0A3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A3D" w:rsidRDefault="004C0A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142D">
      <w:rPr>
        <w:rStyle w:val="PageNumber"/>
        <w:noProof/>
      </w:rPr>
      <w:t>12</w:t>
    </w:r>
    <w:r>
      <w:rPr>
        <w:rStyle w:val="PageNumber"/>
      </w:rPr>
      <w:fldChar w:fldCharType="end"/>
    </w:r>
  </w:p>
  <w:p w:rsidR="004C0A3D" w:rsidRDefault="004C0A3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4F7" w:rsidRDefault="001F34F7">
      <w:r>
        <w:separator/>
      </w:r>
    </w:p>
  </w:footnote>
  <w:footnote w:type="continuationSeparator" w:id="0">
    <w:p w:rsidR="001F34F7" w:rsidRDefault="001F34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1"/>
      <w:numFmt w:val="decimal"/>
      <w:lvlText w:val="%1"/>
      <w:lvlJc w:val="left"/>
      <w:pPr>
        <w:tabs>
          <w:tab w:val="num" w:pos="360"/>
        </w:tabs>
        <w:ind w:left="360" w:hanging="360"/>
      </w:pPr>
      <w:rPr>
        <w:rFonts w:hint="default"/>
        <w:b/>
      </w:rPr>
    </w:lvl>
  </w:abstractNum>
  <w:abstractNum w:abstractNumId="1">
    <w:nsid w:val="00000002"/>
    <w:multiLevelType w:val="singleLevel"/>
    <w:tmpl w:val="00000000"/>
    <w:lvl w:ilvl="0">
      <w:start w:val="1"/>
      <w:numFmt w:val="upperLetter"/>
      <w:lvlText w:val="%1."/>
      <w:lvlJc w:val="left"/>
      <w:pPr>
        <w:tabs>
          <w:tab w:val="num" w:pos="720"/>
        </w:tabs>
        <w:ind w:left="720" w:hanging="360"/>
      </w:pPr>
      <w:rPr>
        <w:rFonts w:hint="default"/>
      </w:rPr>
    </w:lvl>
  </w:abstractNum>
  <w:abstractNum w:abstractNumId="2">
    <w:nsid w:val="00000003"/>
    <w:multiLevelType w:val="singleLevel"/>
    <w:tmpl w:val="00000000"/>
    <w:lvl w:ilvl="0">
      <w:start w:val="1"/>
      <w:numFmt w:val="upperLetter"/>
      <w:lvlText w:val="%1."/>
      <w:lvlJc w:val="left"/>
      <w:pPr>
        <w:tabs>
          <w:tab w:val="num" w:pos="820"/>
        </w:tabs>
        <w:ind w:left="820" w:hanging="360"/>
      </w:pPr>
      <w:rPr>
        <w:rFonts w:hint="default"/>
      </w:rPr>
    </w:lvl>
  </w:abstractNum>
  <w:abstractNum w:abstractNumId="3">
    <w:nsid w:val="00000004"/>
    <w:multiLevelType w:val="singleLevel"/>
    <w:tmpl w:val="00000000"/>
    <w:lvl w:ilvl="0">
      <w:start w:val="1"/>
      <w:numFmt w:val="upperLetter"/>
      <w:lvlText w:val="%1."/>
      <w:lvlJc w:val="left"/>
      <w:pPr>
        <w:tabs>
          <w:tab w:val="num" w:pos="720"/>
        </w:tabs>
        <w:ind w:left="720" w:hanging="360"/>
      </w:pPr>
      <w:rPr>
        <w:rFonts w:hint="default"/>
      </w:rPr>
    </w:lvl>
  </w:abstractNum>
  <w:abstractNum w:abstractNumId="4">
    <w:nsid w:val="00000005"/>
    <w:multiLevelType w:val="singleLevel"/>
    <w:tmpl w:val="00000000"/>
    <w:lvl w:ilvl="0">
      <w:start w:val="1"/>
      <w:numFmt w:val="upperLetter"/>
      <w:lvlText w:val="%1."/>
      <w:lvlJc w:val="left"/>
      <w:pPr>
        <w:tabs>
          <w:tab w:val="num" w:pos="800"/>
        </w:tabs>
        <w:ind w:left="800" w:hanging="440"/>
      </w:pPr>
      <w:rPr>
        <w:rFonts w:hint="default"/>
        <w:b/>
      </w:rPr>
    </w:lvl>
  </w:abstractNum>
  <w:abstractNum w:abstractNumId="5">
    <w:nsid w:val="00000006"/>
    <w:multiLevelType w:val="singleLevel"/>
    <w:tmpl w:val="00000000"/>
    <w:lvl w:ilvl="0">
      <w:start w:val="1"/>
      <w:numFmt w:val="upperLetter"/>
      <w:lvlText w:val="%1."/>
      <w:lvlJc w:val="left"/>
      <w:pPr>
        <w:tabs>
          <w:tab w:val="num" w:pos="720"/>
        </w:tabs>
        <w:ind w:left="720" w:hanging="360"/>
      </w:pPr>
      <w:rPr>
        <w:rFonts w:hint="default"/>
      </w:rPr>
    </w:lvl>
  </w:abstractNum>
  <w:abstractNum w:abstractNumId="6">
    <w:nsid w:val="0000000D"/>
    <w:multiLevelType w:val="singleLevel"/>
    <w:tmpl w:val="00000000"/>
    <w:lvl w:ilvl="0">
      <w:start w:val="1"/>
      <w:numFmt w:val="upperLetter"/>
      <w:lvlText w:val="%1."/>
      <w:lvlJc w:val="left"/>
      <w:pPr>
        <w:tabs>
          <w:tab w:val="num" w:pos="720"/>
        </w:tabs>
        <w:ind w:left="720" w:hanging="360"/>
      </w:pPr>
      <w:rPr>
        <w:rFonts w:hint="default"/>
      </w:rPr>
    </w:lvl>
  </w:abstractNum>
  <w:abstractNum w:abstractNumId="7">
    <w:nsid w:val="02F23B29"/>
    <w:multiLevelType w:val="hybridMultilevel"/>
    <w:tmpl w:val="205853EE"/>
    <w:lvl w:ilvl="0" w:tplc="A4EEEF1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8F5153"/>
    <w:multiLevelType w:val="hybridMultilevel"/>
    <w:tmpl w:val="682CF6A2"/>
    <w:lvl w:ilvl="0" w:tplc="17D49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0009FF"/>
    <w:multiLevelType w:val="hybridMultilevel"/>
    <w:tmpl w:val="A9DE40DE"/>
    <w:lvl w:ilvl="0" w:tplc="DA465E00">
      <w:start w:val="2"/>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CF7AF1"/>
    <w:multiLevelType w:val="hybridMultilevel"/>
    <w:tmpl w:val="A546DE9E"/>
    <w:lvl w:ilvl="0" w:tplc="6524A7B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345C7309"/>
    <w:multiLevelType w:val="hybridMultilevel"/>
    <w:tmpl w:val="956CD180"/>
    <w:lvl w:ilvl="0" w:tplc="A4FE4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A47710"/>
    <w:multiLevelType w:val="hybridMultilevel"/>
    <w:tmpl w:val="9846228E"/>
    <w:lvl w:ilvl="0" w:tplc="77D0ECE4">
      <w:start w:val="7"/>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D86546"/>
    <w:multiLevelType w:val="hybridMultilevel"/>
    <w:tmpl w:val="E5C689C0"/>
    <w:lvl w:ilvl="0" w:tplc="D272D96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5F80035"/>
    <w:multiLevelType w:val="singleLevel"/>
    <w:tmpl w:val="00000000"/>
    <w:lvl w:ilvl="0">
      <w:start w:val="1"/>
      <w:numFmt w:val="upperLetter"/>
      <w:lvlText w:val="%1."/>
      <w:lvlJc w:val="left"/>
      <w:pPr>
        <w:tabs>
          <w:tab w:val="num" w:pos="800"/>
        </w:tabs>
        <w:ind w:left="800" w:hanging="440"/>
      </w:pPr>
      <w:rPr>
        <w:rFonts w:hint="default"/>
        <w:b/>
      </w:rPr>
    </w:lvl>
  </w:abstractNum>
  <w:abstractNum w:abstractNumId="15">
    <w:nsid w:val="6A1F6616"/>
    <w:multiLevelType w:val="hybridMultilevel"/>
    <w:tmpl w:val="6EBE125E"/>
    <w:lvl w:ilvl="0" w:tplc="8440EEB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1C25DB"/>
    <w:multiLevelType w:val="hybridMultilevel"/>
    <w:tmpl w:val="F5DA6E1A"/>
    <w:lvl w:ilvl="0" w:tplc="5E96056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7EA83422"/>
    <w:multiLevelType w:val="hybridMultilevel"/>
    <w:tmpl w:val="F1FCCF7A"/>
    <w:lvl w:ilvl="0" w:tplc="4254FB36">
      <w:start w:val="3"/>
      <w:numFmt w:val="bullet"/>
      <w:lvlText w:val=""/>
      <w:lvlJc w:val="left"/>
      <w:pPr>
        <w:tabs>
          <w:tab w:val="num" w:pos="1080"/>
        </w:tabs>
        <w:ind w:left="1080" w:hanging="360"/>
      </w:pPr>
      <w:rPr>
        <w:rFonts w:ascii="Symbol" w:eastAsia="Times"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2"/>
  </w:num>
  <w:num w:numId="7">
    <w:abstractNumId w:val="3"/>
  </w:num>
  <w:num w:numId="8">
    <w:abstractNumId w:val="5"/>
  </w:num>
  <w:num w:numId="9">
    <w:abstractNumId w:val="0"/>
  </w:num>
  <w:num w:numId="10">
    <w:abstractNumId w:val="4"/>
  </w:num>
  <w:num w:numId="11">
    <w:abstractNumId w:val="9"/>
  </w:num>
  <w:num w:numId="12">
    <w:abstractNumId w:val="11"/>
  </w:num>
  <w:num w:numId="13">
    <w:abstractNumId w:val="8"/>
  </w:num>
  <w:num w:numId="14">
    <w:abstractNumId w:val="10"/>
  </w:num>
  <w:num w:numId="15">
    <w:abstractNumId w:val="14"/>
  </w:num>
  <w:num w:numId="16">
    <w:abstractNumId w:val="16"/>
  </w:num>
  <w:num w:numId="17">
    <w:abstractNumId w:val="13"/>
  </w:num>
  <w:num w:numId="18">
    <w:abstractNumId w:val="7"/>
  </w:num>
  <w:num w:numId="19">
    <w:abstractNumId w:val="15"/>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8AE"/>
    <w:rsid w:val="0000790F"/>
    <w:rsid w:val="00013672"/>
    <w:rsid w:val="00021E7F"/>
    <w:rsid w:val="00047432"/>
    <w:rsid w:val="0005672F"/>
    <w:rsid w:val="00057110"/>
    <w:rsid w:val="00057D20"/>
    <w:rsid w:val="00057E75"/>
    <w:rsid w:val="00073C17"/>
    <w:rsid w:val="00074CD1"/>
    <w:rsid w:val="00075A20"/>
    <w:rsid w:val="00091D50"/>
    <w:rsid w:val="00093009"/>
    <w:rsid w:val="000C396F"/>
    <w:rsid w:val="000C6573"/>
    <w:rsid w:val="000E5939"/>
    <w:rsid w:val="000E78F1"/>
    <w:rsid w:val="000E7FB5"/>
    <w:rsid w:val="001000BF"/>
    <w:rsid w:val="0010026C"/>
    <w:rsid w:val="00112A9D"/>
    <w:rsid w:val="00120A1D"/>
    <w:rsid w:val="001250A5"/>
    <w:rsid w:val="00130FEE"/>
    <w:rsid w:val="00140D11"/>
    <w:rsid w:val="00150AE1"/>
    <w:rsid w:val="001578F0"/>
    <w:rsid w:val="00164770"/>
    <w:rsid w:val="00172D6C"/>
    <w:rsid w:val="0017348D"/>
    <w:rsid w:val="00174926"/>
    <w:rsid w:val="001A2FD8"/>
    <w:rsid w:val="001A727A"/>
    <w:rsid w:val="001C0669"/>
    <w:rsid w:val="001D169A"/>
    <w:rsid w:val="001D458F"/>
    <w:rsid w:val="001D6018"/>
    <w:rsid w:val="001F34F7"/>
    <w:rsid w:val="001F3B06"/>
    <w:rsid w:val="00206247"/>
    <w:rsid w:val="0020667A"/>
    <w:rsid w:val="0020698B"/>
    <w:rsid w:val="002217C1"/>
    <w:rsid w:val="0023138F"/>
    <w:rsid w:val="00232042"/>
    <w:rsid w:val="00234720"/>
    <w:rsid w:val="002416F1"/>
    <w:rsid w:val="00241B13"/>
    <w:rsid w:val="00242833"/>
    <w:rsid w:val="00243D06"/>
    <w:rsid w:val="00253434"/>
    <w:rsid w:val="00255F31"/>
    <w:rsid w:val="002561D8"/>
    <w:rsid w:val="0025637B"/>
    <w:rsid w:val="0028269F"/>
    <w:rsid w:val="00292507"/>
    <w:rsid w:val="002973D3"/>
    <w:rsid w:val="002A06DE"/>
    <w:rsid w:val="002B6C03"/>
    <w:rsid w:val="002B752A"/>
    <w:rsid w:val="002C6ECC"/>
    <w:rsid w:val="002D10D3"/>
    <w:rsid w:val="002D2013"/>
    <w:rsid w:val="002D6D2F"/>
    <w:rsid w:val="002E062A"/>
    <w:rsid w:val="002F72FC"/>
    <w:rsid w:val="00306B4B"/>
    <w:rsid w:val="00306B8A"/>
    <w:rsid w:val="00311A0D"/>
    <w:rsid w:val="00316D50"/>
    <w:rsid w:val="0032293F"/>
    <w:rsid w:val="00322F6F"/>
    <w:rsid w:val="003243B1"/>
    <w:rsid w:val="003262B2"/>
    <w:rsid w:val="003300AB"/>
    <w:rsid w:val="00335EF9"/>
    <w:rsid w:val="00344C60"/>
    <w:rsid w:val="00364E90"/>
    <w:rsid w:val="00371BDA"/>
    <w:rsid w:val="00374ADA"/>
    <w:rsid w:val="00383105"/>
    <w:rsid w:val="00386467"/>
    <w:rsid w:val="00397B19"/>
    <w:rsid w:val="003B1106"/>
    <w:rsid w:val="003B1975"/>
    <w:rsid w:val="003B62BC"/>
    <w:rsid w:val="003C1FBE"/>
    <w:rsid w:val="003C1FF5"/>
    <w:rsid w:val="003C6BBB"/>
    <w:rsid w:val="003D0E1E"/>
    <w:rsid w:val="003D27C9"/>
    <w:rsid w:val="003E0E77"/>
    <w:rsid w:val="003E468C"/>
    <w:rsid w:val="003E472C"/>
    <w:rsid w:val="00436AD3"/>
    <w:rsid w:val="0045251B"/>
    <w:rsid w:val="0045357B"/>
    <w:rsid w:val="00454849"/>
    <w:rsid w:val="004717AB"/>
    <w:rsid w:val="00472F83"/>
    <w:rsid w:val="00475265"/>
    <w:rsid w:val="0047698C"/>
    <w:rsid w:val="004769A7"/>
    <w:rsid w:val="004807E6"/>
    <w:rsid w:val="0048667E"/>
    <w:rsid w:val="00491744"/>
    <w:rsid w:val="004C0A3D"/>
    <w:rsid w:val="004D6BA1"/>
    <w:rsid w:val="004E1DCE"/>
    <w:rsid w:val="004E4B98"/>
    <w:rsid w:val="004E7381"/>
    <w:rsid w:val="00503819"/>
    <w:rsid w:val="0050642E"/>
    <w:rsid w:val="00520085"/>
    <w:rsid w:val="005266B1"/>
    <w:rsid w:val="00540A22"/>
    <w:rsid w:val="00550A74"/>
    <w:rsid w:val="005611C8"/>
    <w:rsid w:val="005707FB"/>
    <w:rsid w:val="00573B3E"/>
    <w:rsid w:val="00584C14"/>
    <w:rsid w:val="005918F3"/>
    <w:rsid w:val="005A4AB8"/>
    <w:rsid w:val="005A7AD7"/>
    <w:rsid w:val="005B2DF8"/>
    <w:rsid w:val="005B58AA"/>
    <w:rsid w:val="005C1CFF"/>
    <w:rsid w:val="005C77CF"/>
    <w:rsid w:val="005E3F92"/>
    <w:rsid w:val="00601E13"/>
    <w:rsid w:val="00606C2F"/>
    <w:rsid w:val="006073CE"/>
    <w:rsid w:val="00636B69"/>
    <w:rsid w:val="00655644"/>
    <w:rsid w:val="00663BE4"/>
    <w:rsid w:val="00683F21"/>
    <w:rsid w:val="006A5E23"/>
    <w:rsid w:val="006B4ECF"/>
    <w:rsid w:val="006B5944"/>
    <w:rsid w:val="006C2BC8"/>
    <w:rsid w:val="006D2323"/>
    <w:rsid w:val="006D7C5C"/>
    <w:rsid w:val="006E6830"/>
    <w:rsid w:val="006F25B5"/>
    <w:rsid w:val="006F7252"/>
    <w:rsid w:val="007047AB"/>
    <w:rsid w:val="007274B8"/>
    <w:rsid w:val="00741078"/>
    <w:rsid w:val="00754A2D"/>
    <w:rsid w:val="00774AA3"/>
    <w:rsid w:val="007844D9"/>
    <w:rsid w:val="007865CA"/>
    <w:rsid w:val="00786A03"/>
    <w:rsid w:val="007873C7"/>
    <w:rsid w:val="00787DFC"/>
    <w:rsid w:val="00794A75"/>
    <w:rsid w:val="007972F5"/>
    <w:rsid w:val="00797D45"/>
    <w:rsid w:val="007A1264"/>
    <w:rsid w:val="007B6632"/>
    <w:rsid w:val="007C270F"/>
    <w:rsid w:val="007C4861"/>
    <w:rsid w:val="007D1360"/>
    <w:rsid w:val="007E4A28"/>
    <w:rsid w:val="007E4F0A"/>
    <w:rsid w:val="007F6DE3"/>
    <w:rsid w:val="00810251"/>
    <w:rsid w:val="0081670A"/>
    <w:rsid w:val="0082053F"/>
    <w:rsid w:val="0082224C"/>
    <w:rsid w:val="00822398"/>
    <w:rsid w:val="00826701"/>
    <w:rsid w:val="00843B61"/>
    <w:rsid w:val="008621EC"/>
    <w:rsid w:val="00867EBB"/>
    <w:rsid w:val="008875F0"/>
    <w:rsid w:val="008958F3"/>
    <w:rsid w:val="008A4944"/>
    <w:rsid w:val="008B046E"/>
    <w:rsid w:val="008D3B9C"/>
    <w:rsid w:val="008D687B"/>
    <w:rsid w:val="008F1F39"/>
    <w:rsid w:val="00901919"/>
    <w:rsid w:val="00901A67"/>
    <w:rsid w:val="009246D9"/>
    <w:rsid w:val="00930AD7"/>
    <w:rsid w:val="00952A0C"/>
    <w:rsid w:val="00954745"/>
    <w:rsid w:val="00970C01"/>
    <w:rsid w:val="00976698"/>
    <w:rsid w:val="00986C73"/>
    <w:rsid w:val="00996841"/>
    <w:rsid w:val="009A28B4"/>
    <w:rsid w:val="009A7A5B"/>
    <w:rsid w:val="009C69FC"/>
    <w:rsid w:val="009D09AD"/>
    <w:rsid w:val="009D2EB9"/>
    <w:rsid w:val="00A01B39"/>
    <w:rsid w:val="00A14361"/>
    <w:rsid w:val="00A24C61"/>
    <w:rsid w:val="00A3028A"/>
    <w:rsid w:val="00A30703"/>
    <w:rsid w:val="00A31598"/>
    <w:rsid w:val="00A32F53"/>
    <w:rsid w:val="00A332D6"/>
    <w:rsid w:val="00A4386D"/>
    <w:rsid w:val="00A469AE"/>
    <w:rsid w:val="00A473A7"/>
    <w:rsid w:val="00A72512"/>
    <w:rsid w:val="00AA09DA"/>
    <w:rsid w:val="00AB5F53"/>
    <w:rsid w:val="00AB725F"/>
    <w:rsid w:val="00AC09E2"/>
    <w:rsid w:val="00AC0D9D"/>
    <w:rsid w:val="00AC0DE2"/>
    <w:rsid w:val="00AC2E29"/>
    <w:rsid w:val="00AD02F5"/>
    <w:rsid w:val="00AD1017"/>
    <w:rsid w:val="00AD2951"/>
    <w:rsid w:val="00AE08C2"/>
    <w:rsid w:val="00AE120A"/>
    <w:rsid w:val="00AE33ED"/>
    <w:rsid w:val="00AF33B9"/>
    <w:rsid w:val="00AF3D78"/>
    <w:rsid w:val="00B03A41"/>
    <w:rsid w:val="00B12951"/>
    <w:rsid w:val="00B30FCB"/>
    <w:rsid w:val="00B33ABC"/>
    <w:rsid w:val="00B451C5"/>
    <w:rsid w:val="00B5301C"/>
    <w:rsid w:val="00B552FA"/>
    <w:rsid w:val="00B568AE"/>
    <w:rsid w:val="00B622DC"/>
    <w:rsid w:val="00B72418"/>
    <w:rsid w:val="00B73863"/>
    <w:rsid w:val="00B75C81"/>
    <w:rsid w:val="00B833AE"/>
    <w:rsid w:val="00B8390D"/>
    <w:rsid w:val="00B95FD0"/>
    <w:rsid w:val="00BB3259"/>
    <w:rsid w:val="00BB7CDC"/>
    <w:rsid w:val="00BC3548"/>
    <w:rsid w:val="00BC3689"/>
    <w:rsid w:val="00BD239A"/>
    <w:rsid w:val="00BD7640"/>
    <w:rsid w:val="00BD78A7"/>
    <w:rsid w:val="00BE2855"/>
    <w:rsid w:val="00BF0ABA"/>
    <w:rsid w:val="00C34D31"/>
    <w:rsid w:val="00C359F7"/>
    <w:rsid w:val="00C36B41"/>
    <w:rsid w:val="00C43F73"/>
    <w:rsid w:val="00C44012"/>
    <w:rsid w:val="00C508D0"/>
    <w:rsid w:val="00C512CF"/>
    <w:rsid w:val="00C63A38"/>
    <w:rsid w:val="00C66EAF"/>
    <w:rsid w:val="00C72AFE"/>
    <w:rsid w:val="00C73DA0"/>
    <w:rsid w:val="00C810D8"/>
    <w:rsid w:val="00C82ABE"/>
    <w:rsid w:val="00C8549C"/>
    <w:rsid w:val="00C90B6F"/>
    <w:rsid w:val="00C91A4B"/>
    <w:rsid w:val="00C91CB4"/>
    <w:rsid w:val="00CA248A"/>
    <w:rsid w:val="00CA46FC"/>
    <w:rsid w:val="00CB5148"/>
    <w:rsid w:val="00CC3AC2"/>
    <w:rsid w:val="00CD0C14"/>
    <w:rsid w:val="00CE079F"/>
    <w:rsid w:val="00CF0372"/>
    <w:rsid w:val="00CF3F77"/>
    <w:rsid w:val="00CF480A"/>
    <w:rsid w:val="00D0397A"/>
    <w:rsid w:val="00D16C5B"/>
    <w:rsid w:val="00D46464"/>
    <w:rsid w:val="00D46ED6"/>
    <w:rsid w:val="00D52B78"/>
    <w:rsid w:val="00D65A2C"/>
    <w:rsid w:val="00D72697"/>
    <w:rsid w:val="00DA72AD"/>
    <w:rsid w:val="00DC35DA"/>
    <w:rsid w:val="00DF3780"/>
    <w:rsid w:val="00E23BD9"/>
    <w:rsid w:val="00E2430B"/>
    <w:rsid w:val="00E2786A"/>
    <w:rsid w:val="00E36CB7"/>
    <w:rsid w:val="00E40471"/>
    <w:rsid w:val="00E558F1"/>
    <w:rsid w:val="00E7162A"/>
    <w:rsid w:val="00E72CCE"/>
    <w:rsid w:val="00E75201"/>
    <w:rsid w:val="00E81AA6"/>
    <w:rsid w:val="00E82166"/>
    <w:rsid w:val="00E826EC"/>
    <w:rsid w:val="00E9007C"/>
    <w:rsid w:val="00E94675"/>
    <w:rsid w:val="00EA6C8D"/>
    <w:rsid w:val="00EB7071"/>
    <w:rsid w:val="00EC7140"/>
    <w:rsid w:val="00ED5264"/>
    <w:rsid w:val="00ED6E71"/>
    <w:rsid w:val="00EE6696"/>
    <w:rsid w:val="00EE6FF4"/>
    <w:rsid w:val="00EF287E"/>
    <w:rsid w:val="00EF38F4"/>
    <w:rsid w:val="00F03E55"/>
    <w:rsid w:val="00F05146"/>
    <w:rsid w:val="00F073F6"/>
    <w:rsid w:val="00F1031E"/>
    <w:rsid w:val="00F13E70"/>
    <w:rsid w:val="00F146E1"/>
    <w:rsid w:val="00F206BA"/>
    <w:rsid w:val="00F25CAC"/>
    <w:rsid w:val="00F32BF9"/>
    <w:rsid w:val="00F42759"/>
    <w:rsid w:val="00F4407A"/>
    <w:rsid w:val="00F47E2E"/>
    <w:rsid w:val="00F50B59"/>
    <w:rsid w:val="00F54E50"/>
    <w:rsid w:val="00F674B0"/>
    <w:rsid w:val="00F678EA"/>
    <w:rsid w:val="00F8110A"/>
    <w:rsid w:val="00F9142D"/>
    <w:rsid w:val="00F928D7"/>
    <w:rsid w:val="00FA20A1"/>
    <w:rsid w:val="00FB70FC"/>
    <w:rsid w:val="00FB72B9"/>
    <w:rsid w:val="00FC0E20"/>
    <w:rsid w:val="00FC6650"/>
    <w:rsid w:val="00FD3600"/>
    <w:rsid w:val="00FD36ED"/>
    <w:rsid w:val="00FD3E61"/>
    <w:rsid w:val="00FF03AC"/>
    <w:rsid w:val="00FF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72C"/>
    <w:rPr>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E472C"/>
    <w:rPr>
      <w:color w:val="0000FF"/>
      <w:u w:val="single"/>
    </w:rPr>
  </w:style>
  <w:style w:type="paragraph" w:styleId="BodyTextIndent">
    <w:name w:val="Body Text Indent"/>
    <w:basedOn w:val="Normal"/>
    <w:rsid w:val="003E472C"/>
    <w:pPr>
      <w:ind w:left="360" w:hanging="360"/>
    </w:pPr>
  </w:style>
  <w:style w:type="paragraph" w:styleId="BodyTextIndent2">
    <w:name w:val="Body Text Indent 2"/>
    <w:basedOn w:val="Normal"/>
    <w:rsid w:val="003E472C"/>
    <w:pPr>
      <w:ind w:left="630" w:hanging="270"/>
    </w:pPr>
  </w:style>
  <w:style w:type="paragraph" w:styleId="PlainText">
    <w:name w:val="Plain Text"/>
    <w:basedOn w:val="Normal"/>
    <w:link w:val="PlainTextChar"/>
    <w:rsid w:val="003E472C"/>
    <w:rPr>
      <w:rFonts w:ascii="Courier New" w:hAnsi="Courier New"/>
      <w:sz w:val="20"/>
    </w:rPr>
  </w:style>
  <w:style w:type="paragraph" w:styleId="Footer">
    <w:name w:val="footer"/>
    <w:basedOn w:val="Normal"/>
    <w:rsid w:val="003E472C"/>
    <w:pPr>
      <w:tabs>
        <w:tab w:val="center" w:pos="4320"/>
        <w:tab w:val="right" w:pos="8640"/>
      </w:tabs>
    </w:pPr>
  </w:style>
  <w:style w:type="character" w:styleId="PageNumber">
    <w:name w:val="page number"/>
    <w:basedOn w:val="DefaultParagraphFont"/>
    <w:rsid w:val="003E472C"/>
  </w:style>
  <w:style w:type="paragraph" w:styleId="ListParagraph">
    <w:name w:val="List Paragraph"/>
    <w:basedOn w:val="Normal"/>
    <w:uiPriority w:val="34"/>
    <w:qFormat/>
    <w:rsid w:val="00D65A2C"/>
    <w:pPr>
      <w:ind w:left="720"/>
    </w:pPr>
  </w:style>
  <w:style w:type="paragraph" w:styleId="BalloonText">
    <w:name w:val="Balloon Text"/>
    <w:basedOn w:val="Normal"/>
    <w:link w:val="BalloonTextChar"/>
    <w:uiPriority w:val="99"/>
    <w:semiHidden/>
    <w:unhideWhenUsed/>
    <w:rsid w:val="003E0E77"/>
    <w:rPr>
      <w:rFonts w:ascii="Tahoma" w:hAnsi="Tahoma" w:cs="Tahoma"/>
      <w:sz w:val="16"/>
      <w:szCs w:val="16"/>
    </w:rPr>
  </w:style>
  <w:style w:type="character" w:customStyle="1" w:styleId="BalloonTextChar">
    <w:name w:val="Balloon Text Char"/>
    <w:basedOn w:val="DefaultParagraphFont"/>
    <w:link w:val="BalloonText"/>
    <w:uiPriority w:val="99"/>
    <w:semiHidden/>
    <w:rsid w:val="003E0E77"/>
    <w:rPr>
      <w:rFonts w:ascii="Tahoma" w:hAnsi="Tahoma" w:cs="Tahoma"/>
      <w:sz w:val="16"/>
      <w:szCs w:val="16"/>
      <w:lang w:eastAsia="zh-CN"/>
    </w:rPr>
  </w:style>
  <w:style w:type="character" w:customStyle="1" w:styleId="PlainTextChar">
    <w:name w:val="Plain Text Char"/>
    <w:basedOn w:val="DefaultParagraphFont"/>
    <w:link w:val="PlainText"/>
    <w:rsid w:val="00A72512"/>
    <w:rPr>
      <w:rFonts w:ascii="Courier New" w:hAnsi="Courier New"/>
      <w:lang w:eastAsia="zh-CN"/>
    </w:rPr>
  </w:style>
  <w:style w:type="paragraph" w:styleId="NormalWeb">
    <w:name w:val="Normal (Web)"/>
    <w:basedOn w:val="Normal"/>
    <w:uiPriority w:val="99"/>
    <w:semiHidden/>
    <w:unhideWhenUsed/>
    <w:rsid w:val="00075A20"/>
    <w:pPr>
      <w:spacing w:before="100" w:beforeAutospacing="1" w:after="100" w:afterAutospacing="1"/>
    </w:pPr>
    <w:rPr>
      <w:rFonts w:ascii="Times New Roman" w:eastAsia="Times New Roman" w:hAnsi="Times New Roman"/>
      <w:szCs w:val="24"/>
      <w:lang w:eastAsia="en-US"/>
    </w:rPr>
  </w:style>
  <w:style w:type="paragraph" w:styleId="NoSpacing">
    <w:name w:val="No Spacing"/>
    <w:uiPriority w:val="1"/>
    <w:qFormat/>
    <w:rsid w:val="00454849"/>
    <w:rPr>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72C"/>
    <w:rPr>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E472C"/>
    <w:rPr>
      <w:color w:val="0000FF"/>
      <w:u w:val="single"/>
    </w:rPr>
  </w:style>
  <w:style w:type="paragraph" w:styleId="BodyTextIndent">
    <w:name w:val="Body Text Indent"/>
    <w:basedOn w:val="Normal"/>
    <w:rsid w:val="003E472C"/>
    <w:pPr>
      <w:ind w:left="360" w:hanging="360"/>
    </w:pPr>
  </w:style>
  <w:style w:type="paragraph" w:styleId="BodyTextIndent2">
    <w:name w:val="Body Text Indent 2"/>
    <w:basedOn w:val="Normal"/>
    <w:rsid w:val="003E472C"/>
    <w:pPr>
      <w:ind w:left="630" w:hanging="270"/>
    </w:pPr>
  </w:style>
  <w:style w:type="paragraph" w:styleId="PlainText">
    <w:name w:val="Plain Text"/>
    <w:basedOn w:val="Normal"/>
    <w:link w:val="PlainTextChar"/>
    <w:rsid w:val="003E472C"/>
    <w:rPr>
      <w:rFonts w:ascii="Courier New" w:hAnsi="Courier New"/>
      <w:sz w:val="20"/>
    </w:rPr>
  </w:style>
  <w:style w:type="paragraph" w:styleId="Footer">
    <w:name w:val="footer"/>
    <w:basedOn w:val="Normal"/>
    <w:rsid w:val="003E472C"/>
    <w:pPr>
      <w:tabs>
        <w:tab w:val="center" w:pos="4320"/>
        <w:tab w:val="right" w:pos="8640"/>
      </w:tabs>
    </w:pPr>
  </w:style>
  <w:style w:type="character" w:styleId="PageNumber">
    <w:name w:val="page number"/>
    <w:basedOn w:val="DefaultParagraphFont"/>
    <w:rsid w:val="003E472C"/>
  </w:style>
  <w:style w:type="paragraph" w:styleId="ListParagraph">
    <w:name w:val="List Paragraph"/>
    <w:basedOn w:val="Normal"/>
    <w:uiPriority w:val="34"/>
    <w:qFormat/>
    <w:rsid w:val="00D65A2C"/>
    <w:pPr>
      <w:ind w:left="720"/>
    </w:pPr>
  </w:style>
  <w:style w:type="paragraph" w:styleId="BalloonText">
    <w:name w:val="Balloon Text"/>
    <w:basedOn w:val="Normal"/>
    <w:link w:val="BalloonTextChar"/>
    <w:uiPriority w:val="99"/>
    <w:semiHidden/>
    <w:unhideWhenUsed/>
    <w:rsid w:val="003E0E77"/>
    <w:rPr>
      <w:rFonts w:ascii="Tahoma" w:hAnsi="Tahoma" w:cs="Tahoma"/>
      <w:sz w:val="16"/>
      <w:szCs w:val="16"/>
    </w:rPr>
  </w:style>
  <w:style w:type="character" w:customStyle="1" w:styleId="BalloonTextChar">
    <w:name w:val="Balloon Text Char"/>
    <w:basedOn w:val="DefaultParagraphFont"/>
    <w:link w:val="BalloonText"/>
    <w:uiPriority w:val="99"/>
    <w:semiHidden/>
    <w:rsid w:val="003E0E77"/>
    <w:rPr>
      <w:rFonts w:ascii="Tahoma" w:hAnsi="Tahoma" w:cs="Tahoma"/>
      <w:sz w:val="16"/>
      <w:szCs w:val="16"/>
      <w:lang w:eastAsia="zh-CN"/>
    </w:rPr>
  </w:style>
  <w:style w:type="character" w:customStyle="1" w:styleId="PlainTextChar">
    <w:name w:val="Plain Text Char"/>
    <w:basedOn w:val="DefaultParagraphFont"/>
    <w:link w:val="PlainText"/>
    <w:rsid w:val="00A72512"/>
    <w:rPr>
      <w:rFonts w:ascii="Courier New" w:hAnsi="Courier New"/>
      <w:lang w:eastAsia="zh-CN"/>
    </w:rPr>
  </w:style>
  <w:style w:type="paragraph" w:styleId="NormalWeb">
    <w:name w:val="Normal (Web)"/>
    <w:basedOn w:val="Normal"/>
    <w:uiPriority w:val="99"/>
    <w:semiHidden/>
    <w:unhideWhenUsed/>
    <w:rsid w:val="00075A20"/>
    <w:pPr>
      <w:spacing w:before="100" w:beforeAutospacing="1" w:after="100" w:afterAutospacing="1"/>
    </w:pPr>
    <w:rPr>
      <w:rFonts w:ascii="Times New Roman" w:eastAsia="Times New Roman" w:hAnsi="Times New Roman"/>
      <w:szCs w:val="24"/>
      <w:lang w:eastAsia="en-US"/>
    </w:rPr>
  </w:style>
  <w:style w:type="paragraph" w:styleId="NoSpacing">
    <w:name w:val="No Spacing"/>
    <w:uiPriority w:val="1"/>
    <w:qFormat/>
    <w:rsid w:val="00454849"/>
    <w:rPr>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1096">
      <w:bodyDiv w:val="1"/>
      <w:marLeft w:val="0"/>
      <w:marRight w:val="0"/>
      <w:marTop w:val="0"/>
      <w:marBottom w:val="0"/>
      <w:divBdr>
        <w:top w:val="none" w:sz="0" w:space="0" w:color="auto"/>
        <w:left w:val="none" w:sz="0" w:space="0" w:color="auto"/>
        <w:bottom w:val="none" w:sz="0" w:space="0" w:color="auto"/>
        <w:right w:val="none" w:sz="0" w:space="0" w:color="auto"/>
      </w:divBdr>
    </w:div>
    <w:div w:id="521166533">
      <w:bodyDiv w:val="1"/>
      <w:marLeft w:val="0"/>
      <w:marRight w:val="0"/>
      <w:marTop w:val="0"/>
      <w:marBottom w:val="0"/>
      <w:divBdr>
        <w:top w:val="none" w:sz="0" w:space="0" w:color="auto"/>
        <w:left w:val="none" w:sz="0" w:space="0" w:color="auto"/>
        <w:bottom w:val="none" w:sz="0" w:space="0" w:color="auto"/>
        <w:right w:val="none" w:sz="0" w:space="0" w:color="auto"/>
      </w:divBdr>
      <w:divsChild>
        <w:div w:id="1114984995">
          <w:marLeft w:val="0"/>
          <w:marRight w:val="0"/>
          <w:marTop w:val="240"/>
          <w:marBottom w:val="240"/>
          <w:divBdr>
            <w:top w:val="none" w:sz="0" w:space="0" w:color="auto"/>
            <w:left w:val="none" w:sz="0" w:space="0" w:color="auto"/>
            <w:bottom w:val="none" w:sz="0" w:space="0" w:color="auto"/>
            <w:right w:val="none" w:sz="0" w:space="0" w:color="auto"/>
          </w:divBdr>
        </w:div>
      </w:divsChild>
    </w:div>
    <w:div w:id="1262371965">
      <w:bodyDiv w:val="1"/>
      <w:marLeft w:val="0"/>
      <w:marRight w:val="0"/>
      <w:marTop w:val="0"/>
      <w:marBottom w:val="0"/>
      <w:divBdr>
        <w:top w:val="none" w:sz="0" w:space="0" w:color="auto"/>
        <w:left w:val="none" w:sz="0" w:space="0" w:color="auto"/>
        <w:bottom w:val="none" w:sz="0" w:space="0" w:color="auto"/>
        <w:right w:val="none" w:sz="0" w:space="0" w:color="auto"/>
      </w:divBdr>
    </w:div>
    <w:div w:id="1366371152">
      <w:bodyDiv w:val="1"/>
      <w:marLeft w:val="0"/>
      <w:marRight w:val="0"/>
      <w:marTop w:val="0"/>
      <w:marBottom w:val="0"/>
      <w:divBdr>
        <w:top w:val="none" w:sz="0" w:space="0" w:color="auto"/>
        <w:left w:val="none" w:sz="0" w:space="0" w:color="auto"/>
        <w:bottom w:val="none" w:sz="0" w:space="0" w:color="auto"/>
        <w:right w:val="none" w:sz="0" w:space="0" w:color="auto"/>
      </w:divBdr>
      <w:divsChild>
        <w:div w:id="376509150">
          <w:marLeft w:val="0"/>
          <w:marRight w:val="0"/>
          <w:marTop w:val="240"/>
          <w:marBottom w:val="240"/>
          <w:divBdr>
            <w:top w:val="none" w:sz="0" w:space="0" w:color="auto"/>
            <w:left w:val="none" w:sz="0" w:space="0" w:color="auto"/>
            <w:bottom w:val="none" w:sz="0" w:space="0" w:color="auto"/>
            <w:right w:val="none" w:sz="0" w:space="0" w:color="auto"/>
          </w:divBdr>
        </w:div>
      </w:divsChild>
    </w:div>
    <w:div w:id="1497260583">
      <w:bodyDiv w:val="1"/>
      <w:marLeft w:val="0"/>
      <w:marRight w:val="0"/>
      <w:marTop w:val="0"/>
      <w:marBottom w:val="0"/>
      <w:divBdr>
        <w:top w:val="none" w:sz="0" w:space="0" w:color="auto"/>
        <w:left w:val="none" w:sz="0" w:space="0" w:color="auto"/>
        <w:bottom w:val="none" w:sz="0" w:space="0" w:color="auto"/>
        <w:right w:val="none" w:sz="0" w:space="0" w:color="auto"/>
      </w:divBdr>
      <w:divsChild>
        <w:div w:id="604071221">
          <w:marLeft w:val="0"/>
          <w:marRight w:val="0"/>
          <w:marTop w:val="90"/>
          <w:marBottom w:val="0"/>
          <w:divBdr>
            <w:top w:val="none" w:sz="0" w:space="0" w:color="auto"/>
            <w:left w:val="none" w:sz="0" w:space="0" w:color="auto"/>
            <w:bottom w:val="none" w:sz="0" w:space="0" w:color="auto"/>
            <w:right w:val="none" w:sz="0" w:space="0" w:color="auto"/>
          </w:divBdr>
        </w:div>
      </w:divsChild>
    </w:div>
    <w:div w:id="1710062410">
      <w:bodyDiv w:val="1"/>
      <w:marLeft w:val="0"/>
      <w:marRight w:val="0"/>
      <w:marTop w:val="0"/>
      <w:marBottom w:val="0"/>
      <w:divBdr>
        <w:top w:val="none" w:sz="0" w:space="0" w:color="auto"/>
        <w:left w:val="none" w:sz="0" w:space="0" w:color="auto"/>
        <w:bottom w:val="none" w:sz="0" w:space="0" w:color="auto"/>
        <w:right w:val="none" w:sz="0" w:space="0" w:color="auto"/>
      </w:divBdr>
      <w:divsChild>
        <w:div w:id="1475220057">
          <w:marLeft w:val="0"/>
          <w:marRight w:val="0"/>
          <w:marTop w:val="240"/>
          <w:marBottom w:val="240"/>
          <w:divBdr>
            <w:top w:val="none" w:sz="0" w:space="0" w:color="auto"/>
            <w:left w:val="none" w:sz="0" w:space="0" w:color="auto"/>
            <w:bottom w:val="none" w:sz="0" w:space="0" w:color="auto"/>
            <w:right w:val="none" w:sz="0" w:space="0" w:color="auto"/>
          </w:divBdr>
        </w:div>
      </w:divsChild>
    </w:div>
    <w:div w:id="1816800724">
      <w:bodyDiv w:val="1"/>
      <w:marLeft w:val="0"/>
      <w:marRight w:val="0"/>
      <w:marTop w:val="0"/>
      <w:marBottom w:val="0"/>
      <w:divBdr>
        <w:top w:val="none" w:sz="0" w:space="0" w:color="auto"/>
        <w:left w:val="none" w:sz="0" w:space="0" w:color="auto"/>
        <w:bottom w:val="none" w:sz="0" w:space="0" w:color="auto"/>
        <w:right w:val="none" w:sz="0" w:space="0" w:color="auto"/>
      </w:divBdr>
      <w:divsChild>
        <w:div w:id="112019771">
          <w:marLeft w:val="0"/>
          <w:marRight w:val="0"/>
          <w:marTop w:val="240"/>
          <w:marBottom w:val="240"/>
          <w:divBdr>
            <w:top w:val="none" w:sz="0" w:space="0" w:color="auto"/>
            <w:left w:val="none" w:sz="0" w:space="0" w:color="auto"/>
            <w:bottom w:val="none" w:sz="0" w:space="0" w:color="auto"/>
            <w:right w:val="none" w:sz="0" w:space="0" w:color="auto"/>
          </w:divBdr>
        </w:div>
      </w:divsChild>
    </w:div>
    <w:div w:id="200828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outube.com/watch?v=6YDHBFVIvI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lforman@sdccd.ne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projectcartoon.com/carto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D597A-D392-4D09-B6B3-15EB755E7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12</Pages>
  <Words>3036</Words>
  <Characters>17310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Date</vt:lpstr>
    </vt:vector>
  </TitlesOfParts>
  <Company>City  College</Company>
  <LinksUpToDate>false</LinksUpToDate>
  <CharactersWithSpaces>20306</CharactersWithSpaces>
  <SharedDoc>false</SharedDoc>
  <HLinks>
    <vt:vector size="6" baseType="variant">
      <vt:variant>
        <vt:i4>786483</vt:i4>
      </vt:variant>
      <vt:variant>
        <vt:i4>0</vt:i4>
      </vt:variant>
      <vt:variant>
        <vt:i4>0</vt:i4>
      </vt:variant>
      <vt:variant>
        <vt:i4>5</vt:i4>
      </vt:variant>
      <vt:variant>
        <vt:lpwstr>mailto:lforman@sdccd.net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L Forman</dc:creator>
  <cp:lastModifiedBy>Hewlett-Packard Company</cp:lastModifiedBy>
  <cp:revision>8</cp:revision>
  <cp:lastPrinted>2003-12-07T23:58:00Z</cp:lastPrinted>
  <dcterms:created xsi:type="dcterms:W3CDTF">2014-09-20T15:44:00Z</dcterms:created>
  <dcterms:modified xsi:type="dcterms:W3CDTF">2014-09-21T22:48:00Z</dcterms:modified>
</cp:coreProperties>
</file>