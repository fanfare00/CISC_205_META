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E23" w:rsidRPr="00B95FD0" w:rsidRDefault="0032293F">
      <w:pPr>
        <w:rPr>
          <w:rFonts w:ascii="Times New Roman" w:hAnsi="Times New Roman"/>
        </w:rPr>
      </w:pPr>
      <w:r>
        <w:rPr>
          <w:noProof/>
          <w:lang w:eastAsia="en-US"/>
        </w:rPr>
        <w:drawing>
          <wp:anchor distT="0" distB="0" distL="114300" distR="114300" simplePos="0" relativeHeight="251659264" behindDoc="1" locked="0" layoutInCell="1" allowOverlap="1" wp14:anchorId="524DD04E" wp14:editId="0E3D1934">
            <wp:simplePos x="0" y="0"/>
            <wp:positionH relativeFrom="column">
              <wp:posOffset>3429000</wp:posOffset>
            </wp:positionH>
            <wp:positionV relativeFrom="paragraph">
              <wp:posOffset>-45085</wp:posOffset>
            </wp:positionV>
            <wp:extent cx="2171700" cy="1587500"/>
            <wp:effectExtent l="0" t="0" r="0" b="0"/>
            <wp:wrapNone/>
            <wp:docPr id="9" name="Picture 9" descr="https://nbickford.files.wordpress.com/2010/05/3d-tetrahedr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bickford.files.wordpress.com/2010/05/3d-tetrahedr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5E23" w:rsidRPr="00B95FD0">
        <w:rPr>
          <w:rFonts w:ascii="Times New Roman" w:hAnsi="Times New Roman"/>
        </w:rPr>
        <w:t>Date</w:t>
      </w:r>
    </w:p>
    <w:p w:rsidR="006A5E23" w:rsidRPr="00B95FD0" w:rsidRDefault="006A5E23">
      <w:pPr>
        <w:rPr>
          <w:rFonts w:ascii="Times New Roman" w:hAnsi="Times New Roman"/>
        </w:rPr>
      </w:pPr>
      <w:r w:rsidRPr="00B95FD0">
        <w:rPr>
          <w:rFonts w:ascii="Times New Roman" w:hAnsi="Times New Roman"/>
        </w:rPr>
        <w:t>CIS</w:t>
      </w:r>
      <w:r w:rsidR="00EF287E" w:rsidRPr="00B95FD0">
        <w:rPr>
          <w:rFonts w:ascii="Times New Roman" w:hAnsi="Times New Roman"/>
        </w:rPr>
        <w:t>C</w:t>
      </w:r>
      <w:r w:rsidR="00A72512" w:rsidRPr="00B95FD0">
        <w:rPr>
          <w:rFonts w:ascii="Times New Roman" w:hAnsi="Times New Roman"/>
        </w:rPr>
        <w:t xml:space="preserve"> 205</w:t>
      </w:r>
      <w:r w:rsidRPr="00B95FD0">
        <w:rPr>
          <w:rFonts w:ascii="Times New Roman" w:hAnsi="Times New Roman"/>
        </w:rPr>
        <w:t xml:space="preserve"> </w:t>
      </w:r>
      <w:r w:rsidR="00A72512" w:rsidRPr="00B95FD0">
        <w:rPr>
          <w:rFonts w:ascii="Times New Roman" w:hAnsi="Times New Roman"/>
        </w:rPr>
        <w:t>–</w:t>
      </w:r>
      <w:r w:rsidRPr="00B95FD0">
        <w:rPr>
          <w:rFonts w:ascii="Times New Roman" w:hAnsi="Times New Roman"/>
        </w:rPr>
        <w:t xml:space="preserve"> </w:t>
      </w:r>
      <w:r w:rsidR="00A72512" w:rsidRPr="00B95FD0">
        <w:rPr>
          <w:rFonts w:ascii="Times New Roman" w:hAnsi="Times New Roman"/>
        </w:rPr>
        <w:t xml:space="preserve">OOPS </w:t>
      </w:r>
      <w:r w:rsidRPr="00B95FD0">
        <w:rPr>
          <w:rFonts w:ascii="Times New Roman" w:hAnsi="Times New Roman"/>
        </w:rPr>
        <w:t>C++</w:t>
      </w:r>
    </w:p>
    <w:p w:rsidR="006A5E23" w:rsidRPr="00B95FD0" w:rsidRDefault="006A5E23">
      <w:pPr>
        <w:rPr>
          <w:rFonts w:ascii="Times New Roman" w:hAnsi="Times New Roman"/>
        </w:rPr>
      </w:pPr>
      <w:r w:rsidRPr="00B95FD0">
        <w:rPr>
          <w:rFonts w:ascii="Times New Roman" w:hAnsi="Times New Roman"/>
        </w:rPr>
        <w:t xml:space="preserve">Professor </w:t>
      </w:r>
      <w:r w:rsidR="007047AB" w:rsidRPr="00B95FD0">
        <w:rPr>
          <w:rFonts w:ascii="Times New Roman" w:hAnsi="Times New Roman"/>
        </w:rPr>
        <w:t xml:space="preserve">Larry </w:t>
      </w:r>
      <w:r w:rsidRPr="00B95FD0">
        <w:rPr>
          <w:rFonts w:ascii="Times New Roman" w:hAnsi="Times New Roman"/>
        </w:rPr>
        <w:t>Forman</w:t>
      </w:r>
    </w:p>
    <w:p w:rsidR="006A5E23" w:rsidRPr="00B95FD0" w:rsidRDefault="006A5E23">
      <w:pPr>
        <w:rPr>
          <w:rFonts w:ascii="Times New Roman" w:hAnsi="Times New Roman"/>
        </w:rPr>
      </w:pPr>
      <w:r w:rsidRPr="00B95FD0">
        <w:rPr>
          <w:rFonts w:ascii="Times New Roman" w:hAnsi="Times New Roman"/>
        </w:rPr>
        <w:tab/>
        <w:t>Telephone:</w:t>
      </w:r>
      <w:r w:rsidRPr="00B95FD0">
        <w:rPr>
          <w:rFonts w:ascii="Times New Roman" w:hAnsi="Times New Roman"/>
        </w:rPr>
        <w:tab/>
        <w:t>619.388.3666</w:t>
      </w:r>
    </w:p>
    <w:p w:rsidR="006A5E23" w:rsidRPr="00B95FD0" w:rsidRDefault="006A5E23">
      <w:pPr>
        <w:rPr>
          <w:rFonts w:ascii="Times New Roman" w:hAnsi="Times New Roman"/>
        </w:rPr>
      </w:pPr>
      <w:r w:rsidRPr="00B95FD0">
        <w:rPr>
          <w:rFonts w:ascii="Times New Roman" w:hAnsi="Times New Roman"/>
        </w:rPr>
        <w:tab/>
        <w:t>E-Mail:</w:t>
      </w:r>
      <w:r w:rsidRPr="00B95FD0">
        <w:rPr>
          <w:rFonts w:ascii="Times New Roman" w:hAnsi="Times New Roman"/>
        </w:rPr>
        <w:tab/>
      </w:r>
      <w:hyperlink r:id="rId10" w:history="1">
        <w:r w:rsidRPr="00B95FD0">
          <w:rPr>
            <w:rStyle w:val="Hyperlink"/>
            <w:rFonts w:ascii="Times New Roman" w:hAnsi="Times New Roman"/>
          </w:rPr>
          <w:t>LForman@sdccd.edu</w:t>
        </w:r>
      </w:hyperlink>
    </w:p>
    <w:p w:rsidR="006A5E23" w:rsidRPr="00B95FD0" w:rsidRDefault="006A5E23">
      <w:pPr>
        <w:rPr>
          <w:rFonts w:ascii="Times New Roman" w:hAnsi="Times New Roman"/>
        </w:rPr>
      </w:pPr>
      <w:r w:rsidRPr="00B95FD0">
        <w:rPr>
          <w:rFonts w:ascii="Times New Roman" w:hAnsi="Times New Roman"/>
        </w:rPr>
        <w:tab/>
        <w:t xml:space="preserve">Mail </w:t>
      </w:r>
      <w:r w:rsidR="00CA46FC" w:rsidRPr="00B95FD0">
        <w:rPr>
          <w:rFonts w:ascii="Times New Roman" w:hAnsi="Times New Roman"/>
        </w:rPr>
        <w:t>Box:</w:t>
      </w:r>
      <w:r w:rsidR="00CA46FC" w:rsidRPr="00B95FD0">
        <w:rPr>
          <w:rFonts w:ascii="Times New Roman" w:hAnsi="Times New Roman"/>
        </w:rPr>
        <w:tab/>
        <w:t xml:space="preserve">Room </w:t>
      </w:r>
      <w:r w:rsidRPr="00B95FD0">
        <w:rPr>
          <w:rFonts w:ascii="Times New Roman" w:hAnsi="Times New Roman"/>
        </w:rPr>
        <w:t>A-8</w:t>
      </w:r>
    </w:p>
    <w:p w:rsidR="006A5E23" w:rsidRPr="00B95FD0" w:rsidRDefault="006A5E23">
      <w:pPr>
        <w:rPr>
          <w:rFonts w:ascii="Times New Roman" w:hAnsi="Times New Roman"/>
        </w:rPr>
      </w:pPr>
      <w:r w:rsidRPr="00B95FD0">
        <w:rPr>
          <w:rFonts w:ascii="Times New Roman" w:hAnsi="Times New Roman"/>
        </w:rPr>
        <w:tab/>
        <w:t>Office:</w:t>
      </w:r>
      <w:r w:rsidRPr="00B95FD0">
        <w:rPr>
          <w:rFonts w:ascii="Times New Roman" w:hAnsi="Times New Roman"/>
        </w:rPr>
        <w:tab/>
      </w:r>
      <w:r w:rsidRPr="00B95FD0">
        <w:rPr>
          <w:rFonts w:ascii="Times New Roman" w:hAnsi="Times New Roman"/>
        </w:rPr>
        <w:tab/>
      </w:r>
      <w:r w:rsidR="00CA46FC" w:rsidRPr="00B95FD0">
        <w:rPr>
          <w:rFonts w:ascii="Times New Roman" w:hAnsi="Times New Roman"/>
        </w:rPr>
        <w:t>BT-210-G</w:t>
      </w:r>
    </w:p>
    <w:p w:rsidR="006A5E23" w:rsidRPr="00B95FD0" w:rsidRDefault="006A5E23">
      <w:pPr>
        <w:rPr>
          <w:rFonts w:ascii="Times New Roman" w:hAnsi="Times New Roman"/>
        </w:rPr>
      </w:pPr>
    </w:p>
    <w:p w:rsidR="006A5E23" w:rsidRPr="00B95FD0" w:rsidRDefault="006A5E23">
      <w:pPr>
        <w:rPr>
          <w:rFonts w:ascii="Times New Roman" w:hAnsi="Times New Roman"/>
        </w:rPr>
      </w:pPr>
    </w:p>
    <w:p w:rsidR="006A5E23" w:rsidRPr="00B95FD0" w:rsidRDefault="006A5E23">
      <w:pPr>
        <w:rPr>
          <w:rFonts w:ascii="Times New Roman" w:hAnsi="Times New Roman"/>
          <w:b/>
          <w:u w:val="single"/>
        </w:rPr>
      </w:pPr>
      <w:r w:rsidRPr="00B95FD0">
        <w:rPr>
          <w:rFonts w:ascii="Times New Roman" w:hAnsi="Times New Roman"/>
          <w:b/>
          <w:u w:val="single"/>
        </w:rPr>
        <w:t>TRAINING ASSIGNMENT #1.</w:t>
      </w:r>
      <w:r w:rsidR="007C4861" w:rsidRPr="00B95FD0">
        <w:rPr>
          <w:rFonts w:ascii="Times New Roman" w:hAnsi="Times New Roman"/>
          <w:b/>
          <w:u w:val="single"/>
        </w:rPr>
        <w:t>3CA</w:t>
      </w:r>
      <w:r w:rsidRPr="00B95FD0">
        <w:rPr>
          <w:rFonts w:ascii="Times New Roman" w:hAnsi="Times New Roman"/>
          <w:b/>
        </w:rPr>
        <w:t xml:space="preserve">:   </w:t>
      </w:r>
      <w:r w:rsidR="007C4861" w:rsidRPr="00B95FD0">
        <w:rPr>
          <w:rFonts w:ascii="Times New Roman" w:hAnsi="Times New Roman"/>
          <w:b/>
          <w:u w:val="single"/>
        </w:rPr>
        <w:t>CELLULAR AUTOMATA</w:t>
      </w:r>
    </w:p>
    <w:p w:rsidR="006A5E23" w:rsidRPr="00B95FD0" w:rsidRDefault="006A5E23">
      <w:pPr>
        <w:rPr>
          <w:rFonts w:ascii="Times New Roman" w:hAnsi="Times New Roman"/>
          <w:b/>
        </w:rPr>
      </w:pPr>
    </w:p>
    <w:p w:rsidR="006A5E23" w:rsidRPr="00B95FD0" w:rsidRDefault="006A5E23">
      <w:pPr>
        <w:rPr>
          <w:rFonts w:ascii="Times New Roman" w:hAnsi="Times New Roman"/>
          <w:b/>
        </w:rPr>
      </w:pPr>
      <w:r w:rsidRPr="00B95FD0">
        <w:rPr>
          <w:rFonts w:ascii="Times New Roman" w:hAnsi="Times New Roman"/>
          <w:b/>
        </w:rPr>
        <w:tab/>
      </w:r>
      <w:r w:rsidRPr="00B95FD0">
        <w:rPr>
          <w:rFonts w:ascii="Times New Roman" w:hAnsi="Times New Roman"/>
          <w:b/>
        </w:rPr>
        <w:tab/>
      </w:r>
      <w:r w:rsidRPr="00B95FD0">
        <w:rPr>
          <w:rFonts w:ascii="Times New Roman" w:hAnsi="Times New Roman"/>
          <w:b/>
        </w:rPr>
        <w:tab/>
        <w:t>=== DUE                       ===</w:t>
      </w:r>
    </w:p>
    <w:p w:rsidR="006A5E23" w:rsidRPr="00B95FD0" w:rsidRDefault="006A5E23">
      <w:pPr>
        <w:rPr>
          <w:rFonts w:ascii="Times New Roman" w:hAnsi="Times New Roman"/>
          <w:b/>
        </w:rPr>
      </w:pPr>
      <w:r w:rsidRPr="00B95FD0">
        <w:rPr>
          <w:rFonts w:ascii="Times New Roman" w:hAnsi="Times New Roman"/>
          <w:b/>
        </w:rPr>
        <w:tab/>
      </w:r>
      <w:r w:rsidRPr="00B95FD0">
        <w:rPr>
          <w:rFonts w:ascii="Times New Roman" w:hAnsi="Times New Roman"/>
          <w:b/>
        </w:rPr>
        <w:tab/>
      </w:r>
      <w:r w:rsidRPr="00B95FD0">
        <w:rPr>
          <w:rFonts w:ascii="Times New Roman" w:hAnsi="Times New Roman"/>
          <w:b/>
        </w:rPr>
        <w:tab/>
        <w:t xml:space="preserve">         =============</w:t>
      </w:r>
    </w:p>
    <w:p w:rsidR="006A5E23" w:rsidRPr="00B95FD0" w:rsidRDefault="006A5E23" w:rsidP="00B833AE">
      <w:pPr>
        <w:jc w:val="both"/>
        <w:rPr>
          <w:rFonts w:ascii="Times New Roman" w:hAnsi="Times New Roman"/>
          <w:b/>
        </w:rPr>
      </w:pPr>
      <w:r w:rsidRPr="00B95FD0">
        <w:rPr>
          <w:rFonts w:ascii="Times New Roman" w:hAnsi="Times New Roman"/>
          <w:b/>
          <w:u w:val="single"/>
        </w:rPr>
        <w:t>TASKS</w:t>
      </w:r>
      <w:r w:rsidRPr="00B95FD0">
        <w:rPr>
          <w:rFonts w:ascii="Times New Roman" w:hAnsi="Times New Roman"/>
          <w:b/>
        </w:rPr>
        <w:t>:</w:t>
      </w:r>
    </w:p>
    <w:p w:rsidR="006A5E23" w:rsidRPr="00B95FD0" w:rsidRDefault="006A5E23" w:rsidP="00B833AE">
      <w:pPr>
        <w:jc w:val="both"/>
        <w:rPr>
          <w:rFonts w:ascii="Times New Roman" w:hAnsi="Times New Roman"/>
          <w:b/>
        </w:rPr>
      </w:pPr>
    </w:p>
    <w:p w:rsidR="00364E90" w:rsidRPr="00B95FD0" w:rsidRDefault="006A5E23" w:rsidP="00B833AE">
      <w:pPr>
        <w:ind w:left="360" w:hanging="360"/>
        <w:jc w:val="both"/>
        <w:rPr>
          <w:rFonts w:ascii="Times New Roman" w:hAnsi="Times New Roman"/>
        </w:rPr>
      </w:pPr>
      <w:r w:rsidRPr="00B95FD0">
        <w:rPr>
          <w:rFonts w:ascii="Times New Roman" w:hAnsi="Times New Roman"/>
          <w:b/>
        </w:rPr>
        <w:t xml:space="preserve">0 – </w:t>
      </w:r>
      <w:r w:rsidRPr="00B95FD0">
        <w:rPr>
          <w:rFonts w:ascii="Times New Roman" w:hAnsi="Times New Roman"/>
        </w:rPr>
        <w:t xml:space="preserve">First, read this Task Sheet!  </w:t>
      </w:r>
    </w:p>
    <w:p w:rsidR="006A5E23" w:rsidRPr="00B95FD0" w:rsidRDefault="00364E90" w:rsidP="00364E90">
      <w:pPr>
        <w:ind w:left="360" w:hanging="360"/>
        <w:jc w:val="both"/>
        <w:rPr>
          <w:rFonts w:ascii="Times New Roman" w:hAnsi="Times New Roman"/>
        </w:rPr>
      </w:pPr>
      <w:r w:rsidRPr="00B95FD0">
        <w:rPr>
          <w:rFonts w:ascii="Times New Roman" w:hAnsi="Times New Roman"/>
        </w:rPr>
        <w:tab/>
      </w:r>
      <w:r w:rsidR="006A5E23" w:rsidRPr="00B95FD0">
        <w:rPr>
          <w:rFonts w:ascii="Times New Roman" w:hAnsi="Times New Roman"/>
        </w:rPr>
        <w:t xml:space="preserve">Second, put a check mark by each Task number </w:t>
      </w:r>
      <w:r w:rsidR="002A06DE" w:rsidRPr="00B95FD0">
        <w:rPr>
          <w:rFonts w:ascii="Times New Roman" w:hAnsi="Times New Roman"/>
          <w:b/>
          <w:u w:val="single"/>
        </w:rPr>
        <w:t>and</w:t>
      </w:r>
      <w:r w:rsidR="006A5E23" w:rsidRPr="00B95FD0">
        <w:rPr>
          <w:rFonts w:ascii="Times New Roman" w:hAnsi="Times New Roman"/>
        </w:rPr>
        <w:t xml:space="preserve"> letter when you complete it.  Third, hand in this </w:t>
      </w:r>
      <w:r w:rsidRPr="00B95FD0">
        <w:rPr>
          <w:rFonts w:ascii="Times New Roman" w:hAnsi="Times New Roman"/>
        </w:rPr>
        <w:t xml:space="preserve">completed </w:t>
      </w:r>
      <w:r w:rsidR="006A5E23" w:rsidRPr="00B95FD0">
        <w:rPr>
          <w:rFonts w:ascii="Times New Roman" w:hAnsi="Times New Roman"/>
        </w:rPr>
        <w:t xml:space="preserve">Task Sheet </w:t>
      </w:r>
      <w:r w:rsidR="00F146E1">
        <w:rPr>
          <w:rFonts w:ascii="Times New Roman" w:hAnsi="Times New Roman"/>
        </w:rPr>
        <w:t xml:space="preserve">and Time Sheet </w:t>
      </w:r>
      <w:r w:rsidR="006A5E23" w:rsidRPr="00B95FD0">
        <w:rPr>
          <w:rFonts w:ascii="Times New Roman" w:hAnsi="Times New Roman"/>
        </w:rPr>
        <w:t xml:space="preserve">when you </w:t>
      </w:r>
      <w:r w:rsidRPr="00B95FD0">
        <w:rPr>
          <w:rFonts w:ascii="Times New Roman" w:hAnsi="Times New Roman"/>
        </w:rPr>
        <w:t>demo</w:t>
      </w:r>
      <w:r w:rsidR="006A5E23" w:rsidRPr="00B95FD0">
        <w:rPr>
          <w:rFonts w:ascii="Times New Roman" w:hAnsi="Times New Roman"/>
        </w:rPr>
        <w:t xml:space="preserve"> this TA.</w:t>
      </w:r>
    </w:p>
    <w:p w:rsidR="006A5E23" w:rsidRPr="00B95FD0" w:rsidRDefault="006A5E23" w:rsidP="00B833AE">
      <w:pPr>
        <w:ind w:left="360" w:hanging="360"/>
        <w:jc w:val="both"/>
        <w:rPr>
          <w:rFonts w:ascii="Times New Roman" w:hAnsi="Times New Roman"/>
          <w:b/>
        </w:rPr>
      </w:pPr>
    </w:p>
    <w:p w:rsidR="006A5E23" w:rsidRPr="00B95FD0" w:rsidRDefault="006A5E23" w:rsidP="00BD239A">
      <w:pPr>
        <w:ind w:left="360" w:hanging="360"/>
        <w:jc w:val="both"/>
        <w:rPr>
          <w:rFonts w:ascii="Times New Roman" w:hAnsi="Times New Roman"/>
          <w:b/>
        </w:rPr>
      </w:pPr>
      <w:r w:rsidRPr="00B95FD0">
        <w:rPr>
          <w:rFonts w:ascii="Times New Roman" w:hAnsi="Times New Roman"/>
          <w:b/>
        </w:rPr>
        <w:t>1 –</w:t>
      </w:r>
      <w:r w:rsidRPr="00B95FD0">
        <w:rPr>
          <w:rFonts w:ascii="Times New Roman" w:hAnsi="Times New Roman"/>
        </w:rPr>
        <w:t xml:space="preserve"> </w:t>
      </w:r>
      <w:r w:rsidRPr="00B95FD0">
        <w:rPr>
          <w:rFonts w:ascii="Times New Roman" w:hAnsi="Times New Roman"/>
          <w:b/>
        </w:rPr>
        <w:t>READ</w:t>
      </w:r>
      <w:r w:rsidRPr="00B95FD0">
        <w:rPr>
          <w:rFonts w:ascii="Times New Roman" w:hAnsi="Times New Roman"/>
        </w:rPr>
        <w:t>:</w:t>
      </w:r>
      <w:r w:rsidR="002D2013" w:rsidRPr="00B95FD0">
        <w:rPr>
          <w:rFonts w:ascii="Times New Roman" w:hAnsi="Times New Roman"/>
        </w:rPr>
        <w:t xml:space="preserve"> </w:t>
      </w:r>
      <w:r w:rsidR="002D2013" w:rsidRPr="00B95FD0">
        <w:rPr>
          <w:rFonts w:ascii="Times New Roman" w:hAnsi="Times New Roman"/>
          <w:b/>
        </w:rPr>
        <w:t>H</w:t>
      </w:r>
      <w:r w:rsidR="001D169A" w:rsidRPr="00B95FD0">
        <w:rPr>
          <w:rFonts w:ascii="Times New Roman" w:hAnsi="Times New Roman"/>
          <w:b/>
        </w:rPr>
        <w:t>O#1.</w:t>
      </w:r>
      <w:r w:rsidR="00BD239A">
        <w:rPr>
          <w:rFonts w:ascii="Times New Roman" w:hAnsi="Times New Roman"/>
          <w:b/>
        </w:rPr>
        <w:t>3,</w:t>
      </w:r>
      <w:r w:rsidR="002D2013" w:rsidRPr="00B95FD0">
        <w:rPr>
          <w:rFonts w:ascii="Times New Roman" w:hAnsi="Times New Roman"/>
          <w:b/>
        </w:rPr>
        <w:t xml:space="preserve"> TDB</w:t>
      </w:r>
    </w:p>
    <w:p w:rsidR="006A5E23" w:rsidRPr="00B95FD0" w:rsidRDefault="006A5E23" w:rsidP="00B833AE">
      <w:pPr>
        <w:jc w:val="both"/>
        <w:rPr>
          <w:rFonts w:ascii="Times New Roman" w:hAnsi="Times New Roman"/>
        </w:rPr>
      </w:pPr>
    </w:p>
    <w:p w:rsidR="006A5E23" w:rsidRPr="00B95FD0" w:rsidRDefault="006A5E23" w:rsidP="00B833AE">
      <w:pPr>
        <w:jc w:val="both"/>
        <w:rPr>
          <w:rFonts w:ascii="Times New Roman" w:hAnsi="Times New Roman"/>
        </w:rPr>
      </w:pPr>
      <w:r w:rsidRPr="00B95FD0">
        <w:rPr>
          <w:rFonts w:ascii="Times New Roman" w:hAnsi="Times New Roman"/>
          <w:b/>
        </w:rPr>
        <w:t>2 –</w:t>
      </w:r>
      <w:r w:rsidRPr="00B95FD0">
        <w:rPr>
          <w:rFonts w:ascii="Times New Roman" w:hAnsi="Times New Roman"/>
        </w:rPr>
        <w:t xml:space="preserve"> </w:t>
      </w:r>
      <w:r w:rsidRPr="00B95FD0">
        <w:rPr>
          <w:rFonts w:ascii="Times New Roman" w:hAnsi="Times New Roman"/>
          <w:b/>
        </w:rPr>
        <w:t>TA OBJECTIVES</w:t>
      </w:r>
    </w:p>
    <w:p w:rsidR="006A5E23" w:rsidRPr="00B95FD0" w:rsidRDefault="006A5E23" w:rsidP="00B833AE">
      <w:pPr>
        <w:jc w:val="both"/>
        <w:rPr>
          <w:rFonts w:ascii="Times New Roman" w:hAnsi="Times New Roman"/>
        </w:rPr>
      </w:pPr>
    </w:p>
    <w:p w:rsidR="00C359F7" w:rsidRPr="00B95FD0" w:rsidRDefault="00C359F7" w:rsidP="00C359F7">
      <w:pPr>
        <w:pStyle w:val="BodyTextIndent2"/>
        <w:numPr>
          <w:ilvl w:val="0"/>
          <w:numId w:val="11"/>
        </w:numPr>
        <w:jc w:val="both"/>
        <w:rPr>
          <w:rFonts w:ascii="Times New Roman" w:hAnsi="Times New Roman"/>
        </w:rPr>
      </w:pPr>
      <w:r w:rsidRPr="00B95FD0">
        <w:rPr>
          <w:rFonts w:ascii="Times New Roman" w:hAnsi="Times New Roman"/>
        </w:rPr>
        <w:t xml:space="preserve">Develop a </w:t>
      </w:r>
      <w:r w:rsidR="00BD239A">
        <w:rPr>
          <w:rFonts w:ascii="Times New Roman" w:hAnsi="Times New Roman"/>
        </w:rPr>
        <w:t xml:space="preserve">menu-based </w:t>
      </w:r>
      <w:r w:rsidRPr="00B95FD0">
        <w:rPr>
          <w:rFonts w:ascii="Times New Roman" w:hAnsi="Times New Roman"/>
        </w:rPr>
        <w:t xml:space="preserve">C++ program to produce interactive screen output </w:t>
      </w:r>
    </w:p>
    <w:p w:rsidR="00C359F7" w:rsidRPr="00B95FD0" w:rsidRDefault="003B62BC" w:rsidP="00C359F7">
      <w:pPr>
        <w:pStyle w:val="BodyTextIndent2"/>
        <w:numPr>
          <w:ilvl w:val="0"/>
          <w:numId w:val="11"/>
        </w:numPr>
        <w:jc w:val="both"/>
        <w:rPr>
          <w:rFonts w:ascii="Times New Roman" w:hAnsi="Times New Roman"/>
        </w:rPr>
      </w:pPr>
      <w:r>
        <w:rPr>
          <w:noProof/>
          <w:lang w:eastAsia="en-US"/>
        </w:rPr>
        <w:drawing>
          <wp:anchor distT="0" distB="0" distL="114300" distR="114300" simplePos="0" relativeHeight="251660288" behindDoc="1" locked="0" layoutInCell="1" allowOverlap="1" wp14:anchorId="63666BB2" wp14:editId="6B3E6B7F">
            <wp:simplePos x="0" y="0"/>
            <wp:positionH relativeFrom="column">
              <wp:posOffset>4034155</wp:posOffset>
            </wp:positionH>
            <wp:positionV relativeFrom="paragraph">
              <wp:posOffset>69215</wp:posOffset>
            </wp:positionV>
            <wp:extent cx="1442085" cy="958850"/>
            <wp:effectExtent l="0" t="0" r="5715" b="0"/>
            <wp:wrapNone/>
            <wp:docPr id="10" name="Picture 10" descr="https://encrypted-tbn3.gstatic.com/images?q=tbn:ANd9GcQYnnui5z8DVCsM8_Ci1tLquC0bqj_RXPqvJ4d459GxZBIzU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3.gstatic.com/images?q=tbn:ANd9GcQYnnui5z8DVCsM8_Ci1tLquC0bqj_RXPqvJ4d459GxZBIzUxS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2085" cy="95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39A">
        <w:rPr>
          <w:rFonts w:ascii="Times New Roman" w:hAnsi="Times New Roman"/>
        </w:rPr>
        <w:t>Incorporate if-else, switch, loops and arrays</w:t>
      </w:r>
      <w:r w:rsidR="00FD3600" w:rsidRPr="00B95FD0">
        <w:rPr>
          <w:rFonts w:ascii="Times New Roman" w:hAnsi="Times New Roman"/>
        </w:rPr>
        <w:t xml:space="preserve"> </w:t>
      </w:r>
    </w:p>
    <w:p w:rsidR="00BD239A" w:rsidRDefault="00FD3600" w:rsidP="00AB5F53">
      <w:pPr>
        <w:pStyle w:val="BodyTextIndent2"/>
        <w:numPr>
          <w:ilvl w:val="0"/>
          <w:numId w:val="11"/>
        </w:numPr>
        <w:jc w:val="both"/>
        <w:rPr>
          <w:rFonts w:ascii="Times New Roman" w:hAnsi="Times New Roman"/>
        </w:rPr>
      </w:pPr>
      <w:r w:rsidRPr="00B95FD0">
        <w:rPr>
          <w:rFonts w:ascii="Times New Roman" w:hAnsi="Times New Roman"/>
        </w:rPr>
        <w:t>Introduce</w:t>
      </w:r>
      <w:r w:rsidR="00AE33ED" w:rsidRPr="00B95FD0">
        <w:rPr>
          <w:rFonts w:ascii="Times New Roman" w:hAnsi="Times New Roman"/>
        </w:rPr>
        <w:t xml:space="preserve"> </w:t>
      </w:r>
      <w:r w:rsidR="00BD239A">
        <w:rPr>
          <w:rFonts w:ascii="Times New Roman" w:hAnsi="Times New Roman"/>
        </w:rPr>
        <w:t xml:space="preserve">error-checking </w:t>
      </w:r>
    </w:p>
    <w:p w:rsidR="00EF287E" w:rsidRPr="00B95FD0" w:rsidRDefault="00BD239A" w:rsidP="00AB5F53">
      <w:pPr>
        <w:pStyle w:val="BodyTextIndent2"/>
        <w:numPr>
          <w:ilvl w:val="0"/>
          <w:numId w:val="11"/>
        </w:numPr>
        <w:jc w:val="both"/>
        <w:rPr>
          <w:rFonts w:ascii="Times New Roman" w:hAnsi="Times New Roman"/>
        </w:rPr>
      </w:pPr>
      <w:r>
        <w:rPr>
          <w:rFonts w:ascii="Times New Roman" w:hAnsi="Times New Roman"/>
        </w:rPr>
        <w:t xml:space="preserve">Maintain </w:t>
      </w:r>
      <w:r w:rsidR="00EF287E" w:rsidRPr="00B95FD0">
        <w:rPr>
          <w:rFonts w:ascii="Times New Roman" w:hAnsi="Times New Roman"/>
        </w:rPr>
        <w:t>effective Michelangelo documentation</w:t>
      </w:r>
    </w:p>
    <w:p w:rsidR="006A5E23" w:rsidRPr="00B95FD0" w:rsidRDefault="006A5E23" w:rsidP="00B833AE">
      <w:pPr>
        <w:jc w:val="both"/>
        <w:rPr>
          <w:rFonts w:ascii="Times New Roman" w:hAnsi="Times New Roman"/>
        </w:rPr>
      </w:pPr>
    </w:p>
    <w:p w:rsidR="008621EC" w:rsidRPr="008621EC" w:rsidRDefault="006A5E23" w:rsidP="00B833AE">
      <w:pPr>
        <w:jc w:val="both"/>
        <w:rPr>
          <w:rFonts w:ascii="Times New Roman" w:hAnsi="Times New Roman"/>
          <w:b/>
        </w:rPr>
      </w:pPr>
      <w:r w:rsidRPr="00B95FD0">
        <w:rPr>
          <w:rFonts w:ascii="Times New Roman" w:hAnsi="Times New Roman"/>
          <w:b/>
        </w:rPr>
        <w:t xml:space="preserve">3 – </w:t>
      </w:r>
      <w:r w:rsidR="002F72FC">
        <w:rPr>
          <w:rFonts w:ascii="Times New Roman" w:hAnsi="Times New Roman"/>
          <w:b/>
        </w:rPr>
        <w:t xml:space="preserve">BACKGROUND / </w:t>
      </w:r>
      <w:r w:rsidRPr="00B95FD0">
        <w:rPr>
          <w:rFonts w:ascii="Times New Roman" w:hAnsi="Times New Roman"/>
          <w:b/>
        </w:rPr>
        <w:t>SPECIFICATIONS</w:t>
      </w:r>
    </w:p>
    <w:p w:rsidR="00A01B39" w:rsidRDefault="008621EC" w:rsidP="00B95FD0">
      <w:pPr>
        <w:spacing w:before="100" w:beforeAutospacing="1" w:after="100" w:afterAutospacing="1"/>
        <w:ind w:left="420"/>
        <w:jc w:val="both"/>
        <w:rPr>
          <w:rFonts w:ascii="Times New Roman" w:eastAsia="Times New Roman" w:hAnsi="Times New Roman"/>
          <w:color w:val="000000"/>
          <w:spacing w:val="7"/>
          <w:szCs w:val="24"/>
          <w:lang w:eastAsia="en-US"/>
        </w:rPr>
      </w:pPr>
      <w:r>
        <w:rPr>
          <w:rFonts w:ascii="Times New Roman" w:eastAsia="Times New Roman" w:hAnsi="Times New Roman"/>
          <w:color w:val="000000"/>
          <w:spacing w:val="7"/>
          <w:szCs w:val="24"/>
          <w:lang w:eastAsia="en-US"/>
        </w:rPr>
        <w:t xml:space="preserve">Cellular automata are important “creatures” in computer science </w:t>
      </w:r>
      <w:r w:rsidR="00F25CAC">
        <w:rPr>
          <w:rFonts w:ascii="Times New Roman" w:eastAsia="Times New Roman" w:hAnsi="Times New Roman"/>
          <w:color w:val="000000"/>
          <w:spacing w:val="7"/>
          <w:szCs w:val="24"/>
          <w:lang w:eastAsia="en-US"/>
        </w:rPr>
        <w:t>that have been used</w:t>
      </w:r>
      <w:r w:rsidR="002C6ECC">
        <w:rPr>
          <w:rFonts w:ascii="Times New Roman" w:eastAsia="Times New Roman" w:hAnsi="Times New Roman"/>
          <w:color w:val="000000"/>
          <w:spacing w:val="7"/>
          <w:szCs w:val="24"/>
          <w:lang w:eastAsia="en-US"/>
        </w:rPr>
        <w:t xml:space="preserve"> to study biological processes</w:t>
      </w:r>
      <w:r w:rsidR="00F25CAC">
        <w:rPr>
          <w:rFonts w:ascii="Times New Roman" w:eastAsia="Times New Roman" w:hAnsi="Times New Roman"/>
          <w:color w:val="000000"/>
          <w:spacing w:val="7"/>
          <w:szCs w:val="24"/>
          <w:lang w:eastAsia="en-US"/>
        </w:rPr>
        <w:t>, chemical re</w:t>
      </w:r>
      <w:r w:rsidR="00826701">
        <w:rPr>
          <w:rFonts w:ascii="Times New Roman" w:eastAsia="Times New Roman" w:hAnsi="Times New Roman"/>
          <w:color w:val="000000"/>
          <w:spacing w:val="7"/>
          <w:szCs w:val="24"/>
          <w:lang w:eastAsia="en-US"/>
        </w:rPr>
        <w:t xml:space="preserve">actions, </w:t>
      </w:r>
      <w:r w:rsidR="002C6ECC">
        <w:rPr>
          <w:rFonts w:ascii="Times New Roman" w:eastAsia="Times New Roman" w:hAnsi="Times New Roman"/>
          <w:color w:val="000000"/>
          <w:spacing w:val="7"/>
          <w:szCs w:val="24"/>
          <w:lang w:eastAsia="en-US"/>
        </w:rPr>
        <w:t>cryptography, chaos theory, fractal analysis</w:t>
      </w:r>
      <w:r w:rsidR="00F678EA">
        <w:rPr>
          <w:rFonts w:ascii="Times New Roman" w:eastAsia="Times New Roman" w:hAnsi="Times New Roman"/>
          <w:color w:val="000000"/>
          <w:spacing w:val="7"/>
          <w:szCs w:val="24"/>
          <w:lang w:eastAsia="en-US"/>
        </w:rPr>
        <w:t>, image processing</w:t>
      </w:r>
      <w:r w:rsidR="00826701">
        <w:rPr>
          <w:rFonts w:ascii="Times New Roman" w:eastAsia="Times New Roman" w:hAnsi="Times New Roman"/>
          <w:color w:val="000000"/>
          <w:spacing w:val="7"/>
          <w:szCs w:val="24"/>
          <w:lang w:eastAsia="en-US"/>
        </w:rPr>
        <w:t>, dynamical systems in physics,</w:t>
      </w:r>
      <w:r w:rsidR="002C6ECC">
        <w:rPr>
          <w:rFonts w:ascii="Times New Roman" w:eastAsia="Times New Roman" w:hAnsi="Times New Roman"/>
          <w:color w:val="000000"/>
          <w:spacing w:val="7"/>
          <w:szCs w:val="24"/>
          <w:lang w:eastAsia="en-US"/>
        </w:rPr>
        <w:t xml:space="preserve"> and even philosophy</w:t>
      </w:r>
      <w:r w:rsidR="00F25CAC">
        <w:rPr>
          <w:rFonts w:ascii="Times New Roman" w:eastAsia="Times New Roman" w:hAnsi="Times New Roman"/>
          <w:color w:val="000000"/>
          <w:spacing w:val="7"/>
          <w:szCs w:val="24"/>
          <w:lang w:eastAsia="en-US"/>
        </w:rPr>
        <w:t xml:space="preserve"> </w:t>
      </w:r>
      <w:r w:rsidR="00826701">
        <w:rPr>
          <w:rFonts w:ascii="Times New Roman" w:eastAsia="Times New Roman" w:hAnsi="Times New Roman"/>
          <w:color w:val="000000"/>
          <w:spacing w:val="7"/>
          <w:szCs w:val="24"/>
          <w:lang w:eastAsia="en-US"/>
        </w:rPr>
        <w:t>– to mention just a few applications</w:t>
      </w:r>
      <w:r w:rsidR="002C6ECC">
        <w:rPr>
          <w:rFonts w:ascii="Times New Roman" w:eastAsia="Times New Roman" w:hAnsi="Times New Roman"/>
          <w:color w:val="000000"/>
          <w:spacing w:val="7"/>
          <w:szCs w:val="24"/>
          <w:lang w:eastAsia="en-US"/>
        </w:rPr>
        <w:t xml:space="preserve">! In fact, </w:t>
      </w:r>
      <w:r w:rsidR="009D2EB9">
        <w:rPr>
          <w:rFonts w:ascii="Times New Roman" w:eastAsia="Times New Roman" w:hAnsi="Times New Roman"/>
          <w:color w:val="000000"/>
          <w:spacing w:val="7"/>
          <w:szCs w:val="24"/>
          <w:lang w:eastAsia="en-US"/>
        </w:rPr>
        <w:t xml:space="preserve">some researchers have daringly suggested that everything in the universe </w:t>
      </w:r>
      <w:r w:rsidR="00F928D7">
        <w:rPr>
          <w:rFonts w:ascii="Times New Roman" w:eastAsia="Times New Roman" w:hAnsi="Times New Roman"/>
          <w:color w:val="000000"/>
          <w:spacing w:val="7"/>
          <w:szCs w:val="24"/>
          <w:lang w:eastAsia="en-US"/>
        </w:rPr>
        <w:t xml:space="preserve">– </w:t>
      </w:r>
      <w:r w:rsidR="00F25CAC">
        <w:rPr>
          <w:rFonts w:ascii="Times New Roman" w:eastAsia="Times New Roman" w:hAnsi="Times New Roman"/>
          <w:color w:val="000000"/>
          <w:spacing w:val="7"/>
          <w:szCs w:val="24"/>
          <w:lang w:eastAsia="en-US"/>
        </w:rPr>
        <w:t>from</w:t>
      </w:r>
      <w:r w:rsidR="00F928D7">
        <w:rPr>
          <w:rFonts w:ascii="Times New Roman" w:eastAsia="Times New Roman" w:hAnsi="Times New Roman"/>
          <w:color w:val="000000"/>
          <w:spacing w:val="7"/>
          <w:szCs w:val="24"/>
          <w:lang w:eastAsia="en-US"/>
        </w:rPr>
        <w:t xml:space="preserve"> atomic particles</w:t>
      </w:r>
      <w:r w:rsidR="00F25CAC">
        <w:rPr>
          <w:rFonts w:ascii="Times New Roman" w:eastAsia="Times New Roman" w:hAnsi="Times New Roman"/>
          <w:color w:val="000000"/>
          <w:spacing w:val="7"/>
          <w:szCs w:val="24"/>
          <w:lang w:eastAsia="en-US"/>
        </w:rPr>
        <w:t xml:space="preserve"> on up</w:t>
      </w:r>
      <w:r w:rsidR="00F928D7">
        <w:rPr>
          <w:rFonts w:ascii="Times New Roman" w:eastAsia="Times New Roman" w:hAnsi="Times New Roman"/>
          <w:color w:val="000000"/>
          <w:spacing w:val="7"/>
          <w:szCs w:val="24"/>
          <w:lang w:eastAsia="en-US"/>
        </w:rPr>
        <w:t xml:space="preserve"> – </w:t>
      </w:r>
      <w:r w:rsidR="009D2EB9">
        <w:rPr>
          <w:rFonts w:ascii="Times New Roman" w:eastAsia="Times New Roman" w:hAnsi="Times New Roman"/>
          <w:color w:val="000000"/>
          <w:spacing w:val="7"/>
          <w:szCs w:val="24"/>
          <w:lang w:eastAsia="en-US"/>
        </w:rPr>
        <w:t xml:space="preserve">ultimately emerges from </w:t>
      </w:r>
      <w:r w:rsidR="00A01B39">
        <w:rPr>
          <w:rFonts w:ascii="Times New Roman" w:eastAsia="Times New Roman" w:hAnsi="Times New Roman"/>
          <w:color w:val="000000"/>
          <w:spacing w:val="7"/>
          <w:szCs w:val="24"/>
          <w:lang w:eastAsia="en-US"/>
        </w:rPr>
        <w:t xml:space="preserve">the </w:t>
      </w:r>
      <w:r w:rsidR="009D2EB9">
        <w:rPr>
          <w:rFonts w:ascii="Times New Roman" w:eastAsia="Times New Roman" w:hAnsi="Times New Roman"/>
          <w:color w:val="000000"/>
          <w:spacing w:val="7"/>
          <w:szCs w:val="24"/>
          <w:lang w:eastAsia="en-US"/>
        </w:rPr>
        <w:t xml:space="preserve">computational structures of cellular automata. </w:t>
      </w:r>
      <w:r w:rsidR="00140D11">
        <w:rPr>
          <w:rFonts w:ascii="Times New Roman" w:eastAsia="Times New Roman" w:hAnsi="Times New Roman"/>
          <w:color w:val="000000"/>
          <w:spacing w:val="7"/>
          <w:szCs w:val="24"/>
          <w:lang w:eastAsia="en-US"/>
        </w:rPr>
        <w:t xml:space="preserve">In a sense, cellular automata represent </w:t>
      </w:r>
      <w:r w:rsidR="00826701">
        <w:rPr>
          <w:rFonts w:ascii="Times New Roman" w:eastAsia="Times New Roman" w:hAnsi="Times New Roman"/>
          <w:color w:val="000000"/>
          <w:spacing w:val="7"/>
          <w:szCs w:val="24"/>
          <w:lang w:eastAsia="en-US"/>
        </w:rPr>
        <w:t>a life-form in the game of life.</w:t>
      </w:r>
    </w:p>
    <w:p w:rsidR="00CC3AC2" w:rsidRDefault="00CC3AC2" w:rsidP="00B95FD0">
      <w:pPr>
        <w:spacing w:before="100" w:beforeAutospacing="1" w:after="100" w:afterAutospacing="1"/>
        <w:ind w:left="420"/>
        <w:jc w:val="both"/>
        <w:rPr>
          <w:rFonts w:ascii="Times New Roman" w:eastAsia="Times New Roman" w:hAnsi="Times New Roman"/>
          <w:color w:val="000000"/>
          <w:spacing w:val="7"/>
          <w:szCs w:val="24"/>
          <w:lang w:eastAsia="en-US"/>
        </w:rPr>
      </w:pPr>
      <w:r>
        <w:rPr>
          <w:rFonts w:ascii="Times New Roman" w:eastAsia="Times New Roman" w:hAnsi="Times New Roman"/>
          <w:color w:val="000000"/>
          <w:spacing w:val="7"/>
          <w:szCs w:val="24"/>
          <w:lang w:eastAsia="en-US"/>
        </w:rPr>
        <w:t>Inf</w:t>
      </w:r>
      <w:r w:rsidR="003D27C9">
        <w:rPr>
          <w:rFonts w:ascii="Times New Roman" w:eastAsia="Times New Roman" w:hAnsi="Times New Roman"/>
          <w:color w:val="000000"/>
          <w:spacing w:val="7"/>
          <w:szCs w:val="24"/>
          <w:lang w:eastAsia="en-US"/>
        </w:rPr>
        <w:t>ormally, think of cellular automa</w:t>
      </w:r>
      <w:r w:rsidR="005266B1">
        <w:rPr>
          <w:rFonts w:ascii="Times New Roman" w:eastAsia="Times New Roman" w:hAnsi="Times New Roman"/>
          <w:color w:val="000000"/>
          <w:spacing w:val="7"/>
          <w:szCs w:val="24"/>
          <w:lang w:eastAsia="en-US"/>
        </w:rPr>
        <w:t xml:space="preserve">ta as </w:t>
      </w:r>
      <w:r w:rsidR="002217C1">
        <w:rPr>
          <w:rFonts w:ascii="Times New Roman" w:eastAsia="Times New Roman" w:hAnsi="Times New Roman"/>
          <w:color w:val="000000"/>
          <w:spacing w:val="7"/>
          <w:szCs w:val="24"/>
          <w:lang w:eastAsia="en-US"/>
        </w:rPr>
        <w:t>a game-playing process</w:t>
      </w:r>
      <w:r w:rsidR="005266B1">
        <w:rPr>
          <w:rFonts w:ascii="Times New Roman" w:eastAsia="Times New Roman" w:hAnsi="Times New Roman"/>
          <w:color w:val="000000"/>
          <w:spacing w:val="7"/>
          <w:szCs w:val="24"/>
          <w:lang w:eastAsia="en-US"/>
        </w:rPr>
        <w:t xml:space="preserve"> on</w:t>
      </w:r>
      <w:r w:rsidR="003D27C9">
        <w:rPr>
          <w:rFonts w:ascii="Times New Roman" w:eastAsia="Times New Roman" w:hAnsi="Times New Roman"/>
          <w:color w:val="000000"/>
          <w:spacing w:val="7"/>
          <w:szCs w:val="24"/>
          <w:lang w:eastAsia="en-US"/>
        </w:rPr>
        <w:t xml:space="preserve"> an empty chess board. </w:t>
      </w:r>
      <w:r w:rsidR="005266B1">
        <w:rPr>
          <w:rFonts w:ascii="Times New Roman" w:eastAsia="Times New Roman" w:hAnsi="Times New Roman"/>
          <w:color w:val="000000"/>
          <w:spacing w:val="7"/>
          <w:szCs w:val="24"/>
          <w:lang w:eastAsia="en-US"/>
        </w:rPr>
        <w:t>I</w:t>
      </w:r>
      <w:r w:rsidR="003D27C9">
        <w:rPr>
          <w:rFonts w:ascii="Times New Roman" w:eastAsia="Times New Roman" w:hAnsi="Times New Roman"/>
          <w:color w:val="000000"/>
          <w:spacing w:val="7"/>
          <w:szCs w:val="24"/>
          <w:lang w:eastAsia="en-US"/>
        </w:rPr>
        <w:t xml:space="preserve">magine </w:t>
      </w:r>
      <w:r w:rsidR="005266B1">
        <w:rPr>
          <w:rFonts w:ascii="Times New Roman" w:eastAsia="Times New Roman" w:hAnsi="Times New Roman"/>
          <w:color w:val="000000"/>
          <w:spacing w:val="7"/>
          <w:szCs w:val="24"/>
          <w:lang w:eastAsia="en-US"/>
        </w:rPr>
        <w:t xml:space="preserve">randomly </w:t>
      </w:r>
      <w:r w:rsidR="003D27C9">
        <w:rPr>
          <w:rFonts w:ascii="Times New Roman" w:eastAsia="Times New Roman" w:hAnsi="Times New Roman"/>
          <w:color w:val="000000"/>
          <w:spacing w:val="7"/>
          <w:szCs w:val="24"/>
          <w:lang w:eastAsia="en-US"/>
        </w:rPr>
        <w:t xml:space="preserve">placing </w:t>
      </w:r>
      <w:r w:rsidR="00B5301C">
        <w:rPr>
          <w:rFonts w:ascii="Times New Roman" w:eastAsia="Times New Roman" w:hAnsi="Times New Roman"/>
          <w:color w:val="000000"/>
          <w:spacing w:val="7"/>
          <w:szCs w:val="24"/>
          <w:lang w:eastAsia="en-US"/>
        </w:rPr>
        <w:t>individual</w:t>
      </w:r>
      <w:r w:rsidR="005266B1">
        <w:rPr>
          <w:rFonts w:ascii="Times New Roman" w:eastAsia="Times New Roman" w:hAnsi="Times New Roman"/>
          <w:color w:val="000000"/>
          <w:spacing w:val="7"/>
          <w:szCs w:val="24"/>
          <w:lang w:eastAsia="en-US"/>
        </w:rPr>
        <w:t xml:space="preserve"> </w:t>
      </w:r>
      <w:r w:rsidR="002217C1">
        <w:rPr>
          <w:rFonts w:ascii="Times New Roman" w:eastAsia="Times New Roman" w:hAnsi="Times New Roman"/>
          <w:color w:val="000000"/>
          <w:spacing w:val="7"/>
          <w:szCs w:val="24"/>
          <w:lang w:eastAsia="en-US"/>
        </w:rPr>
        <w:t xml:space="preserve">pieces </w:t>
      </w:r>
      <w:r w:rsidR="00F50B59">
        <w:rPr>
          <w:rFonts w:ascii="Times New Roman" w:eastAsia="Times New Roman" w:hAnsi="Times New Roman"/>
          <w:color w:val="000000"/>
          <w:spacing w:val="7"/>
          <w:szCs w:val="24"/>
          <w:lang w:eastAsia="en-US"/>
        </w:rPr>
        <w:t xml:space="preserve">of </w:t>
      </w:r>
      <w:r>
        <w:rPr>
          <w:rFonts w:ascii="Times New Roman" w:eastAsia="Times New Roman" w:hAnsi="Times New Roman"/>
          <w:color w:val="000000"/>
          <w:spacing w:val="7"/>
          <w:szCs w:val="24"/>
          <w:lang w:eastAsia="en-US"/>
        </w:rPr>
        <w:t>chocolate</w:t>
      </w:r>
      <w:r w:rsidR="005266B1">
        <w:rPr>
          <w:rFonts w:ascii="Times New Roman" w:eastAsia="Times New Roman" w:hAnsi="Times New Roman"/>
          <w:color w:val="000000"/>
          <w:spacing w:val="7"/>
          <w:szCs w:val="24"/>
          <w:lang w:eastAsia="en-US"/>
        </w:rPr>
        <w:t xml:space="preserve"> </w:t>
      </w:r>
      <w:r w:rsidR="002217C1">
        <w:rPr>
          <w:rFonts w:ascii="Times New Roman" w:eastAsia="Times New Roman" w:hAnsi="Times New Roman"/>
          <w:color w:val="000000"/>
          <w:spacing w:val="7"/>
          <w:szCs w:val="24"/>
          <w:lang w:eastAsia="en-US"/>
        </w:rPr>
        <w:t>candy</w:t>
      </w:r>
      <w:r w:rsidR="003D27C9">
        <w:rPr>
          <w:rFonts w:ascii="Times New Roman" w:eastAsia="Times New Roman" w:hAnsi="Times New Roman"/>
          <w:color w:val="000000"/>
          <w:spacing w:val="7"/>
          <w:szCs w:val="24"/>
          <w:lang w:eastAsia="en-US"/>
        </w:rPr>
        <w:t xml:space="preserve"> on </w:t>
      </w:r>
      <w:r w:rsidR="005266B1">
        <w:rPr>
          <w:rFonts w:ascii="Times New Roman" w:eastAsia="Times New Roman" w:hAnsi="Times New Roman"/>
          <w:color w:val="000000"/>
          <w:spacing w:val="7"/>
          <w:szCs w:val="24"/>
          <w:lang w:eastAsia="en-US"/>
        </w:rPr>
        <w:t xml:space="preserve">some of the squares on </w:t>
      </w:r>
      <w:r w:rsidR="003D27C9">
        <w:rPr>
          <w:rFonts w:ascii="Times New Roman" w:eastAsia="Times New Roman" w:hAnsi="Times New Roman"/>
          <w:color w:val="000000"/>
          <w:spacing w:val="7"/>
          <w:szCs w:val="24"/>
          <w:lang w:eastAsia="en-US"/>
        </w:rPr>
        <w:t xml:space="preserve">the board. </w:t>
      </w:r>
      <w:r w:rsidR="00F50B59">
        <w:rPr>
          <w:rFonts w:ascii="Times New Roman" w:eastAsia="Times New Roman" w:hAnsi="Times New Roman"/>
          <w:color w:val="000000"/>
          <w:spacing w:val="7"/>
          <w:szCs w:val="24"/>
          <w:lang w:eastAsia="en-US"/>
        </w:rPr>
        <w:t>Now</w:t>
      </w:r>
      <w:r w:rsidR="003D27C9">
        <w:rPr>
          <w:rFonts w:ascii="Times New Roman" w:eastAsia="Times New Roman" w:hAnsi="Times New Roman"/>
          <w:color w:val="000000"/>
          <w:spacing w:val="7"/>
          <w:szCs w:val="24"/>
          <w:lang w:eastAsia="en-US"/>
        </w:rPr>
        <w:t xml:space="preserve">, </w:t>
      </w:r>
      <w:r w:rsidR="00F50B59">
        <w:rPr>
          <w:rFonts w:ascii="Times New Roman" w:eastAsia="Times New Roman" w:hAnsi="Times New Roman"/>
          <w:color w:val="000000"/>
          <w:spacing w:val="7"/>
          <w:szCs w:val="24"/>
          <w:lang w:eastAsia="en-US"/>
        </w:rPr>
        <w:t>pick</w:t>
      </w:r>
      <w:r w:rsidR="00B5301C">
        <w:rPr>
          <w:rFonts w:ascii="Times New Roman" w:eastAsia="Times New Roman" w:hAnsi="Times New Roman"/>
          <w:color w:val="000000"/>
          <w:spacing w:val="7"/>
          <w:szCs w:val="24"/>
          <w:lang w:eastAsia="en-US"/>
        </w:rPr>
        <w:t xml:space="preserve"> a particular chess square</w:t>
      </w:r>
      <w:r w:rsidR="002217C1">
        <w:rPr>
          <w:rFonts w:ascii="Times New Roman" w:eastAsia="Times New Roman" w:hAnsi="Times New Roman"/>
          <w:color w:val="000000"/>
          <w:spacing w:val="7"/>
          <w:szCs w:val="24"/>
          <w:lang w:eastAsia="en-US"/>
        </w:rPr>
        <w:t xml:space="preserve"> with chocolate on it</w:t>
      </w:r>
      <w:r w:rsidR="00F50B59">
        <w:rPr>
          <w:rFonts w:ascii="Times New Roman" w:eastAsia="Times New Roman" w:hAnsi="Times New Roman"/>
          <w:color w:val="000000"/>
          <w:spacing w:val="7"/>
          <w:szCs w:val="24"/>
          <w:lang w:eastAsia="en-US"/>
        </w:rPr>
        <w:t>. Y</w:t>
      </w:r>
      <w:r w:rsidR="005266B1">
        <w:rPr>
          <w:rFonts w:ascii="Times New Roman" w:eastAsia="Times New Roman" w:hAnsi="Times New Roman"/>
          <w:color w:val="000000"/>
          <w:spacing w:val="7"/>
          <w:szCs w:val="24"/>
          <w:lang w:eastAsia="en-US"/>
        </w:rPr>
        <w:t xml:space="preserve">ou </w:t>
      </w:r>
      <w:r w:rsidR="00FD36ED">
        <w:rPr>
          <w:rFonts w:ascii="Times New Roman" w:eastAsia="Times New Roman" w:hAnsi="Times New Roman"/>
          <w:color w:val="000000"/>
          <w:spacing w:val="7"/>
          <w:szCs w:val="24"/>
          <w:lang w:eastAsia="en-US"/>
        </w:rPr>
        <w:t>get</w:t>
      </w:r>
      <w:r w:rsidR="00206247">
        <w:rPr>
          <w:rFonts w:ascii="Times New Roman" w:eastAsia="Times New Roman" w:hAnsi="Times New Roman"/>
          <w:color w:val="000000"/>
          <w:spacing w:val="7"/>
          <w:szCs w:val="24"/>
          <w:lang w:eastAsia="en-US"/>
        </w:rPr>
        <w:t xml:space="preserve"> </w:t>
      </w:r>
      <w:r w:rsidR="005266B1">
        <w:rPr>
          <w:rFonts w:ascii="Times New Roman" w:eastAsia="Times New Roman" w:hAnsi="Times New Roman"/>
          <w:color w:val="000000"/>
          <w:spacing w:val="7"/>
          <w:szCs w:val="24"/>
          <w:lang w:eastAsia="en-US"/>
        </w:rPr>
        <w:t>t</w:t>
      </w:r>
      <w:r w:rsidR="002217C1">
        <w:rPr>
          <w:rFonts w:ascii="Times New Roman" w:eastAsia="Times New Roman" w:hAnsi="Times New Roman"/>
          <w:color w:val="000000"/>
          <w:spacing w:val="7"/>
          <w:szCs w:val="24"/>
          <w:lang w:eastAsia="en-US"/>
        </w:rPr>
        <w:t>o</w:t>
      </w:r>
      <w:r w:rsidR="00826701">
        <w:rPr>
          <w:rFonts w:ascii="Times New Roman" w:eastAsia="Times New Roman" w:hAnsi="Times New Roman"/>
          <w:color w:val="000000"/>
          <w:spacing w:val="7"/>
          <w:szCs w:val="24"/>
          <w:lang w:eastAsia="en-US"/>
        </w:rPr>
        <w:t xml:space="preserve"> either</w:t>
      </w:r>
      <w:r w:rsidR="002217C1">
        <w:rPr>
          <w:rFonts w:ascii="Times New Roman" w:eastAsia="Times New Roman" w:hAnsi="Times New Roman"/>
          <w:color w:val="000000"/>
          <w:spacing w:val="7"/>
          <w:szCs w:val="24"/>
          <w:lang w:eastAsia="en-US"/>
        </w:rPr>
        <w:t xml:space="preserve"> eat the</w:t>
      </w:r>
      <w:r>
        <w:rPr>
          <w:rFonts w:ascii="Times New Roman" w:eastAsia="Times New Roman" w:hAnsi="Times New Roman"/>
          <w:color w:val="000000"/>
          <w:spacing w:val="7"/>
          <w:szCs w:val="24"/>
          <w:lang w:eastAsia="en-US"/>
        </w:rPr>
        <w:t xml:space="preserve"> chocolate </w:t>
      </w:r>
      <w:r w:rsidR="00826701">
        <w:rPr>
          <w:rFonts w:ascii="Times New Roman" w:eastAsia="Times New Roman" w:hAnsi="Times New Roman"/>
          <w:color w:val="000000"/>
          <w:spacing w:val="7"/>
          <w:szCs w:val="24"/>
          <w:lang w:eastAsia="en-US"/>
        </w:rPr>
        <w:t xml:space="preserve">OR </w:t>
      </w:r>
      <w:r w:rsidR="002217C1">
        <w:rPr>
          <w:rFonts w:ascii="Times New Roman" w:eastAsia="Times New Roman" w:hAnsi="Times New Roman"/>
          <w:color w:val="000000"/>
          <w:spacing w:val="7"/>
          <w:szCs w:val="24"/>
          <w:lang w:eastAsia="en-US"/>
        </w:rPr>
        <w:t xml:space="preserve">else </w:t>
      </w:r>
      <w:r>
        <w:rPr>
          <w:rFonts w:ascii="Times New Roman" w:eastAsia="Times New Roman" w:hAnsi="Times New Roman"/>
          <w:color w:val="000000"/>
          <w:spacing w:val="7"/>
          <w:szCs w:val="24"/>
          <w:lang w:eastAsia="en-US"/>
        </w:rPr>
        <w:t xml:space="preserve">leave it alone. Which of these </w:t>
      </w:r>
      <w:r w:rsidR="00826701">
        <w:rPr>
          <w:rFonts w:ascii="Times New Roman" w:eastAsia="Times New Roman" w:hAnsi="Times New Roman"/>
          <w:color w:val="000000"/>
          <w:spacing w:val="7"/>
          <w:szCs w:val="24"/>
          <w:lang w:eastAsia="en-US"/>
        </w:rPr>
        <w:t xml:space="preserve">two </w:t>
      </w:r>
      <w:r w:rsidR="00B5301C">
        <w:rPr>
          <w:rFonts w:ascii="Times New Roman" w:eastAsia="Times New Roman" w:hAnsi="Times New Roman"/>
          <w:color w:val="000000"/>
          <w:spacing w:val="7"/>
          <w:szCs w:val="24"/>
          <w:lang w:eastAsia="en-US"/>
        </w:rPr>
        <w:t>outcomes</w:t>
      </w:r>
      <w:r>
        <w:rPr>
          <w:rFonts w:ascii="Times New Roman" w:eastAsia="Times New Roman" w:hAnsi="Times New Roman"/>
          <w:color w:val="000000"/>
          <w:spacing w:val="7"/>
          <w:szCs w:val="24"/>
          <w:lang w:eastAsia="en-US"/>
        </w:rPr>
        <w:t xml:space="preserve"> takes place is</w:t>
      </w:r>
      <w:r w:rsidR="00B5301C">
        <w:rPr>
          <w:rFonts w:ascii="Times New Roman" w:eastAsia="Times New Roman" w:hAnsi="Times New Roman"/>
          <w:color w:val="000000"/>
          <w:spacing w:val="7"/>
          <w:szCs w:val="24"/>
          <w:lang w:eastAsia="en-US"/>
        </w:rPr>
        <w:t xml:space="preserve"> going to be</w:t>
      </w:r>
      <w:r>
        <w:rPr>
          <w:rFonts w:ascii="Times New Roman" w:eastAsia="Times New Roman" w:hAnsi="Times New Roman"/>
          <w:color w:val="000000"/>
          <w:spacing w:val="7"/>
          <w:szCs w:val="24"/>
          <w:lang w:eastAsia="en-US"/>
        </w:rPr>
        <w:t xml:space="preserve"> </w:t>
      </w:r>
      <w:r w:rsidR="00B5301C">
        <w:rPr>
          <w:rFonts w:ascii="Times New Roman" w:eastAsia="Times New Roman" w:hAnsi="Times New Roman"/>
          <w:color w:val="000000"/>
          <w:spacing w:val="7"/>
          <w:szCs w:val="24"/>
          <w:lang w:eastAsia="en-US"/>
        </w:rPr>
        <w:t>based</w:t>
      </w:r>
      <w:r>
        <w:rPr>
          <w:rFonts w:ascii="Times New Roman" w:eastAsia="Times New Roman" w:hAnsi="Times New Roman"/>
          <w:color w:val="000000"/>
          <w:spacing w:val="7"/>
          <w:szCs w:val="24"/>
          <w:lang w:eastAsia="en-US"/>
        </w:rPr>
        <w:t xml:space="preserve"> on a </w:t>
      </w:r>
      <w:r w:rsidR="002217C1">
        <w:rPr>
          <w:rFonts w:ascii="Times New Roman" w:eastAsia="Times New Roman" w:hAnsi="Times New Roman"/>
          <w:color w:val="000000"/>
          <w:spacing w:val="7"/>
          <w:szCs w:val="24"/>
          <w:lang w:eastAsia="en-US"/>
        </w:rPr>
        <w:t>“</w:t>
      </w:r>
      <w:r>
        <w:rPr>
          <w:rFonts w:ascii="Times New Roman" w:eastAsia="Times New Roman" w:hAnsi="Times New Roman"/>
          <w:color w:val="000000"/>
          <w:spacing w:val="7"/>
          <w:szCs w:val="24"/>
          <w:lang w:eastAsia="en-US"/>
        </w:rPr>
        <w:t>rule</w:t>
      </w:r>
      <w:r w:rsidR="002217C1">
        <w:rPr>
          <w:rFonts w:ascii="Times New Roman" w:eastAsia="Times New Roman" w:hAnsi="Times New Roman"/>
          <w:color w:val="000000"/>
          <w:spacing w:val="7"/>
          <w:szCs w:val="24"/>
          <w:lang w:eastAsia="en-US"/>
        </w:rPr>
        <w:t xml:space="preserve">”. And, </w:t>
      </w:r>
      <w:r w:rsidR="005A7AD7">
        <w:rPr>
          <w:rFonts w:ascii="Times New Roman" w:eastAsia="Times New Roman" w:hAnsi="Times New Roman"/>
          <w:color w:val="000000"/>
          <w:spacing w:val="7"/>
          <w:szCs w:val="24"/>
          <w:lang w:eastAsia="en-US"/>
        </w:rPr>
        <w:t>how this rule works will be determined by</w:t>
      </w:r>
      <w:r>
        <w:rPr>
          <w:rFonts w:ascii="Times New Roman" w:eastAsia="Times New Roman" w:hAnsi="Times New Roman"/>
          <w:color w:val="000000"/>
          <w:spacing w:val="7"/>
          <w:szCs w:val="24"/>
          <w:lang w:eastAsia="en-US"/>
        </w:rPr>
        <w:t xml:space="preserve"> what’s already on all the immediately adjacent squares. </w:t>
      </w:r>
      <w:r w:rsidR="00B5301C">
        <w:rPr>
          <w:rFonts w:ascii="Times New Roman" w:eastAsia="Times New Roman" w:hAnsi="Times New Roman"/>
          <w:color w:val="000000"/>
          <w:spacing w:val="7"/>
          <w:szCs w:val="24"/>
          <w:lang w:eastAsia="en-US"/>
        </w:rPr>
        <w:t>For example</w:t>
      </w:r>
      <w:r>
        <w:rPr>
          <w:rFonts w:ascii="Times New Roman" w:eastAsia="Times New Roman" w:hAnsi="Times New Roman"/>
          <w:color w:val="000000"/>
          <w:spacing w:val="7"/>
          <w:szCs w:val="24"/>
          <w:lang w:eastAsia="en-US"/>
        </w:rPr>
        <w:t xml:space="preserve">, if </w:t>
      </w:r>
      <w:r w:rsidR="00826701">
        <w:rPr>
          <w:rFonts w:ascii="Times New Roman" w:eastAsia="Times New Roman" w:hAnsi="Times New Roman"/>
          <w:color w:val="000000"/>
          <w:spacing w:val="7"/>
          <w:szCs w:val="24"/>
          <w:lang w:eastAsia="en-US"/>
        </w:rPr>
        <w:t xml:space="preserve">I’m standing on </w:t>
      </w:r>
      <w:r>
        <w:rPr>
          <w:rFonts w:ascii="Times New Roman" w:eastAsia="Times New Roman" w:hAnsi="Times New Roman"/>
          <w:color w:val="000000"/>
          <w:spacing w:val="7"/>
          <w:szCs w:val="24"/>
          <w:lang w:eastAsia="en-US"/>
        </w:rPr>
        <w:t>a particular square</w:t>
      </w:r>
      <w:r w:rsidR="00826701">
        <w:rPr>
          <w:rFonts w:ascii="Times New Roman" w:eastAsia="Times New Roman" w:hAnsi="Times New Roman"/>
          <w:color w:val="000000"/>
          <w:spacing w:val="7"/>
          <w:szCs w:val="24"/>
          <w:lang w:eastAsia="en-US"/>
        </w:rPr>
        <w:t xml:space="preserve"> and it </w:t>
      </w:r>
      <w:r>
        <w:rPr>
          <w:rFonts w:ascii="Times New Roman" w:eastAsia="Times New Roman" w:hAnsi="Times New Roman"/>
          <w:color w:val="000000"/>
          <w:spacing w:val="7"/>
          <w:szCs w:val="24"/>
          <w:lang w:eastAsia="en-US"/>
        </w:rPr>
        <w:t xml:space="preserve">is surrounded by more squares with </w:t>
      </w:r>
      <w:r w:rsidR="005A7AD7">
        <w:rPr>
          <w:rFonts w:ascii="Times New Roman" w:eastAsia="Times New Roman" w:hAnsi="Times New Roman"/>
          <w:color w:val="000000"/>
          <w:spacing w:val="7"/>
          <w:szCs w:val="24"/>
          <w:lang w:eastAsia="en-US"/>
        </w:rPr>
        <w:t>candy</w:t>
      </w:r>
      <w:r>
        <w:rPr>
          <w:rFonts w:ascii="Times New Roman" w:eastAsia="Times New Roman" w:hAnsi="Times New Roman"/>
          <w:color w:val="000000"/>
          <w:spacing w:val="7"/>
          <w:szCs w:val="24"/>
          <w:lang w:eastAsia="en-US"/>
        </w:rPr>
        <w:t xml:space="preserve"> than squares without </w:t>
      </w:r>
      <w:r w:rsidR="005A7AD7">
        <w:rPr>
          <w:rFonts w:ascii="Times New Roman" w:eastAsia="Times New Roman" w:hAnsi="Times New Roman"/>
          <w:color w:val="000000"/>
          <w:spacing w:val="7"/>
          <w:szCs w:val="24"/>
          <w:lang w:eastAsia="en-US"/>
        </w:rPr>
        <w:lastRenderedPageBreak/>
        <w:t>candy</w:t>
      </w:r>
      <w:r>
        <w:rPr>
          <w:rFonts w:ascii="Times New Roman" w:eastAsia="Times New Roman" w:hAnsi="Times New Roman"/>
          <w:color w:val="000000"/>
          <w:spacing w:val="7"/>
          <w:szCs w:val="24"/>
          <w:lang w:eastAsia="en-US"/>
        </w:rPr>
        <w:t xml:space="preserve">, then </w:t>
      </w:r>
      <w:r w:rsidR="005A7AD7">
        <w:rPr>
          <w:rFonts w:ascii="Times New Roman" w:eastAsia="Times New Roman" w:hAnsi="Times New Roman"/>
          <w:color w:val="000000"/>
          <w:spacing w:val="7"/>
          <w:szCs w:val="24"/>
          <w:lang w:eastAsia="en-US"/>
        </w:rPr>
        <w:t>the rule might say</w:t>
      </w:r>
      <w:r w:rsidR="00B5301C">
        <w:rPr>
          <w:rFonts w:ascii="Times New Roman" w:eastAsia="Times New Roman" w:hAnsi="Times New Roman"/>
          <w:color w:val="000000"/>
          <w:spacing w:val="7"/>
          <w:szCs w:val="24"/>
          <w:lang w:eastAsia="en-US"/>
        </w:rPr>
        <w:t xml:space="preserve"> that </w:t>
      </w:r>
      <w:r>
        <w:rPr>
          <w:rFonts w:ascii="Times New Roman" w:eastAsia="Times New Roman" w:hAnsi="Times New Roman"/>
          <w:color w:val="000000"/>
          <w:spacing w:val="7"/>
          <w:szCs w:val="24"/>
          <w:lang w:eastAsia="en-US"/>
        </w:rPr>
        <w:t xml:space="preserve">I can eat the chocolate from that </w:t>
      </w:r>
      <w:r w:rsidR="00B5301C">
        <w:rPr>
          <w:rFonts w:ascii="Times New Roman" w:eastAsia="Times New Roman" w:hAnsi="Times New Roman"/>
          <w:color w:val="000000"/>
          <w:spacing w:val="7"/>
          <w:szCs w:val="24"/>
          <w:lang w:eastAsia="en-US"/>
        </w:rPr>
        <w:t xml:space="preserve">particular </w:t>
      </w:r>
      <w:r>
        <w:rPr>
          <w:rFonts w:ascii="Times New Roman" w:eastAsia="Times New Roman" w:hAnsi="Times New Roman"/>
          <w:color w:val="000000"/>
          <w:spacing w:val="7"/>
          <w:szCs w:val="24"/>
          <w:lang w:eastAsia="en-US"/>
        </w:rPr>
        <w:t>square. But, if the opposite</w:t>
      </w:r>
      <w:r w:rsidR="00B5301C">
        <w:rPr>
          <w:rFonts w:ascii="Times New Roman" w:eastAsia="Times New Roman" w:hAnsi="Times New Roman"/>
          <w:color w:val="000000"/>
          <w:spacing w:val="7"/>
          <w:szCs w:val="24"/>
          <w:lang w:eastAsia="en-US"/>
        </w:rPr>
        <w:t xml:space="preserve"> condition occurs</w:t>
      </w:r>
      <w:r>
        <w:rPr>
          <w:rFonts w:ascii="Times New Roman" w:eastAsia="Times New Roman" w:hAnsi="Times New Roman"/>
          <w:color w:val="000000"/>
          <w:spacing w:val="7"/>
          <w:szCs w:val="24"/>
          <w:lang w:eastAsia="en-US"/>
        </w:rPr>
        <w:t xml:space="preserve">, then </w:t>
      </w:r>
      <w:r w:rsidR="00B5301C">
        <w:rPr>
          <w:rFonts w:ascii="Times New Roman" w:eastAsia="Times New Roman" w:hAnsi="Times New Roman"/>
          <w:color w:val="000000"/>
          <w:spacing w:val="7"/>
          <w:szCs w:val="24"/>
          <w:lang w:eastAsia="en-US"/>
        </w:rPr>
        <w:t xml:space="preserve">the rule might say that </w:t>
      </w:r>
      <w:r>
        <w:rPr>
          <w:rFonts w:ascii="Times New Roman" w:eastAsia="Times New Roman" w:hAnsi="Times New Roman"/>
          <w:color w:val="000000"/>
          <w:spacing w:val="7"/>
          <w:szCs w:val="24"/>
          <w:lang w:eastAsia="en-US"/>
        </w:rPr>
        <w:t xml:space="preserve">I must leave the </w:t>
      </w:r>
      <w:r w:rsidR="00B5301C">
        <w:rPr>
          <w:rFonts w:ascii="Times New Roman" w:eastAsia="Times New Roman" w:hAnsi="Times New Roman"/>
          <w:color w:val="000000"/>
          <w:spacing w:val="7"/>
          <w:szCs w:val="24"/>
          <w:lang w:eastAsia="en-US"/>
        </w:rPr>
        <w:t xml:space="preserve">chocolate </w:t>
      </w:r>
      <w:r>
        <w:rPr>
          <w:rFonts w:ascii="Times New Roman" w:eastAsia="Times New Roman" w:hAnsi="Times New Roman"/>
          <w:color w:val="000000"/>
          <w:spacing w:val="7"/>
          <w:szCs w:val="24"/>
          <w:lang w:eastAsia="en-US"/>
        </w:rPr>
        <w:t xml:space="preserve">in place. And, if there’s an equal number of squares with and without </w:t>
      </w:r>
      <w:r w:rsidR="00B5301C">
        <w:rPr>
          <w:rFonts w:ascii="Times New Roman" w:eastAsia="Times New Roman" w:hAnsi="Times New Roman"/>
          <w:color w:val="000000"/>
          <w:spacing w:val="7"/>
          <w:szCs w:val="24"/>
          <w:lang w:eastAsia="en-US"/>
        </w:rPr>
        <w:t>chocolate</w:t>
      </w:r>
      <w:r>
        <w:rPr>
          <w:rFonts w:ascii="Times New Roman" w:eastAsia="Times New Roman" w:hAnsi="Times New Roman"/>
          <w:color w:val="000000"/>
          <w:spacing w:val="7"/>
          <w:szCs w:val="24"/>
          <w:lang w:eastAsia="en-US"/>
        </w:rPr>
        <w:t xml:space="preserve"> surrounding the particular square, then</w:t>
      </w:r>
      <w:r w:rsidR="00B5301C">
        <w:rPr>
          <w:rFonts w:ascii="Times New Roman" w:eastAsia="Times New Roman" w:hAnsi="Times New Roman"/>
          <w:color w:val="000000"/>
          <w:spacing w:val="7"/>
          <w:szCs w:val="24"/>
          <w:lang w:eastAsia="en-US"/>
        </w:rPr>
        <w:t xml:space="preserve"> the rule might say</w:t>
      </w:r>
      <w:r>
        <w:rPr>
          <w:rFonts w:ascii="Times New Roman" w:eastAsia="Times New Roman" w:hAnsi="Times New Roman"/>
          <w:color w:val="000000"/>
          <w:spacing w:val="7"/>
          <w:szCs w:val="24"/>
          <w:lang w:eastAsia="en-US"/>
        </w:rPr>
        <w:t xml:space="preserve"> I </w:t>
      </w:r>
      <w:r w:rsidR="00B5301C">
        <w:rPr>
          <w:rFonts w:ascii="Times New Roman" w:eastAsia="Times New Roman" w:hAnsi="Times New Roman"/>
          <w:color w:val="000000"/>
          <w:spacing w:val="7"/>
          <w:szCs w:val="24"/>
          <w:lang w:eastAsia="en-US"/>
        </w:rPr>
        <w:t xml:space="preserve">should </w:t>
      </w:r>
      <w:r>
        <w:rPr>
          <w:rFonts w:ascii="Times New Roman" w:eastAsia="Times New Roman" w:hAnsi="Times New Roman"/>
          <w:color w:val="000000"/>
          <w:spacing w:val="7"/>
          <w:szCs w:val="24"/>
          <w:lang w:eastAsia="en-US"/>
        </w:rPr>
        <w:t xml:space="preserve">flip a coin to see if I eat the </w:t>
      </w:r>
      <w:r w:rsidR="00B5301C">
        <w:rPr>
          <w:rFonts w:ascii="Times New Roman" w:eastAsia="Times New Roman" w:hAnsi="Times New Roman"/>
          <w:color w:val="000000"/>
          <w:spacing w:val="7"/>
          <w:szCs w:val="24"/>
          <w:lang w:eastAsia="en-US"/>
        </w:rPr>
        <w:t xml:space="preserve">morsel </w:t>
      </w:r>
      <w:r>
        <w:rPr>
          <w:rFonts w:ascii="Times New Roman" w:eastAsia="Times New Roman" w:hAnsi="Times New Roman"/>
          <w:color w:val="000000"/>
          <w:spacing w:val="7"/>
          <w:szCs w:val="24"/>
          <w:lang w:eastAsia="en-US"/>
        </w:rPr>
        <w:t>or not. Well,</w:t>
      </w:r>
      <w:r w:rsidR="00B5301C">
        <w:rPr>
          <w:rFonts w:ascii="Times New Roman" w:eastAsia="Times New Roman" w:hAnsi="Times New Roman"/>
          <w:color w:val="000000"/>
          <w:spacing w:val="7"/>
          <w:szCs w:val="24"/>
          <w:lang w:eastAsia="en-US"/>
        </w:rPr>
        <w:t xml:space="preserve"> all this represents a part of one kind of</w:t>
      </w:r>
      <w:r>
        <w:rPr>
          <w:rFonts w:ascii="Times New Roman" w:eastAsia="Times New Roman" w:hAnsi="Times New Roman"/>
          <w:color w:val="000000"/>
          <w:spacing w:val="7"/>
          <w:szCs w:val="24"/>
          <w:lang w:eastAsia="en-US"/>
        </w:rPr>
        <w:t xml:space="preserve"> “rule” for playing </w:t>
      </w:r>
      <w:r w:rsidR="005A7AD7">
        <w:rPr>
          <w:rFonts w:ascii="Times New Roman" w:eastAsia="Times New Roman" w:hAnsi="Times New Roman"/>
          <w:color w:val="000000"/>
          <w:spacing w:val="7"/>
          <w:szCs w:val="24"/>
          <w:lang w:eastAsia="en-US"/>
        </w:rPr>
        <w:t>one kind of cellular automata</w:t>
      </w:r>
      <w:r>
        <w:rPr>
          <w:rFonts w:ascii="Times New Roman" w:eastAsia="Times New Roman" w:hAnsi="Times New Roman"/>
          <w:color w:val="000000"/>
          <w:spacing w:val="7"/>
          <w:szCs w:val="24"/>
          <w:lang w:eastAsia="en-US"/>
        </w:rPr>
        <w:t xml:space="preserve"> game. </w:t>
      </w:r>
      <w:r w:rsidR="00F50B59">
        <w:rPr>
          <w:rFonts w:ascii="Times New Roman" w:eastAsia="Times New Roman" w:hAnsi="Times New Roman"/>
          <w:color w:val="000000"/>
          <w:spacing w:val="7"/>
          <w:szCs w:val="24"/>
          <w:lang w:eastAsia="en-US"/>
        </w:rPr>
        <w:t>So</w:t>
      </w:r>
      <w:r w:rsidR="00B5301C">
        <w:rPr>
          <w:rFonts w:ascii="Times New Roman" w:eastAsia="Times New Roman" w:hAnsi="Times New Roman"/>
          <w:color w:val="000000"/>
          <w:spacing w:val="7"/>
          <w:szCs w:val="24"/>
          <w:lang w:eastAsia="en-US"/>
        </w:rPr>
        <w:t xml:space="preserve">, that’s just some food-for-thought </w:t>
      </w:r>
      <w:r w:rsidR="00F50B59">
        <w:rPr>
          <w:rFonts w:ascii="Times New Roman" w:eastAsia="Times New Roman" w:hAnsi="Times New Roman"/>
          <w:color w:val="000000"/>
          <w:spacing w:val="7"/>
          <w:szCs w:val="24"/>
          <w:lang w:eastAsia="en-US"/>
        </w:rPr>
        <w:t xml:space="preserve">to start things off </w:t>
      </w:r>
      <w:r w:rsidR="00B5301C">
        <w:rPr>
          <w:rFonts w:ascii="Times New Roman" w:eastAsia="Times New Roman" w:hAnsi="Times New Roman"/>
          <w:color w:val="000000"/>
          <w:spacing w:val="7"/>
          <w:szCs w:val="24"/>
          <w:lang w:eastAsia="en-US"/>
        </w:rPr>
        <w:t>. . .</w:t>
      </w:r>
    </w:p>
    <w:p w:rsidR="00093009" w:rsidRDefault="009D2EB9" w:rsidP="00B95FD0">
      <w:pPr>
        <w:spacing w:before="100" w:beforeAutospacing="1" w:after="100" w:afterAutospacing="1"/>
        <w:ind w:left="420"/>
        <w:jc w:val="both"/>
        <w:rPr>
          <w:rFonts w:ascii="Times New Roman" w:eastAsia="Times New Roman" w:hAnsi="Times New Roman"/>
          <w:color w:val="000000"/>
          <w:spacing w:val="7"/>
          <w:szCs w:val="24"/>
          <w:lang w:eastAsia="en-US"/>
        </w:rPr>
      </w:pPr>
      <w:r>
        <w:rPr>
          <w:rFonts w:ascii="Times New Roman" w:eastAsia="Times New Roman" w:hAnsi="Times New Roman"/>
          <w:color w:val="000000"/>
          <w:spacing w:val="7"/>
          <w:szCs w:val="24"/>
          <w:lang w:eastAsia="en-US"/>
        </w:rPr>
        <w:t>The most eleme</w:t>
      </w:r>
      <w:r w:rsidR="00F674B0">
        <w:rPr>
          <w:rFonts w:ascii="Times New Roman" w:eastAsia="Times New Roman" w:hAnsi="Times New Roman"/>
          <w:color w:val="000000"/>
          <w:spacing w:val="7"/>
          <w:szCs w:val="24"/>
          <w:lang w:eastAsia="en-US"/>
        </w:rPr>
        <w:t xml:space="preserve">ntary kind of </w:t>
      </w:r>
      <w:r w:rsidR="00C810D8">
        <w:rPr>
          <w:rFonts w:ascii="Times New Roman" w:eastAsia="Times New Roman" w:hAnsi="Times New Roman"/>
          <w:color w:val="000000"/>
          <w:spacing w:val="7"/>
          <w:szCs w:val="24"/>
          <w:lang w:eastAsia="en-US"/>
        </w:rPr>
        <w:t>cellular automaton</w:t>
      </w:r>
      <w:r>
        <w:rPr>
          <w:rFonts w:ascii="Times New Roman" w:eastAsia="Times New Roman" w:hAnsi="Times New Roman"/>
          <w:color w:val="000000"/>
          <w:spacing w:val="7"/>
          <w:szCs w:val="24"/>
          <w:lang w:eastAsia="en-US"/>
        </w:rPr>
        <w:t xml:space="preserve"> can be viewed as starting with a row of </w:t>
      </w:r>
      <w:r w:rsidR="004E1DCE">
        <w:rPr>
          <w:rFonts w:ascii="Times New Roman" w:eastAsia="Times New Roman" w:hAnsi="Times New Roman"/>
          <w:color w:val="000000"/>
          <w:spacing w:val="7"/>
          <w:szCs w:val="24"/>
          <w:lang w:eastAsia="en-US"/>
        </w:rPr>
        <w:t xml:space="preserve">“cells” that contain </w:t>
      </w:r>
      <w:r>
        <w:rPr>
          <w:rFonts w:ascii="Times New Roman" w:eastAsia="Times New Roman" w:hAnsi="Times New Roman"/>
          <w:color w:val="000000"/>
          <w:spacing w:val="7"/>
          <w:szCs w:val="24"/>
          <w:lang w:eastAsia="en-US"/>
        </w:rPr>
        <w:t xml:space="preserve">“states” </w:t>
      </w:r>
      <w:r w:rsidR="00A01B39">
        <w:rPr>
          <w:rFonts w:ascii="Times New Roman" w:eastAsia="Times New Roman" w:hAnsi="Times New Roman"/>
          <w:color w:val="000000"/>
          <w:spacing w:val="7"/>
          <w:szCs w:val="24"/>
          <w:lang w:eastAsia="en-US"/>
        </w:rPr>
        <w:t>with values of</w:t>
      </w:r>
      <w:r w:rsidR="004E1DCE">
        <w:rPr>
          <w:rFonts w:ascii="Times New Roman" w:eastAsia="Times New Roman" w:hAnsi="Times New Roman"/>
          <w:color w:val="000000"/>
          <w:spacing w:val="7"/>
          <w:szCs w:val="24"/>
          <w:lang w:eastAsia="en-US"/>
        </w:rPr>
        <w:t xml:space="preserve"> either</w:t>
      </w:r>
      <w:r>
        <w:rPr>
          <w:rFonts w:ascii="Times New Roman" w:eastAsia="Times New Roman" w:hAnsi="Times New Roman"/>
          <w:color w:val="000000"/>
          <w:spacing w:val="7"/>
          <w:szCs w:val="24"/>
          <w:lang w:eastAsia="en-US"/>
        </w:rPr>
        <w:t xml:space="preserve"> 0 or 1. Then, applying a specific computational rule, one can calculate the values for each successive row of states</w:t>
      </w:r>
      <w:r w:rsidR="004E1DCE">
        <w:rPr>
          <w:rFonts w:ascii="Times New Roman" w:eastAsia="Times New Roman" w:hAnsi="Times New Roman"/>
          <w:color w:val="000000"/>
          <w:spacing w:val="7"/>
          <w:szCs w:val="24"/>
          <w:lang w:eastAsia="en-US"/>
        </w:rPr>
        <w:t xml:space="preserve"> based on the states of the previous row of cells. </w:t>
      </w:r>
      <w:r w:rsidR="002C6ECC">
        <w:rPr>
          <w:rFonts w:ascii="Times New Roman" w:eastAsia="Times New Roman" w:hAnsi="Times New Roman"/>
          <w:color w:val="000000"/>
          <w:spacing w:val="7"/>
          <w:szCs w:val="24"/>
          <w:lang w:eastAsia="en-US"/>
        </w:rPr>
        <w:t xml:space="preserve"> </w:t>
      </w:r>
      <w:r w:rsidR="008621EC">
        <w:rPr>
          <w:rFonts w:ascii="Times New Roman" w:eastAsia="Times New Roman" w:hAnsi="Times New Roman"/>
          <w:color w:val="000000"/>
          <w:spacing w:val="7"/>
          <w:szCs w:val="24"/>
          <w:lang w:eastAsia="en-US"/>
        </w:rPr>
        <w:t xml:space="preserve"> </w:t>
      </w:r>
      <w:r w:rsidR="004E1DCE">
        <w:rPr>
          <w:rFonts w:ascii="Times New Roman" w:eastAsia="Times New Roman" w:hAnsi="Times New Roman"/>
          <w:color w:val="000000"/>
          <w:spacing w:val="7"/>
          <w:szCs w:val="24"/>
          <w:lang w:eastAsia="en-US"/>
        </w:rPr>
        <w:t xml:space="preserve">Specifically, </w:t>
      </w:r>
      <w:r w:rsidR="00B95FD0" w:rsidRPr="00B95FD0">
        <w:rPr>
          <w:rFonts w:ascii="Times New Roman" w:eastAsia="Times New Roman" w:hAnsi="Times New Roman"/>
          <w:color w:val="000000"/>
          <w:spacing w:val="7"/>
          <w:szCs w:val="24"/>
          <w:lang w:eastAsia="en-US"/>
        </w:rPr>
        <w:t xml:space="preserve">a cell’s new state is a function of all the states in the cell’s </w:t>
      </w:r>
      <w:r w:rsidR="004E1DCE">
        <w:rPr>
          <w:rFonts w:ascii="Times New Roman" w:eastAsia="Times New Roman" w:hAnsi="Times New Roman"/>
          <w:color w:val="000000"/>
          <w:spacing w:val="7"/>
          <w:szCs w:val="24"/>
          <w:lang w:eastAsia="en-US"/>
        </w:rPr>
        <w:t>“</w:t>
      </w:r>
      <w:r w:rsidR="00B95FD0" w:rsidRPr="00B95FD0">
        <w:rPr>
          <w:rFonts w:ascii="Times New Roman" w:eastAsia="Times New Roman" w:hAnsi="Times New Roman"/>
          <w:color w:val="000000"/>
          <w:spacing w:val="7"/>
          <w:szCs w:val="24"/>
          <w:lang w:eastAsia="en-US"/>
        </w:rPr>
        <w:t>neighborhood</w:t>
      </w:r>
      <w:r w:rsidR="004E1DCE">
        <w:rPr>
          <w:rFonts w:ascii="Times New Roman" w:eastAsia="Times New Roman" w:hAnsi="Times New Roman"/>
          <w:color w:val="000000"/>
          <w:spacing w:val="7"/>
          <w:szCs w:val="24"/>
          <w:lang w:eastAsia="en-US"/>
        </w:rPr>
        <w:t>”</w:t>
      </w:r>
      <w:r w:rsidR="00B95FD0" w:rsidRPr="00B95FD0">
        <w:rPr>
          <w:rFonts w:ascii="Times New Roman" w:eastAsia="Times New Roman" w:hAnsi="Times New Roman"/>
          <w:color w:val="000000"/>
          <w:spacing w:val="7"/>
          <w:szCs w:val="24"/>
          <w:lang w:eastAsia="en-US"/>
        </w:rPr>
        <w:t xml:space="preserve"> </w:t>
      </w:r>
      <w:r w:rsidR="004E1DCE">
        <w:rPr>
          <w:rFonts w:ascii="Times New Roman" w:eastAsia="Times New Roman" w:hAnsi="Times New Roman"/>
          <w:color w:val="000000"/>
          <w:spacing w:val="7"/>
          <w:szCs w:val="24"/>
          <w:lang w:eastAsia="en-US"/>
        </w:rPr>
        <w:t>from the previous row</w:t>
      </w:r>
      <w:r w:rsidR="00B95FD0" w:rsidRPr="00B95FD0">
        <w:rPr>
          <w:rFonts w:ascii="Times New Roman" w:eastAsia="Times New Roman" w:hAnsi="Times New Roman"/>
          <w:color w:val="000000"/>
          <w:spacing w:val="7"/>
          <w:szCs w:val="24"/>
          <w:lang w:eastAsia="en-US"/>
        </w:rPr>
        <w:t xml:space="preserve">. </w:t>
      </w:r>
      <w:r w:rsidR="00C810D8">
        <w:rPr>
          <w:rFonts w:ascii="Times New Roman" w:eastAsia="Times New Roman" w:hAnsi="Times New Roman"/>
          <w:color w:val="000000"/>
          <w:spacing w:val="7"/>
          <w:szCs w:val="24"/>
          <w:lang w:eastAsia="en-US"/>
        </w:rPr>
        <w:t>Usually</w:t>
      </w:r>
      <w:r w:rsidR="004E1DCE">
        <w:rPr>
          <w:rFonts w:ascii="Times New Roman" w:eastAsia="Times New Roman" w:hAnsi="Times New Roman"/>
          <w:color w:val="000000"/>
          <w:spacing w:val="7"/>
          <w:szCs w:val="24"/>
          <w:lang w:eastAsia="en-US"/>
        </w:rPr>
        <w:t xml:space="preserve">, the current cell’s “neighbors” are the three cells in the previous row that are touching the current cell. Thus, the three neighbors of a </w:t>
      </w:r>
      <w:r w:rsidR="00093009">
        <w:rPr>
          <w:rFonts w:ascii="Times New Roman" w:eastAsia="Times New Roman" w:hAnsi="Times New Roman"/>
          <w:color w:val="000000"/>
          <w:spacing w:val="7"/>
          <w:szCs w:val="24"/>
          <w:lang w:eastAsia="en-US"/>
        </w:rPr>
        <w:t xml:space="preserve">particular </w:t>
      </w:r>
      <w:r w:rsidR="004E1DCE">
        <w:rPr>
          <w:rFonts w:ascii="Times New Roman" w:eastAsia="Times New Roman" w:hAnsi="Times New Roman"/>
          <w:color w:val="000000"/>
          <w:spacing w:val="7"/>
          <w:szCs w:val="24"/>
          <w:lang w:eastAsia="en-US"/>
        </w:rPr>
        <w:t>cell are</w:t>
      </w:r>
      <w:r w:rsidR="00093009">
        <w:rPr>
          <w:rFonts w:ascii="Times New Roman" w:eastAsia="Times New Roman" w:hAnsi="Times New Roman"/>
          <w:color w:val="000000"/>
          <w:spacing w:val="7"/>
          <w:szCs w:val="24"/>
          <w:lang w:eastAsia="en-US"/>
        </w:rPr>
        <w:t>:</w:t>
      </w:r>
    </w:p>
    <w:p w:rsidR="00093009" w:rsidRPr="00093009" w:rsidRDefault="00093009" w:rsidP="00093009">
      <w:pPr>
        <w:pStyle w:val="ListParagraph"/>
        <w:numPr>
          <w:ilvl w:val="0"/>
          <w:numId w:val="12"/>
        </w:numPr>
        <w:spacing w:before="100" w:beforeAutospacing="1" w:after="100" w:afterAutospacing="1"/>
        <w:jc w:val="both"/>
        <w:rPr>
          <w:rFonts w:ascii="Times New Roman" w:eastAsia="Times New Roman" w:hAnsi="Times New Roman"/>
          <w:color w:val="000000"/>
          <w:spacing w:val="7"/>
          <w:szCs w:val="24"/>
          <w:lang w:eastAsia="en-US"/>
        </w:rPr>
      </w:pPr>
      <w:r w:rsidRPr="00093009">
        <w:rPr>
          <w:rFonts w:ascii="Times New Roman" w:eastAsia="Times New Roman" w:hAnsi="Times New Roman"/>
          <w:color w:val="000000"/>
          <w:spacing w:val="7"/>
          <w:szCs w:val="24"/>
          <w:lang w:eastAsia="en-US"/>
        </w:rPr>
        <w:t>T</w:t>
      </w:r>
      <w:r w:rsidR="004E1DCE" w:rsidRPr="00093009">
        <w:rPr>
          <w:rFonts w:ascii="Times New Roman" w:eastAsia="Times New Roman" w:hAnsi="Times New Roman"/>
          <w:color w:val="000000"/>
          <w:spacing w:val="7"/>
          <w:szCs w:val="24"/>
          <w:lang w:eastAsia="en-US"/>
        </w:rPr>
        <w:t>he cell directly above</w:t>
      </w:r>
      <w:r w:rsidRPr="00093009">
        <w:rPr>
          <w:rFonts w:ascii="Times New Roman" w:eastAsia="Times New Roman" w:hAnsi="Times New Roman"/>
          <w:color w:val="000000"/>
          <w:spacing w:val="7"/>
          <w:szCs w:val="24"/>
          <w:lang w:eastAsia="en-US"/>
        </w:rPr>
        <w:t xml:space="preserve"> the particular cell</w:t>
      </w:r>
    </w:p>
    <w:p w:rsidR="00093009" w:rsidRDefault="00093009" w:rsidP="00093009">
      <w:pPr>
        <w:pStyle w:val="ListParagraph"/>
        <w:numPr>
          <w:ilvl w:val="0"/>
          <w:numId w:val="12"/>
        </w:numPr>
        <w:spacing w:before="100" w:beforeAutospacing="1" w:after="100" w:afterAutospacing="1"/>
        <w:jc w:val="both"/>
        <w:rPr>
          <w:rFonts w:ascii="Times New Roman" w:eastAsia="Times New Roman" w:hAnsi="Times New Roman"/>
          <w:color w:val="000000"/>
          <w:spacing w:val="7"/>
          <w:szCs w:val="24"/>
          <w:lang w:eastAsia="en-US"/>
        </w:rPr>
      </w:pPr>
      <w:r>
        <w:rPr>
          <w:rFonts w:ascii="Times New Roman" w:eastAsia="Times New Roman" w:hAnsi="Times New Roman"/>
          <w:color w:val="000000"/>
          <w:spacing w:val="7"/>
          <w:szCs w:val="24"/>
          <w:lang w:eastAsia="en-US"/>
        </w:rPr>
        <w:t>T</w:t>
      </w:r>
      <w:r w:rsidR="004E1DCE" w:rsidRPr="00093009">
        <w:rPr>
          <w:rFonts w:ascii="Times New Roman" w:eastAsia="Times New Roman" w:hAnsi="Times New Roman"/>
          <w:color w:val="000000"/>
          <w:spacing w:val="7"/>
          <w:szCs w:val="24"/>
          <w:lang w:eastAsia="en-US"/>
        </w:rPr>
        <w:t xml:space="preserve">he cell </w:t>
      </w:r>
      <w:r>
        <w:rPr>
          <w:rFonts w:ascii="Times New Roman" w:eastAsia="Times New Roman" w:hAnsi="Times New Roman"/>
          <w:color w:val="000000"/>
          <w:spacing w:val="7"/>
          <w:szCs w:val="24"/>
          <w:lang w:eastAsia="en-US"/>
        </w:rPr>
        <w:t>above and to</w:t>
      </w:r>
      <w:r w:rsidR="004E1DCE" w:rsidRPr="00093009">
        <w:rPr>
          <w:rFonts w:ascii="Times New Roman" w:eastAsia="Times New Roman" w:hAnsi="Times New Roman"/>
          <w:color w:val="000000"/>
          <w:spacing w:val="7"/>
          <w:szCs w:val="24"/>
          <w:lang w:eastAsia="en-US"/>
        </w:rPr>
        <w:t xml:space="preserve"> the left </w:t>
      </w:r>
      <w:r>
        <w:rPr>
          <w:rFonts w:ascii="Times New Roman" w:eastAsia="Times New Roman" w:hAnsi="Times New Roman"/>
          <w:color w:val="000000"/>
          <w:spacing w:val="7"/>
          <w:szCs w:val="24"/>
          <w:lang w:eastAsia="en-US"/>
        </w:rPr>
        <w:t>of the particular cell</w:t>
      </w:r>
    </w:p>
    <w:p w:rsidR="00093009" w:rsidRDefault="00093009" w:rsidP="00093009">
      <w:pPr>
        <w:pStyle w:val="ListParagraph"/>
        <w:numPr>
          <w:ilvl w:val="0"/>
          <w:numId w:val="12"/>
        </w:numPr>
        <w:spacing w:before="100" w:beforeAutospacing="1" w:after="100" w:afterAutospacing="1"/>
        <w:jc w:val="both"/>
        <w:rPr>
          <w:rFonts w:ascii="Times New Roman" w:eastAsia="Times New Roman" w:hAnsi="Times New Roman"/>
          <w:color w:val="000000"/>
          <w:spacing w:val="7"/>
          <w:szCs w:val="24"/>
          <w:lang w:eastAsia="en-US"/>
        </w:rPr>
      </w:pPr>
      <w:r>
        <w:rPr>
          <w:rFonts w:ascii="Times New Roman" w:eastAsia="Times New Roman" w:hAnsi="Times New Roman"/>
          <w:color w:val="000000"/>
          <w:spacing w:val="7"/>
          <w:szCs w:val="24"/>
          <w:lang w:eastAsia="en-US"/>
        </w:rPr>
        <w:t>The cell above and to the right of the particular cell</w:t>
      </w:r>
    </w:p>
    <w:p w:rsidR="00B95FD0" w:rsidRDefault="00B95FD0" w:rsidP="00A01B39">
      <w:pPr>
        <w:spacing w:before="100" w:beforeAutospacing="1" w:after="100" w:afterAutospacing="1"/>
        <w:ind w:left="405"/>
        <w:jc w:val="both"/>
        <w:rPr>
          <w:rFonts w:ascii="Times New Roman" w:eastAsia="Times New Roman" w:hAnsi="Times New Roman"/>
          <w:color w:val="000000"/>
          <w:spacing w:val="7"/>
          <w:szCs w:val="24"/>
          <w:lang w:eastAsia="en-US"/>
        </w:rPr>
      </w:pPr>
      <w:r w:rsidRPr="00093009">
        <w:rPr>
          <w:rFonts w:ascii="Times New Roman" w:eastAsia="Times New Roman" w:hAnsi="Times New Roman"/>
          <w:color w:val="000000"/>
          <w:spacing w:val="7"/>
          <w:szCs w:val="24"/>
          <w:lang w:eastAsia="en-US"/>
        </w:rPr>
        <w:t xml:space="preserve">We calculate a new </w:t>
      </w:r>
      <w:r w:rsidR="00C810D8">
        <w:rPr>
          <w:rFonts w:ascii="Times New Roman" w:eastAsia="Times New Roman" w:hAnsi="Times New Roman"/>
          <w:color w:val="000000"/>
          <w:spacing w:val="7"/>
          <w:szCs w:val="24"/>
          <w:lang w:eastAsia="en-US"/>
        </w:rPr>
        <w:t xml:space="preserve">cell’s </w:t>
      </w:r>
      <w:r w:rsidRPr="00093009">
        <w:rPr>
          <w:rFonts w:ascii="Times New Roman" w:eastAsia="Times New Roman" w:hAnsi="Times New Roman"/>
          <w:color w:val="000000"/>
          <w:spacing w:val="7"/>
          <w:szCs w:val="24"/>
          <w:lang w:eastAsia="en-US"/>
        </w:rPr>
        <w:t xml:space="preserve">state value by looking at the previous </w:t>
      </w:r>
      <w:r w:rsidR="00C810D8">
        <w:rPr>
          <w:rFonts w:ascii="Times New Roman" w:eastAsia="Times New Roman" w:hAnsi="Times New Roman"/>
          <w:color w:val="000000"/>
          <w:spacing w:val="7"/>
          <w:szCs w:val="24"/>
          <w:lang w:eastAsia="en-US"/>
        </w:rPr>
        <w:t xml:space="preserve">row’s </w:t>
      </w:r>
      <w:r w:rsidRPr="00093009">
        <w:rPr>
          <w:rFonts w:ascii="Times New Roman" w:eastAsia="Times New Roman" w:hAnsi="Times New Roman"/>
          <w:color w:val="000000"/>
          <w:spacing w:val="7"/>
          <w:szCs w:val="24"/>
          <w:lang w:eastAsia="en-US"/>
        </w:rPr>
        <w:t>neighbor states</w:t>
      </w:r>
      <w:r w:rsidR="00A01B39">
        <w:rPr>
          <w:rFonts w:ascii="Times New Roman" w:eastAsia="Times New Roman" w:hAnsi="Times New Roman"/>
          <w:color w:val="000000"/>
          <w:spacing w:val="7"/>
          <w:szCs w:val="24"/>
          <w:lang w:eastAsia="en-US"/>
        </w:rPr>
        <w:t xml:space="preserve"> </w:t>
      </w:r>
      <w:r w:rsidR="00C810D8">
        <w:rPr>
          <w:rFonts w:ascii="Times New Roman" w:eastAsia="Times New Roman" w:hAnsi="Times New Roman"/>
          <w:color w:val="000000"/>
          <w:spacing w:val="7"/>
          <w:szCs w:val="24"/>
          <w:lang w:eastAsia="en-US"/>
        </w:rPr>
        <w:t xml:space="preserve">– and we do this </w:t>
      </w:r>
      <w:r w:rsidR="00A01B39">
        <w:rPr>
          <w:rFonts w:ascii="Times New Roman" w:eastAsia="Times New Roman" w:hAnsi="Times New Roman"/>
          <w:color w:val="000000"/>
          <w:spacing w:val="7"/>
          <w:szCs w:val="24"/>
          <w:lang w:eastAsia="en-US"/>
        </w:rPr>
        <w:t>for EVERY cell in a row</w:t>
      </w:r>
      <w:r w:rsidRPr="00093009">
        <w:rPr>
          <w:rFonts w:ascii="Times New Roman" w:eastAsia="Times New Roman" w:hAnsi="Times New Roman"/>
          <w:color w:val="000000"/>
          <w:spacing w:val="7"/>
          <w:szCs w:val="24"/>
          <w:lang w:eastAsia="en-US"/>
        </w:rPr>
        <w:t>.</w:t>
      </w:r>
      <w:r w:rsidR="00C810D8">
        <w:rPr>
          <w:rFonts w:ascii="Times New Roman" w:eastAsia="Times New Roman" w:hAnsi="Times New Roman"/>
          <w:color w:val="000000"/>
          <w:spacing w:val="7"/>
          <w:szCs w:val="24"/>
          <w:lang w:eastAsia="en-US"/>
        </w:rPr>
        <w:t xml:space="preserve"> For example</w:t>
      </w:r>
      <w:r w:rsidR="00F928D7">
        <w:rPr>
          <w:rFonts w:ascii="Times New Roman" w:eastAsia="Times New Roman" w:hAnsi="Times New Roman"/>
          <w:color w:val="000000"/>
          <w:spacing w:val="7"/>
          <w:szCs w:val="24"/>
          <w:lang w:eastAsia="en-US"/>
        </w:rPr>
        <w:t>, consider</w:t>
      </w:r>
      <w:r w:rsidR="00C810D8">
        <w:rPr>
          <w:rFonts w:ascii="Times New Roman" w:eastAsia="Times New Roman" w:hAnsi="Times New Roman"/>
          <w:color w:val="000000"/>
          <w:spacing w:val="7"/>
          <w:szCs w:val="24"/>
          <w:lang w:eastAsia="en-US"/>
        </w:rPr>
        <w:t>:</w:t>
      </w:r>
    </w:p>
    <w:p w:rsidR="00A01B39" w:rsidRPr="00093009" w:rsidRDefault="00A01B39" w:rsidP="00A01B39">
      <w:pPr>
        <w:spacing w:before="100" w:beforeAutospacing="1" w:after="100" w:afterAutospacing="1"/>
        <w:ind w:left="405"/>
        <w:jc w:val="both"/>
        <w:rPr>
          <w:rFonts w:ascii="Times New Roman" w:eastAsia="Times New Roman" w:hAnsi="Times New Roman"/>
          <w:color w:val="000000"/>
          <w:spacing w:val="7"/>
          <w:szCs w:val="24"/>
          <w:lang w:eastAsia="en-US"/>
        </w:rPr>
      </w:pPr>
      <w:r>
        <w:rPr>
          <w:rFonts w:ascii="Times New Roman" w:eastAsia="Times New Roman" w:hAnsi="Times New Roman"/>
          <w:color w:val="000000"/>
          <w:spacing w:val="7"/>
          <w:szCs w:val="24"/>
          <w:lang w:eastAsia="en-US"/>
        </w:rPr>
        <w:tab/>
        <w:t>Column     1</w:t>
      </w:r>
      <w:r>
        <w:rPr>
          <w:rFonts w:ascii="Times New Roman" w:eastAsia="Times New Roman" w:hAnsi="Times New Roman"/>
          <w:color w:val="000000"/>
          <w:spacing w:val="7"/>
          <w:szCs w:val="24"/>
          <w:lang w:eastAsia="en-US"/>
        </w:rPr>
        <w:tab/>
      </w:r>
      <w:r w:rsidR="00A30703">
        <w:rPr>
          <w:rFonts w:ascii="Times New Roman" w:eastAsia="Times New Roman" w:hAnsi="Times New Roman"/>
          <w:color w:val="000000"/>
          <w:spacing w:val="7"/>
          <w:szCs w:val="24"/>
          <w:lang w:eastAsia="en-US"/>
        </w:rPr>
        <w:t xml:space="preserve">   </w:t>
      </w:r>
      <w:r>
        <w:rPr>
          <w:rFonts w:ascii="Times New Roman" w:eastAsia="Times New Roman" w:hAnsi="Times New Roman"/>
          <w:color w:val="000000"/>
          <w:spacing w:val="7"/>
          <w:szCs w:val="24"/>
          <w:lang w:eastAsia="en-US"/>
        </w:rPr>
        <w:t>2      3      4      5     6      7     8      9</w:t>
      </w:r>
      <w:r w:rsidR="00A30703">
        <w:rPr>
          <w:rFonts w:ascii="Times New Roman" w:eastAsia="Times New Roman" w:hAnsi="Times New Roman"/>
          <w:color w:val="000000"/>
          <w:spacing w:val="7"/>
          <w:szCs w:val="24"/>
          <w:lang w:eastAsia="en-US"/>
        </w:rPr>
        <w:t xml:space="preserve">     10</w:t>
      </w:r>
    </w:p>
    <w:p w:rsidR="00B95FD0" w:rsidRPr="00B95FD0" w:rsidRDefault="00B95FD0" w:rsidP="00B95FD0">
      <w:pPr>
        <w:spacing w:line="257" w:lineRule="atLeast"/>
        <w:rPr>
          <w:rFonts w:ascii="Times New Roman" w:eastAsia="Times New Roman" w:hAnsi="Times New Roman"/>
          <w:color w:val="000000"/>
          <w:sz w:val="18"/>
          <w:szCs w:val="18"/>
          <w:lang w:eastAsia="en-US"/>
        </w:rPr>
      </w:pPr>
      <w:r w:rsidRPr="00B95FD0">
        <w:rPr>
          <w:rFonts w:ascii="Times New Roman" w:eastAsia="Times New Roman" w:hAnsi="Times New Roman"/>
          <w:noProof/>
          <w:color w:val="000000"/>
          <w:sz w:val="18"/>
          <w:szCs w:val="18"/>
          <w:lang w:eastAsia="en-US"/>
        </w:rPr>
        <w:drawing>
          <wp:inline distT="0" distB="0" distL="0" distR="0" wp14:anchorId="7A38C60D" wp14:editId="6F12E066">
            <wp:extent cx="4527137" cy="988425"/>
            <wp:effectExtent l="0" t="0" r="6985" b="2540"/>
            <wp:docPr id="2" name="Picture 2" descr="Nature of C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e of Cod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0640" cy="989190"/>
                    </a:xfrm>
                    <a:prstGeom prst="rect">
                      <a:avLst/>
                    </a:prstGeom>
                    <a:noFill/>
                    <a:ln>
                      <a:noFill/>
                    </a:ln>
                  </pic:spPr>
                </pic:pic>
              </a:graphicData>
            </a:graphic>
          </wp:inline>
        </w:drawing>
      </w:r>
    </w:p>
    <w:p w:rsidR="00B95FD0" w:rsidRPr="00B95FD0" w:rsidRDefault="00B95FD0" w:rsidP="00B95FD0">
      <w:pPr>
        <w:ind w:left="420"/>
        <w:jc w:val="both"/>
        <w:rPr>
          <w:rFonts w:ascii="Times New Roman" w:hAnsi="Times New Roman"/>
          <w:sz w:val="18"/>
          <w:szCs w:val="18"/>
        </w:rPr>
      </w:pPr>
    </w:p>
    <w:p w:rsidR="00B95FD0" w:rsidRPr="00B95FD0" w:rsidRDefault="00B95FD0" w:rsidP="00B833AE">
      <w:pPr>
        <w:jc w:val="both"/>
        <w:rPr>
          <w:rFonts w:ascii="Times New Roman" w:hAnsi="Times New Roman"/>
        </w:rPr>
      </w:pPr>
    </w:p>
    <w:p w:rsidR="00306B4B" w:rsidRDefault="00A01B39" w:rsidP="00C359F7">
      <w:pPr>
        <w:ind w:left="420"/>
        <w:jc w:val="both"/>
        <w:rPr>
          <w:rFonts w:ascii="Times New Roman" w:hAnsi="Times New Roman"/>
        </w:rPr>
      </w:pPr>
      <w:r>
        <w:rPr>
          <w:rFonts w:ascii="Times New Roman" w:hAnsi="Times New Roman"/>
        </w:rPr>
        <w:t xml:space="preserve">In the above diagram, the new value </w:t>
      </w:r>
      <w:r w:rsidR="00306B4B">
        <w:rPr>
          <w:rFonts w:ascii="Times New Roman" w:hAnsi="Times New Roman"/>
        </w:rPr>
        <w:t xml:space="preserve">for the cell in </w:t>
      </w:r>
      <w:r w:rsidR="00A30703">
        <w:rPr>
          <w:rFonts w:ascii="Times New Roman" w:hAnsi="Times New Roman"/>
        </w:rPr>
        <w:t>column 4</w:t>
      </w:r>
      <w:r w:rsidR="00306B4B">
        <w:rPr>
          <w:rFonts w:ascii="Times New Roman" w:hAnsi="Times New Roman"/>
        </w:rPr>
        <w:t xml:space="preserve"> of the second row (generation 1) </w:t>
      </w:r>
      <w:r>
        <w:rPr>
          <w:rFonts w:ascii="Times New Roman" w:hAnsi="Times New Roman"/>
        </w:rPr>
        <w:t xml:space="preserve">will be </w:t>
      </w:r>
      <w:r w:rsidR="00306B4B">
        <w:rPr>
          <w:rFonts w:ascii="Times New Roman" w:hAnsi="Times New Roman"/>
        </w:rPr>
        <w:t>determined by</w:t>
      </w:r>
      <w:r>
        <w:rPr>
          <w:rFonts w:ascii="Times New Roman" w:hAnsi="Times New Roman"/>
        </w:rPr>
        <w:t xml:space="preserve"> a mathematical rule </w:t>
      </w:r>
      <w:r w:rsidR="00C810D8">
        <w:rPr>
          <w:rFonts w:ascii="Times New Roman" w:hAnsi="Times New Roman"/>
        </w:rPr>
        <w:t xml:space="preserve">– soon to be revealed – </w:t>
      </w:r>
      <w:r>
        <w:rPr>
          <w:rFonts w:ascii="Times New Roman" w:hAnsi="Times New Roman"/>
        </w:rPr>
        <w:t xml:space="preserve">using </w:t>
      </w:r>
      <w:r w:rsidR="00306B4B">
        <w:rPr>
          <w:rFonts w:ascii="Times New Roman" w:hAnsi="Times New Roman"/>
        </w:rPr>
        <w:t>the values in columns 3</w:t>
      </w:r>
      <w:r w:rsidR="00A30703">
        <w:rPr>
          <w:rFonts w:ascii="Times New Roman" w:hAnsi="Times New Roman"/>
        </w:rPr>
        <w:t>, 4 and 5</w:t>
      </w:r>
      <w:r w:rsidR="00306B4B">
        <w:rPr>
          <w:rFonts w:ascii="Times New Roman" w:hAnsi="Times New Roman"/>
        </w:rPr>
        <w:t xml:space="preserve"> of the previous row (generation 0). And, this computational process continues for EVERY cell in the second row</w:t>
      </w:r>
      <w:r w:rsidR="00C810D8">
        <w:rPr>
          <w:rFonts w:ascii="Times New Roman" w:hAnsi="Times New Roman"/>
        </w:rPr>
        <w:t xml:space="preserve"> by means of its </w:t>
      </w:r>
      <w:r w:rsidR="00FD36ED">
        <w:rPr>
          <w:rFonts w:ascii="Times New Roman" w:hAnsi="Times New Roman"/>
        </w:rPr>
        <w:t xml:space="preserve">own </w:t>
      </w:r>
      <w:r w:rsidR="00C810D8">
        <w:rPr>
          <w:rFonts w:ascii="Times New Roman" w:hAnsi="Times New Roman"/>
        </w:rPr>
        <w:t>three neighbors from the previous row</w:t>
      </w:r>
      <w:r w:rsidR="00306B4B">
        <w:rPr>
          <w:rFonts w:ascii="Times New Roman" w:hAnsi="Times New Roman"/>
        </w:rPr>
        <w:t xml:space="preserve">. </w:t>
      </w:r>
      <w:r w:rsidR="00A30703">
        <w:rPr>
          <w:rFonts w:ascii="Times New Roman" w:hAnsi="Times New Roman"/>
        </w:rPr>
        <w:t>Moreover</w:t>
      </w:r>
      <w:r w:rsidR="00306B4B">
        <w:rPr>
          <w:rFonts w:ascii="Times New Roman" w:hAnsi="Times New Roman"/>
        </w:rPr>
        <w:t>, this process continue</w:t>
      </w:r>
      <w:r w:rsidR="005918F3">
        <w:rPr>
          <w:rFonts w:ascii="Times New Roman" w:hAnsi="Times New Roman"/>
        </w:rPr>
        <w:t>s</w:t>
      </w:r>
      <w:r w:rsidR="00306B4B">
        <w:rPr>
          <w:rFonts w:ascii="Times New Roman" w:hAnsi="Times New Roman"/>
        </w:rPr>
        <w:t xml:space="preserve"> to generate success</w:t>
      </w:r>
      <w:r w:rsidR="005918F3">
        <w:rPr>
          <w:rFonts w:ascii="Times New Roman" w:hAnsi="Times New Roman"/>
        </w:rPr>
        <w:t>ive row after row after row . . .</w:t>
      </w:r>
    </w:p>
    <w:p w:rsidR="00306B4B" w:rsidRDefault="00306B4B" w:rsidP="00C359F7">
      <w:pPr>
        <w:ind w:left="420"/>
        <w:jc w:val="both"/>
        <w:rPr>
          <w:rFonts w:ascii="Times New Roman" w:hAnsi="Times New Roman"/>
        </w:rPr>
      </w:pPr>
    </w:p>
    <w:p w:rsidR="00306B4B" w:rsidRDefault="00306B4B" w:rsidP="00C359F7">
      <w:pPr>
        <w:ind w:left="420"/>
        <w:jc w:val="both"/>
        <w:rPr>
          <w:rFonts w:ascii="Times New Roman" w:hAnsi="Times New Roman"/>
        </w:rPr>
      </w:pPr>
      <w:r>
        <w:rPr>
          <w:rFonts w:ascii="Times New Roman" w:hAnsi="Times New Roman"/>
        </w:rPr>
        <w:t xml:space="preserve">The basic idea is to begin by “seeding” the first row, i.e., generation 0, by either randomly or deliberately putting in 0s and 1s </w:t>
      </w:r>
      <w:r w:rsidR="00826701">
        <w:rPr>
          <w:rFonts w:ascii="Times New Roman" w:hAnsi="Times New Roman"/>
        </w:rPr>
        <w:t>throughout</w:t>
      </w:r>
      <w:r>
        <w:rPr>
          <w:rFonts w:ascii="Times New Roman" w:hAnsi="Times New Roman"/>
        </w:rPr>
        <w:t xml:space="preserve"> the first row of cells. Then, a rule – </w:t>
      </w:r>
      <w:r w:rsidR="00A30703">
        <w:rPr>
          <w:rFonts w:ascii="Times New Roman" w:hAnsi="Times New Roman"/>
        </w:rPr>
        <w:t xml:space="preserve">and there are many different ones from which to choose </w:t>
      </w:r>
      <w:r>
        <w:rPr>
          <w:rFonts w:ascii="Times New Roman" w:hAnsi="Times New Roman"/>
        </w:rPr>
        <w:t xml:space="preserve">– is used to </w:t>
      </w:r>
      <w:r w:rsidR="00826701">
        <w:rPr>
          <w:rFonts w:ascii="Times New Roman" w:hAnsi="Times New Roman"/>
        </w:rPr>
        <w:t>generate the second row. W</w:t>
      </w:r>
      <w:r>
        <w:rPr>
          <w:rFonts w:ascii="Times New Roman" w:hAnsi="Times New Roman"/>
        </w:rPr>
        <w:t xml:space="preserve">e continue this generation process </w:t>
      </w:r>
      <w:r w:rsidR="00C512CF">
        <w:rPr>
          <w:rFonts w:ascii="Times New Roman" w:hAnsi="Times New Roman"/>
        </w:rPr>
        <w:t xml:space="preserve">for </w:t>
      </w:r>
      <w:r w:rsidR="005918F3">
        <w:rPr>
          <w:rFonts w:ascii="Times New Roman" w:hAnsi="Times New Roman"/>
        </w:rPr>
        <w:t>as many rows</w:t>
      </w:r>
      <w:r>
        <w:rPr>
          <w:rFonts w:ascii="Times New Roman" w:hAnsi="Times New Roman"/>
        </w:rPr>
        <w:t xml:space="preserve"> as we want.</w:t>
      </w:r>
    </w:p>
    <w:p w:rsidR="00306B4B" w:rsidRDefault="00306B4B" w:rsidP="00C359F7">
      <w:pPr>
        <w:ind w:left="420"/>
        <w:jc w:val="both"/>
        <w:rPr>
          <w:rFonts w:ascii="Times New Roman" w:hAnsi="Times New Roman"/>
        </w:rPr>
      </w:pPr>
    </w:p>
    <w:p w:rsidR="00306B4B" w:rsidRDefault="00306B4B" w:rsidP="00C359F7">
      <w:pPr>
        <w:ind w:left="420"/>
        <w:jc w:val="both"/>
        <w:rPr>
          <w:rFonts w:ascii="Times New Roman" w:hAnsi="Times New Roman"/>
        </w:rPr>
      </w:pPr>
      <w:r>
        <w:rPr>
          <w:rFonts w:ascii="Times New Roman" w:hAnsi="Times New Roman"/>
        </w:rPr>
        <w:lastRenderedPageBreak/>
        <w:t>BTW: How do we deal with computing the value</w:t>
      </w:r>
      <w:r w:rsidR="00A30703">
        <w:rPr>
          <w:rFonts w:ascii="Times New Roman" w:hAnsi="Times New Roman"/>
        </w:rPr>
        <w:t>s</w:t>
      </w:r>
      <w:r>
        <w:rPr>
          <w:rFonts w:ascii="Times New Roman" w:hAnsi="Times New Roman"/>
        </w:rPr>
        <w:t xml:space="preserve"> for cells at </w:t>
      </w:r>
      <w:r w:rsidR="00A30703">
        <w:rPr>
          <w:rFonts w:ascii="Times New Roman" w:hAnsi="Times New Roman"/>
        </w:rPr>
        <w:t xml:space="preserve">both </w:t>
      </w:r>
      <w:r>
        <w:rPr>
          <w:rFonts w:ascii="Times New Roman" w:hAnsi="Times New Roman"/>
        </w:rPr>
        <w:t xml:space="preserve">the beginning and </w:t>
      </w:r>
      <w:r w:rsidR="00A30703">
        <w:rPr>
          <w:rFonts w:ascii="Times New Roman" w:hAnsi="Times New Roman"/>
        </w:rPr>
        <w:t>end of a row, namely in column 1 and column 10</w:t>
      </w:r>
      <w:r w:rsidR="00C512CF">
        <w:rPr>
          <w:rFonts w:ascii="Times New Roman" w:hAnsi="Times New Roman"/>
        </w:rPr>
        <w:t>? Answer: t</w:t>
      </w:r>
      <w:r>
        <w:rPr>
          <w:rFonts w:ascii="Times New Roman" w:hAnsi="Times New Roman"/>
        </w:rPr>
        <w:t>ypic</w:t>
      </w:r>
      <w:r w:rsidR="00A30703">
        <w:rPr>
          <w:rFonts w:ascii="Times New Roman" w:hAnsi="Times New Roman"/>
        </w:rPr>
        <w:t>ally, we assume there are</w:t>
      </w:r>
      <w:r>
        <w:rPr>
          <w:rFonts w:ascii="Times New Roman" w:hAnsi="Times New Roman"/>
        </w:rPr>
        <w:t xml:space="preserve"> “invisible” column</w:t>
      </w:r>
      <w:r w:rsidR="00A30703">
        <w:rPr>
          <w:rFonts w:ascii="Times New Roman" w:hAnsi="Times New Roman"/>
        </w:rPr>
        <w:t xml:space="preserve">s – number 0 and </w:t>
      </w:r>
      <w:r w:rsidR="005918F3">
        <w:rPr>
          <w:rFonts w:ascii="Times New Roman" w:hAnsi="Times New Roman"/>
        </w:rPr>
        <w:t xml:space="preserve">here </w:t>
      </w:r>
      <w:r w:rsidR="00A30703">
        <w:rPr>
          <w:rFonts w:ascii="Times New Roman" w:hAnsi="Times New Roman"/>
        </w:rPr>
        <w:t>number 11 –</w:t>
      </w:r>
      <w:r>
        <w:rPr>
          <w:rFonts w:ascii="Times New Roman" w:hAnsi="Times New Roman"/>
        </w:rPr>
        <w:t xml:space="preserve"> at each end</w:t>
      </w:r>
      <w:r w:rsidR="00A30703">
        <w:rPr>
          <w:rFonts w:ascii="Times New Roman" w:hAnsi="Times New Roman"/>
        </w:rPr>
        <w:t xml:space="preserve"> which always are</w:t>
      </w:r>
      <w:r w:rsidR="00C43F73">
        <w:rPr>
          <w:rFonts w:ascii="Times New Roman" w:hAnsi="Times New Roman"/>
        </w:rPr>
        <w:t xml:space="preserve"> </w:t>
      </w:r>
      <w:r w:rsidR="00F674B0">
        <w:rPr>
          <w:rFonts w:ascii="Times New Roman" w:hAnsi="Times New Roman"/>
        </w:rPr>
        <w:t xml:space="preserve">value </w:t>
      </w:r>
      <w:r w:rsidR="00C43F73">
        <w:rPr>
          <w:rFonts w:ascii="Times New Roman" w:hAnsi="Times New Roman"/>
        </w:rPr>
        <w:t>0.</w:t>
      </w:r>
    </w:p>
    <w:p w:rsidR="00F25CAC" w:rsidRDefault="00F25CAC" w:rsidP="00C359F7">
      <w:pPr>
        <w:ind w:left="420"/>
        <w:jc w:val="both"/>
        <w:rPr>
          <w:rFonts w:ascii="Times New Roman" w:hAnsi="Times New Roman"/>
        </w:rPr>
      </w:pPr>
    </w:p>
    <w:p w:rsidR="00F25CAC" w:rsidRDefault="00F25CAC" w:rsidP="00C359F7">
      <w:pPr>
        <w:ind w:left="420"/>
        <w:jc w:val="both"/>
        <w:rPr>
          <w:rFonts w:ascii="Times New Roman" w:hAnsi="Times New Roman"/>
        </w:rPr>
      </w:pPr>
      <w:r>
        <w:rPr>
          <w:rFonts w:ascii="Times New Roman" w:hAnsi="Times New Roman"/>
        </w:rPr>
        <w:t>The basic question</w:t>
      </w:r>
      <w:r w:rsidR="007B6632">
        <w:rPr>
          <w:rFonts w:ascii="Times New Roman" w:hAnsi="Times New Roman"/>
        </w:rPr>
        <w:t>s</w:t>
      </w:r>
      <w:r>
        <w:rPr>
          <w:rFonts w:ascii="Times New Roman" w:hAnsi="Times New Roman"/>
        </w:rPr>
        <w:t xml:space="preserve"> about th</w:t>
      </w:r>
      <w:r w:rsidR="007B6632">
        <w:rPr>
          <w:rFonts w:ascii="Times New Roman" w:hAnsi="Times New Roman"/>
        </w:rPr>
        <w:t>is kind of cellular automaton include</w:t>
      </w:r>
      <w:r>
        <w:rPr>
          <w:rFonts w:ascii="Times New Roman" w:hAnsi="Times New Roman"/>
        </w:rPr>
        <w:t xml:space="preserve">: What kinds of “interesting” patterns </w:t>
      </w:r>
      <w:r w:rsidR="00810251">
        <w:rPr>
          <w:rFonts w:ascii="Times New Roman" w:hAnsi="Times New Roman"/>
        </w:rPr>
        <w:t>arise (over lots of rows)</w:t>
      </w:r>
      <w:r>
        <w:rPr>
          <w:rFonts w:ascii="Times New Roman" w:hAnsi="Times New Roman"/>
        </w:rPr>
        <w:t xml:space="preserve"> from d</w:t>
      </w:r>
      <w:r w:rsidR="007B6632">
        <w:rPr>
          <w:rFonts w:ascii="Times New Roman" w:hAnsi="Times New Roman"/>
        </w:rPr>
        <w:t>ifferent kinds of rules? How complicated or simple do the rules have to be to generate complex patterns? How do these patterns change – if at all – based on how the first row is “seeded”? How do small variations in “seeding” affect the patterns – do small changes in seeding merely produce small or no changes in patterns?</w:t>
      </w:r>
      <w:r w:rsidR="00810251">
        <w:rPr>
          <w:rFonts w:ascii="Times New Roman" w:hAnsi="Times New Roman"/>
        </w:rPr>
        <w:t xml:space="preserve"> Or is there a “butterfly affect”?</w:t>
      </w:r>
    </w:p>
    <w:p w:rsidR="007B6632" w:rsidRDefault="007B6632" w:rsidP="00C359F7">
      <w:pPr>
        <w:ind w:left="420"/>
        <w:jc w:val="both"/>
        <w:rPr>
          <w:rFonts w:ascii="Times New Roman" w:hAnsi="Times New Roman"/>
        </w:rPr>
      </w:pPr>
    </w:p>
    <w:p w:rsidR="004717AB" w:rsidRDefault="00810251" w:rsidP="00C359F7">
      <w:pPr>
        <w:ind w:left="420"/>
        <w:jc w:val="both"/>
        <w:rPr>
          <w:rFonts w:ascii="Times New Roman" w:hAnsi="Times New Roman"/>
        </w:rPr>
      </w:pPr>
      <w:r>
        <w:rPr>
          <w:rFonts w:ascii="Times New Roman" w:hAnsi="Times New Roman"/>
        </w:rPr>
        <w:t>T</w:t>
      </w:r>
      <w:r w:rsidR="003C1FF5">
        <w:rPr>
          <w:rFonts w:ascii="Times New Roman" w:hAnsi="Times New Roman"/>
        </w:rPr>
        <w:t xml:space="preserve">o help clarify matters, </w:t>
      </w:r>
      <w:r w:rsidR="007B6632">
        <w:rPr>
          <w:rFonts w:ascii="Times New Roman" w:hAnsi="Times New Roman"/>
        </w:rPr>
        <w:t>let’s consider a specific “rule”. BTW, how many possible rules are available based on having three neighbors influencing the state of a cell in the next row?</w:t>
      </w:r>
      <w:r w:rsidR="00057E75">
        <w:rPr>
          <w:rFonts w:ascii="Times New Roman" w:hAnsi="Times New Roman"/>
        </w:rPr>
        <w:t xml:space="preserve"> </w:t>
      </w:r>
      <w:r w:rsidR="00C91A4B">
        <w:rPr>
          <w:rFonts w:ascii="Times New Roman" w:hAnsi="Times New Roman"/>
        </w:rPr>
        <w:t>Guess? H</w:t>
      </w:r>
      <w:r w:rsidR="00057E75">
        <w:rPr>
          <w:rFonts w:ascii="Times New Roman" w:hAnsi="Times New Roman"/>
        </w:rPr>
        <w:t xml:space="preserve">ere’s one of those </w:t>
      </w:r>
      <w:proofErr w:type="gramStart"/>
      <w:r w:rsidR="00057E75">
        <w:rPr>
          <w:rFonts w:ascii="Times New Roman" w:hAnsi="Times New Roman"/>
        </w:rPr>
        <w:t>many</w:t>
      </w:r>
      <w:r w:rsidR="004E7381">
        <w:rPr>
          <w:rFonts w:ascii="Times New Roman" w:hAnsi="Times New Roman"/>
        </w:rPr>
        <w:t>(</w:t>
      </w:r>
      <w:proofErr w:type="gramEnd"/>
      <w:r w:rsidR="004E7381">
        <w:rPr>
          <w:rFonts w:ascii="Times New Roman" w:hAnsi="Times New Roman"/>
        </w:rPr>
        <w:t>?)</w:t>
      </w:r>
      <w:r w:rsidR="004717AB">
        <w:rPr>
          <w:rFonts w:ascii="Times New Roman" w:hAnsi="Times New Roman"/>
        </w:rPr>
        <w:t xml:space="preserve"> rules</w:t>
      </w:r>
      <w:r w:rsidR="00F674B0">
        <w:rPr>
          <w:rFonts w:ascii="Times New Roman" w:hAnsi="Times New Roman"/>
        </w:rPr>
        <w:t xml:space="preserve"> – which I’ll explain in class</w:t>
      </w:r>
      <w:r w:rsidR="004717AB">
        <w:rPr>
          <w:rFonts w:ascii="Times New Roman" w:hAnsi="Times New Roman"/>
        </w:rPr>
        <w:t>:</w:t>
      </w:r>
    </w:p>
    <w:p w:rsidR="00F674B0" w:rsidRDefault="00F674B0" w:rsidP="00C359F7">
      <w:pPr>
        <w:ind w:left="420"/>
        <w:jc w:val="both"/>
        <w:rPr>
          <w:rFonts w:ascii="Times New Roman" w:hAnsi="Times New Roman"/>
        </w:rPr>
      </w:pPr>
    </w:p>
    <w:p w:rsidR="00F674B0" w:rsidRDefault="00F674B0" w:rsidP="00F674B0">
      <w:pPr>
        <w:spacing w:line="257" w:lineRule="atLeast"/>
        <w:rPr>
          <w:rFonts w:ascii="Georgia" w:eastAsia="Times New Roman" w:hAnsi="Georgia"/>
          <w:color w:val="000000"/>
          <w:sz w:val="20"/>
          <w:lang w:eastAsia="en-US"/>
        </w:rPr>
      </w:pPr>
      <w:r w:rsidRPr="00F674B0">
        <w:rPr>
          <w:rFonts w:ascii="Georgia" w:eastAsia="Times New Roman" w:hAnsi="Georgia"/>
          <w:noProof/>
          <w:color w:val="000000"/>
          <w:sz w:val="20"/>
          <w:lang w:eastAsia="en-US"/>
        </w:rPr>
        <w:drawing>
          <wp:inline distT="0" distB="0" distL="0" distR="0" wp14:anchorId="329DB659" wp14:editId="676939DD">
            <wp:extent cx="6010275" cy="1288870"/>
            <wp:effectExtent l="0" t="0" r="0" b="6985"/>
            <wp:docPr id="4" name="Picture 4" descr="Nature of C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ure of Cod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262" cy="1288438"/>
                    </a:xfrm>
                    <a:prstGeom prst="rect">
                      <a:avLst/>
                    </a:prstGeom>
                    <a:noFill/>
                    <a:ln>
                      <a:noFill/>
                    </a:ln>
                  </pic:spPr>
                </pic:pic>
              </a:graphicData>
            </a:graphic>
          </wp:inline>
        </w:drawing>
      </w:r>
    </w:p>
    <w:p w:rsidR="00091D50" w:rsidRPr="00091D50" w:rsidRDefault="00091D50" w:rsidP="00F674B0">
      <w:pPr>
        <w:spacing w:line="257" w:lineRule="atLeast"/>
        <w:rPr>
          <w:rFonts w:ascii="Times New Roman" w:eastAsia="Times New Roman" w:hAnsi="Times New Roman"/>
          <w:color w:val="000000"/>
          <w:szCs w:val="24"/>
          <w:lang w:eastAsia="en-US"/>
        </w:rPr>
      </w:pPr>
    </w:p>
    <w:p w:rsidR="00091D50" w:rsidRPr="00091D50" w:rsidRDefault="00091D50" w:rsidP="00091D50">
      <w:pPr>
        <w:spacing w:line="257" w:lineRule="atLeast"/>
        <w:ind w:left="420"/>
        <w:rPr>
          <w:rFonts w:ascii="Times New Roman" w:eastAsia="Times New Roman" w:hAnsi="Times New Roman"/>
          <w:color w:val="000000"/>
          <w:szCs w:val="24"/>
          <w:lang w:eastAsia="en-US"/>
        </w:rPr>
      </w:pPr>
      <w:r w:rsidRPr="00091D50">
        <w:rPr>
          <w:rFonts w:ascii="Times New Roman" w:eastAsia="Times New Roman" w:hAnsi="Times New Roman"/>
          <w:color w:val="000000"/>
          <w:szCs w:val="24"/>
          <w:lang w:eastAsia="en-US"/>
        </w:rPr>
        <w:t>Or alternatively, the above rule appears schematically as the following, if the order is reversed with white corresponding to zero and black as one:</w:t>
      </w:r>
    </w:p>
    <w:p w:rsidR="00091D50" w:rsidRDefault="00091D50" w:rsidP="00F674B0">
      <w:pPr>
        <w:spacing w:line="257" w:lineRule="atLeast"/>
        <w:rPr>
          <w:rFonts w:ascii="Georgia" w:eastAsia="Times New Roman" w:hAnsi="Georgia"/>
          <w:color w:val="000000"/>
          <w:sz w:val="20"/>
          <w:lang w:eastAsia="en-US"/>
        </w:rPr>
      </w:pPr>
    </w:p>
    <w:p w:rsidR="00091D50" w:rsidRPr="00091D50" w:rsidRDefault="00091D50" w:rsidP="00091D50">
      <w:pPr>
        <w:spacing w:line="257" w:lineRule="atLeast"/>
        <w:rPr>
          <w:rFonts w:ascii="Georgia" w:eastAsia="Times New Roman" w:hAnsi="Georgia"/>
          <w:color w:val="000000"/>
          <w:sz w:val="20"/>
          <w:lang w:eastAsia="en-US"/>
        </w:rPr>
      </w:pPr>
      <w:r>
        <w:rPr>
          <w:rFonts w:ascii="Georgia" w:eastAsia="Times New Roman" w:hAnsi="Georgia"/>
          <w:noProof/>
          <w:color w:val="000000"/>
          <w:sz w:val="20"/>
          <w:lang w:eastAsia="en-US"/>
        </w:rPr>
        <w:drawing>
          <wp:inline distT="0" distB="0" distL="0" distR="0">
            <wp:extent cx="6130958" cy="838200"/>
            <wp:effectExtent l="0" t="0" r="3175" b="0"/>
            <wp:docPr id="7" name="Picture 7" descr="Nature of C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ure of Cod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1799" cy="838315"/>
                    </a:xfrm>
                    <a:prstGeom prst="rect">
                      <a:avLst/>
                    </a:prstGeom>
                    <a:noFill/>
                    <a:ln>
                      <a:noFill/>
                    </a:ln>
                  </pic:spPr>
                </pic:pic>
              </a:graphicData>
            </a:graphic>
          </wp:inline>
        </w:drawing>
      </w:r>
    </w:p>
    <w:p w:rsidR="00091D50" w:rsidRPr="00F674B0" w:rsidRDefault="00091D50" w:rsidP="00F674B0">
      <w:pPr>
        <w:spacing w:line="257" w:lineRule="atLeast"/>
        <w:rPr>
          <w:rFonts w:ascii="Georgia" w:eastAsia="Times New Roman" w:hAnsi="Georgia"/>
          <w:color w:val="000000"/>
          <w:sz w:val="20"/>
          <w:lang w:eastAsia="en-US"/>
        </w:rPr>
      </w:pPr>
    </w:p>
    <w:p w:rsidR="00F674B0" w:rsidRPr="00F674B0" w:rsidRDefault="00F674B0" w:rsidP="00F674B0">
      <w:pPr>
        <w:spacing w:line="257" w:lineRule="atLeast"/>
        <w:rPr>
          <w:rFonts w:ascii="Georgia" w:eastAsia="Times New Roman" w:hAnsi="Georgia"/>
          <w:color w:val="000000"/>
          <w:sz w:val="20"/>
          <w:lang w:eastAsia="en-US"/>
        </w:rPr>
      </w:pPr>
    </w:p>
    <w:p w:rsidR="00F674B0" w:rsidRDefault="00F674B0" w:rsidP="00C359F7">
      <w:pPr>
        <w:ind w:left="420"/>
        <w:jc w:val="both"/>
        <w:rPr>
          <w:rFonts w:ascii="Times New Roman" w:hAnsi="Times New Roman"/>
        </w:rPr>
      </w:pPr>
      <w:r>
        <w:rPr>
          <w:rFonts w:ascii="Times New Roman" w:hAnsi="Times New Roman"/>
        </w:rPr>
        <w:t xml:space="preserve">Make sense? Well, here’s the rule we </w:t>
      </w:r>
      <w:r w:rsidRPr="003C1FF5">
        <w:rPr>
          <w:rFonts w:ascii="Times New Roman" w:hAnsi="Times New Roman"/>
          <w:i/>
        </w:rPr>
        <w:t>actually</w:t>
      </w:r>
      <w:r>
        <w:rPr>
          <w:rFonts w:ascii="Times New Roman" w:hAnsi="Times New Roman"/>
        </w:rPr>
        <w:t xml:space="preserve"> will use</w:t>
      </w:r>
      <w:r w:rsidR="002E062A">
        <w:rPr>
          <w:rFonts w:ascii="Times New Roman" w:hAnsi="Times New Roman"/>
        </w:rPr>
        <w:t xml:space="preserve"> in the TA: The “Odd Tie” rule</w:t>
      </w:r>
    </w:p>
    <w:p w:rsidR="004717AB" w:rsidRDefault="004717AB" w:rsidP="00C359F7">
      <w:pPr>
        <w:ind w:left="420"/>
        <w:jc w:val="both"/>
        <w:rPr>
          <w:rFonts w:ascii="Times New Roman" w:hAnsi="Times New Roman"/>
        </w:rPr>
      </w:pPr>
    </w:p>
    <w:p w:rsidR="007B6632" w:rsidRDefault="004717AB" w:rsidP="00C359F7">
      <w:pPr>
        <w:ind w:left="420"/>
        <w:jc w:val="both"/>
        <w:rPr>
          <w:rFonts w:ascii="Times New Roman" w:hAnsi="Times New Roman"/>
        </w:rPr>
      </w:pPr>
      <w:r>
        <w:rPr>
          <w:rFonts w:ascii="Times New Roman" w:hAnsi="Times New Roman"/>
        </w:rPr>
        <w:t xml:space="preserve">Imagine our classroom consists of a series of rectangular rows of seats from the front of the room to the back. The following </w:t>
      </w:r>
      <w:r w:rsidR="004E7381">
        <w:rPr>
          <w:rFonts w:ascii="Times New Roman" w:hAnsi="Times New Roman"/>
        </w:rPr>
        <w:t>“</w:t>
      </w:r>
      <w:r>
        <w:rPr>
          <w:rFonts w:ascii="Times New Roman" w:hAnsi="Times New Roman"/>
        </w:rPr>
        <w:t>odd</w:t>
      </w:r>
      <w:r w:rsidR="004E7381">
        <w:rPr>
          <w:rFonts w:ascii="Times New Roman" w:hAnsi="Times New Roman"/>
        </w:rPr>
        <w:t>”</w:t>
      </w:r>
      <w:r>
        <w:rPr>
          <w:rFonts w:ascii="Times New Roman" w:hAnsi="Times New Roman"/>
        </w:rPr>
        <w:t xml:space="preserve"> situation in class today will determine whether or not you will wear an </w:t>
      </w:r>
      <w:r w:rsidRPr="002E062A">
        <w:rPr>
          <w:rFonts w:ascii="Times New Roman" w:hAnsi="Times New Roman"/>
          <w:u w:val="single"/>
        </w:rPr>
        <w:t xml:space="preserve">odd-looking </w:t>
      </w:r>
      <w:r w:rsidR="003243B1" w:rsidRPr="002E062A">
        <w:rPr>
          <w:rFonts w:ascii="Times New Roman" w:hAnsi="Times New Roman"/>
          <w:u w:val="single"/>
        </w:rPr>
        <w:t>tie</w:t>
      </w:r>
      <w:r w:rsidR="003243B1">
        <w:rPr>
          <w:rFonts w:ascii="Times New Roman" w:hAnsi="Times New Roman"/>
        </w:rPr>
        <w:t xml:space="preserve"> at each subsequent</w:t>
      </w:r>
      <w:r w:rsidR="00E558F1">
        <w:rPr>
          <w:rFonts w:ascii="Times New Roman" w:hAnsi="Times New Roman"/>
        </w:rPr>
        <w:t xml:space="preserve"> class.</w:t>
      </w:r>
      <w:r w:rsidR="00E558F1" w:rsidRPr="00E558F1">
        <w:rPr>
          <w:rFonts w:ascii="Times New Roman" w:hAnsi="Times New Roman"/>
        </w:rPr>
        <w:t xml:space="preserve"> </w:t>
      </w:r>
      <w:r w:rsidR="00E558F1">
        <w:rPr>
          <w:rFonts w:ascii="Times New Roman" w:hAnsi="Times New Roman"/>
        </w:rPr>
        <w:t>So, here is the “odd</w:t>
      </w:r>
      <w:r w:rsidR="00C512CF">
        <w:rPr>
          <w:rFonts w:ascii="Times New Roman" w:hAnsi="Times New Roman"/>
        </w:rPr>
        <w:t xml:space="preserve"> tie</w:t>
      </w:r>
      <w:r w:rsidR="00E558F1">
        <w:rPr>
          <w:rFonts w:ascii="Times New Roman" w:hAnsi="Times New Roman"/>
        </w:rPr>
        <w:t xml:space="preserve">” </w:t>
      </w:r>
      <w:r w:rsidR="00C91A4B">
        <w:rPr>
          <w:rFonts w:ascii="Times New Roman" w:hAnsi="Times New Roman"/>
        </w:rPr>
        <w:t>rule</w:t>
      </w:r>
      <w:r w:rsidR="00E558F1">
        <w:rPr>
          <w:rFonts w:ascii="Times New Roman" w:hAnsi="Times New Roman"/>
        </w:rPr>
        <w:t>:</w:t>
      </w:r>
    </w:p>
    <w:p w:rsidR="004717AB" w:rsidRDefault="004717AB" w:rsidP="00C359F7">
      <w:pPr>
        <w:ind w:left="420"/>
        <w:jc w:val="both"/>
        <w:rPr>
          <w:rFonts w:ascii="Times New Roman" w:hAnsi="Times New Roman"/>
        </w:rPr>
      </w:pPr>
    </w:p>
    <w:p w:rsidR="004717AB" w:rsidRDefault="002E062A" w:rsidP="004717AB">
      <w:pPr>
        <w:pStyle w:val="ListParagraph"/>
        <w:numPr>
          <w:ilvl w:val="0"/>
          <w:numId w:val="13"/>
        </w:numPr>
        <w:jc w:val="both"/>
        <w:rPr>
          <w:rFonts w:ascii="Times New Roman" w:hAnsi="Times New Roman"/>
        </w:rPr>
      </w:pPr>
      <w:r>
        <w:rPr>
          <w:rFonts w:ascii="Times New Roman" w:hAnsi="Times New Roman"/>
        </w:rPr>
        <w:t>Look at the people in the three adjacent seats behind you, namely: directly behind you and the one to the left behind you and one to the right behind you. Suppose</w:t>
      </w:r>
      <w:r w:rsidR="004717AB">
        <w:rPr>
          <w:rFonts w:ascii="Times New Roman" w:hAnsi="Times New Roman"/>
        </w:rPr>
        <w:t xml:space="preserve"> </w:t>
      </w:r>
      <w:r w:rsidR="00E558F1">
        <w:rPr>
          <w:rFonts w:ascii="Times New Roman" w:hAnsi="Times New Roman"/>
        </w:rPr>
        <w:t>tod</w:t>
      </w:r>
      <w:r w:rsidR="004E7381">
        <w:rPr>
          <w:rFonts w:ascii="Times New Roman" w:hAnsi="Times New Roman"/>
        </w:rPr>
        <w:t xml:space="preserve">ay </w:t>
      </w:r>
      <w:r>
        <w:rPr>
          <w:rFonts w:ascii="Times New Roman" w:hAnsi="Times New Roman"/>
        </w:rPr>
        <w:t>in those three adjacent seats there are an</w:t>
      </w:r>
      <w:r w:rsidR="004E7381">
        <w:rPr>
          <w:rFonts w:ascii="Times New Roman" w:hAnsi="Times New Roman"/>
        </w:rPr>
        <w:t xml:space="preserve"> </w:t>
      </w:r>
      <w:r w:rsidR="004717AB">
        <w:rPr>
          <w:rFonts w:ascii="Times New Roman" w:hAnsi="Times New Roman"/>
        </w:rPr>
        <w:t>odd number</w:t>
      </w:r>
      <w:r w:rsidR="003243B1">
        <w:rPr>
          <w:rFonts w:ascii="Times New Roman" w:hAnsi="Times New Roman"/>
        </w:rPr>
        <w:t xml:space="preserve"> </w:t>
      </w:r>
      <w:r w:rsidR="004717AB">
        <w:rPr>
          <w:rFonts w:ascii="Times New Roman" w:hAnsi="Times New Roman"/>
        </w:rPr>
        <w:t xml:space="preserve">of </w:t>
      </w:r>
      <w:r w:rsidR="004E7381">
        <w:rPr>
          <w:rFonts w:ascii="Times New Roman" w:hAnsi="Times New Roman"/>
        </w:rPr>
        <w:t>people</w:t>
      </w:r>
      <w:r>
        <w:rPr>
          <w:rFonts w:ascii="Times New Roman" w:hAnsi="Times New Roman"/>
        </w:rPr>
        <w:t xml:space="preserve"> wearing</w:t>
      </w:r>
      <w:r w:rsidR="00E558F1">
        <w:rPr>
          <w:rFonts w:ascii="Times New Roman" w:hAnsi="Times New Roman"/>
        </w:rPr>
        <w:t xml:space="preserve"> </w:t>
      </w:r>
      <w:r w:rsidR="00E558F1" w:rsidRPr="003C1FF5">
        <w:rPr>
          <w:rFonts w:ascii="Times New Roman" w:hAnsi="Times New Roman"/>
          <w:u w:val="single"/>
        </w:rPr>
        <w:t>odd-looking</w:t>
      </w:r>
      <w:r w:rsidR="004717AB" w:rsidRPr="003C1FF5">
        <w:rPr>
          <w:rFonts w:ascii="Times New Roman" w:hAnsi="Times New Roman"/>
          <w:u w:val="single"/>
        </w:rPr>
        <w:t xml:space="preserve"> tie</w:t>
      </w:r>
      <w:r w:rsidRPr="003C1FF5">
        <w:rPr>
          <w:rFonts w:ascii="Times New Roman" w:hAnsi="Times New Roman"/>
          <w:u w:val="single"/>
        </w:rPr>
        <w:t>s</w:t>
      </w:r>
      <w:r>
        <w:rPr>
          <w:rFonts w:ascii="Times New Roman" w:hAnsi="Times New Roman"/>
        </w:rPr>
        <w:t>? T</w:t>
      </w:r>
      <w:r w:rsidR="00E558F1">
        <w:rPr>
          <w:rFonts w:ascii="Times New Roman" w:hAnsi="Times New Roman"/>
        </w:rPr>
        <w:t xml:space="preserve">hen </w:t>
      </w:r>
      <w:r>
        <w:rPr>
          <w:rFonts w:ascii="Times New Roman" w:hAnsi="Times New Roman"/>
        </w:rPr>
        <w:t xml:space="preserve">at our next </w:t>
      </w:r>
      <w:r w:rsidR="00E558F1">
        <w:rPr>
          <w:rFonts w:ascii="Times New Roman" w:hAnsi="Times New Roman"/>
        </w:rPr>
        <w:t xml:space="preserve">class you will wear an </w:t>
      </w:r>
      <w:r w:rsidR="00E558F1" w:rsidRPr="003C1FF5">
        <w:rPr>
          <w:rFonts w:ascii="Times New Roman" w:hAnsi="Times New Roman"/>
          <w:u w:val="single"/>
        </w:rPr>
        <w:t xml:space="preserve">odd-looking </w:t>
      </w:r>
      <w:r w:rsidR="004717AB" w:rsidRPr="003C1FF5">
        <w:rPr>
          <w:rFonts w:ascii="Times New Roman" w:hAnsi="Times New Roman"/>
          <w:u w:val="single"/>
        </w:rPr>
        <w:t>tie</w:t>
      </w:r>
      <w:r w:rsidR="004717AB">
        <w:rPr>
          <w:rFonts w:ascii="Times New Roman" w:hAnsi="Times New Roman"/>
        </w:rPr>
        <w:t xml:space="preserve">.  </w:t>
      </w:r>
      <w:r w:rsidR="00E558F1">
        <w:rPr>
          <w:rFonts w:ascii="Times New Roman" w:hAnsi="Times New Roman"/>
        </w:rPr>
        <w:t>Otherwise, you won’t wear a tie.</w:t>
      </w:r>
    </w:p>
    <w:p w:rsidR="004717AB" w:rsidRDefault="00E558F1" w:rsidP="004717AB">
      <w:pPr>
        <w:pStyle w:val="ListParagraph"/>
        <w:numPr>
          <w:ilvl w:val="0"/>
          <w:numId w:val="13"/>
        </w:numPr>
        <w:jc w:val="both"/>
        <w:rPr>
          <w:rFonts w:ascii="Times New Roman" w:hAnsi="Times New Roman"/>
        </w:rPr>
      </w:pPr>
      <w:r>
        <w:rPr>
          <w:rFonts w:ascii="Times New Roman" w:hAnsi="Times New Roman"/>
        </w:rPr>
        <w:lastRenderedPageBreak/>
        <w:t xml:space="preserve">Once you start wearing an </w:t>
      </w:r>
      <w:r w:rsidRPr="003C1FF5">
        <w:rPr>
          <w:rFonts w:ascii="Times New Roman" w:hAnsi="Times New Roman"/>
          <w:u w:val="single"/>
        </w:rPr>
        <w:t>odd-looking tie</w:t>
      </w:r>
      <w:r>
        <w:rPr>
          <w:rFonts w:ascii="Times New Roman" w:hAnsi="Times New Roman"/>
        </w:rPr>
        <w:t xml:space="preserve"> to class, you will continue to wear an </w:t>
      </w:r>
      <w:r w:rsidRPr="003C1FF5">
        <w:rPr>
          <w:rFonts w:ascii="Times New Roman" w:hAnsi="Times New Roman"/>
          <w:u w:val="single"/>
        </w:rPr>
        <w:t xml:space="preserve">odd-looking </w:t>
      </w:r>
      <w:r w:rsidR="004717AB" w:rsidRPr="003C1FF5">
        <w:rPr>
          <w:rFonts w:ascii="Times New Roman" w:hAnsi="Times New Roman"/>
          <w:u w:val="single"/>
        </w:rPr>
        <w:t>tie</w:t>
      </w:r>
      <w:r w:rsidR="004717AB">
        <w:rPr>
          <w:rFonts w:ascii="Times New Roman" w:hAnsi="Times New Roman"/>
        </w:rPr>
        <w:t xml:space="preserve"> </w:t>
      </w:r>
      <w:r>
        <w:rPr>
          <w:rFonts w:ascii="Times New Roman" w:hAnsi="Times New Roman"/>
        </w:rPr>
        <w:t>to</w:t>
      </w:r>
      <w:r w:rsidR="004717AB">
        <w:rPr>
          <w:rFonts w:ascii="Times New Roman" w:hAnsi="Times New Roman"/>
        </w:rPr>
        <w:t xml:space="preserve"> class</w:t>
      </w:r>
      <w:r w:rsidR="004E7381">
        <w:rPr>
          <w:rFonts w:ascii="Times New Roman" w:hAnsi="Times New Roman"/>
        </w:rPr>
        <w:t xml:space="preserve"> until further notice.</w:t>
      </w:r>
    </w:p>
    <w:p w:rsidR="0005672F" w:rsidRDefault="00E558F1" w:rsidP="00253434">
      <w:pPr>
        <w:pStyle w:val="ListParagraph"/>
        <w:numPr>
          <w:ilvl w:val="0"/>
          <w:numId w:val="13"/>
        </w:numPr>
        <w:jc w:val="both"/>
        <w:rPr>
          <w:rFonts w:ascii="Times New Roman" w:hAnsi="Times New Roman"/>
        </w:rPr>
      </w:pPr>
      <w:r>
        <w:rPr>
          <w:rFonts w:ascii="Times New Roman" w:hAnsi="Times New Roman"/>
        </w:rPr>
        <w:t xml:space="preserve">Today, I am going to invite everyone in class NOT to wear a tie to our next class EXCEPT for the person sitting in </w:t>
      </w:r>
      <w:r w:rsidR="00F674B0">
        <w:rPr>
          <w:rFonts w:ascii="Times New Roman" w:hAnsi="Times New Roman"/>
        </w:rPr>
        <w:t>the middle of the last row. This colleague</w:t>
      </w:r>
      <w:r>
        <w:rPr>
          <w:rFonts w:ascii="Times New Roman" w:hAnsi="Times New Roman"/>
        </w:rPr>
        <w:t xml:space="preserve"> will wear an </w:t>
      </w:r>
      <w:r w:rsidRPr="003C1FF5">
        <w:rPr>
          <w:rFonts w:ascii="Times New Roman" w:hAnsi="Times New Roman"/>
          <w:u w:val="single"/>
        </w:rPr>
        <w:t>odd-looking tie</w:t>
      </w:r>
      <w:r>
        <w:rPr>
          <w:rFonts w:ascii="Times New Roman" w:hAnsi="Times New Roman"/>
        </w:rPr>
        <w:t xml:space="preserve"> at our next class</w:t>
      </w:r>
    </w:p>
    <w:p w:rsidR="003C1FF5" w:rsidRDefault="003C1FF5" w:rsidP="003C1FF5">
      <w:pPr>
        <w:jc w:val="both"/>
        <w:rPr>
          <w:rFonts w:ascii="Times New Roman" w:hAnsi="Times New Roman"/>
        </w:rPr>
      </w:pPr>
    </w:p>
    <w:p w:rsidR="003C1FF5" w:rsidRPr="003C1FF5" w:rsidRDefault="003C1FF5" w:rsidP="003C1FF5">
      <w:pPr>
        <w:jc w:val="both"/>
        <w:rPr>
          <w:rFonts w:ascii="Times New Roman" w:hAnsi="Times New Roman"/>
        </w:rPr>
      </w:pPr>
      <w:r>
        <w:rPr>
          <w:rFonts w:ascii="Times New Roman" w:hAnsi="Times New Roman"/>
        </w:rPr>
        <w:t>Based on the structure and schematic of the diagram</w:t>
      </w:r>
      <w:r w:rsidR="00091D50">
        <w:rPr>
          <w:rFonts w:ascii="Times New Roman" w:hAnsi="Times New Roman"/>
        </w:rPr>
        <w:t>s</w:t>
      </w:r>
      <w:r>
        <w:rPr>
          <w:rFonts w:ascii="Times New Roman" w:hAnsi="Times New Roman"/>
        </w:rPr>
        <w:t xml:space="preserve"> above (to illustrate a completely different “rule”), what do you guess is the “rule set” for our special “Odd Tie” rule? Well, draw it! Yup, go ahead and do it . . . Now . . . Right now!</w:t>
      </w:r>
    </w:p>
    <w:p w:rsidR="00253434" w:rsidRPr="00253434" w:rsidRDefault="00253434" w:rsidP="00253434">
      <w:pPr>
        <w:pBdr>
          <w:bottom w:val="double" w:sz="6" w:space="1" w:color="auto"/>
        </w:pBdr>
        <w:jc w:val="both"/>
        <w:rPr>
          <w:rFonts w:ascii="Times New Roman" w:hAnsi="Times New Roman"/>
        </w:rPr>
      </w:pPr>
    </w:p>
    <w:p w:rsidR="004717AB" w:rsidRDefault="004717AB" w:rsidP="003243B1">
      <w:pPr>
        <w:ind w:left="420"/>
        <w:jc w:val="both"/>
        <w:rPr>
          <w:rFonts w:ascii="Times New Roman" w:hAnsi="Times New Roman"/>
        </w:rPr>
      </w:pPr>
    </w:p>
    <w:p w:rsidR="006A5E23" w:rsidRPr="0005672F" w:rsidRDefault="003243B1" w:rsidP="0005672F">
      <w:pPr>
        <w:ind w:left="420"/>
        <w:jc w:val="both"/>
        <w:rPr>
          <w:rFonts w:ascii="Times New Roman" w:hAnsi="Times New Roman"/>
        </w:rPr>
      </w:pPr>
      <w:r>
        <w:rPr>
          <w:rFonts w:ascii="Times New Roman" w:hAnsi="Times New Roman"/>
        </w:rPr>
        <w:t xml:space="preserve">Based on </w:t>
      </w:r>
      <w:r w:rsidR="00B8390D">
        <w:rPr>
          <w:rFonts w:ascii="Times New Roman" w:hAnsi="Times New Roman"/>
        </w:rPr>
        <w:t>our</w:t>
      </w:r>
      <w:r>
        <w:rPr>
          <w:rFonts w:ascii="Times New Roman" w:hAnsi="Times New Roman"/>
        </w:rPr>
        <w:t xml:space="preserve"> rather “odd” but pretty simple rule, what kind(s) of pattern(s) will emerge over time?</w:t>
      </w:r>
      <w:r w:rsidR="0005672F">
        <w:rPr>
          <w:rFonts w:ascii="Times New Roman" w:hAnsi="Times New Roman"/>
        </w:rPr>
        <w:t xml:space="preserve"> To </w:t>
      </w:r>
      <w:r w:rsidR="000E78F1">
        <w:rPr>
          <w:rFonts w:ascii="Times New Roman" w:hAnsi="Times New Roman"/>
        </w:rPr>
        <w:t>“tie”</w:t>
      </w:r>
      <w:r w:rsidR="0005672F">
        <w:rPr>
          <w:rFonts w:ascii="Times New Roman" w:hAnsi="Times New Roman"/>
        </w:rPr>
        <w:t xml:space="preserve"> to answer this, c</w:t>
      </w:r>
      <w:r w:rsidR="00C359F7" w:rsidRPr="00B95FD0">
        <w:rPr>
          <w:rFonts w:ascii="Times New Roman" w:hAnsi="Times New Roman"/>
        </w:rPr>
        <w:t xml:space="preserve">reate a project, </w:t>
      </w:r>
      <w:proofErr w:type="spellStart"/>
      <w:r w:rsidR="00C359F7" w:rsidRPr="00B95FD0">
        <w:rPr>
          <w:rFonts w:ascii="Times New Roman" w:hAnsi="Times New Roman"/>
          <w:u w:val="single"/>
        </w:rPr>
        <w:t>Larrys</w:t>
      </w:r>
      <w:r w:rsidR="007C4861" w:rsidRPr="00B95FD0">
        <w:rPr>
          <w:rFonts w:ascii="Times New Roman" w:hAnsi="Times New Roman"/>
        </w:rPr>
        <w:t>CA</w:t>
      </w:r>
      <w:proofErr w:type="spellEnd"/>
      <w:r w:rsidR="00C359F7" w:rsidRPr="00B95FD0">
        <w:rPr>
          <w:rFonts w:ascii="Times New Roman" w:hAnsi="Times New Roman"/>
        </w:rPr>
        <w:t xml:space="preserve"> (no spaces or punctuation), that includes</w:t>
      </w:r>
      <w:r w:rsidR="00CA248A" w:rsidRPr="00B95FD0">
        <w:rPr>
          <w:rFonts w:ascii="Times New Roman" w:hAnsi="Times New Roman"/>
        </w:rPr>
        <w:t xml:space="preserve"> </w:t>
      </w:r>
      <w:r w:rsidR="00BB3259" w:rsidRPr="00B95FD0">
        <w:rPr>
          <w:rFonts w:ascii="Times New Roman" w:hAnsi="Times New Roman"/>
        </w:rPr>
        <w:t>each of t</w:t>
      </w:r>
      <w:r w:rsidR="00C359F7" w:rsidRPr="00B95FD0">
        <w:rPr>
          <w:rFonts w:ascii="Times New Roman" w:hAnsi="Times New Roman"/>
        </w:rPr>
        <w:t xml:space="preserve">he following </w:t>
      </w:r>
      <w:r w:rsidR="0005672F">
        <w:rPr>
          <w:rFonts w:ascii="Times New Roman" w:hAnsi="Times New Roman"/>
        </w:rPr>
        <w:t>as separate</w:t>
      </w:r>
      <w:r w:rsidR="003D0E1E" w:rsidRPr="00B95FD0">
        <w:rPr>
          <w:rFonts w:ascii="Times New Roman" w:hAnsi="Times New Roman"/>
        </w:rPr>
        <w:t xml:space="preserve"> functions </w:t>
      </w:r>
      <w:r w:rsidR="00BB3259" w:rsidRPr="00B95FD0">
        <w:rPr>
          <w:rFonts w:ascii="Times New Roman" w:hAnsi="Times New Roman"/>
        </w:rPr>
        <w:t xml:space="preserve">with self-descriptive names </w:t>
      </w:r>
      <w:r w:rsidR="00B552FA" w:rsidRPr="00B95FD0">
        <w:rPr>
          <w:rFonts w:ascii="Times New Roman" w:hAnsi="Times New Roman"/>
        </w:rPr>
        <w:t>and appropriate modifications –</w:t>
      </w:r>
      <w:r w:rsidR="00C359F7" w:rsidRPr="00B95FD0">
        <w:rPr>
          <w:rFonts w:ascii="Times New Roman" w:hAnsi="Times New Roman"/>
        </w:rPr>
        <w:t xml:space="preserve"> </w:t>
      </w:r>
      <w:r w:rsidR="00BB3259" w:rsidRPr="00B95FD0">
        <w:rPr>
          <w:rFonts w:ascii="Times New Roman" w:hAnsi="Times New Roman"/>
        </w:rPr>
        <w:t xml:space="preserve">in your </w:t>
      </w:r>
      <w:proofErr w:type="gramStart"/>
      <w:r w:rsidR="00BB3259" w:rsidRPr="00B95FD0">
        <w:rPr>
          <w:rFonts w:ascii="Times New Roman" w:hAnsi="Times New Roman"/>
        </w:rPr>
        <w:t>main(</w:t>
      </w:r>
      <w:proofErr w:type="gramEnd"/>
      <w:r w:rsidR="00BB3259" w:rsidRPr="00B95FD0">
        <w:rPr>
          <w:rFonts w:ascii="Times New Roman" w:hAnsi="Times New Roman"/>
        </w:rPr>
        <w:t>)</w:t>
      </w:r>
      <w:r w:rsidR="00B552FA" w:rsidRPr="00B95FD0">
        <w:rPr>
          <w:rFonts w:ascii="Times New Roman" w:hAnsi="Times New Roman"/>
        </w:rPr>
        <w:t xml:space="preserve">, where you </w:t>
      </w:r>
      <w:r w:rsidR="003C1FBE" w:rsidRPr="00B95FD0">
        <w:rPr>
          <w:rFonts w:ascii="Times New Roman" w:hAnsi="Times New Roman"/>
        </w:rPr>
        <w:t>deploy</w:t>
      </w:r>
      <w:r w:rsidR="00B552FA" w:rsidRPr="00B95FD0">
        <w:rPr>
          <w:rFonts w:ascii="Times New Roman" w:hAnsi="Times New Roman"/>
        </w:rPr>
        <w:t xml:space="preserve"> ONLY</w:t>
      </w:r>
      <w:r w:rsidR="00253434">
        <w:rPr>
          <w:rFonts w:ascii="Times New Roman" w:hAnsi="Times New Roman"/>
        </w:rPr>
        <w:t xml:space="preserve"> </w:t>
      </w:r>
      <w:r w:rsidR="003C1FBE" w:rsidRPr="00B95FD0">
        <w:rPr>
          <w:rFonts w:ascii="Times New Roman" w:hAnsi="Times New Roman"/>
        </w:rPr>
        <w:t xml:space="preserve">custom-defined functions along with </w:t>
      </w:r>
      <w:r w:rsidR="00BB3259" w:rsidRPr="00B95FD0">
        <w:rPr>
          <w:rFonts w:ascii="Times New Roman" w:hAnsi="Times New Roman"/>
        </w:rPr>
        <w:t>any necessary</w:t>
      </w:r>
      <w:r w:rsidR="003C1FBE" w:rsidRPr="00B95FD0">
        <w:rPr>
          <w:rFonts w:ascii="Times New Roman" w:hAnsi="Times New Roman"/>
        </w:rPr>
        <w:t xml:space="preserve"> local variables and constants</w:t>
      </w:r>
      <w:r w:rsidR="00930AD7" w:rsidRPr="00B95FD0">
        <w:rPr>
          <w:rFonts w:ascii="Times New Roman" w:hAnsi="Times New Roman"/>
        </w:rPr>
        <w:t xml:space="preserve">. </w:t>
      </w:r>
      <w:r w:rsidR="00930AD7" w:rsidRPr="0005672F">
        <w:rPr>
          <w:rFonts w:ascii="Times New Roman" w:hAnsi="Times New Roman"/>
          <w:b/>
        </w:rPr>
        <w:t xml:space="preserve">BTW: </w:t>
      </w:r>
      <w:r w:rsidR="00930AD7" w:rsidRPr="0005672F">
        <w:rPr>
          <w:rFonts w:ascii="Times New Roman" w:hAnsi="Times New Roman"/>
          <w:b/>
          <w:u w:val="single"/>
        </w:rPr>
        <w:t>NO</w:t>
      </w:r>
      <w:r w:rsidR="00930AD7" w:rsidRPr="0005672F">
        <w:rPr>
          <w:rFonts w:ascii="Times New Roman" w:hAnsi="Times New Roman"/>
          <w:b/>
        </w:rPr>
        <w:t xml:space="preserve"> GLOBAL VARIABLES ALLOWED</w:t>
      </w:r>
      <w:r w:rsidR="006073CE" w:rsidRPr="0005672F">
        <w:rPr>
          <w:rFonts w:ascii="Times New Roman" w:hAnsi="Times New Roman"/>
        </w:rPr>
        <w:t>:</w:t>
      </w:r>
    </w:p>
    <w:p w:rsidR="00075A20" w:rsidRPr="00B95FD0" w:rsidRDefault="00075A20" w:rsidP="00C359F7">
      <w:pPr>
        <w:ind w:left="420"/>
        <w:jc w:val="both"/>
        <w:rPr>
          <w:rFonts w:ascii="Times New Roman" w:hAnsi="Times New Roman"/>
        </w:rPr>
      </w:pPr>
    </w:p>
    <w:p w:rsidR="00B552FA" w:rsidRPr="00B95FD0" w:rsidRDefault="00253434" w:rsidP="003D0E1E">
      <w:pPr>
        <w:numPr>
          <w:ilvl w:val="0"/>
          <w:numId w:val="6"/>
        </w:numPr>
        <w:jc w:val="both"/>
        <w:rPr>
          <w:rFonts w:ascii="Times New Roman" w:hAnsi="Times New Roman"/>
        </w:rPr>
      </w:pPr>
      <w:r>
        <w:rPr>
          <w:rFonts w:ascii="Times New Roman" w:hAnsi="Times New Roman"/>
        </w:rPr>
        <w:t>The</w:t>
      </w:r>
      <w:r w:rsidR="006A5E23" w:rsidRPr="00B95FD0">
        <w:rPr>
          <w:rFonts w:ascii="Times New Roman" w:hAnsi="Times New Roman"/>
        </w:rPr>
        <w:t xml:space="preserve"> "Welcome" </w:t>
      </w:r>
      <w:r w:rsidR="00120A1D">
        <w:rPr>
          <w:rFonts w:ascii="Times New Roman" w:hAnsi="Times New Roman"/>
        </w:rPr>
        <w:t>function</w:t>
      </w:r>
      <w:r w:rsidR="006A5E23" w:rsidRPr="00B95FD0">
        <w:rPr>
          <w:rFonts w:ascii="Times New Roman" w:hAnsi="Times New Roman"/>
        </w:rPr>
        <w:t xml:space="preserve"> with your </w:t>
      </w:r>
      <w:r w:rsidR="00550A74" w:rsidRPr="00B95FD0">
        <w:rPr>
          <w:rFonts w:ascii="Times New Roman" w:hAnsi="Times New Roman"/>
        </w:rPr>
        <w:t xml:space="preserve">name </w:t>
      </w:r>
      <w:r>
        <w:rPr>
          <w:rFonts w:ascii="Times New Roman" w:hAnsi="Times New Roman"/>
        </w:rPr>
        <w:t>via</w:t>
      </w:r>
      <w:r w:rsidR="00550A74" w:rsidRPr="00B95FD0">
        <w:rPr>
          <w:rFonts w:ascii="Times New Roman" w:hAnsi="Times New Roman"/>
        </w:rPr>
        <w:t xml:space="preserve"> a </w:t>
      </w:r>
      <w:proofErr w:type="spellStart"/>
      <w:r w:rsidR="00550A74" w:rsidRPr="00B95FD0">
        <w:rPr>
          <w:rFonts w:ascii="Times New Roman" w:hAnsi="Times New Roman"/>
          <w:b/>
        </w:rPr>
        <w:t>const</w:t>
      </w:r>
      <w:proofErr w:type="spellEnd"/>
      <w:r>
        <w:rPr>
          <w:rFonts w:ascii="Times New Roman" w:hAnsi="Times New Roman"/>
        </w:rPr>
        <w:t xml:space="preserve"> </w:t>
      </w:r>
      <w:r w:rsidR="006A5E23" w:rsidRPr="00B95FD0">
        <w:rPr>
          <w:rFonts w:ascii="Times New Roman" w:hAnsi="Times New Roman"/>
        </w:rPr>
        <w:t xml:space="preserve">to greet the user.  </w:t>
      </w:r>
    </w:p>
    <w:p w:rsidR="00550A74" w:rsidRPr="00B95FD0" w:rsidRDefault="00550A74" w:rsidP="00120A1D">
      <w:pPr>
        <w:jc w:val="both"/>
        <w:rPr>
          <w:rFonts w:ascii="Times New Roman" w:hAnsi="Times New Roman"/>
        </w:rPr>
      </w:pPr>
    </w:p>
    <w:p w:rsidR="00120A1D" w:rsidRDefault="00253434" w:rsidP="00B833AE">
      <w:pPr>
        <w:numPr>
          <w:ilvl w:val="0"/>
          <w:numId w:val="6"/>
        </w:numPr>
        <w:jc w:val="both"/>
        <w:rPr>
          <w:rFonts w:ascii="Times New Roman" w:hAnsi="Times New Roman"/>
        </w:rPr>
      </w:pPr>
      <w:r>
        <w:rPr>
          <w:rFonts w:ascii="Times New Roman" w:hAnsi="Times New Roman"/>
        </w:rPr>
        <w:t>The</w:t>
      </w:r>
      <w:r w:rsidR="00120A1D">
        <w:rPr>
          <w:rFonts w:ascii="Times New Roman" w:hAnsi="Times New Roman"/>
        </w:rPr>
        <w:t xml:space="preserve"> “Menu” </w:t>
      </w:r>
      <w:proofErr w:type="gramStart"/>
      <w:r w:rsidR="00120A1D">
        <w:rPr>
          <w:rFonts w:ascii="Times New Roman" w:hAnsi="Times New Roman"/>
        </w:rPr>
        <w:t>function</w:t>
      </w:r>
      <w:proofErr w:type="gramEnd"/>
      <w:r w:rsidR="00FC0E20">
        <w:rPr>
          <w:rFonts w:ascii="Times New Roman" w:hAnsi="Times New Roman"/>
        </w:rPr>
        <w:t xml:space="preserve"> with appropriate error-handling of “dirty data” from user. </w:t>
      </w:r>
      <w:r w:rsidR="00B8390D">
        <w:rPr>
          <w:rFonts w:ascii="Times New Roman" w:hAnsi="Times New Roman"/>
        </w:rPr>
        <w:t>Assume</w:t>
      </w:r>
      <w:r w:rsidR="00FC0E20">
        <w:rPr>
          <w:rFonts w:ascii="Times New Roman" w:hAnsi="Times New Roman"/>
        </w:rPr>
        <w:t xml:space="preserve"> replies are N</w:t>
      </w:r>
      <w:r w:rsidR="000E78F1">
        <w:rPr>
          <w:rFonts w:ascii="Times New Roman" w:hAnsi="Times New Roman"/>
        </w:rPr>
        <w:t xml:space="preserve">OT case-sensitive so </w:t>
      </w:r>
      <w:r w:rsidR="00B8390D">
        <w:rPr>
          <w:rFonts w:ascii="Times New Roman" w:hAnsi="Times New Roman"/>
        </w:rPr>
        <w:t>lower- and uppercase values are</w:t>
      </w:r>
      <w:r w:rsidR="00FC0E20">
        <w:rPr>
          <w:rFonts w:ascii="Times New Roman" w:hAnsi="Times New Roman"/>
        </w:rPr>
        <w:t xml:space="preserve"> valid</w:t>
      </w:r>
    </w:p>
    <w:p w:rsidR="00120A1D" w:rsidRDefault="00120A1D" w:rsidP="00120A1D">
      <w:pPr>
        <w:pStyle w:val="ListParagraph"/>
        <w:rPr>
          <w:rFonts w:ascii="Times New Roman" w:hAnsi="Times New Roman"/>
        </w:rPr>
      </w:pPr>
    </w:p>
    <w:p w:rsidR="00CA248A" w:rsidRPr="0005672F" w:rsidRDefault="0005672F" w:rsidP="0005672F">
      <w:pPr>
        <w:numPr>
          <w:ilvl w:val="0"/>
          <w:numId w:val="6"/>
        </w:numPr>
        <w:jc w:val="both"/>
        <w:rPr>
          <w:rFonts w:ascii="Times New Roman" w:hAnsi="Times New Roman"/>
        </w:rPr>
      </w:pPr>
      <w:r>
        <w:rPr>
          <w:rFonts w:ascii="Times New Roman" w:hAnsi="Times New Roman"/>
        </w:rPr>
        <w:t>A separate function for EACH menu item: Sign-in, Logo, Odd Tie, Exit (etc. for some STARS)</w:t>
      </w:r>
    </w:p>
    <w:p w:rsidR="006A5E23" w:rsidRPr="00B95FD0" w:rsidRDefault="006A5E23" w:rsidP="00B833AE">
      <w:pPr>
        <w:ind w:left="460"/>
        <w:jc w:val="both"/>
        <w:rPr>
          <w:rFonts w:ascii="Times New Roman" w:hAnsi="Times New Roman"/>
        </w:rPr>
      </w:pPr>
    </w:p>
    <w:p w:rsidR="006A5E23" w:rsidRPr="00B95FD0" w:rsidRDefault="00901A67" w:rsidP="00B833AE">
      <w:pPr>
        <w:numPr>
          <w:ilvl w:val="0"/>
          <w:numId w:val="6"/>
        </w:numPr>
        <w:jc w:val="both"/>
        <w:rPr>
          <w:rFonts w:ascii="Times New Roman" w:hAnsi="Times New Roman"/>
        </w:rPr>
      </w:pPr>
      <w:r w:rsidRPr="00B95FD0">
        <w:rPr>
          <w:rFonts w:ascii="Times New Roman" w:hAnsi="Times New Roman"/>
        </w:rPr>
        <w:t>“Nest”</w:t>
      </w:r>
      <w:r w:rsidR="006A5E23" w:rsidRPr="00B95FD0">
        <w:rPr>
          <w:rFonts w:ascii="Times New Roman" w:hAnsi="Times New Roman"/>
        </w:rPr>
        <w:t xml:space="preserve"> a "Hit E</w:t>
      </w:r>
      <w:r w:rsidR="00EB7071" w:rsidRPr="00B95FD0">
        <w:rPr>
          <w:rFonts w:ascii="Times New Roman" w:hAnsi="Times New Roman"/>
        </w:rPr>
        <w:t xml:space="preserve">NTER to Continue" message </w:t>
      </w:r>
      <w:r w:rsidRPr="00B95FD0">
        <w:rPr>
          <w:rFonts w:ascii="Times New Roman" w:hAnsi="Times New Roman"/>
        </w:rPr>
        <w:t>function in</w:t>
      </w:r>
      <w:r w:rsidR="00EB7071" w:rsidRPr="00B95FD0">
        <w:rPr>
          <w:rFonts w:ascii="Times New Roman" w:hAnsi="Times New Roman"/>
        </w:rPr>
        <w:t xml:space="preserve"> any of the above </w:t>
      </w:r>
      <w:r w:rsidR="00172D6C" w:rsidRPr="00B95FD0">
        <w:rPr>
          <w:rFonts w:ascii="Times New Roman" w:hAnsi="Times New Roman"/>
        </w:rPr>
        <w:t>items</w:t>
      </w:r>
      <w:r w:rsidR="00EB7071" w:rsidRPr="00B95FD0">
        <w:rPr>
          <w:rFonts w:ascii="Times New Roman" w:hAnsi="Times New Roman"/>
        </w:rPr>
        <w:t xml:space="preserve"> to enhance readability. </w:t>
      </w:r>
      <w:r w:rsidRPr="00B95FD0">
        <w:rPr>
          <w:rFonts w:ascii="Times New Roman" w:hAnsi="Times New Roman"/>
        </w:rPr>
        <w:t xml:space="preserve">But do NOT deploy your </w:t>
      </w:r>
      <w:proofErr w:type="spellStart"/>
      <w:r w:rsidRPr="00B95FD0">
        <w:rPr>
          <w:rFonts w:ascii="Times New Roman" w:hAnsi="Times New Roman"/>
        </w:rPr>
        <w:t>hitEnter</w:t>
      </w:r>
      <w:proofErr w:type="spellEnd"/>
      <w:r w:rsidRPr="00B95FD0">
        <w:rPr>
          <w:rFonts w:ascii="Times New Roman" w:hAnsi="Times New Roman"/>
        </w:rPr>
        <w:t xml:space="preserve"> function in</w:t>
      </w:r>
      <w:r w:rsidR="00EB7071" w:rsidRPr="00B95FD0">
        <w:rPr>
          <w:rFonts w:ascii="Times New Roman" w:hAnsi="Times New Roman"/>
        </w:rPr>
        <w:t xml:space="preserve"> the main.</w:t>
      </w:r>
    </w:p>
    <w:p w:rsidR="00B552FA" w:rsidRPr="00B95FD0" w:rsidRDefault="00B552FA" w:rsidP="00B552FA">
      <w:pPr>
        <w:ind w:left="820"/>
        <w:jc w:val="both"/>
        <w:rPr>
          <w:rFonts w:ascii="Times New Roman" w:hAnsi="Times New Roman"/>
        </w:rPr>
      </w:pPr>
    </w:p>
    <w:p w:rsidR="00AF33B9" w:rsidRDefault="00047432" w:rsidP="00AF33B9">
      <w:pPr>
        <w:jc w:val="both"/>
        <w:rPr>
          <w:rFonts w:ascii="Times New Roman" w:hAnsi="Times New Roman"/>
          <w:b/>
        </w:rPr>
      </w:pPr>
      <w:r w:rsidRPr="00AF33B9">
        <w:rPr>
          <w:rFonts w:ascii="Times New Roman" w:hAnsi="Times New Roman"/>
          <w:b/>
        </w:rPr>
        <w:t>STAR: Allow only one sign-in</w:t>
      </w:r>
      <w:r w:rsidR="00AF33B9">
        <w:rPr>
          <w:rFonts w:ascii="Times New Roman" w:hAnsi="Times New Roman"/>
          <w:b/>
        </w:rPr>
        <w:t>. Alert user it can’t be done if user tries</w:t>
      </w:r>
      <w:r w:rsidR="00AC2E29">
        <w:rPr>
          <w:rFonts w:ascii="Times New Roman" w:hAnsi="Times New Roman"/>
          <w:b/>
        </w:rPr>
        <w:t xml:space="preserve"> again</w:t>
      </w:r>
    </w:p>
    <w:p w:rsidR="000E78F1" w:rsidRDefault="000E78F1" w:rsidP="000E78F1">
      <w:pPr>
        <w:jc w:val="both"/>
        <w:rPr>
          <w:rFonts w:ascii="Times New Roman" w:hAnsi="Times New Roman"/>
          <w:b/>
        </w:rPr>
      </w:pPr>
      <w:r>
        <w:rPr>
          <w:rFonts w:ascii="Times New Roman" w:hAnsi="Times New Roman"/>
          <w:b/>
        </w:rPr>
        <w:t xml:space="preserve">STAR: Only proceed after </w:t>
      </w:r>
      <w:r w:rsidRPr="00AF33B9">
        <w:rPr>
          <w:rFonts w:ascii="Times New Roman" w:hAnsi="Times New Roman"/>
          <w:b/>
        </w:rPr>
        <w:t xml:space="preserve">sign-in is done, </w:t>
      </w:r>
      <w:r>
        <w:rPr>
          <w:rFonts w:ascii="Times New Roman" w:hAnsi="Times New Roman"/>
          <w:b/>
        </w:rPr>
        <w:t>although it’s okay to exit</w:t>
      </w:r>
    </w:p>
    <w:p w:rsidR="000E78F1" w:rsidRDefault="000E78F1" w:rsidP="000E78F1">
      <w:pPr>
        <w:jc w:val="both"/>
        <w:rPr>
          <w:rFonts w:ascii="Times New Roman" w:hAnsi="Times New Roman"/>
          <w:b/>
        </w:rPr>
      </w:pPr>
      <w:r>
        <w:rPr>
          <w:rFonts w:ascii="Times New Roman" w:hAnsi="Times New Roman"/>
          <w:b/>
        </w:rPr>
        <w:t>STAR:</w:t>
      </w:r>
      <w:r w:rsidRPr="00AF33B9">
        <w:rPr>
          <w:rFonts w:ascii="Times New Roman" w:hAnsi="Times New Roman"/>
          <w:b/>
        </w:rPr>
        <w:t xml:space="preserve"> Only proceed if sign-in is done</w:t>
      </w:r>
      <w:r>
        <w:rPr>
          <w:rFonts w:ascii="Times New Roman" w:hAnsi="Times New Roman"/>
          <w:b/>
        </w:rPr>
        <w:t xml:space="preserve"> </w:t>
      </w:r>
      <w:r w:rsidRPr="00B8390D">
        <w:rPr>
          <w:rFonts w:ascii="Times New Roman" w:hAnsi="Times New Roman"/>
          <w:b/>
          <w:u w:val="single"/>
        </w:rPr>
        <w:t>first</w:t>
      </w:r>
      <w:r w:rsidRPr="00AF33B9">
        <w:rPr>
          <w:rFonts w:ascii="Times New Roman" w:hAnsi="Times New Roman"/>
          <w:b/>
        </w:rPr>
        <w:t xml:space="preserve">, </w:t>
      </w:r>
      <w:r>
        <w:rPr>
          <w:rFonts w:ascii="Times New Roman" w:hAnsi="Times New Roman"/>
          <w:b/>
        </w:rPr>
        <w:t>although it’s okay to exit</w:t>
      </w:r>
    </w:p>
    <w:p w:rsidR="00AF33B9" w:rsidRDefault="00AF33B9" w:rsidP="00AF33B9">
      <w:pPr>
        <w:jc w:val="both"/>
        <w:rPr>
          <w:rFonts w:ascii="Times New Roman" w:hAnsi="Times New Roman"/>
          <w:b/>
        </w:rPr>
      </w:pPr>
      <w:r>
        <w:rPr>
          <w:rFonts w:ascii="Times New Roman" w:hAnsi="Times New Roman"/>
          <w:b/>
        </w:rPr>
        <w:t xml:space="preserve">STAR: </w:t>
      </w:r>
      <w:r w:rsidR="00047432" w:rsidRPr="00AF33B9">
        <w:rPr>
          <w:rFonts w:ascii="Times New Roman" w:hAnsi="Times New Roman"/>
          <w:b/>
        </w:rPr>
        <w:t>Allow only 3 invalid menu entries</w:t>
      </w:r>
      <w:r>
        <w:rPr>
          <w:rFonts w:ascii="Times New Roman" w:hAnsi="Times New Roman"/>
          <w:b/>
        </w:rPr>
        <w:t xml:space="preserve"> after which program “exits”</w:t>
      </w:r>
    </w:p>
    <w:p w:rsidR="00AF33B9" w:rsidRDefault="00AF33B9" w:rsidP="00AF33B9">
      <w:pPr>
        <w:jc w:val="both"/>
        <w:rPr>
          <w:rFonts w:ascii="Times New Roman" w:hAnsi="Times New Roman"/>
          <w:b/>
        </w:rPr>
      </w:pPr>
      <w:r>
        <w:rPr>
          <w:rFonts w:ascii="Times New Roman" w:hAnsi="Times New Roman"/>
          <w:b/>
        </w:rPr>
        <w:t>STAR:</w:t>
      </w:r>
      <w:r w:rsidR="00047432" w:rsidRPr="00AF33B9">
        <w:rPr>
          <w:rFonts w:ascii="Times New Roman" w:hAnsi="Times New Roman"/>
          <w:b/>
        </w:rPr>
        <w:t xml:space="preserve"> Expand </w:t>
      </w:r>
      <w:r>
        <w:rPr>
          <w:rFonts w:ascii="Times New Roman" w:hAnsi="Times New Roman"/>
          <w:b/>
        </w:rPr>
        <w:t xml:space="preserve">previous STAR </w:t>
      </w:r>
      <w:r w:rsidR="00047432" w:rsidRPr="00AF33B9">
        <w:rPr>
          <w:rFonts w:ascii="Times New Roman" w:hAnsi="Times New Roman"/>
          <w:b/>
        </w:rPr>
        <w:t>to warn user at 3</w:t>
      </w:r>
      <w:r w:rsidR="00047432" w:rsidRPr="00AF33B9">
        <w:rPr>
          <w:rFonts w:ascii="Times New Roman" w:hAnsi="Times New Roman"/>
          <w:b/>
          <w:vertAlign w:val="superscript"/>
        </w:rPr>
        <w:t>rd</w:t>
      </w:r>
      <w:r w:rsidR="00047432" w:rsidRPr="00AF33B9">
        <w:rPr>
          <w:rFonts w:ascii="Times New Roman" w:hAnsi="Times New Roman"/>
          <w:b/>
        </w:rPr>
        <w:t xml:space="preserve"> invalid entry that program will exit if the 4</w:t>
      </w:r>
      <w:r w:rsidR="00047432" w:rsidRPr="00AF33B9">
        <w:rPr>
          <w:rFonts w:ascii="Times New Roman" w:hAnsi="Times New Roman"/>
          <w:b/>
          <w:vertAlign w:val="superscript"/>
        </w:rPr>
        <w:t>th</w:t>
      </w:r>
      <w:r>
        <w:rPr>
          <w:rFonts w:ascii="Times New Roman" w:hAnsi="Times New Roman"/>
          <w:b/>
        </w:rPr>
        <w:t xml:space="preserve"> try is invalid.</w:t>
      </w:r>
    </w:p>
    <w:p w:rsidR="00FB72B9" w:rsidRDefault="00AF33B9" w:rsidP="00AF33B9">
      <w:pPr>
        <w:jc w:val="both"/>
        <w:rPr>
          <w:rFonts w:ascii="Times New Roman" w:hAnsi="Times New Roman"/>
          <w:b/>
        </w:rPr>
      </w:pPr>
      <w:r>
        <w:rPr>
          <w:rFonts w:ascii="Times New Roman" w:hAnsi="Times New Roman"/>
          <w:b/>
        </w:rPr>
        <w:t xml:space="preserve">STAR: </w:t>
      </w:r>
      <w:r w:rsidR="00FB72B9">
        <w:rPr>
          <w:rFonts w:ascii="Times New Roman" w:hAnsi="Times New Roman"/>
          <w:b/>
        </w:rPr>
        <w:t>I</w:t>
      </w:r>
      <w:r w:rsidR="0020698B" w:rsidRPr="00AF33B9">
        <w:rPr>
          <w:rFonts w:ascii="Times New Roman" w:hAnsi="Times New Roman"/>
          <w:b/>
        </w:rPr>
        <w:t xml:space="preserve">nstead of re-writing the menu for “Sorry” message, be </w:t>
      </w:r>
      <w:r w:rsidR="00FB72B9">
        <w:rPr>
          <w:rFonts w:ascii="Times New Roman" w:hAnsi="Times New Roman"/>
          <w:b/>
        </w:rPr>
        <w:t>“</w:t>
      </w:r>
      <w:r w:rsidR="0020698B" w:rsidRPr="00AF33B9">
        <w:rPr>
          <w:rFonts w:ascii="Times New Roman" w:hAnsi="Times New Roman"/>
          <w:b/>
        </w:rPr>
        <w:t xml:space="preserve">ecological </w:t>
      </w:r>
      <w:r w:rsidR="00FB72B9">
        <w:rPr>
          <w:rFonts w:ascii="Times New Roman" w:hAnsi="Times New Roman"/>
          <w:b/>
        </w:rPr>
        <w:t>“</w:t>
      </w:r>
      <w:r w:rsidR="0020698B" w:rsidRPr="00AF33B9">
        <w:rPr>
          <w:rFonts w:ascii="Times New Roman" w:hAnsi="Times New Roman"/>
          <w:b/>
        </w:rPr>
        <w:t>and move the cursor back</w:t>
      </w:r>
      <w:r w:rsidR="00FB72B9">
        <w:rPr>
          <w:rFonts w:ascii="Times New Roman" w:hAnsi="Times New Roman"/>
          <w:b/>
        </w:rPr>
        <w:t xml:space="preserve"> to the prompt point</w:t>
      </w:r>
      <w:r w:rsidR="0020698B" w:rsidRPr="00AF33B9">
        <w:rPr>
          <w:rFonts w:ascii="Times New Roman" w:hAnsi="Times New Roman"/>
          <w:b/>
        </w:rPr>
        <w:t xml:space="preserve">, but be sure to pause for a moment and then erase the </w:t>
      </w:r>
      <w:r w:rsidR="00FB72B9">
        <w:rPr>
          <w:rFonts w:ascii="Times New Roman" w:hAnsi="Times New Roman"/>
          <w:b/>
        </w:rPr>
        <w:t xml:space="preserve">now unnecessary </w:t>
      </w:r>
      <w:r w:rsidR="0020698B" w:rsidRPr="00AF33B9">
        <w:rPr>
          <w:rFonts w:ascii="Times New Roman" w:hAnsi="Times New Roman"/>
          <w:b/>
        </w:rPr>
        <w:t xml:space="preserve">“Sorry” </w:t>
      </w:r>
      <w:r w:rsidR="00FB72B9">
        <w:rPr>
          <w:rFonts w:ascii="Times New Roman" w:hAnsi="Times New Roman"/>
          <w:b/>
        </w:rPr>
        <w:t>part of the message</w:t>
      </w:r>
    </w:p>
    <w:p w:rsidR="00FB72B9" w:rsidRDefault="00FB72B9" w:rsidP="00AF33B9">
      <w:pPr>
        <w:jc w:val="both"/>
        <w:rPr>
          <w:rFonts w:ascii="Times New Roman" w:hAnsi="Times New Roman"/>
          <w:b/>
        </w:rPr>
      </w:pPr>
      <w:r>
        <w:rPr>
          <w:rFonts w:ascii="Times New Roman" w:hAnsi="Times New Roman"/>
          <w:b/>
        </w:rPr>
        <w:t xml:space="preserve">STAR: </w:t>
      </w:r>
      <w:r w:rsidR="0020698B" w:rsidRPr="00AF33B9">
        <w:rPr>
          <w:rFonts w:ascii="Times New Roman" w:hAnsi="Times New Roman"/>
          <w:b/>
        </w:rPr>
        <w:t>Expand previous STAR to be ecological for all appropriate menu selections</w:t>
      </w:r>
    </w:p>
    <w:p w:rsidR="00A31598" w:rsidRDefault="00FB72B9" w:rsidP="00AF33B9">
      <w:pPr>
        <w:jc w:val="both"/>
        <w:rPr>
          <w:rFonts w:ascii="Times New Roman" w:hAnsi="Times New Roman"/>
          <w:b/>
        </w:rPr>
      </w:pPr>
      <w:r>
        <w:rPr>
          <w:rFonts w:ascii="Times New Roman" w:hAnsi="Times New Roman"/>
          <w:b/>
        </w:rPr>
        <w:t>STAR:</w:t>
      </w:r>
      <w:r w:rsidR="00F05146" w:rsidRPr="00AF33B9">
        <w:rPr>
          <w:rFonts w:ascii="Times New Roman" w:hAnsi="Times New Roman"/>
          <w:b/>
        </w:rPr>
        <w:t xml:space="preserve"> Display </w:t>
      </w:r>
      <w:r>
        <w:rPr>
          <w:rFonts w:ascii="Times New Roman" w:hAnsi="Times New Roman"/>
          <w:b/>
        </w:rPr>
        <w:t>the cellular output</w:t>
      </w:r>
      <w:r w:rsidR="00F05146" w:rsidRPr="00AF33B9">
        <w:rPr>
          <w:rFonts w:ascii="Times New Roman" w:hAnsi="Times New Roman"/>
          <w:b/>
        </w:rPr>
        <w:t xml:space="preserve"> </w:t>
      </w:r>
      <w:r w:rsidR="00B8390D">
        <w:rPr>
          <w:rFonts w:ascii="Times New Roman" w:hAnsi="Times New Roman"/>
          <w:b/>
        </w:rPr>
        <w:t>fully across 25</w:t>
      </w:r>
      <w:r w:rsidR="00F05146" w:rsidRPr="00AF33B9">
        <w:rPr>
          <w:rFonts w:ascii="Times New Roman" w:hAnsi="Times New Roman"/>
          <w:b/>
        </w:rPr>
        <w:t xml:space="preserve"> rows and </w:t>
      </w:r>
      <w:r w:rsidR="00F05146" w:rsidRPr="00A31598">
        <w:rPr>
          <w:rFonts w:ascii="Times New Roman" w:hAnsi="Times New Roman"/>
          <w:b/>
          <w:u w:val="single"/>
        </w:rPr>
        <w:t>80</w:t>
      </w:r>
      <w:r w:rsidR="00F05146" w:rsidRPr="00AF33B9">
        <w:rPr>
          <w:rFonts w:ascii="Times New Roman" w:hAnsi="Times New Roman"/>
          <w:b/>
        </w:rPr>
        <w:t xml:space="preserve"> columns</w:t>
      </w:r>
    </w:p>
    <w:p w:rsidR="00A31598" w:rsidRDefault="00A31598" w:rsidP="00AF33B9">
      <w:pPr>
        <w:jc w:val="both"/>
        <w:rPr>
          <w:rFonts w:ascii="Times New Roman" w:hAnsi="Times New Roman"/>
          <w:b/>
        </w:rPr>
      </w:pPr>
      <w:r>
        <w:rPr>
          <w:rFonts w:ascii="Times New Roman" w:hAnsi="Times New Roman"/>
          <w:b/>
        </w:rPr>
        <w:t xml:space="preserve">STAR: </w:t>
      </w:r>
      <w:r w:rsidR="003C6BBB" w:rsidRPr="00AF33B9">
        <w:rPr>
          <w:rFonts w:ascii="Times New Roman" w:hAnsi="Times New Roman"/>
          <w:b/>
        </w:rPr>
        <w:t>When user selects C, play “Celebration”-type of music</w:t>
      </w:r>
      <w:r w:rsidR="00573B3E" w:rsidRPr="00AF33B9">
        <w:rPr>
          <w:rFonts w:ascii="Times New Roman" w:hAnsi="Times New Roman"/>
          <w:b/>
        </w:rPr>
        <w:t xml:space="preserve"> and stop it when menu reappears</w:t>
      </w:r>
    </w:p>
    <w:p w:rsidR="00A31598" w:rsidRDefault="00A31598" w:rsidP="00AF33B9">
      <w:pPr>
        <w:jc w:val="both"/>
        <w:rPr>
          <w:rFonts w:ascii="Times New Roman" w:hAnsi="Times New Roman"/>
          <w:b/>
        </w:rPr>
      </w:pPr>
      <w:proofErr w:type="gramStart"/>
      <w:r>
        <w:rPr>
          <w:rFonts w:ascii="Times New Roman" w:hAnsi="Times New Roman"/>
          <w:b/>
        </w:rPr>
        <w:t>STAR(</w:t>
      </w:r>
      <w:proofErr w:type="gramEnd"/>
      <w:r>
        <w:rPr>
          <w:rFonts w:ascii="Times New Roman" w:hAnsi="Times New Roman"/>
          <w:b/>
        </w:rPr>
        <w:t xml:space="preserve">1+): </w:t>
      </w:r>
      <w:r w:rsidR="005611C8" w:rsidRPr="00AF33B9">
        <w:rPr>
          <w:rFonts w:ascii="Times New Roman" w:hAnsi="Times New Roman"/>
          <w:b/>
        </w:rPr>
        <w:t xml:space="preserve">Research the history of cellular automata and present a PowerPoint presentation highlighting the origins and intriguing </w:t>
      </w:r>
      <w:r>
        <w:rPr>
          <w:rFonts w:ascii="Times New Roman" w:hAnsi="Times New Roman"/>
          <w:b/>
        </w:rPr>
        <w:t>facts and tidbits about cellular automata</w:t>
      </w:r>
      <w:r w:rsidR="00AC2E29">
        <w:rPr>
          <w:rFonts w:ascii="Times New Roman" w:hAnsi="Times New Roman"/>
          <w:b/>
        </w:rPr>
        <w:t xml:space="preserve"> and pioneers in the field.</w:t>
      </w:r>
    </w:p>
    <w:p w:rsidR="003C6BBB" w:rsidRPr="00AF33B9" w:rsidRDefault="00A31598" w:rsidP="00AF33B9">
      <w:pPr>
        <w:jc w:val="both"/>
        <w:rPr>
          <w:rFonts w:ascii="Times New Roman" w:hAnsi="Times New Roman"/>
          <w:b/>
        </w:rPr>
      </w:pPr>
      <w:proofErr w:type="gramStart"/>
      <w:r>
        <w:rPr>
          <w:rFonts w:ascii="Times New Roman" w:hAnsi="Times New Roman"/>
          <w:b/>
        </w:rPr>
        <w:lastRenderedPageBreak/>
        <w:t>STAR(</w:t>
      </w:r>
      <w:proofErr w:type="gramEnd"/>
      <w:r>
        <w:rPr>
          <w:rFonts w:ascii="Times New Roman" w:hAnsi="Times New Roman"/>
          <w:b/>
        </w:rPr>
        <w:t xml:space="preserve">1+): </w:t>
      </w:r>
      <w:r w:rsidR="005611C8" w:rsidRPr="00AF33B9">
        <w:rPr>
          <w:rFonts w:ascii="Times New Roman" w:hAnsi="Times New Roman"/>
          <w:b/>
        </w:rPr>
        <w:t>Extend previous STAR by adding “pizzazz” to the PowerPoint presentation</w:t>
      </w:r>
      <w:r>
        <w:rPr>
          <w:rFonts w:ascii="Times New Roman" w:hAnsi="Times New Roman"/>
          <w:b/>
        </w:rPr>
        <w:t xml:space="preserve"> with dynamic graphics, transitions, audio and possibly relevant video</w:t>
      </w:r>
    </w:p>
    <w:p w:rsidR="00B568AE" w:rsidRPr="00B95FD0" w:rsidRDefault="00B568AE" w:rsidP="00B833AE">
      <w:pPr>
        <w:jc w:val="both"/>
        <w:rPr>
          <w:rFonts w:ascii="Times New Roman" w:hAnsi="Times New Roman"/>
          <w:b/>
        </w:rPr>
      </w:pPr>
    </w:p>
    <w:p w:rsidR="006A5E23" w:rsidRPr="00B95FD0" w:rsidRDefault="006A5E23" w:rsidP="00B833AE">
      <w:pPr>
        <w:jc w:val="both"/>
        <w:rPr>
          <w:rFonts w:ascii="Times New Roman" w:hAnsi="Times New Roman"/>
          <w:b/>
        </w:rPr>
      </w:pPr>
      <w:r w:rsidRPr="00B95FD0">
        <w:rPr>
          <w:rFonts w:ascii="Times New Roman" w:hAnsi="Times New Roman"/>
          <w:b/>
        </w:rPr>
        <w:t xml:space="preserve">4 </w:t>
      </w:r>
      <w:r w:rsidR="00550A74" w:rsidRPr="00B95FD0">
        <w:rPr>
          <w:rFonts w:ascii="Times New Roman" w:hAnsi="Times New Roman"/>
        </w:rPr>
        <w:t>–</w:t>
      </w:r>
      <w:r w:rsidRPr="00B95FD0">
        <w:rPr>
          <w:rFonts w:ascii="Times New Roman" w:hAnsi="Times New Roman"/>
        </w:rPr>
        <w:t xml:space="preserve"> </w:t>
      </w:r>
      <w:r w:rsidRPr="00B95FD0">
        <w:rPr>
          <w:rFonts w:ascii="Times New Roman" w:hAnsi="Times New Roman"/>
          <w:b/>
        </w:rPr>
        <w:t>SCREEN OUTPUT</w:t>
      </w: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Display the following with appropriate blank lines between each section:</w:t>
      </w:r>
    </w:p>
    <w:p w:rsidR="00A72512" w:rsidRPr="00B95FD0" w:rsidRDefault="00A72512"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Welcome to </w:t>
      </w:r>
      <w:r w:rsidRPr="00B95FD0">
        <w:rPr>
          <w:rFonts w:ascii="Times New Roman" w:hAnsi="Times New Roman"/>
          <w:sz w:val="24"/>
          <w:u w:val="single"/>
        </w:rPr>
        <w:t>Larry</w:t>
      </w:r>
      <w:r w:rsidRPr="0028269F">
        <w:rPr>
          <w:rFonts w:ascii="Times New Roman" w:hAnsi="Times New Roman"/>
          <w:sz w:val="24"/>
        </w:rPr>
        <w:t xml:space="preserve">’s </w:t>
      </w:r>
      <w:r w:rsidR="003C6BBB" w:rsidRPr="00B95FD0">
        <w:rPr>
          <w:rFonts w:ascii="Times New Roman" w:hAnsi="Times New Roman"/>
          <w:sz w:val="24"/>
        </w:rPr>
        <w:t>Cellular Automaton</w:t>
      </w:r>
      <w:r w:rsidRPr="00B95FD0">
        <w:rPr>
          <w:rFonts w:ascii="Times New Roman" w:hAnsi="Times New Roman"/>
          <w:sz w:val="24"/>
        </w:rPr>
        <w:t xml:space="preserve"> Program</w:t>
      </w:r>
    </w:p>
    <w:p w:rsidR="00A72512" w:rsidRPr="00B95FD0" w:rsidRDefault="00A72512"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7C4861" w:rsidRPr="00B95FD0" w:rsidRDefault="007C4861" w:rsidP="00A72512">
      <w:pPr>
        <w:pStyle w:val="PlainText"/>
        <w:jc w:val="both"/>
        <w:rPr>
          <w:rFonts w:ascii="Times New Roman" w:hAnsi="Times New Roman"/>
          <w:sz w:val="24"/>
        </w:rPr>
      </w:pP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C – Display </w:t>
      </w:r>
      <w:r w:rsidR="003243B1">
        <w:rPr>
          <w:rFonts w:ascii="Times New Roman" w:hAnsi="Times New Roman"/>
          <w:sz w:val="24"/>
        </w:rPr>
        <w:t>the “Odd Tie” Pattern</w:t>
      </w: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7C4861" w:rsidRPr="00B95FD0" w:rsidRDefault="007C4861" w:rsidP="00A72512">
      <w:pPr>
        <w:pStyle w:val="PlainText"/>
        <w:jc w:val="both"/>
        <w:rPr>
          <w:rFonts w:ascii="Times New Roman" w:hAnsi="Times New Roman"/>
          <w:sz w:val="24"/>
        </w:rPr>
      </w:pPr>
    </w:p>
    <w:p w:rsidR="007C4861" w:rsidRPr="00B95FD0"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Pr="00B95FD0">
        <w:rPr>
          <w:rFonts w:ascii="Times New Roman" w:hAnsi="Times New Roman"/>
          <w:sz w:val="24"/>
          <w:u w:val="single"/>
        </w:rPr>
        <w:t>z</w:t>
      </w:r>
    </w:p>
    <w:p w:rsidR="00120A1D" w:rsidRDefault="007C4861"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Sorry, but “z” is not a valid entry. </w:t>
      </w:r>
    </w:p>
    <w:p w:rsidR="007C4861" w:rsidRPr="00B95FD0" w:rsidRDefault="00120A1D" w:rsidP="00120A1D">
      <w:pPr>
        <w:pStyle w:val="PlainText"/>
        <w:ind w:left="1440" w:firstLine="720"/>
        <w:jc w:val="both"/>
        <w:rPr>
          <w:rFonts w:ascii="Times New Roman" w:hAnsi="Times New Roman"/>
          <w:sz w:val="24"/>
        </w:rPr>
      </w:pPr>
      <w:r>
        <w:rPr>
          <w:rFonts w:ascii="Times New Roman" w:hAnsi="Times New Roman"/>
          <w:sz w:val="24"/>
        </w:rPr>
        <w:t>Time to t</w:t>
      </w:r>
      <w:r w:rsidR="007C4861" w:rsidRPr="00B95FD0">
        <w:rPr>
          <w:rFonts w:ascii="Times New Roman" w:hAnsi="Times New Roman"/>
          <w:sz w:val="24"/>
        </w:rPr>
        <w:t>ry again . . .</w:t>
      </w:r>
    </w:p>
    <w:p w:rsidR="007C4861" w:rsidRDefault="009D09AD" w:rsidP="007C4861">
      <w:pPr>
        <w:pStyle w:val="PlainText"/>
        <w:jc w:val="both"/>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4"/>
        </w:rPr>
        <w:t>(NOTE: Do complete “error-handling” of “dirty” data)</w:t>
      </w:r>
    </w:p>
    <w:p w:rsidR="00AC0D9D" w:rsidRPr="009D09AD" w:rsidRDefault="00AC0D9D" w:rsidP="007C4861">
      <w:pPr>
        <w:pStyle w:val="PlainText"/>
        <w:jc w:val="both"/>
        <w:rPr>
          <w:rFonts w:ascii="Times New Roman" w:hAnsi="Times New Roman"/>
          <w:b/>
          <w:sz w:val="24"/>
        </w:rPr>
      </w:pP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3243B1" w:rsidRPr="00B95FD0" w:rsidRDefault="003243B1" w:rsidP="003243B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C – Display </w:t>
      </w:r>
      <w:r>
        <w:rPr>
          <w:rFonts w:ascii="Times New Roman" w:hAnsi="Times New Roman"/>
          <w:sz w:val="24"/>
        </w:rPr>
        <w:t>the “Odd Tie” Pattern</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7C4861" w:rsidRPr="00B95FD0" w:rsidRDefault="007C4861" w:rsidP="007C4861">
      <w:pPr>
        <w:pStyle w:val="PlainText"/>
        <w:jc w:val="both"/>
        <w:rPr>
          <w:rFonts w:ascii="Times New Roman" w:hAnsi="Times New Roman"/>
          <w:sz w:val="24"/>
        </w:rPr>
      </w:pP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Pr="00B95FD0">
        <w:rPr>
          <w:rFonts w:ascii="Times New Roman" w:hAnsi="Times New Roman"/>
          <w:sz w:val="24"/>
          <w:u w:val="single"/>
        </w:rPr>
        <w:t>s</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Thank you for selecting “s” . . .</w:t>
      </w:r>
    </w:p>
    <w:p w:rsidR="003C6BBB" w:rsidRPr="00B95FD0" w:rsidRDefault="003C6BBB"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Time to sign in</w:t>
      </w:r>
      <w:r w:rsidR="00120A1D">
        <w:rPr>
          <w:rFonts w:ascii="Times New Roman" w:hAnsi="Times New Roman"/>
          <w:sz w:val="24"/>
        </w:rPr>
        <w:t>!</w:t>
      </w:r>
    </w:p>
    <w:p w:rsidR="007C4861" w:rsidRPr="00B95FD0" w:rsidRDefault="007C4861" w:rsidP="007C4861">
      <w:pPr>
        <w:pStyle w:val="PlainText"/>
        <w:jc w:val="both"/>
        <w:rPr>
          <w:rFonts w:ascii="Times New Roman" w:hAnsi="Times New Roman"/>
          <w:sz w:val="24"/>
          <w:u w:val="single"/>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sign in with your first name:  </w:t>
      </w:r>
      <w:r w:rsidRPr="00B95FD0">
        <w:rPr>
          <w:rFonts w:ascii="Times New Roman" w:hAnsi="Times New Roman"/>
          <w:sz w:val="24"/>
          <w:u w:val="single"/>
        </w:rPr>
        <w:t>Albert</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Ah, Albert, so nice you have you </w:t>
      </w:r>
      <w:proofErr w:type="gramStart"/>
      <w:r w:rsidRPr="00B95FD0">
        <w:rPr>
          <w:rFonts w:ascii="Times New Roman" w:hAnsi="Times New Roman"/>
          <w:sz w:val="24"/>
        </w:rPr>
        <w:t>join</w:t>
      </w:r>
      <w:proofErr w:type="gramEnd"/>
      <w:r w:rsidRPr="00B95FD0">
        <w:rPr>
          <w:rFonts w:ascii="Times New Roman" w:hAnsi="Times New Roman"/>
          <w:sz w:val="24"/>
        </w:rPr>
        <w:t xml:space="preserve"> us for </w:t>
      </w:r>
    </w:p>
    <w:p w:rsidR="007C4861" w:rsidRPr="00B95FD0" w:rsidRDefault="007C4861" w:rsidP="007C486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proofErr w:type="gramStart"/>
      <w:r w:rsidRPr="00B95FD0">
        <w:rPr>
          <w:rFonts w:ascii="Times New Roman" w:hAnsi="Times New Roman"/>
          <w:sz w:val="24"/>
        </w:rPr>
        <w:t>a</w:t>
      </w:r>
      <w:proofErr w:type="gramEnd"/>
      <w:r w:rsidRPr="00B95FD0">
        <w:rPr>
          <w:rFonts w:ascii="Times New Roman" w:hAnsi="Times New Roman"/>
          <w:sz w:val="24"/>
        </w:rPr>
        <w:t xml:space="preserve"> cell</w:t>
      </w:r>
      <w:r w:rsidR="00047432" w:rsidRPr="00B95FD0">
        <w:rPr>
          <w:rFonts w:ascii="Times New Roman" w:hAnsi="Times New Roman"/>
          <w:sz w:val="24"/>
        </w:rPr>
        <w:t>-</w:t>
      </w:r>
      <w:proofErr w:type="spellStart"/>
      <w:r w:rsidR="00047432" w:rsidRPr="00B95FD0">
        <w:rPr>
          <w:rFonts w:ascii="Times New Roman" w:hAnsi="Times New Roman"/>
          <w:sz w:val="24"/>
        </w:rPr>
        <w:t>ibration</w:t>
      </w:r>
      <w:proofErr w:type="spellEnd"/>
      <w:r w:rsidR="00047432" w:rsidRPr="00B95FD0">
        <w:rPr>
          <w:rFonts w:ascii="Times New Roman" w:hAnsi="Times New Roman"/>
          <w:sz w:val="24"/>
        </w:rPr>
        <w:t xml:space="preserve"> . . .</w:t>
      </w:r>
    </w:p>
    <w:p w:rsidR="007C4861" w:rsidRPr="00B95FD0" w:rsidRDefault="007C4861" w:rsidP="00A72512">
      <w:pPr>
        <w:pStyle w:val="PlainText"/>
        <w:jc w:val="both"/>
        <w:rPr>
          <w:rFonts w:ascii="Times New Roman" w:hAnsi="Times New Roman"/>
          <w:sz w:val="24"/>
        </w:rPr>
      </w:pPr>
    </w:p>
    <w:p w:rsidR="00047432" w:rsidRPr="00B95FD0" w:rsidRDefault="00047432" w:rsidP="0004743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047432" w:rsidRPr="00B95FD0" w:rsidRDefault="00047432" w:rsidP="0004743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047432" w:rsidRPr="00B95FD0" w:rsidRDefault="00047432" w:rsidP="0004743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3243B1" w:rsidRPr="00B95FD0" w:rsidRDefault="003243B1" w:rsidP="003243B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C – Display </w:t>
      </w:r>
      <w:r>
        <w:rPr>
          <w:rFonts w:ascii="Times New Roman" w:hAnsi="Times New Roman"/>
          <w:sz w:val="24"/>
        </w:rPr>
        <w:t>the “Odd Tie” Pattern</w:t>
      </w:r>
    </w:p>
    <w:p w:rsidR="00047432" w:rsidRPr="00B95FD0" w:rsidRDefault="00047432" w:rsidP="0004743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047432" w:rsidRPr="00B95FD0" w:rsidRDefault="00047432" w:rsidP="00047432">
      <w:pPr>
        <w:pStyle w:val="PlainText"/>
        <w:jc w:val="both"/>
        <w:rPr>
          <w:rFonts w:ascii="Times New Roman" w:hAnsi="Times New Roman"/>
          <w:sz w:val="24"/>
        </w:rPr>
      </w:pPr>
    </w:p>
    <w:p w:rsidR="00A72512" w:rsidRPr="00B95FD0" w:rsidRDefault="0004743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Please enter your selection and hit RETURN: </w:t>
      </w:r>
      <w:r w:rsidR="0020698B" w:rsidRPr="00B95FD0">
        <w:rPr>
          <w:rFonts w:ascii="Times New Roman" w:hAnsi="Times New Roman"/>
          <w:sz w:val="24"/>
        </w:rPr>
        <w:t>L</w:t>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00120A1D">
        <w:rPr>
          <w:rFonts w:ascii="Times New Roman" w:hAnsi="Times New Roman"/>
          <w:sz w:val="24"/>
        </w:rPr>
        <w:tab/>
      </w:r>
      <w:r w:rsidR="00120A1D">
        <w:rPr>
          <w:rFonts w:ascii="Times New Roman" w:hAnsi="Times New Roman"/>
          <w:sz w:val="24"/>
        </w:rPr>
        <w:tab/>
      </w:r>
      <w:r w:rsidR="00120A1D">
        <w:rPr>
          <w:rFonts w:ascii="Times New Roman" w:hAnsi="Times New Roman"/>
          <w:sz w:val="24"/>
        </w:rPr>
        <w:tab/>
      </w:r>
      <w:r w:rsidRPr="00B95FD0">
        <w:rPr>
          <w:rFonts w:ascii="Times New Roman" w:hAnsi="Times New Roman"/>
          <w:sz w:val="24"/>
        </w:rPr>
        <w:t>Thank you for selecting “</w:t>
      </w:r>
      <w:r w:rsidR="0020698B" w:rsidRPr="00B95FD0">
        <w:rPr>
          <w:rFonts w:ascii="Times New Roman" w:hAnsi="Times New Roman"/>
          <w:sz w:val="24"/>
        </w:rPr>
        <w:t>L</w:t>
      </w:r>
      <w:r w:rsidRPr="00B95FD0">
        <w:rPr>
          <w:rFonts w:ascii="Times New Roman" w:hAnsi="Times New Roman"/>
          <w:sz w:val="24"/>
        </w:rPr>
        <w:t>” . . .</w:t>
      </w: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003C6BBB" w:rsidRPr="00B95FD0">
        <w:rPr>
          <w:rFonts w:ascii="Times New Roman" w:hAnsi="Times New Roman"/>
          <w:sz w:val="24"/>
        </w:rPr>
        <w:t xml:space="preserve">Time for </w:t>
      </w:r>
      <w:r w:rsidRPr="00B95FD0">
        <w:rPr>
          <w:rFonts w:ascii="Times New Roman" w:hAnsi="Times New Roman"/>
          <w:sz w:val="24"/>
          <w:u w:val="single"/>
        </w:rPr>
        <w:t>Larry’s</w:t>
      </w:r>
      <w:r w:rsidRPr="00B95FD0">
        <w:rPr>
          <w:rFonts w:ascii="Times New Roman" w:hAnsi="Times New Roman"/>
          <w:sz w:val="24"/>
        </w:rPr>
        <w:t xml:space="preserve"> logo</w:t>
      </w:r>
      <w:r w:rsidR="00120A1D">
        <w:rPr>
          <w:rFonts w:ascii="Times New Roman" w:hAnsi="Times New Roman"/>
          <w:sz w:val="24"/>
        </w:rPr>
        <w:t>!</w:t>
      </w:r>
    </w:p>
    <w:p w:rsidR="00A72512" w:rsidRDefault="00A72512" w:rsidP="00243D0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00243D06">
        <w:rPr>
          <w:rFonts w:ascii="Times New Roman" w:hAnsi="Times New Roman"/>
          <w:sz w:val="24"/>
        </w:rPr>
        <w:tab/>
      </w:r>
      <w:r w:rsidRPr="00B95FD0">
        <w:rPr>
          <w:rFonts w:ascii="Times New Roman" w:hAnsi="Times New Roman"/>
          <w:sz w:val="24"/>
        </w:rPr>
        <w:t xml:space="preserve">(Display your logo </w:t>
      </w:r>
      <w:r w:rsidR="00243D06">
        <w:rPr>
          <w:rFonts w:ascii="Times New Roman" w:hAnsi="Times New Roman"/>
          <w:sz w:val="24"/>
        </w:rPr>
        <w:t>from TA #1.2Q</w:t>
      </w:r>
      <w:r w:rsidRPr="00B95FD0">
        <w:rPr>
          <w:rFonts w:ascii="Times New Roman" w:hAnsi="Times New Roman"/>
          <w:sz w:val="24"/>
        </w:rPr>
        <w:t>)</w:t>
      </w:r>
    </w:p>
    <w:p w:rsidR="00A72512" w:rsidRPr="00B95FD0" w:rsidRDefault="00A72512" w:rsidP="00A72512">
      <w:pPr>
        <w:pStyle w:val="PlainText"/>
        <w:jc w:val="both"/>
        <w:rPr>
          <w:rFonts w:ascii="Times New Roman" w:hAnsi="Times New Roman"/>
          <w:sz w:val="24"/>
        </w:rPr>
      </w:pPr>
    </w:p>
    <w:p w:rsidR="00A72512" w:rsidRPr="00B95FD0" w:rsidRDefault="00A72512"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F05146" w:rsidRPr="00B95FD0" w:rsidRDefault="00F05146" w:rsidP="00A72512">
      <w:pPr>
        <w:pStyle w:val="PlainText"/>
        <w:jc w:val="both"/>
        <w:rPr>
          <w:rFonts w:ascii="Times New Roman" w:hAnsi="Times New Roman"/>
          <w:sz w:val="24"/>
        </w:rPr>
      </w:pP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3243B1" w:rsidRPr="00B95FD0" w:rsidRDefault="003243B1" w:rsidP="003243B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C – Display </w:t>
      </w:r>
      <w:r>
        <w:rPr>
          <w:rFonts w:ascii="Times New Roman" w:hAnsi="Times New Roman"/>
          <w:sz w:val="24"/>
        </w:rPr>
        <w:t>the “Odd Tie” Pattern</w:t>
      </w: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F05146" w:rsidRPr="00B95FD0" w:rsidRDefault="00F05146" w:rsidP="00F05146">
      <w:pPr>
        <w:pStyle w:val="PlainText"/>
        <w:jc w:val="both"/>
        <w:rPr>
          <w:rFonts w:ascii="Times New Roman" w:hAnsi="Times New Roman"/>
          <w:sz w:val="24"/>
        </w:rPr>
      </w:pP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Please enter your selection and hit RETURN: c</w:t>
      </w: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Thank you for selecting “c” . . .</w:t>
      </w:r>
    </w:p>
    <w:p w:rsidR="00F05146" w:rsidRPr="00B95FD0" w:rsidRDefault="00F05146" w:rsidP="00F05146">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Time to cell-</w:t>
      </w:r>
      <w:proofErr w:type="spellStart"/>
      <w:r w:rsidRPr="00B95FD0">
        <w:rPr>
          <w:rFonts w:ascii="Times New Roman" w:hAnsi="Times New Roman"/>
          <w:sz w:val="24"/>
        </w:rPr>
        <w:t>ibrate</w:t>
      </w:r>
      <w:proofErr w:type="spellEnd"/>
      <w:r w:rsidRPr="00B95FD0">
        <w:rPr>
          <w:rFonts w:ascii="Times New Roman" w:hAnsi="Times New Roman"/>
          <w:sz w:val="24"/>
        </w:rPr>
        <w:t xml:space="preserve"> </w:t>
      </w:r>
      <w:r w:rsidR="00120A1D">
        <w:rPr>
          <w:rFonts w:ascii="Times New Roman" w:hAnsi="Times New Roman"/>
          <w:sz w:val="24"/>
        </w:rPr>
        <w:t>some odd patterns!</w:t>
      </w:r>
    </w:p>
    <w:p w:rsidR="003C6BBB" w:rsidRPr="00B95FD0" w:rsidRDefault="0045251B" w:rsidP="00F13E70">
      <w:pPr>
        <w:pStyle w:val="PlainText"/>
        <w:ind w:left="2160"/>
        <w:jc w:val="both"/>
        <w:rPr>
          <w:rFonts w:ascii="Times New Roman" w:hAnsi="Times New Roman"/>
          <w:sz w:val="24"/>
        </w:rPr>
      </w:pPr>
      <w:r>
        <w:rPr>
          <w:rFonts w:ascii="Times New Roman" w:hAnsi="Times New Roman"/>
          <w:sz w:val="24"/>
        </w:rPr>
        <w:t>(Using one-dimensional arrays, d</w:t>
      </w:r>
      <w:r w:rsidR="00F05146" w:rsidRPr="00B95FD0">
        <w:rPr>
          <w:rFonts w:ascii="Times New Roman" w:hAnsi="Times New Roman"/>
          <w:sz w:val="24"/>
        </w:rPr>
        <w:t>isplay the results of your cellular automaton</w:t>
      </w:r>
      <w:r w:rsidR="00F13E70">
        <w:rPr>
          <w:rFonts w:ascii="Times New Roman" w:hAnsi="Times New Roman"/>
          <w:sz w:val="24"/>
        </w:rPr>
        <w:t xml:space="preserve"> </w:t>
      </w:r>
      <w:r w:rsidR="00F05146" w:rsidRPr="00B95FD0">
        <w:rPr>
          <w:rFonts w:ascii="Times New Roman" w:hAnsi="Times New Roman"/>
          <w:sz w:val="24"/>
        </w:rPr>
        <w:t>for</w:t>
      </w:r>
      <w:r w:rsidR="00F42759">
        <w:rPr>
          <w:rFonts w:ascii="Times New Roman" w:hAnsi="Times New Roman"/>
          <w:sz w:val="24"/>
        </w:rPr>
        <w:t xml:space="preserve"> 79</w:t>
      </w:r>
      <w:r w:rsidR="00F05146" w:rsidRPr="00B95FD0">
        <w:rPr>
          <w:rFonts w:ascii="Times New Roman" w:hAnsi="Times New Roman"/>
          <w:sz w:val="24"/>
        </w:rPr>
        <w:t xml:space="preserve"> columns </w:t>
      </w:r>
      <w:r w:rsidR="00F42759">
        <w:rPr>
          <w:rFonts w:ascii="Times New Roman" w:hAnsi="Times New Roman"/>
          <w:sz w:val="24"/>
        </w:rPr>
        <w:t xml:space="preserve">(#0 - #78) </w:t>
      </w:r>
      <w:r w:rsidR="00F05146" w:rsidRPr="00B95FD0">
        <w:rPr>
          <w:rFonts w:ascii="Times New Roman" w:hAnsi="Times New Roman"/>
          <w:sz w:val="24"/>
        </w:rPr>
        <w:t xml:space="preserve">and 22 rows with row zero </w:t>
      </w:r>
      <w:r w:rsidR="00120A1D">
        <w:rPr>
          <w:rFonts w:ascii="Times New Roman" w:hAnsi="Times New Roman"/>
          <w:sz w:val="24"/>
        </w:rPr>
        <w:t xml:space="preserve">(at the top of the screen) </w:t>
      </w:r>
      <w:r w:rsidR="00F05146" w:rsidRPr="00B95FD0">
        <w:rPr>
          <w:rFonts w:ascii="Times New Roman" w:hAnsi="Times New Roman"/>
          <w:sz w:val="24"/>
        </w:rPr>
        <w:t>“seeded”</w:t>
      </w:r>
      <w:r w:rsidR="00F13E70">
        <w:rPr>
          <w:rFonts w:ascii="Times New Roman" w:hAnsi="Times New Roman"/>
          <w:sz w:val="24"/>
        </w:rPr>
        <w:t xml:space="preserve"> </w:t>
      </w:r>
      <w:r w:rsidR="00AC2E29">
        <w:rPr>
          <w:rFonts w:ascii="Times New Roman" w:hAnsi="Times New Roman"/>
          <w:sz w:val="24"/>
        </w:rPr>
        <w:t xml:space="preserve">only </w:t>
      </w:r>
      <w:r w:rsidR="00F05146" w:rsidRPr="00B95FD0">
        <w:rPr>
          <w:rFonts w:ascii="Times New Roman" w:hAnsi="Times New Roman"/>
          <w:sz w:val="24"/>
        </w:rPr>
        <w:t xml:space="preserve">with </w:t>
      </w:r>
      <w:r w:rsidR="00F42759">
        <w:rPr>
          <w:rFonts w:ascii="Times New Roman" w:hAnsi="Times New Roman"/>
          <w:sz w:val="24"/>
        </w:rPr>
        <w:t>‘1’ in column #39</w:t>
      </w:r>
      <w:r w:rsidR="003C6BBB" w:rsidRPr="00B95FD0">
        <w:rPr>
          <w:rFonts w:ascii="Times New Roman" w:hAnsi="Times New Roman"/>
          <w:sz w:val="24"/>
        </w:rPr>
        <w:t xml:space="preserve"> (where column #0 is the far left column)</w:t>
      </w:r>
      <w:r w:rsidR="00F13E70">
        <w:rPr>
          <w:rFonts w:ascii="Times New Roman" w:hAnsi="Times New Roman"/>
          <w:sz w:val="24"/>
        </w:rPr>
        <w:t xml:space="preserve"> </w:t>
      </w:r>
      <w:r w:rsidR="003C6BBB" w:rsidRPr="00B95FD0">
        <w:rPr>
          <w:rFonts w:ascii="Times New Roman" w:hAnsi="Times New Roman"/>
          <w:sz w:val="24"/>
        </w:rPr>
        <w:t>and all other columns “seeded” with ‘0’</w:t>
      </w:r>
    </w:p>
    <w:p w:rsidR="009D09AD" w:rsidRDefault="009D09AD" w:rsidP="00F42759">
      <w:pPr>
        <w:pStyle w:val="PlainText"/>
        <w:ind w:left="2160"/>
        <w:jc w:val="both"/>
        <w:rPr>
          <w:rFonts w:ascii="Times New Roman" w:hAnsi="Times New Roman"/>
          <w:b/>
          <w:sz w:val="24"/>
        </w:rPr>
      </w:pPr>
    </w:p>
    <w:p w:rsidR="009D09AD" w:rsidRDefault="009D09AD" w:rsidP="009D09AD">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p>
    <w:p w:rsidR="009D09AD" w:rsidRPr="00B95FD0" w:rsidRDefault="009D09AD" w:rsidP="009D09AD">
      <w:pPr>
        <w:pStyle w:val="PlainText"/>
        <w:jc w:val="both"/>
        <w:rPr>
          <w:rFonts w:ascii="Times New Roman" w:hAnsi="Times New Roman"/>
          <w:sz w:val="24"/>
        </w:rPr>
      </w:pPr>
    </w:p>
    <w:p w:rsidR="003C6BBB" w:rsidRDefault="003C6BBB" w:rsidP="00F42759">
      <w:pPr>
        <w:pStyle w:val="PlainText"/>
        <w:ind w:left="2160"/>
        <w:jc w:val="both"/>
        <w:rPr>
          <w:rFonts w:ascii="Times New Roman" w:hAnsi="Times New Roman"/>
          <w:b/>
          <w:sz w:val="24"/>
        </w:rPr>
      </w:pPr>
      <w:r w:rsidRPr="00B95FD0">
        <w:rPr>
          <w:rFonts w:ascii="Times New Roman" w:hAnsi="Times New Roman"/>
          <w:b/>
          <w:sz w:val="24"/>
        </w:rPr>
        <w:t xml:space="preserve">STAR: Display all the rows and columns with a “space” for ‘0’s </w:t>
      </w:r>
      <w:r w:rsidR="00B95FD0" w:rsidRPr="00B95FD0">
        <w:rPr>
          <w:rFonts w:ascii="Times New Roman" w:hAnsi="Times New Roman"/>
          <w:b/>
          <w:sz w:val="24"/>
        </w:rPr>
        <w:t>a</w:t>
      </w:r>
      <w:r w:rsidRPr="00B95FD0">
        <w:rPr>
          <w:rFonts w:ascii="Times New Roman" w:hAnsi="Times New Roman"/>
          <w:b/>
          <w:sz w:val="24"/>
        </w:rPr>
        <w:t>nd an interesting extended</w:t>
      </w:r>
      <w:r w:rsidR="00F42759">
        <w:rPr>
          <w:rFonts w:ascii="Times New Roman" w:hAnsi="Times New Roman"/>
          <w:b/>
          <w:sz w:val="24"/>
        </w:rPr>
        <w:t xml:space="preserve"> ASCII graphics character, like </w:t>
      </w:r>
      <w:r w:rsidRPr="00B95FD0">
        <w:rPr>
          <w:rFonts w:ascii="Times New Roman" w:hAnsi="Times New Roman"/>
          <w:b/>
          <w:sz w:val="24"/>
        </w:rPr>
        <w:t xml:space="preserve">\333, </w:t>
      </w:r>
      <w:r w:rsidR="00B95FD0" w:rsidRPr="00B95FD0">
        <w:rPr>
          <w:rFonts w:ascii="Times New Roman" w:hAnsi="Times New Roman"/>
          <w:b/>
          <w:sz w:val="24"/>
        </w:rPr>
        <w:t>f</w:t>
      </w:r>
      <w:r w:rsidRPr="00B95FD0">
        <w:rPr>
          <w:rFonts w:ascii="Times New Roman" w:hAnsi="Times New Roman"/>
          <w:b/>
          <w:sz w:val="24"/>
        </w:rPr>
        <w:t xml:space="preserve">or </w:t>
      </w:r>
      <w:r w:rsidR="00AC2E29">
        <w:rPr>
          <w:rFonts w:ascii="Times New Roman" w:hAnsi="Times New Roman"/>
          <w:b/>
          <w:sz w:val="24"/>
        </w:rPr>
        <w:t>each ‘1’</w:t>
      </w:r>
    </w:p>
    <w:p w:rsidR="00AF33B9" w:rsidRDefault="00AF33B9" w:rsidP="00F42759">
      <w:pPr>
        <w:pStyle w:val="PlainText"/>
        <w:ind w:left="2160"/>
        <w:jc w:val="both"/>
        <w:rPr>
          <w:rFonts w:ascii="Times New Roman" w:hAnsi="Times New Roman"/>
          <w:b/>
          <w:sz w:val="24"/>
        </w:rPr>
      </w:pPr>
    </w:p>
    <w:p w:rsidR="00AF33B9" w:rsidRDefault="00AF33B9" w:rsidP="00AF33B9">
      <w:pPr>
        <w:pStyle w:val="PlainText"/>
        <w:ind w:left="2160"/>
        <w:jc w:val="both"/>
        <w:rPr>
          <w:rFonts w:ascii="Times New Roman" w:hAnsi="Times New Roman"/>
          <w:b/>
          <w:sz w:val="24"/>
        </w:rPr>
      </w:pPr>
      <w:r>
        <w:rPr>
          <w:rFonts w:ascii="Times New Roman" w:hAnsi="Times New Roman"/>
          <w:b/>
          <w:sz w:val="24"/>
        </w:rPr>
        <w:t>STAR:  Expand previous STAR by using color for the special ASCII graphics character (</w:t>
      </w:r>
      <w:r w:rsidR="00F47E2E">
        <w:rPr>
          <w:rFonts w:ascii="Times New Roman" w:hAnsi="Times New Roman"/>
          <w:b/>
          <w:sz w:val="24"/>
        </w:rPr>
        <w:t>representing</w:t>
      </w:r>
      <w:r>
        <w:rPr>
          <w:rFonts w:ascii="Times New Roman" w:hAnsi="Times New Roman"/>
          <w:b/>
          <w:sz w:val="24"/>
        </w:rPr>
        <w:t xml:space="preserve"> the ‘1’</w:t>
      </w:r>
      <w:r w:rsidR="00F47E2E">
        <w:rPr>
          <w:rFonts w:ascii="Times New Roman" w:hAnsi="Times New Roman"/>
          <w:b/>
          <w:sz w:val="24"/>
        </w:rPr>
        <w:t>s)</w:t>
      </w:r>
    </w:p>
    <w:p w:rsidR="00F13E70" w:rsidRDefault="00F13E70" w:rsidP="00F42759">
      <w:pPr>
        <w:pStyle w:val="PlainText"/>
        <w:ind w:left="2160"/>
        <w:jc w:val="both"/>
        <w:rPr>
          <w:rFonts w:ascii="Times New Roman" w:hAnsi="Times New Roman"/>
          <w:b/>
          <w:sz w:val="24"/>
        </w:rPr>
      </w:pPr>
    </w:p>
    <w:p w:rsidR="00F13E70" w:rsidRDefault="00F13E70" w:rsidP="00F42759">
      <w:pPr>
        <w:pStyle w:val="PlainText"/>
        <w:ind w:left="2160"/>
        <w:jc w:val="both"/>
        <w:rPr>
          <w:rFonts w:ascii="Times New Roman" w:hAnsi="Times New Roman"/>
          <w:b/>
          <w:sz w:val="24"/>
        </w:rPr>
      </w:pPr>
      <w:r>
        <w:rPr>
          <w:rFonts w:ascii="Times New Roman" w:hAnsi="Times New Roman"/>
          <w:b/>
          <w:sz w:val="24"/>
        </w:rPr>
        <w:t xml:space="preserve">STAR:  When C is selected, prompt user for number of rows to be displayed instead of automatically showing 22 rows </w:t>
      </w:r>
    </w:p>
    <w:p w:rsidR="00F42759" w:rsidRDefault="00F42759" w:rsidP="00F42759">
      <w:pPr>
        <w:pStyle w:val="PlainText"/>
        <w:ind w:left="2160"/>
        <w:jc w:val="both"/>
        <w:rPr>
          <w:rFonts w:ascii="Times New Roman" w:hAnsi="Times New Roman"/>
          <w:b/>
          <w:sz w:val="24"/>
        </w:rPr>
      </w:pPr>
    </w:p>
    <w:p w:rsidR="003243B1" w:rsidRDefault="003243B1" w:rsidP="003243B1">
      <w:pPr>
        <w:pStyle w:val="PlainText"/>
        <w:ind w:left="2160"/>
        <w:jc w:val="both"/>
        <w:rPr>
          <w:rFonts w:ascii="Times New Roman" w:hAnsi="Times New Roman"/>
          <w:b/>
          <w:sz w:val="24"/>
        </w:rPr>
      </w:pPr>
      <w:r>
        <w:rPr>
          <w:rFonts w:ascii="Times New Roman" w:hAnsi="Times New Roman"/>
          <w:b/>
          <w:sz w:val="24"/>
        </w:rPr>
        <w:t xml:space="preserve">STAR:  Add another menu item to display an “Even Tie” pattern, where the current cell becomes 1 only if in the three neighbors, there is an </w:t>
      </w:r>
      <w:r w:rsidR="00F42759">
        <w:rPr>
          <w:rFonts w:ascii="Times New Roman" w:hAnsi="Times New Roman"/>
          <w:b/>
          <w:sz w:val="24"/>
        </w:rPr>
        <w:t>EVEN</w:t>
      </w:r>
      <w:r>
        <w:rPr>
          <w:rFonts w:ascii="Times New Roman" w:hAnsi="Times New Roman"/>
          <w:b/>
          <w:sz w:val="24"/>
        </w:rPr>
        <w:t xml:space="preserve"> number of 1s, otherwise the cell become</w:t>
      </w:r>
      <w:r w:rsidR="00F42759">
        <w:rPr>
          <w:rFonts w:ascii="Times New Roman" w:hAnsi="Times New Roman"/>
          <w:b/>
          <w:sz w:val="24"/>
        </w:rPr>
        <w:t>s</w:t>
      </w:r>
      <w:r>
        <w:rPr>
          <w:rFonts w:ascii="Times New Roman" w:hAnsi="Times New Roman"/>
          <w:b/>
          <w:sz w:val="24"/>
        </w:rPr>
        <w:t xml:space="preserve"> 0.</w:t>
      </w:r>
      <w:r w:rsidR="00F32BF9">
        <w:rPr>
          <w:rFonts w:ascii="Times New Roman" w:hAnsi="Times New Roman"/>
          <w:b/>
          <w:sz w:val="24"/>
        </w:rPr>
        <w:t xml:space="preserve">  How does the output compare for the “Odd Tie”?</w:t>
      </w:r>
    </w:p>
    <w:p w:rsidR="00F42759" w:rsidRDefault="00F42759" w:rsidP="003243B1">
      <w:pPr>
        <w:pStyle w:val="PlainText"/>
        <w:ind w:left="2160"/>
        <w:jc w:val="both"/>
        <w:rPr>
          <w:rFonts w:ascii="Times New Roman" w:hAnsi="Times New Roman"/>
          <w:b/>
          <w:sz w:val="24"/>
        </w:rPr>
      </w:pPr>
    </w:p>
    <w:p w:rsidR="00F42759" w:rsidRDefault="00F42759" w:rsidP="003243B1">
      <w:pPr>
        <w:pStyle w:val="PlainText"/>
        <w:ind w:left="2160"/>
        <w:jc w:val="both"/>
        <w:rPr>
          <w:rFonts w:ascii="Times New Roman" w:hAnsi="Times New Roman"/>
          <w:b/>
          <w:sz w:val="24"/>
        </w:rPr>
      </w:pPr>
      <w:r>
        <w:rPr>
          <w:rFonts w:ascii="Times New Roman" w:hAnsi="Times New Roman"/>
          <w:b/>
          <w:sz w:val="24"/>
        </w:rPr>
        <w:t>STAR:  Add another m</w:t>
      </w:r>
      <w:r w:rsidR="00F13E70">
        <w:rPr>
          <w:rFonts w:ascii="Times New Roman" w:hAnsi="Times New Roman"/>
          <w:b/>
          <w:sz w:val="24"/>
        </w:rPr>
        <w:t>enu item that can randomly seed</w:t>
      </w:r>
      <w:r>
        <w:rPr>
          <w:rFonts w:ascii="Times New Roman" w:hAnsi="Times New Roman"/>
          <w:b/>
          <w:sz w:val="24"/>
        </w:rPr>
        <w:t xml:space="preserve"> all the cells in the first row and then displays the resulting 22 row pattern</w:t>
      </w:r>
    </w:p>
    <w:p w:rsidR="00F42759" w:rsidRDefault="00F42759" w:rsidP="003243B1">
      <w:pPr>
        <w:pStyle w:val="PlainText"/>
        <w:ind w:left="2160"/>
        <w:jc w:val="both"/>
        <w:rPr>
          <w:rFonts w:ascii="Times New Roman" w:hAnsi="Times New Roman"/>
          <w:b/>
          <w:sz w:val="24"/>
        </w:rPr>
      </w:pPr>
    </w:p>
    <w:p w:rsidR="00F42759" w:rsidRDefault="00F42759" w:rsidP="003243B1">
      <w:pPr>
        <w:pStyle w:val="PlainText"/>
        <w:ind w:left="2160"/>
        <w:jc w:val="both"/>
        <w:rPr>
          <w:rFonts w:ascii="Times New Roman" w:hAnsi="Times New Roman"/>
          <w:b/>
          <w:sz w:val="24"/>
        </w:rPr>
      </w:pPr>
      <w:r>
        <w:rPr>
          <w:rFonts w:ascii="Times New Roman" w:hAnsi="Times New Roman"/>
          <w:b/>
          <w:sz w:val="24"/>
        </w:rPr>
        <w:t xml:space="preserve">STAR:  Add another menu item that </w:t>
      </w:r>
      <w:r w:rsidR="00F13E70">
        <w:rPr>
          <w:rFonts w:ascii="Times New Roman" w:hAnsi="Times New Roman"/>
          <w:b/>
          <w:sz w:val="24"/>
        </w:rPr>
        <w:t>allows user</w:t>
      </w:r>
      <w:r>
        <w:rPr>
          <w:rFonts w:ascii="Times New Roman" w:hAnsi="Times New Roman"/>
          <w:b/>
          <w:sz w:val="24"/>
        </w:rPr>
        <w:t xml:space="preserve"> to enter</w:t>
      </w:r>
      <w:r w:rsidR="00F13E70">
        <w:rPr>
          <w:rFonts w:ascii="Times New Roman" w:hAnsi="Times New Roman"/>
          <w:b/>
          <w:sz w:val="24"/>
        </w:rPr>
        <w:t xml:space="preserve"> any number of “seeds” </w:t>
      </w:r>
      <w:proofErr w:type="gramStart"/>
      <w:r w:rsidR="00F13E70">
        <w:rPr>
          <w:rFonts w:ascii="Times New Roman" w:hAnsi="Times New Roman"/>
          <w:b/>
          <w:sz w:val="24"/>
        </w:rPr>
        <w:t>( =</w:t>
      </w:r>
      <w:proofErr w:type="gramEnd"/>
      <w:r w:rsidR="00F13E70">
        <w:rPr>
          <w:rFonts w:ascii="Times New Roman" w:hAnsi="Times New Roman"/>
          <w:b/>
          <w:sz w:val="24"/>
        </w:rPr>
        <w:t xml:space="preserve"> 1s) for specific locations in the first row</w:t>
      </w:r>
    </w:p>
    <w:p w:rsidR="00F13E70" w:rsidRDefault="00F13E70" w:rsidP="003243B1">
      <w:pPr>
        <w:pStyle w:val="PlainText"/>
        <w:ind w:left="2160"/>
        <w:jc w:val="both"/>
        <w:rPr>
          <w:rFonts w:ascii="Times New Roman" w:hAnsi="Times New Roman"/>
          <w:b/>
          <w:sz w:val="24"/>
        </w:rPr>
      </w:pPr>
    </w:p>
    <w:p w:rsidR="00F13E70" w:rsidRDefault="00F13E70" w:rsidP="003243B1">
      <w:pPr>
        <w:pStyle w:val="PlainText"/>
        <w:ind w:left="2160"/>
        <w:jc w:val="both"/>
        <w:rPr>
          <w:rFonts w:ascii="Times New Roman" w:hAnsi="Times New Roman"/>
          <w:b/>
          <w:sz w:val="24"/>
        </w:rPr>
      </w:pPr>
      <w:proofErr w:type="gramStart"/>
      <w:r>
        <w:rPr>
          <w:rFonts w:ascii="Times New Roman" w:hAnsi="Times New Roman"/>
          <w:b/>
          <w:sz w:val="24"/>
        </w:rPr>
        <w:t>STARS(</w:t>
      </w:r>
      <w:proofErr w:type="gramEnd"/>
      <w:r>
        <w:rPr>
          <w:rFonts w:ascii="Times New Roman" w:hAnsi="Times New Roman"/>
          <w:b/>
          <w:sz w:val="24"/>
        </w:rPr>
        <w:t xml:space="preserve">2):  Experiment with different “rules” and select one that you find especially appealing to be included as another menu item. Use any “seeding” you wish, but </w:t>
      </w:r>
      <w:r w:rsidR="00AC0DE2">
        <w:rPr>
          <w:rFonts w:ascii="Times New Roman" w:hAnsi="Times New Roman"/>
          <w:b/>
          <w:sz w:val="24"/>
        </w:rPr>
        <w:t xml:space="preserve">experiment with </w:t>
      </w:r>
      <w:r w:rsidR="0045251B">
        <w:rPr>
          <w:rFonts w:ascii="Times New Roman" w:hAnsi="Times New Roman"/>
          <w:b/>
          <w:sz w:val="24"/>
        </w:rPr>
        <w:t xml:space="preserve">several and </w:t>
      </w:r>
      <w:r>
        <w:rPr>
          <w:rFonts w:ascii="Times New Roman" w:hAnsi="Times New Roman"/>
          <w:b/>
          <w:sz w:val="24"/>
        </w:rPr>
        <w:t xml:space="preserve">describe </w:t>
      </w:r>
      <w:r w:rsidR="0045251B">
        <w:rPr>
          <w:rFonts w:ascii="Times New Roman" w:hAnsi="Times New Roman"/>
          <w:b/>
          <w:sz w:val="24"/>
        </w:rPr>
        <w:t>– in a brief screen output message – any oddities you find.</w:t>
      </w:r>
    </w:p>
    <w:p w:rsidR="00AC0DE2" w:rsidRDefault="00AC0DE2" w:rsidP="003243B1">
      <w:pPr>
        <w:pStyle w:val="PlainText"/>
        <w:ind w:left="2160"/>
        <w:jc w:val="both"/>
        <w:rPr>
          <w:rFonts w:ascii="Times New Roman" w:hAnsi="Times New Roman"/>
          <w:b/>
          <w:sz w:val="24"/>
        </w:rPr>
      </w:pPr>
    </w:p>
    <w:p w:rsidR="00AC0DE2" w:rsidRDefault="00AC0DE2" w:rsidP="003243B1">
      <w:pPr>
        <w:pStyle w:val="PlainText"/>
        <w:ind w:left="2160"/>
        <w:jc w:val="both"/>
        <w:rPr>
          <w:rFonts w:ascii="Times New Roman" w:hAnsi="Times New Roman"/>
          <w:b/>
          <w:sz w:val="24"/>
        </w:rPr>
      </w:pPr>
      <w:proofErr w:type="gramStart"/>
      <w:r>
        <w:rPr>
          <w:rFonts w:ascii="Times New Roman" w:hAnsi="Times New Roman"/>
          <w:b/>
          <w:sz w:val="24"/>
        </w:rPr>
        <w:lastRenderedPageBreak/>
        <w:t>STARS(</w:t>
      </w:r>
      <w:proofErr w:type="gramEnd"/>
      <w:r>
        <w:rPr>
          <w:rFonts w:ascii="Times New Roman" w:hAnsi="Times New Roman"/>
          <w:b/>
          <w:sz w:val="24"/>
        </w:rPr>
        <w:t>2+):  Create a simple way to let the user choose any of the 2^8 = 256 possible rules to display the cellular output.</w:t>
      </w:r>
    </w:p>
    <w:p w:rsidR="00F47E2E" w:rsidRDefault="00F47E2E" w:rsidP="003243B1">
      <w:pPr>
        <w:pStyle w:val="PlainText"/>
        <w:ind w:left="2160"/>
        <w:jc w:val="both"/>
        <w:rPr>
          <w:rFonts w:ascii="Times New Roman" w:hAnsi="Times New Roman"/>
          <w:b/>
          <w:sz w:val="24"/>
        </w:rPr>
      </w:pPr>
    </w:p>
    <w:p w:rsidR="00F47E2E" w:rsidRDefault="00F47E2E" w:rsidP="003243B1">
      <w:pPr>
        <w:pStyle w:val="PlainText"/>
        <w:ind w:left="2160"/>
        <w:jc w:val="both"/>
        <w:rPr>
          <w:rFonts w:ascii="Times New Roman" w:hAnsi="Times New Roman"/>
          <w:b/>
          <w:sz w:val="24"/>
        </w:rPr>
      </w:pPr>
      <w:proofErr w:type="gramStart"/>
      <w:r>
        <w:rPr>
          <w:rFonts w:ascii="Times New Roman" w:hAnsi="Times New Roman"/>
          <w:b/>
          <w:sz w:val="24"/>
        </w:rPr>
        <w:t>STARS(</w:t>
      </w:r>
      <w:proofErr w:type="gramEnd"/>
      <w:r>
        <w:rPr>
          <w:rFonts w:ascii="Times New Roman" w:hAnsi="Times New Roman"/>
          <w:b/>
          <w:sz w:val="24"/>
        </w:rPr>
        <w:t>2+):  Experi</w:t>
      </w:r>
      <w:r w:rsidR="00AC0DE2">
        <w:rPr>
          <w:rFonts w:ascii="Times New Roman" w:hAnsi="Times New Roman"/>
          <w:b/>
          <w:sz w:val="24"/>
        </w:rPr>
        <w:t xml:space="preserve">ment with different “non-binary” </w:t>
      </w:r>
      <w:r>
        <w:rPr>
          <w:rFonts w:ascii="Times New Roman" w:hAnsi="Times New Roman"/>
          <w:b/>
          <w:sz w:val="24"/>
        </w:rPr>
        <w:t>rules</w:t>
      </w:r>
      <w:r w:rsidR="00AC0DE2">
        <w:rPr>
          <w:rFonts w:ascii="Times New Roman" w:hAnsi="Times New Roman"/>
          <w:b/>
          <w:sz w:val="24"/>
        </w:rPr>
        <w:t xml:space="preserve"> </w:t>
      </w:r>
      <w:bookmarkStart w:id="0" w:name="_GoBack"/>
      <w:r w:rsidR="00AC0DE2">
        <w:rPr>
          <w:rFonts w:ascii="Times New Roman" w:hAnsi="Times New Roman"/>
          <w:b/>
          <w:sz w:val="24"/>
        </w:rPr>
        <w:t xml:space="preserve">that use seed values of 0, 1 and 2. Select one that you find </w:t>
      </w:r>
      <w:bookmarkEnd w:id="0"/>
      <w:r w:rsidR="00AC0DE2">
        <w:rPr>
          <w:rFonts w:ascii="Times New Roman" w:hAnsi="Times New Roman"/>
          <w:b/>
          <w:sz w:val="24"/>
        </w:rPr>
        <w:t>especially appealing to be included as another menu item. Use any “seeding” you wish, but experiment with several and describe – in a brief screen output message – any oddities you find.</w:t>
      </w:r>
    </w:p>
    <w:p w:rsidR="00AC0DE2" w:rsidRDefault="00AC0DE2" w:rsidP="003243B1">
      <w:pPr>
        <w:pStyle w:val="PlainText"/>
        <w:ind w:left="2160"/>
        <w:jc w:val="both"/>
        <w:rPr>
          <w:rFonts w:ascii="Times New Roman" w:hAnsi="Times New Roman"/>
          <w:b/>
          <w:sz w:val="24"/>
        </w:rPr>
      </w:pPr>
    </w:p>
    <w:p w:rsidR="00AC0DE2" w:rsidRDefault="00AC0DE2" w:rsidP="003243B1">
      <w:pPr>
        <w:pStyle w:val="PlainText"/>
        <w:ind w:left="2160"/>
        <w:jc w:val="both"/>
        <w:rPr>
          <w:rFonts w:ascii="Times New Roman" w:hAnsi="Times New Roman"/>
          <w:b/>
          <w:sz w:val="24"/>
        </w:rPr>
      </w:pPr>
      <w:proofErr w:type="gramStart"/>
      <w:r>
        <w:rPr>
          <w:rFonts w:ascii="Times New Roman" w:hAnsi="Times New Roman"/>
          <w:b/>
          <w:sz w:val="24"/>
        </w:rPr>
        <w:t>STARS(</w:t>
      </w:r>
      <w:proofErr w:type="gramEnd"/>
      <w:r>
        <w:rPr>
          <w:rFonts w:ascii="Times New Roman" w:hAnsi="Times New Roman"/>
          <w:b/>
          <w:sz w:val="24"/>
        </w:rPr>
        <w:t>2):  Expand previous STAR to display the output with 3 different and visually clear and evocative colors for the 0, 1 and 2.</w:t>
      </w:r>
    </w:p>
    <w:p w:rsidR="003B62BC" w:rsidRDefault="003B62BC" w:rsidP="003243B1">
      <w:pPr>
        <w:pStyle w:val="PlainText"/>
        <w:ind w:left="2160"/>
        <w:jc w:val="both"/>
        <w:rPr>
          <w:rFonts w:ascii="Times New Roman" w:hAnsi="Times New Roman"/>
          <w:b/>
          <w:sz w:val="24"/>
        </w:rPr>
      </w:pPr>
    </w:p>
    <w:p w:rsidR="003B62BC" w:rsidRDefault="00E36CB7" w:rsidP="003243B1">
      <w:pPr>
        <w:pStyle w:val="PlainText"/>
        <w:ind w:left="2160"/>
        <w:jc w:val="both"/>
        <w:rPr>
          <w:rFonts w:ascii="Times New Roman" w:hAnsi="Times New Roman"/>
          <w:b/>
          <w:sz w:val="24"/>
        </w:rPr>
      </w:pPr>
      <w:proofErr w:type="gramStart"/>
      <w:r>
        <w:rPr>
          <w:rFonts w:ascii="Times New Roman" w:hAnsi="Times New Roman"/>
          <w:b/>
          <w:sz w:val="24"/>
        </w:rPr>
        <w:t>STARS(</w:t>
      </w:r>
      <w:proofErr w:type="gramEnd"/>
      <w:r>
        <w:rPr>
          <w:rFonts w:ascii="Times New Roman" w:hAnsi="Times New Roman"/>
          <w:b/>
          <w:sz w:val="24"/>
        </w:rPr>
        <w:t>2</w:t>
      </w:r>
      <w:r w:rsidR="003B62BC">
        <w:rPr>
          <w:rFonts w:ascii="Times New Roman" w:hAnsi="Times New Roman"/>
          <w:b/>
          <w:sz w:val="24"/>
        </w:rPr>
        <w:t>): Add a menu item to display not a one-dimensional cellular automaton, but a two-dimensional one</w:t>
      </w:r>
    </w:p>
    <w:p w:rsidR="0045251B" w:rsidRDefault="0045251B" w:rsidP="003243B1">
      <w:pPr>
        <w:pStyle w:val="PlainText"/>
        <w:ind w:left="2160"/>
        <w:jc w:val="both"/>
        <w:rPr>
          <w:rFonts w:ascii="Times New Roman" w:hAnsi="Times New Roman"/>
          <w:b/>
          <w:sz w:val="24"/>
        </w:rPr>
      </w:pPr>
    </w:p>
    <w:p w:rsidR="0045251B" w:rsidRDefault="0045251B" w:rsidP="003243B1">
      <w:pPr>
        <w:pStyle w:val="PlainText"/>
        <w:ind w:left="2160"/>
        <w:jc w:val="both"/>
        <w:rPr>
          <w:rFonts w:ascii="Times New Roman" w:hAnsi="Times New Roman"/>
          <w:b/>
          <w:sz w:val="24"/>
        </w:rPr>
      </w:pPr>
      <w:r>
        <w:rPr>
          <w:rFonts w:ascii="Times New Roman" w:hAnsi="Times New Roman"/>
          <w:b/>
          <w:sz w:val="24"/>
        </w:rPr>
        <w:t>STARS(2):  Add another menu item to display the results of C in reverse order, i.e., display the bottom row at the top, etc. until you display the top row at the bottom, by means of</w:t>
      </w:r>
      <w:r w:rsidR="00B8390D">
        <w:rPr>
          <w:rFonts w:ascii="Times New Roman" w:hAnsi="Times New Roman"/>
          <w:b/>
          <w:sz w:val="24"/>
        </w:rPr>
        <w:t xml:space="preserve"> storing the info using</w:t>
      </w:r>
      <w:r>
        <w:rPr>
          <w:rFonts w:ascii="Times New Roman" w:hAnsi="Times New Roman"/>
          <w:b/>
          <w:sz w:val="24"/>
        </w:rPr>
        <w:t xml:space="preserve"> two-dimensional arrays</w:t>
      </w:r>
    </w:p>
    <w:p w:rsidR="003C6BBB" w:rsidRPr="00B95FD0" w:rsidRDefault="003C6BBB" w:rsidP="00A72512">
      <w:pPr>
        <w:pStyle w:val="PlainText"/>
        <w:jc w:val="both"/>
        <w:rPr>
          <w:rFonts w:ascii="Times New Roman" w:hAnsi="Times New Roman"/>
          <w:sz w:val="24"/>
          <w:u w:val="single"/>
        </w:rPr>
      </w:pPr>
    </w:p>
    <w:p w:rsidR="003C6BBB" w:rsidRPr="00B95FD0" w:rsidRDefault="003C6BBB" w:rsidP="003C6BBB">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MENU</w:t>
      </w:r>
    </w:p>
    <w:p w:rsidR="003C6BBB" w:rsidRPr="00B95FD0" w:rsidRDefault="003C6BBB" w:rsidP="003C6BBB">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S – Sign in</w:t>
      </w:r>
    </w:p>
    <w:p w:rsidR="003C6BBB" w:rsidRPr="00B95FD0" w:rsidRDefault="003C6BBB" w:rsidP="003C6BBB">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 – Display Logo</w:t>
      </w:r>
    </w:p>
    <w:p w:rsidR="003243B1" w:rsidRPr="00B95FD0" w:rsidRDefault="003243B1" w:rsidP="003243B1">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 xml:space="preserve">C – Display </w:t>
      </w:r>
      <w:r>
        <w:rPr>
          <w:rFonts w:ascii="Times New Roman" w:hAnsi="Times New Roman"/>
          <w:sz w:val="24"/>
        </w:rPr>
        <w:t>the “Odd Tie” Pattern</w:t>
      </w:r>
    </w:p>
    <w:p w:rsidR="003C6BBB" w:rsidRPr="00B95FD0" w:rsidRDefault="003C6BBB" w:rsidP="003C6BBB">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X – Exit Program</w:t>
      </w:r>
    </w:p>
    <w:p w:rsidR="003C6BBB" w:rsidRPr="00B95FD0" w:rsidRDefault="003C6BBB" w:rsidP="003C6BBB">
      <w:pPr>
        <w:pStyle w:val="PlainText"/>
        <w:jc w:val="both"/>
        <w:rPr>
          <w:rFonts w:ascii="Times New Roman" w:hAnsi="Times New Roman"/>
          <w:sz w:val="24"/>
        </w:rPr>
      </w:pPr>
    </w:p>
    <w:p w:rsidR="003C6BBB" w:rsidRPr="00B95FD0" w:rsidRDefault="003C6BBB" w:rsidP="003C6BBB">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Please enter your selection and hit RETURN: x</w:t>
      </w:r>
    </w:p>
    <w:p w:rsidR="003C6BBB" w:rsidRPr="00B95FD0" w:rsidRDefault="003C6BBB" w:rsidP="003C6BBB">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Thank you for selecting “x” . . .</w:t>
      </w:r>
    </w:p>
    <w:p w:rsidR="003C6BBB" w:rsidRPr="00120A1D" w:rsidRDefault="003C6BBB" w:rsidP="00A72512">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r w:rsidR="00120A1D">
        <w:rPr>
          <w:rFonts w:ascii="Times New Roman" w:hAnsi="Times New Roman"/>
          <w:sz w:val="24"/>
        </w:rPr>
        <w:t>Time to x-cape!</w:t>
      </w:r>
    </w:p>
    <w:p w:rsidR="00A72512" w:rsidRPr="00B95FD0" w:rsidRDefault="00A72512" w:rsidP="00A72512">
      <w:pPr>
        <w:pStyle w:val="PlainText"/>
        <w:jc w:val="both"/>
        <w:rPr>
          <w:rFonts w:ascii="Times New Roman" w:hAnsi="Times New Roman"/>
          <w:sz w:val="24"/>
        </w:rPr>
      </w:pPr>
    </w:p>
    <w:p w:rsidR="00A72512" w:rsidRDefault="00A72512" w:rsidP="00A72512">
      <w:pPr>
        <w:pStyle w:val="PlainText"/>
        <w:jc w:val="both"/>
        <w:rPr>
          <w:rFonts w:ascii="Times New Roman" w:hAnsi="Times New Roman"/>
          <w:sz w:val="24"/>
        </w:rPr>
      </w:pPr>
      <w:r w:rsidRPr="00B95FD0">
        <w:rPr>
          <w:rFonts w:ascii="Times New Roman" w:hAnsi="Times New Roman"/>
          <w:sz w:val="24"/>
        </w:rPr>
        <w:tab/>
        <w:t xml:space="preserve">Farewell, </w:t>
      </w:r>
      <w:r w:rsidR="003C6BBB" w:rsidRPr="00B95FD0">
        <w:rPr>
          <w:rFonts w:ascii="Times New Roman" w:hAnsi="Times New Roman"/>
          <w:sz w:val="24"/>
          <w:u w:val="single"/>
        </w:rPr>
        <w:t>Albert</w:t>
      </w:r>
      <w:r w:rsidRPr="00B95FD0">
        <w:rPr>
          <w:rFonts w:ascii="Times New Roman" w:hAnsi="Times New Roman"/>
          <w:sz w:val="24"/>
        </w:rPr>
        <w:t xml:space="preserve">, and thanks for visiting </w:t>
      </w:r>
      <w:r w:rsidRPr="00B95FD0">
        <w:rPr>
          <w:rFonts w:ascii="Times New Roman" w:hAnsi="Times New Roman"/>
          <w:sz w:val="24"/>
          <w:u w:val="single"/>
        </w:rPr>
        <w:t>Larry’s</w:t>
      </w:r>
      <w:r w:rsidRPr="00B95FD0">
        <w:rPr>
          <w:rFonts w:ascii="Times New Roman" w:hAnsi="Times New Roman"/>
          <w:sz w:val="24"/>
        </w:rPr>
        <w:t xml:space="preserve"> </w:t>
      </w:r>
      <w:r w:rsidR="003C6BBB" w:rsidRPr="00B95FD0">
        <w:rPr>
          <w:rFonts w:ascii="Times New Roman" w:hAnsi="Times New Roman"/>
          <w:sz w:val="24"/>
        </w:rPr>
        <w:t>Cellular Automaton</w:t>
      </w:r>
      <w:r w:rsidRPr="00B95FD0">
        <w:rPr>
          <w:rFonts w:ascii="Times New Roman" w:hAnsi="Times New Roman"/>
          <w:sz w:val="24"/>
        </w:rPr>
        <w:t xml:space="preserve"> Program</w:t>
      </w:r>
    </w:p>
    <w:p w:rsidR="0028269F" w:rsidRDefault="0028269F" w:rsidP="0028269F">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t xml:space="preserve">    </w:t>
      </w:r>
      <w:r>
        <w:rPr>
          <w:rFonts w:ascii="Times New Roman" w:hAnsi="Times New Roman"/>
          <w:sz w:val="24"/>
        </w:rPr>
        <w:tab/>
      </w:r>
      <w:r>
        <w:rPr>
          <w:rFonts w:ascii="Times New Roman" w:hAnsi="Times New Roman"/>
          <w:sz w:val="24"/>
        </w:rPr>
        <w:tab/>
      </w:r>
      <w:r w:rsidRPr="00B95FD0">
        <w:rPr>
          <w:rFonts w:ascii="Times New Roman" w:hAnsi="Times New Roman"/>
          <w:sz w:val="24"/>
        </w:rPr>
        <w:t xml:space="preserve">Display the current date and time </w:t>
      </w:r>
    </w:p>
    <w:p w:rsidR="00316D50" w:rsidRDefault="00316D50" w:rsidP="0028269F">
      <w:pPr>
        <w:pStyle w:val="PlainText"/>
        <w:jc w:val="both"/>
        <w:rPr>
          <w:rFonts w:ascii="Times New Roman" w:hAnsi="Times New Roman"/>
          <w:sz w:val="24"/>
        </w:rPr>
      </w:pPr>
    </w:p>
    <w:p w:rsidR="00316D50" w:rsidRDefault="00316D50" w:rsidP="0028269F">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Display your complete ID INFORMATION</w:t>
      </w:r>
      <w:r w:rsidR="008D3B9C">
        <w:rPr>
          <w:rFonts w:ascii="Times New Roman" w:hAnsi="Times New Roman"/>
          <w:sz w:val="24"/>
        </w:rPr>
        <w:t xml:space="preserve"> (nicely formatted)</w:t>
      </w:r>
      <w:r w:rsidR="00021E7F">
        <w:rPr>
          <w:rFonts w:ascii="Times New Roman" w:hAnsi="Times New Roman"/>
          <w:sz w:val="24"/>
        </w:rPr>
        <w:t>,</w:t>
      </w:r>
    </w:p>
    <w:p w:rsidR="00316D50" w:rsidRDefault="00021E7F" w:rsidP="00021E7F">
      <w:pPr>
        <w:pStyle w:val="PlainText"/>
        <w:ind w:left="1440"/>
        <w:jc w:val="both"/>
        <w:rPr>
          <w:rFonts w:ascii="Times New Roman" w:hAnsi="Times New Roman"/>
          <w:sz w:val="24"/>
        </w:rPr>
      </w:pPr>
      <w:r>
        <w:rPr>
          <w:rFonts w:ascii="Times New Roman" w:hAnsi="Times New Roman"/>
          <w:sz w:val="24"/>
        </w:rPr>
        <w:t xml:space="preserve">CREDITS and </w:t>
      </w:r>
      <w:r w:rsidR="00316D50">
        <w:rPr>
          <w:rFonts w:ascii="Times New Roman" w:hAnsi="Times New Roman"/>
          <w:sz w:val="24"/>
        </w:rPr>
        <w:t>any STARS you did in the following format</w:t>
      </w:r>
      <w:r>
        <w:rPr>
          <w:rFonts w:ascii="Times New Roman" w:hAnsi="Times New Roman"/>
          <w:sz w:val="24"/>
        </w:rPr>
        <w:t xml:space="preserve"> (BTW – Credit given only for STARS that are completed and fully displayed here)</w:t>
      </w:r>
      <w:r w:rsidR="00316D50">
        <w:rPr>
          <w:rFonts w:ascii="Times New Roman" w:hAnsi="Times New Roman"/>
          <w:sz w:val="24"/>
        </w:rPr>
        <w:t>:</w:t>
      </w:r>
    </w:p>
    <w:p w:rsidR="00316D50" w:rsidRDefault="00316D50" w:rsidP="0028269F">
      <w:pPr>
        <w:pStyle w:val="PlainText"/>
        <w:jc w:val="both"/>
        <w:rPr>
          <w:rFonts w:ascii="Times New Roman" w:hAnsi="Times New Roman"/>
          <w:sz w:val="24"/>
        </w:rPr>
      </w:pPr>
    </w:p>
    <w:p w:rsidR="00316D50" w:rsidRDefault="00316D50" w:rsidP="0028269F">
      <w:pPr>
        <w:pStyle w:val="PlainText"/>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STARS </w:t>
      </w:r>
    </w:p>
    <w:p w:rsidR="00316D50" w:rsidRPr="00316D50" w:rsidRDefault="00316D50" w:rsidP="00316D50">
      <w:pPr>
        <w:pStyle w:val="PlainText"/>
        <w:numPr>
          <w:ilvl w:val="0"/>
          <w:numId w:val="14"/>
        </w:numPr>
        <w:jc w:val="both"/>
        <w:rPr>
          <w:rFonts w:ascii="Times New Roman" w:hAnsi="Times New Roman"/>
          <w:sz w:val="24"/>
          <w:szCs w:val="24"/>
        </w:rPr>
      </w:pPr>
      <w:r>
        <w:rPr>
          <w:rFonts w:ascii="Times New Roman" w:hAnsi="Times New Roman"/>
          <w:sz w:val="24"/>
        </w:rPr>
        <w:t>Fancy logo</w:t>
      </w:r>
    </w:p>
    <w:p w:rsidR="008D3B9C" w:rsidRDefault="008D3B9C" w:rsidP="008D3B9C">
      <w:pPr>
        <w:pStyle w:val="PlainText"/>
        <w:numPr>
          <w:ilvl w:val="0"/>
          <w:numId w:val="14"/>
        </w:numPr>
        <w:jc w:val="both"/>
        <w:rPr>
          <w:rFonts w:ascii="Times New Roman" w:hAnsi="Times New Roman"/>
          <w:sz w:val="24"/>
          <w:szCs w:val="24"/>
        </w:rPr>
      </w:pPr>
      <w:r>
        <w:rPr>
          <w:rFonts w:ascii="Times New Roman" w:hAnsi="Times New Roman"/>
          <w:sz w:val="24"/>
        </w:rPr>
        <w:t>“Even Tie” pattern</w:t>
      </w:r>
    </w:p>
    <w:p w:rsidR="008D3B9C" w:rsidRPr="008D3B9C" w:rsidRDefault="008D3B9C" w:rsidP="008D3B9C">
      <w:pPr>
        <w:pStyle w:val="PlainText"/>
        <w:numPr>
          <w:ilvl w:val="0"/>
          <w:numId w:val="14"/>
        </w:numPr>
        <w:jc w:val="both"/>
        <w:rPr>
          <w:rFonts w:ascii="Times New Roman" w:hAnsi="Times New Roman"/>
          <w:sz w:val="24"/>
          <w:szCs w:val="24"/>
        </w:rPr>
      </w:pPr>
      <w:proofErr w:type="gramStart"/>
      <w:r>
        <w:rPr>
          <w:rFonts w:ascii="Times New Roman" w:hAnsi="Times New Roman"/>
          <w:sz w:val="24"/>
          <w:szCs w:val="24"/>
        </w:rPr>
        <w:t>&amp;  4</w:t>
      </w:r>
      <w:proofErr w:type="gramEnd"/>
      <w:r>
        <w:rPr>
          <w:rFonts w:ascii="Times New Roman" w:hAnsi="Times New Roman"/>
          <w:sz w:val="24"/>
          <w:szCs w:val="24"/>
        </w:rPr>
        <w:t xml:space="preserve">.  </w:t>
      </w:r>
      <w:r w:rsidRPr="008D3B9C">
        <w:rPr>
          <w:rFonts w:ascii="Times New Roman" w:hAnsi="Times New Roman"/>
          <w:sz w:val="24"/>
        </w:rPr>
        <w:t>PowerPoint presentation about cellular automata</w:t>
      </w:r>
    </w:p>
    <w:p w:rsidR="008D3B9C" w:rsidRPr="008D3B9C" w:rsidRDefault="008D3B9C" w:rsidP="008D3B9C">
      <w:pPr>
        <w:pStyle w:val="PlainText"/>
        <w:ind w:left="3240"/>
        <w:jc w:val="both"/>
        <w:rPr>
          <w:rFonts w:ascii="Times New Roman" w:hAnsi="Times New Roman"/>
          <w:sz w:val="24"/>
          <w:szCs w:val="24"/>
        </w:rPr>
      </w:pPr>
      <w:r>
        <w:rPr>
          <w:rFonts w:ascii="Times New Roman" w:hAnsi="Times New Roman"/>
          <w:sz w:val="24"/>
        </w:rPr>
        <w:t>TOTAL STARS = 4</w:t>
      </w:r>
    </w:p>
    <w:p w:rsidR="00A72512" w:rsidRPr="00B95FD0" w:rsidRDefault="00A72512" w:rsidP="00A72512">
      <w:pPr>
        <w:pStyle w:val="PlainText"/>
        <w:jc w:val="both"/>
        <w:rPr>
          <w:rFonts w:ascii="Times New Roman" w:hAnsi="Times New Roman"/>
          <w:sz w:val="24"/>
        </w:rPr>
      </w:pPr>
    </w:p>
    <w:p w:rsidR="00A72512" w:rsidRPr="00B95FD0" w:rsidRDefault="00A72512" w:rsidP="001D458F">
      <w:pPr>
        <w:pStyle w:val="PlainText"/>
        <w:jc w:val="both"/>
        <w:rPr>
          <w:rFonts w:ascii="Times New Roman" w:hAnsi="Times New Roman"/>
          <w:sz w:val="24"/>
        </w:rPr>
      </w:pP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t>&lt;&lt;&lt;   Hit ENTER to continue   &gt;&gt;&gt;</w:t>
      </w:r>
      <w:r w:rsidRPr="00B95FD0">
        <w:rPr>
          <w:rFonts w:ascii="Times New Roman" w:hAnsi="Times New Roman"/>
          <w:sz w:val="24"/>
        </w:rPr>
        <w:tab/>
      </w:r>
      <w:r w:rsidRPr="00B95FD0">
        <w:rPr>
          <w:rFonts w:ascii="Times New Roman" w:hAnsi="Times New Roman"/>
          <w:sz w:val="24"/>
        </w:rPr>
        <w:tab/>
      </w:r>
      <w:r w:rsidRPr="00B95FD0">
        <w:rPr>
          <w:rFonts w:ascii="Times New Roman" w:hAnsi="Times New Roman"/>
          <w:sz w:val="24"/>
        </w:rPr>
        <w:tab/>
      </w:r>
    </w:p>
    <w:p w:rsidR="00436AD3" w:rsidRPr="00B95FD0" w:rsidRDefault="00436AD3" w:rsidP="00B833AE">
      <w:pPr>
        <w:pStyle w:val="PlainText"/>
        <w:jc w:val="both"/>
        <w:rPr>
          <w:rFonts w:ascii="Times New Roman" w:hAnsi="Times New Roman"/>
          <w:sz w:val="24"/>
        </w:rPr>
      </w:pPr>
    </w:p>
    <w:p w:rsidR="006A5E23" w:rsidRPr="00B95FD0" w:rsidRDefault="00172D6C" w:rsidP="00B833AE">
      <w:pPr>
        <w:jc w:val="both"/>
        <w:rPr>
          <w:rFonts w:ascii="Times New Roman" w:hAnsi="Times New Roman"/>
        </w:rPr>
      </w:pPr>
      <w:r w:rsidRPr="00B95FD0">
        <w:rPr>
          <w:rFonts w:ascii="Times New Roman" w:hAnsi="Times New Roman"/>
          <w:b/>
        </w:rPr>
        <w:t>5</w:t>
      </w:r>
      <w:r w:rsidR="006A5E23" w:rsidRPr="00B95FD0">
        <w:rPr>
          <w:rFonts w:ascii="Times New Roman" w:hAnsi="Times New Roman"/>
          <w:b/>
        </w:rPr>
        <w:t xml:space="preserve"> </w:t>
      </w:r>
      <w:r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SAVE</w:t>
      </w:r>
      <w:r w:rsidR="006A5E23" w:rsidRPr="00B95FD0">
        <w:rPr>
          <w:rFonts w:ascii="Times New Roman" w:hAnsi="Times New Roman"/>
        </w:rPr>
        <w:t xml:space="preserve"> your file </w:t>
      </w:r>
      <w:r w:rsidR="006A5E23" w:rsidRPr="00B95FD0">
        <w:rPr>
          <w:rFonts w:ascii="Times New Roman" w:hAnsi="Times New Roman"/>
          <w:u w:val="single"/>
        </w:rPr>
        <w:t>early</w:t>
      </w:r>
      <w:r w:rsidR="006A5E23" w:rsidRPr="00B95FD0">
        <w:rPr>
          <w:rFonts w:ascii="Times New Roman" w:hAnsi="Times New Roman"/>
        </w:rPr>
        <w:t xml:space="preserve"> and </w:t>
      </w:r>
      <w:r w:rsidR="006A5E23" w:rsidRPr="00B95FD0">
        <w:rPr>
          <w:rFonts w:ascii="Times New Roman" w:hAnsi="Times New Roman"/>
          <w:u w:val="single"/>
        </w:rPr>
        <w:t>often</w:t>
      </w:r>
      <w:r w:rsidR="006A5E23" w:rsidRPr="00B95FD0">
        <w:rPr>
          <w:rFonts w:ascii="Times New Roman" w:hAnsi="Times New Roman"/>
        </w:rPr>
        <w:t xml:space="preserve"> -- like every 5 minutes.  And, use your backup "disk"</w:t>
      </w:r>
    </w:p>
    <w:p w:rsidR="006A5E23" w:rsidRPr="00B95FD0" w:rsidRDefault="006A5E23" w:rsidP="00B833AE">
      <w:pPr>
        <w:jc w:val="both"/>
        <w:rPr>
          <w:rFonts w:ascii="Times New Roman" w:hAnsi="Times New Roman"/>
        </w:rPr>
      </w:pPr>
    </w:p>
    <w:p w:rsidR="006A5E23" w:rsidRPr="00B95FD0" w:rsidRDefault="00172D6C" w:rsidP="00B833AE">
      <w:pPr>
        <w:jc w:val="both"/>
        <w:rPr>
          <w:rFonts w:ascii="Times New Roman" w:hAnsi="Times New Roman"/>
        </w:rPr>
      </w:pPr>
      <w:r w:rsidRPr="00B95FD0">
        <w:rPr>
          <w:rFonts w:ascii="Times New Roman" w:hAnsi="Times New Roman"/>
          <w:b/>
        </w:rPr>
        <w:t>6</w:t>
      </w:r>
      <w:r w:rsidR="006A5E23" w:rsidRPr="00B95FD0">
        <w:rPr>
          <w:rFonts w:ascii="Times New Roman" w:hAnsi="Times New Roman"/>
          <w:b/>
        </w:rPr>
        <w:t xml:space="preserve"> </w:t>
      </w:r>
      <w:r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TEST</w:t>
      </w:r>
      <w:r w:rsidR="006A5E23" w:rsidRPr="00B95FD0">
        <w:rPr>
          <w:rFonts w:ascii="Times New Roman" w:hAnsi="Times New Roman"/>
        </w:rPr>
        <w:t xml:space="preserve"> your file </w:t>
      </w:r>
      <w:r w:rsidR="006A5E23" w:rsidRPr="00B95FD0">
        <w:rPr>
          <w:rFonts w:ascii="Times New Roman" w:hAnsi="Times New Roman"/>
          <w:u w:val="single"/>
        </w:rPr>
        <w:t>early</w:t>
      </w:r>
      <w:r w:rsidR="006A5E23" w:rsidRPr="00B95FD0">
        <w:rPr>
          <w:rFonts w:ascii="Times New Roman" w:hAnsi="Times New Roman"/>
        </w:rPr>
        <w:t xml:space="preserve"> and </w:t>
      </w:r>
      <w:r w:rsidR="006A5E23" w:rsidRPr="00B95FD0">
        <w:rPr>
          <w:rFonts w:ascii="Times New Roman" w:hAnsi="Times New Roman"/>
          <w:u w:val="single"/>
        </w:rPr>
        <w:t>often</w:t>
      </w:r>
      <w:r w:rsidR="006A5E23" w:rsidRPr="00B95FD0">
        <w:rPr>
          <w:rFonts w:ascii="Times New Roman" w:hAnsi="Times New Roman"/>
        </w:rPr>
        <w:t xml:space="preserve"> -- like every 5 minutes -- How do you eat an apple?</w:t>
      </w:r>
    </w:p>
    <w:p w:rsidR="003D0E1E" w:rsidRPr="00B95FD0" w:rsidRDefault="003D0E1E" w:rsidP="00B833AE">
      <w:pPr>
        <w:jc w:val="both"/>
        <w:rPr>
          <w:rFonts w:ascii="Times New Roman" w:hAnsi="Times New Roman"/>
        </w:rPr>
      </w:pPr>
    </w:p>
    <w:p w:rsidR="00472F83" w:rsidRPr="00B95FD0" w:rsidRDefault="00172D6C" w:rsidP="00B833AE">
      <w:pPr>
        <w:jc w:val="both"/>
        <w:rPr>
          <w:rFonts w:ascii="Times New Roman" w:hAnsi="Times New Roman"/>
          <w:b/>
        </w:rPr>
      </w:pPr>
      <w:r w:rsidRPr="00B95FD0">
        <w:rPr>
          <w:rFonts w:ascii="Times New Roman" w:hAnsi="Times New Roman"/>
          <w:b/>
        </w:rPr>
        <w:t>7</w:t>
      </w:r>
      <w:r w:rsidR="006A5E23" w:rsidRPr="00B95FD0">
        <w:rPr>
          <w:rFonts w:ascii="Times New Roman" w:hAnsi="Times New Roman"/>
          <w:b/>
        </w:rPr>
        <w:t xml:space="preserve"> </w:t>
      </w:r>
      <w:r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PROGRAM DOCUMENTATION</w:t>
      </w:r>
    </w:p>
    <w:p w:rsidR="00472F83" w:rsidRPr="00B95FD0" w:rsidRDefault="00472F83" w:rsidP="00B833AE">
      <w:pPr>
        <w:jc w:val="both"/>
        <w:rPr>
          <w:rFonts w:ascii="Times New Roman" w:hAnsi="Times New Roman"/>
          <w:b/>
        </w:rPr>
      </w:pPr>
    </w:p>
    <w:p w:rsidR="00472F83" w:rsidRPr="00B95FD0" w:rsidRDefault="006A5E23" w:rsidP="00B833AE">
      <w:pPr>
        <w:numPr>
          <w:ilvl w:val="0"/>
          <w:numId w:val="7"/>
        </w:numPr>
        <w:jc w:val="both"/>
        <w:rPr>
          <w:rFonts w:ascii="Times New Roman" w:hAnsi="Times New Roman"/>
        </w:rPr>
      </w:pPr>
      <w:r w:rsidRPr="00B95FD0">
        <w:rPr>
          <w:rFonts w:ascii="Times New Roman" w:hAnsi="Times New Roman"/>
        </w:rPr>
        <w:t>First, include via comments your complete ID INFORMATION, PROGRAM DESCRIPTION</w:t>
      </w:r>
      <w:r w:rsidR="00CA248A" w:rsidRPr="00B95FD0">
        <w:rPr>
          <w:rFonts w:ascii="Times New Roman" w:hAnsi="Times New Roman"/>
        </w:rPr>
        <w:t xml:space="preserve">, </w:t>
      </w:r>
      <w:r w:rsidR="00CA248A" w:rsidRPr="00B95FD0">
        <w:rPr>
          <w:rFonts w:ascii="Times New Roman" w:hAnsi="Times New Roman"/>
          <w:b/>
        </w:rPr>
        <w:t>CUSTOM-DEFINED FUNCTION LIST</w:t>
      </w:r>
      <w:r w:rsidRPr="00B95FD0">
        <w:rPr>
          <w:rFonts w:ascii="Times New Roman" w:hAnsi="Times New Roman"/>
        </w:rPr>
        <w:t xml:space="preserve"> and CREDITS (to those who </w:t>
      </w:r>
      <w:r w:rsidR="00E81AA6" w:rsidRPr="00B95FD0">
        <w:rPr>
          <w:rFonts w:ascii="Times New Roman" w:hAnsi="Times New Roman"/>
        </w:rPr>
        <w:t>helped you and whom you helped).</w:t>
      </w:r>
    </w:p>
    <w:p w:rsidR="006A5E23" w:rsidRPr="00B95FD0" w:rsidRDefault="006A5E23" w:rsidP="00B833AE">
      <w:pPr>
        <w:ind w:left="360"/>
        <w:jc w:val="both"/>
        <w:rPr>
          <w:rFonts w:ascii="Times New Roman" w:hAnsi="Times New Roman"/>
        </w:rPr>
      </w:pPr>
    </w:p>
    <w:p w:rsidR="006A5E23" w:rsidRPr="00B95FD0" w:rsidRDefault="00306B8A" w:rsidP="00B833AE">
      <w:pPr>
        <w:numPr>
          <w:ilvl w:val="0"/>
          <w:numId w:val="7"/>
        </w:numPr>
        <w:jc w:val="both"/>
        <w:rPr>
          <w:rFonts w:ascii="Times New Roman" w:hAnsi="Times New Roman"/>
          <w:b/>
        </w:rPr>
      </w:pPr>
      <w:r w:rsidRPr="00B95FD0">
        <w:rPr>
          <w:rFonts w:ascii="Times New Roman" w:hAnsi="Times New Roman"/>
          <w:b/>
        </w:rPr>
        <w:t xml:space="preserve">Include </w:t>
      </w:r>
      <w:r w:rsidR="006A5E23" w:rsidRPr="00B95FD0">
        <w:rPr>
          <w:rFonts w:ascii="Times New Roman" w:hAnsi="Times New Roman"/>
          <w:b/>
        </w:rPr>
        <w:t xml:space="preserve">"inline credits" to acknowledge </w:t>
      </w:r>
      <w:r w:rsidR="00EF287E" w:rsidRPr="00B95FD0">
        <w:rPr>
          <w:rFonts w:ascii="Times New Roman" w:hAnsi="Times New Roman"/>
          <w:b/>
        </w:rPr>
        <w:t xml:space="preserve">specifically where </w:t>
      </w:r>
      <w:r w:rsidR="00E81AA6" w:rsidRPr="00B95FD0">
        <w:rPr>
          <w:rFonts w:ascii="Times New Roman" w:hAnsi="Times New Roman"/>
          <w:b/>
        </w:rPr>
        <w:t>you were helped</w:t>
      </w:r>
      <w:r w:rsidR="006A5E23" w:rsidRPr="00B95FD0">
        <w:rPr>
          <w:rFonts w:ascii="Times New Roman" w:hAnsi="Times New Roman"/>
          <w:b/>
        </w:rPr>
        <w:t>.</w:t>
      </w:r>
    </w:p>
    <w:p w:rsidR="00655644" w:rsidRPr="00B95FD0" w:rsidRDefault="00655644" w:rsidP="00655644">
      <w:pPr>
        <w:pStyle w:val="ListParagraph"/>
        <w:rPr>
          <w:rFonts w:ascii="Times New Roman" w:hAnsi="Times New Roman"/>
          <w:b/>
        </w:rPr>
      </w:pPr>
    </w:p>
    <w:p w:rsidR="006A5E23" w:rsidRPr="00B95FD0" w:rsidRDefault="00E81AA6" w:rsidP="00655644">
      <w:pPr>
        <w:numPr>
          <w:ilvl w:val="0"/>
          <w:numId w:val="7"/>
        </w:numPr>
        <w:jc w:val="both"/>
        <w:rPr>
          <w:rFonts w:ascii="Times New Roman" w:hAnsi="Times New Roman"/>
          <w:b/>
        </w:rPr>
      </w:pPr>
      <w:r w:rsidRPr="00B95FD0">
        <w:rPr>
          <w:rFonts w:ascii="Times New Roman" w:hAnsi="Times New Roman"/>
        </w:rPr>
        <w:t>Add comments</w:t>
      </w:r>
      <w:r w:rsidR="006A5E23" w:rsidRPr="00B95FD0">
        <w:rPr>
          <w:rFonts w:ascii="Times New Roman" w:hAnsi="Times New Roman"/>
        </w:rPr>
        <w:t xml:space="preserve"> immediately before </w:t>
      </w:r>
      <w:r w:rsidR="00CA248A" w:rsidRPr="00B95FD0">
        <w:rPr>
          <w:rFonts w:ascii="Times New Roman" w:hAnsi="Times New Roman"/>
        </w:rPr>
        <w:t>each segment of your program</w:t>
      </w:r>
      <w:r w:rsidRPr="00B95FD0">
        <w:rPr>
          <w:rFonts w:ascii="Times New Roman" w:hAnsi="Times New Roman"/>
        </w:rPr>
        <w:t xml:space="preserve"> </w:t>
      </w:r>
      <w:r w:rsidR="006A5E23" w:rsidRPr="00B95FD0">
        <w:rPr>
          <w:rFonts w:ascii="Times New Roman" w:hAnsi="Times New Roman"/>
        </w:rPr>
        <w:t>to describe "highlights" of coming attractions.</w:t>
      </w:r>
      <w:r w:rsidR="00472F83" w:rsidRPr="00B95FD0">
        <w:rPr>
          <w:rFonts w:ascii="Times New Roman" w:hAnsi="Times New Roman"/>
        </w:rPr>
        <w:t xml:space="preserve"> </w:t>
      </w:r>
      <w:r w:rsidR="006A5E23" w:rsidRPr="00B95FD0">
        <w:rPr>
          <w:rFonts w:ascii="Times New Roman" w:hAnsi="Times New Roman"/>
        </w:rPr>
        <w:t>Insert at least one blank line before each of these comments.</w:t>
      </w:r>
      <w:r w:rsidR="00901A67" w:rsidRPr="00B95FD0">
        <w:rPr>
          <w:rFonts w:ascii="Times New Roman" w:hAnsi="Times New Roman"/>
        </w:rPr>
        <w:t xml:space="preserve"> Make all function, variable and </w:t>
      </w:r>
      <w:proofErr w:type="spellStart"/>
      <w:r w:rsidR="00901A67" w:rsidRPr="00B95FD0">
        <w:rPr>
          <w:rFonts w:ascii="Times New Roman" w:hAnsi="Times New Roman"/>
        </w:rPr>
        <w:t>const</w:t>
      </w:r>
      <w:proofErr w:type="spellEnd"/>
      <w:r w:rsidR="00901A67" w:rsidRPr="00B95FD0">
        <w:rPr>
          <w:rFonts w:ascii="Times New Roman" w:hAnsi="Times New Roman"/>
        </w:rPr>
        <w:t xml:space="preserve"> names self-descriptive, clear and fully formed (no abbreviations or secret code names).</w:t>
      </w:r>
      <w:r w:rsidR="00C90B6F" w:rsidRPr="00B95FD0">
        <w:rPr>
          <w:rFonts w:ascii="Times New Roman" w:hAnsi="Times New Roman"/>
        </w:rPr>
        <w:t xml:space="preserve"> </w:t>
      </w:r>
      <w:r w:rsidR="00655644" w:rsidRPr="00B95FD0">
        <w:rPr>
          <w:rFonts w:ascii="Times New Roman" w:hAnsi="Times New Roman"/>
          <w:b/>
        </w:rPr>
        <w:t xml:space="preserve">Use </w:t>
      </w:r>
      <w:r w:rsidR="00655644" w:rsidRPr="00B95FD0">
        <w:rPr>
          <w:rFonts w:ascii="Times New Roman" w:hAnsi="Times New Roman"/>
          <w:b/>
          <w:u w:val="single"/>
        </w:rPr>
        <w:t>verbs</w:t>
      </w:r>
      <w:r w:rsidR="00655644" w:rsidRPr="00B95FD0">
        <w:rPr>
          <w:rFonts w:ascii="Times New Roman" w:hAnsi="Times New Roman"/>
          <w:b/>
        </w:rPr>
        <w:t xml:space="preserve"> for function names, like “</w:t>
      </w:r>
      <w:proofErr w:type="spellStart"/>
      <w:r w:rsidR="00655644" w:rsidRPr="00B95FD0">
        <w:rPr>
          <w:rFonts w:ascii="Times New Roman" w:hAnsi="Times New Roman"/>
          <w:b/>
        </w:rPr>
        <w:t>displayXyz</w:t>
      </w:r>
      <w:proofErr w:type="spellEnd"/>
      <w:r w:rsidR="00655644" w:rsidRPr="00B95FD0">
        <w:rPr>
          <w:rFonts w:ascii="Times New Roman" w:hAnsi="Times New Roman"/>
          <w:b/>
        </w:rPr>
        <w:t>” or “</w:t>
      </w:r>
      <w:proofErr w:type="spellStart"/>
      <w:r w:rsidR="00655644" w:rsidRPr="00B95FD0">
        <w:rPr>
          <w:rFonts w:ascii="Times New Roman" w:hAnsi="Times New Roman"/>
          <w:b/>
        </w:rPr>
        <w:t>getXyz</w:t>
      </w:r>
      <w:proofErr w:type="spellEnd"/>
      <w:r w:rsidR="00655644" w:rsidRPr="00B95FD0">
        <w:rPr>
          <w:rFonts w:ascii="Times New Roman" w:hAnsi="Times New Roman"/>
          <w:b/>
        </w:rPr>
        <w:t>” or “</w:t>
      </w:r>
      <w:proofErr w:type="spellStart"/>
      <w:r w:rsidR="00655644" w:rsidRPr="00B95FD0">
        <w:rPr>
          <w:rFonts w:ascii="Times New Roman" w:hAnsi="Times New Roman"/>
          <w:b/>
        </w:rPr>
        <w:t>calculateXyz</w:t>
      </w:r>
      <w:proofErr w:type="spellEnd"/>
      <w:r w:rsidR="00655644" w:rsidRPr="00B95FD0">
        <w:rPr>
          <w:rFonts w:ascii="Times New Roman" w:hAnsi="Times New Roman"/>
          <w:b/>
        </w:rPr>
        <w:t>” or “</w:t>
      </w:r>
      <w:proofErr w:type="spellStart"/>
      <w:r w:rsidR="00655644" w:rsidRPr="00B95FD0">
        <w:rPr>
          <w:rFonts w:ascii="Times New Roman" w:hAnsi="Times New Roman"/>
          <w:b/>
        </w:rPr>
        <w:t>doXyz</w:t>
      </w:r>
      <w:proofErr w:type="spellEnd"/>
      <w:r w:rsidR="00655644" w:rsidRPr="00B95FD0">
        <w:rPr>
          <w:rFonts w:ascii="Times New Roman" w:hAnsi="Times New Roman"/>
          <w:b/>
        </w:rPr>
        <w:t xml:space="preserve">” and </w:t>
      </w:r>
      <w:r w:rsidR="00655644" w:rsidRPr="00B95FD0">
        <w:rPr>
          <w:rFonts w:ascii="Times New Roman" w:hAnsi="Times New Roman"/>
          <w:b/>
          <w:u w:val="single"/>
        </w:rPr>
        <w:t>nouns</w:t>
      </w:r>
      <w:r w:rsidR="00655644" w:rsidRPr="00B95FD0">
        <w:rPr>
          <w:rFonts w:ascii="Times New Roman" w:hAnsi="Times New Roman"/>
          <w:b/>
        </w:rPr>
        <w:t xml:space="preserve"> for constants and variables.</w:t>
      </w:r>
    </w:p>
    <w:p w:rsidR="00D65A2C" w:rsidRPr="00B95FD0" w:rsidRDefault="00D65A2C" w:rsidP="00B833AE">
      <w:pPr>
        <w:pStyle w:val="ListParagraph"/>
        <w:jc w:val="both"/>
        <w:rPr>
          <w:rFonts w:ascii="Times New Roman" w:hAnsi="Times New Roman"/>
        </w:rPr>
      </w:pPr>
    </w:p>
    <w:p w:rsidR="00D65A2C" w:rsidRPr="00B95FD0" w:rsidRDefault="00D65A2C" w:rsidP="00B833AE">
      <w:pPr>
        <w:numPr>
          <w:ilvl w:val="0"/>
          <w:numId w:val="7"/>
        </w:numPr>
        <w:jc w:val="both"/>
        <w:rPr>
          <w:rFonts w:ascii="Times New Roman" w:hAnsi="Times New Roman"/>
        </w:rPr>
      </w:pPr>
      <w:r w:rsidRPr="00B95FD0">
        <w:rPr>
          <w:rFonts w:ascii="Times New Roman" w:hAnsi="Times New Roman"/>
        </w:rPr>
        <w:t xml:space="preserve">Define a </w:t>
      </w:r>
      <w:proofErr w:type="spellStart"/>
      <w:r w:rsidRPr="00B95FD0">
        <w:rPr>
          <w:rFonts w:ascii="Times New Roman" w:hAnsi="Times New Roman"/>
        </w:rPr>
        <w:t>const</w:t>
      </w:r>
      <w:proofErr w:type="spellEnd"/>
      <w:r w:rsidRPr="00B95FD0">
        <w:rPr>
          <w:rFonts w:ascii="Times New Roman" w:hAnsi="Times New Roman"/>
        </w:rPr>
        <w:t xml:space="preserve"> for your name and use it whenever your name appears</w:t>
      </w:r>
    </w:p>
    <w:p w:rsidR="0047698C" w:rsidRPr="00B95FD0" w:rsidRDefault="0047698C" w:rsidP="0047698C">
      <w:pPr>
        <w:pStyle w:val="ListParagraph"/>
        <w:rPr>
          <w:rFonts w:ascii="Times New Roman" w:hAnsi="Times New Roman"/>
        </w:rPr>
      </w:pPr>
    </w:p>
    <w:p w:rsidR="0047698C" w:rsidRPr="00B95FD0" w:rsidRDefault="0047698C" w:rsidP="00B833AE">
      <w:pPr>
        <w:numPr>
          <w:ilvl w:val="0"/>
          <w:numId w:val="7"/>
        </w:numPr>
        <w:jc w:val="both"/>
        <w:rPr>
          <w:rFonts w:ascii="Times New Roman" w:hAnsi="Times New Roman"/>
        </w:rPr>
      </w:pPr>
      <w:r w:rsidRPr="00B95FD0">
        <w:rPr>
          <w:rFonts w:ascii="Times New Roman" w:hAnsi="Times New Roman"/>
        </w:rPr>
        <w:t xml:space="preserve">Add “banners” for: your prototypes to include description of each function, </w:t>
      </w:r>
      <w:r w:rsidR="003C1FBE" w:rsidRPr="00B95FD0">
        <w:rPr>
          <w:rFonts w:ascii="Times New Roman" w:hAnsi="Times New Roman"/>
        </w:rPr>
        <w:t xml:space="preserve">all </w:t>
      </w:r>
      <w:r w:rsidRPr="00B95FD0">
        <w:rPr>
          <w:rFonts w:ascii="Times New Roman" w:hAnsi="Times New Roman"/>
        </w:rPr>
        <w:t xml:space="preserve">constants, variables, start of function definitions, end of function definitions and in the function definitions with a description of each function (you can use the same ones as in your prototypes). See Handout #1.2 </w:t>
      </w:r>
      <w:r w:rsidR="00601E13" w:rsidRPr="00B95FD0">
        <w:rPr>
          <w:rFonts w:ascii="Times New Roman" w:hAnsi="Times New Roman"/>
        </w:rPr>
        <w:t>for</w:t>
      </w:r>
      <w:r w:rsidRPr="00B95FD0">
        <w:rPr>
          <w:rFonts w:ascii="Times New Roman" w:hAnsi="Times New Roman"/>
        </w:rPr>
        <w:t xml:space="preserve"> </w:t>
      </w:r>
      <w:r w:rsidR="00601E13" w:rsidRPr="00B95FD0">
        <w:rPr>
          <w:rFonts w:ascii="Times New Roman" w:hAnsi="Times New Roman"/>
        </w:rPr>
        <w:t>all the details</w:t>
      </w:r>
      <w:r w:rsidRPr="00B95FD0">
        <w:rPr>
          <w:rFonts w:ascii="Times New Roman" w:hAnsi="Times New Roman"/>
        </w:rPr>
        <w:t xml:space="preserve">. </w:t>
      </w:r>
    </w:p>
    <w:p w:rsidR="00C90B6F" w:rsidRPr="00B95FD0" w:rsidRDefault="00C90B6F" w:rsidP="00C90B6F">
      <w:pPr>
        <w:pStyle w:val="ListParagraph"/>
        <w:rPr>
          <w:rFonts w:ascii="Times New Roman" w:hAnsi="Times New Roman"/>
        </w:rPr>
      </w:pPr>
    </w:p>
    <w:p w:rsidR="00C90B6F" w:rsidRPr="00241B13" w:rsidRDefault="00C90B6F" w:rsidP="00B833AE">
      <w:pPr>
        <w:numPr>
          <w:ilvl w:val="0"/>
          <w:numId w:val="7"/>
        </w:numPr>
        <w:jc w:val="both"/>
        <w:rPr>
          <w:rFonts w:ascii="Times New Roman" w:hAnsi="Times New Roman"/>
        </w:rPr>
      </w:pPr>
      <w:r w:rsidRPr="00B95FD0">
        <w:rPr>
          <w:rFonts w:ascii="Times New Roman" w:hAnsi="Times New Roman"/>
          <w:b/>
        </w:rPr>
        <w:t xml:space="preserve">FUNCTION PROTOTYPES – In your function descriptions, be sure to include how the parameters are used and for non-void functions identify what information will be returned. Make sure to say “return x” for non-void functions. </w:t>
      </w:r>
      <w:r w:rsidR="00BE2855" w:rsidRPr="00B95FD0">
        <w:rPr>
          <w:rFonts w:ascii="Times New Roman" w:hAnsi="Times New Roman"/>
          <w:b/>
        </w:rPr>
        <w:t xml:space="preserve">For example, consider this </w:t>
      </w:r>
      <w:r w:rsidRPr="00B95FD0">
        <w:rPr>
          <w:rFonts w:ascii="Times New Roman" w:hAnsi="Times New Roman"/>
          <w:b/>
        </w:rPr>
        <w:t>hypothetical function prototype:</w:t>
      </w:r>
    </w:p>
    <w:p w:rsidR="00241B13" w:rsidRDefault="00241B13" w:rsidP="00241B13">
      <w:pPr>
        <w:pStyle w:val="ListParagraph"/>
        <w:rPr>
          <w:rFonts w:ascii="Times New Roman" w:hAnsi="Times New Roman"/>
        </w:rPr>
      </w:pPr>
    </w:p>
    <w:p w:rsidR="00241B13" w:rsidRPr="00B95FD0" w:rsidRDefault="00241B13" w:rsidP="00241B13">
      <w:pPr>
        <w:pStyle w:val="ListParagraph"/>
        <w:jc w:val="both"/>
        <w:rPr>
          <w:rFonts w:ascii="Times New Roman" w:hAnsi="Times New Roman"/>
        </w:rPr>
      </w:pPr>
      <w:r w:rsidRPr="00B95FD0">
        <w:rPr>
          <w:rFonts w:ascii="Times New Roman" w:hAnsi="Times New Roman"/>
          <w:b/>
        </w:rPr>
        <w:t>//NAME:</w:t>
      </w:r>
      <w:r w:rsidRPr="00B95FD0">
        <w:rPr>
          <w:rFonts w:ascii="Times New Roman" w:hAnsi="Times New Roman"/>
          <w:b/>
        </w:rPr>
        <w:tab/>
        <w:t xml:space="preserve"> </w:t>
      </w:r>
      <w:r w:rsidRPr="00B95FD0">
        <w:rPr>
          <w:rFonts w:ascii="Times New Roman" w:hAnsi="Times New Roman"/>
          <w:b/>
        </w:rPr>
        <w:tab/>
      </w:r>
      <w:proofErr w:type="spellStart"/>
      <w:r w:rsidRPr="00B95FD0">
        <w:rPr>
          <w:rFonts w:ascii="Times New Roman" w:hAnsi="Times New Roman"/>
          <w:b/>
        </w:rPr>
        <w:t>getFavoriteNumber</w:t>
      </w:r>
      <w:proofErr w:type="spellEnd"/>
    </w:p>
    <w:p w:rsidR="00241B13" w:rsidRPr="00B95FD0" w:rsidRDefault="00241B13" w:rsidP="00241B13">
      <w:pPr>
        <w:pStyle w:val="ListParagraph"/>
        <w:rPr>
          <w:rFonts w:ascii="Times New Roman" w:hAnsi="Times New Roman"/>
          <w:b/>
        </w:rPr>
      </w:pPr>
      <w:r w:rsidRPr="00B95FD0">
        <w:rPr>
          <w:rFonts w:ascii="Times New Roman" w:hAnsi="Times New Roman"/>
          <w:b/>
        </w:rPr>
        <w:t>//DESCRIPTION:</w:t>
      </w:r>
      <w:r w:rsidRPr="00B95FD0">
        <w:rPr>
          <w:rFonts w:ascii="Times New Roman" w:hAnsi="Times New Roman"/>
          <w:b/>
        </w:rPr>
        <w:tab/>
        <w:t xml:space="preserve">  Prompts user by name for a favorite number and </w:t>
      </w:r>
    </w:p>
    <w:p w:rsidR="00241B13" w:rsidRPr="00B95FD0" w:rsidRDefault="00241B13" w:rsidP="00241B13">
      <w:pPr>
        <w:pStyle w:val="ListParagraph"/>
        <w:ind w:left="2880" w:firstLine="720"/>
        <w:rPr>
          <w:rFonts w:ascii="Times New Roman" w:hAnsi="Times New Roman"/>
          <w:b/>
        </w:rPr>
      </w:pPr>
      <w:proofErr w:type="gramStart"/>
      <w:r w:rsidRPr="00B95FD0">
        <w:rPr>
          <w:rFonts w:ascii="Times New Roman" w:hAnsi="Times New Roman"/>
          <w:b/>
        </w:rPr>
        <w:t>returns</w:t>
      </w:r>
      <w:proofErr w:type="gramEnd"/>
      <w:r w:rsidRPr="00B95FD0">
        <w:rPr>
          <w:rFonts w:ascii="Times New Roman" w:hAnsi="Times New Roman"/>
          <w:b/>
        </w:rPr>
        <w:t xml:space="preserve"> it</w:t>
      </w:r>
    </w:p>
    <w:p w:rsidR="00241B13" w:rsidRPr="00B95FD0" w:rsidRDefault="00241B13" w:rsidP="00241B13">
      <w:pPr>
        <w:ind w:left="720"/>
        <w:jc w:val="both"/>
        <w:rPr>
          <w:rFonts w:ascii="Times New Roman" w:hAnsi="Times New Roman"/>
        </w:rPr>
      </w:pPr>
      <w:proofErr w:type="spellStart"/>
      <w:proofErr w:type="gramStart"/>
      <w:r w:rsidRPr="00B95FD0">
        <w:rPr>
          <w:rFonts w:ascii="Times New Roman" w:hAnsi="Times New Roman"/>
          <w:b/>
        </w:rPr>
        <w:t>int</w:t>
      </w:r>
      <w:proofErr w:type="spellEnd"/>
      <w:proofErr w:type="gramEnd"/>
      <w:r w:rsidRPr="00B95FD0">
        <w:rPr>
          <w:rFonts w:ascii="Times New Roman" w:hAnsi="Times New Roman"/>
          <w:b/>
        </w:rPr>
        <w:t xml:space="preserve"> </w:t>
      </w:r>
      <w:proofErr w:type="spellStart"/>
      <w:r w:rsidRPr="00B95FD0">
        <w:rPr>
          <w:rFonts w:ascii="Times New Roman" w:hAnsi="Times New Roman"/>
          <w:b/>
        </w:rPr>
        <w:t>getFavoriteNumber</w:t>
      </w:r>
      <w:proofErr w:type="spellEnd"/>
      <w:r w:rsidRPr="00B95FD0">
        <w:rPr>
          <w:rFonts w:ascii="Times New Roman" w:hAnsi="Times New Roman"/>
          <w:b/>
        </w:rPr>
        <w:t xml:space="preserve">( string </w:t>
      </w:r>
      <w:proofErr w:type="spellStart"/>
      <w:r w:rsidRPr="00B95FD0">
        <w:rPr>
          <w:rFonts w:ascii="Times New Roman" w:hAnsi="Times New Roman"/>
          <w:b/>
        </w:rPr>
        <w:t>userName</w:t>
      </w:r>
      <w:proofErr w:type="spellEnd"/>
      <w:r w:rsidRPr="00B95FD0">
        <w:rPr>
          <w:rFonts w:ascii="Times New Roman" w:hAnsi="Times New Roman"/>
          <w:b/>
        </w:rPr>
        <w:t xml:space="preserve"> ) </w:t>
      </w:r>
      <w:r w:rsidRPr="00B95FD0">
        <w:rPr>
          <w:rFonts w:ascii="Times New Roman" w:hAnsi="Times New Roman"/>
        </w:rPr>
        <w:t xml:space="preserve"> </w:t>
      </w:r>
    </w:p>
    <w:p w:rsidR="00241B13" w:rsidRPr="00241B13" w:rsidRDefault="00241B13" w:rsidP="00241B13">
      <w:pPr>
        <w:rPr>
          <w:rFonts w:ascii="Times New Roman" w:hAnsi="Times New Roman"/>
        </w:rPr>
      </w:pPr>
    </w:p>
    <w:p w:rsidR="00B95FD0" w:rsidRPr="00241B13" w:rsidRDefault="00C359F7" w:rsidP="00C359F7">
      <w:pPr>
        <w:numPr>
          <w:ilvl w:val="0"/>
          <w:numId w:val="7"/>
        </w:numPr>
        <w:jc w:val="both"/>
        <w:rPr>
          <w:rFonts w:ascii="Times New Roman" w:hAnsi="Times New Roman"/>
        </w:rPr>
      </w:pPr>
      <w:r w:rsidRPr="00241B13">
        <w:rPr>
          <w:rFonts w:ascii="Times New Roman" w:hAnsi="Times New Roman"/>
        </w:rPr>
        <w:t xml:space="preserve">IMPORTANT: </w:t>
      </w:r>
      <w:r w:rsidR="00241B13">
        <w:rPr>
          <w:rFonts w:ascii="Times New Roman" w:hAnsi="Times New Roman"/>
        </w:rPr>
        <w:t xml:space="preserve">Remember to embrace </w:t>
      </w:r>
      <w:r w:rsidRPr="00241B13">
        <w:rPr>
          <w:rFonts w:ascii="Times New Roman" w:hAnsi="Times New Roman"/>
        </w:rPr>
        <w:t xml:space="preserve">the basic Michelangelo structure for </w:t>
      </w:r>
      <w:r w:rsidRPr="00241B13">
        <w:rPr>
          <w:rFonts w:ascii="Times New Roman" w:hAnsi="Times New Roman"/>
          <w:b/>
        </w:rPr>
        <w:t>every</w:t>
      </w:r>
      <w:r w:rsidRPr="00241B13">
        <w:rPr>
          <w:rFonts w:ascii="Times New Roman" w:hAnsi="Times New Roman"/>
        </w:rPr>
        <w:t xml:space="preserve"> C++ program. </w:t>
      </w:r>
    </w:p>
    <w:p w:rsidR="00D65A2C" w:rsidRPr="00B95FD0" w:rsidRDefault="00D65A2C" w:rsidP="00B833AE">
      <w:pPr>
        <w:jc w:val="both"/>
        <w:rPr>
          <w:rFonts w:ascii="Times New Roman" w:hAnsi="Times New Roman"/>
        </w:rPr>
      </w:pPr>
    </w:p>
    <w:p w:rsidR="00774AA3" w:rsidRPr="00B95FD0" w:rsidRDefault="00B833AE" w:rsidP="00774AA3">
      <w:pPr>
        <w:ind w:left="360" w:hanging="360"/>
        <w:jc w:val="both"/>
        <w:rPr>
          <w:rFonts w:ascii="Times New Roman" w:hAnsi="Times New Roman"/>
        </w:rPr>
      </w:pPr>
      <w:r w:rsidRPr="00B95FD0">
        <w:rPr>
          <w:rFonts w:ascii="Times New Roman" w:hAnsi="Times New Roman"/>
          <w:b/>
        </w:rPr>
        <w:t>8</w:t>
      </w:r>
      <w:r w:rsidR="006A5E23" w:rsidRPr="00B95FD0">
        <w:rPr>
          <w:rFonts w:ascii="Times New Roman" w:hAnsi="Times New Roman"/>
          <w:b/>
        </w:rPr>
        <w:t xml:space="preserve"> </w:t>
      </w:r>
      <w:r w:rsidR="00550A74" w:rsidRPr="00B95FD0">
        <w:rPr>
          <w:rFonts w:ascii="Times New Roman" w:hAnsi="Times New Roman"/>
        </w:rPr>
        <w:t>–</w:t>
      </w:r>
      <w:r w:rsidR="006A5E23" w:rsidRPr="00B95FD0">
        <w:rPr>
          <w:rFonts w:ascii="Times New Roman" w:hAnsi="Times New Roman"/>
        </w:rPr>
        <w:t xml:space="preserve"> </w:t>
      </w:r>
      <w:r w:rsidR="006A5E23" w:rsidRPr="00B95FD0">
        <w:rPr>
          <w:rFonts w:ascii="Times New Roman" w:hAnsi="Times New Roman"/>
          <w:b/>
        </w:rPr>
        <w:t>DEMO (= beta testing)</w:t>
      </w:r>
      <w:r w:rsidR="006A5E23" w:rsidRPr="00B95FD0">
        <w:rPr>
          <w:rFonts w:ascii="Times New Roman" w:hAnsi="Times New Roman"/>
        </w:rPr>
        <w:t xml:space="preserve"> your program in the Lab with a completed TASK SHEET </w:t>
      </w:r>
    </w:p>
    <w:p w:rsidR="004D6BA1" w:rsidRPr="00B95FD0" w:rsidRDefault="004D6BA1" w:rsidP="00774AA3">
      <w:pPr>
        <w:ind w:left="360" w:hanging="360"/>
        <w:jc w:val="both"/>
        <w:rPr>
          <w:rFonts w:ascii="Times New Roman" w:hAnsi="Times New Roman"/>
        </w:rPr>
      </w:pPr>
    </w:p>
    <w:p w:rsidR="009A7A5B" w:rsidRPr="00B95FD0" w:rsidRDefault="00B833AE" w:rsidP="009A7A5B">
      <w:pPr>
        <w:ind w:left="360" w:hanging="360"/>
        <w:jc w:val="both"/>
        <w:rPr>
          <w:rFonts w:ascii="Times New Roman" w:hAnsi="Times New Roman"/>
        </w:rPr>
      </w:pPr>
      <w:r w:rsidRPr="00B95FD0">
        <w:rPr>
          <w:rFonts w:ascii="Times New Roman" w:hAnsi="Times New Roman"/>
          <w:b/>
        </w:rPr>
        <w:t>9</w:t>
      </w:r>
      <w:r w:rsidR="005C1CFF" w:rsidRPr="00B95FD0">
        <w:rPr>
          <w:rFonts w:ascii="Times New Roman" w:hAnsi="Times New Roman"/>
          <w:b/>
        </w:rPr>
        <w:t xml:space="preserve"> </w:t>
      </w:r>
      <w:r w:rsidR="00550A74" w:rsidRPr="00B95FD0">
        <w:rPr>
          <w:rFonts w:ascii="Times New Roman" w:hAnsi="Times New Roman"/>
        </w:rPr>
        <w:t>–</w:t>
      </w:r>
      <w:r w:rsidR="005C1CFF" w:rsidRPr="00B95FD0">
        <w:rPr>
          <w:rFonts w:ascii="Times New Roman" w:hAnsi="Times New Roman"/>
        </w:rPr>
        <w:t xml:space="preserve"> </w:t>
      </w:r>
      <w:r w:rsidR="006A5E23" w:rsidRPr="00B95FD0">
        <w:rPr>
          <w:rFonts w:ascii="Times New Roman" w:hAnsi="Times New Roman"/>
          <w:b/>
        </w:rPr>
        <w:t>HAND IN HARDCOPY</w:t>
      </w:r>
      <w:r w:rsidR="006A5E23" w:rsidRPr="00B95FD0">
        <w:rPr>
          <w:rFonts w:ascii="Times New Roman" w:hAnsi="Times New Roman"/>
        </w:rPr>
        <w:t xml:space="preserve"> </w:t>
      </w:r>
      <w:r w:rsidR="009A7A5B" w:rsidRPr="00B95FD0">
        <w:rPr>
          <w:rFonts w:ascii="Times New Roman" w:hAnsi="Times New Roman"/>
        </w:rPr>
        <w:t xml:space="preserve">of this TASK SHEET and your </w:t>
      </w:r>
      <w:r w:rsidR="00683F21" w:rsidRPr="00B95FD0">
        <w:rPr>
          <w:rFonts w:ascii="Times New Roman" w:hAnsi="Times New Roman"/>
        </w:rPr>
        <w:t xml:space="preserve">accurate TIME SHEET </w:t>
      </w:r>
    </w:p>
    <w:p w:rsidR="009A7A5B" w:rsidRPr="00B95FD0" w:rsidRDefault="009A7A5B" w:rsidP="009A7A5B">
      <w:pPr>
        <w:ind w:left="360" w:hanging="360"/>
        <w:jc w:val="both"/>
        <w:rPr>
          <w:rFonts w:ascii="Times New Roman" w:hAnsi="Times New Roman"/>
          <w:b/>
        </w:rPr>
      </w:pPr>
    </w:p>
    <w:p w:rsidR="00FB70FC" w:rsidRDefault="006A5E23" w:rsidP="00BD239A">
      <w:pPr>
        <w:ind w:left="360" w:hanging="360"/>
        <w:jc w:val="both"/>
        <w:rPr>
          <w:rFonts w:ascii="Times New Roman" w:hAnsi="Times New Roman"/>
          <w:b/>
        </w:rPr>
      </w:pPr>
      <w:r w:rsidRPr="00B95FD0">
        <w:rPr>
          <w:rFonts w:ascii="Times New Roman" w:hAnsi="Times New Roman"/>
          <w:b/>
        </w:rPr>
        <w:t>1</w:t>
      </w:r>
      <w:r w:rsidR="00B833AE" w:rsidRPr="00B95FD0">
        <w:rPr>
          <w:rFonts w:ascii="Times New Roman" w:hAnsi="Times New Roman"/>
          <w:b/>
        </w:rPr>
        <w:t>0</w:t>
      </w:r>
      <w:r w:rsidRPr="00B95FD0">
        <w:rPr>
          <w:rFonts w:ascii="Times New Roman" w:hAnsi="Times New Roman"/>
          <w:b/>
        </w:rPr>
        <w:t xml:space="preserve"> </w:t>
      </w:r>
      <w:r w:rsidR="00550A74" w:rsidRPr="00B95FD0">
        <w:rPr>
          <w:rFonts w:ascii="Times New Roman" w:hAnsi="Times New Roman"/>
        </w:rPr>
        <w:t>–</w:t>
      </w:r>
      <w:r w:rsidRPr="00B95FD0">
        <w:rPr>
          <w:rFonts w:ascii="Times New Roman" w:hAnsi="Times New Roman"/>
        </w:rPr>
        <w:t xml:space="preserve"> </w:t>
      </w:r>
      <w:r w:rsidRPr="00B95FD0">
        <w:rPr>
          <w:rFonts w:ascii="Times New Roman" w:hAnsi="Times New Roman"/>
          <w:b/>
        </w:rPr>
        <w:t>STARS (One STAR for each item</w:t>
      </w:r>
      <w:r w:rsidR="00AC2E29">
        <w:rPr>
          <w:rFonts w:ascii="Times New Roman" w:hAnsi="Times New Roman"/>
          <w:b/>
        </w:rPr>
        <w:t>, but no “double-dipping”</w:t>
      </w:r>
      <w:r w:rsidRPr="00B95FD0">
        <w:rPr>
          <w:rFonts w:ascii="Times New Roman" w:hAnsi="Times New Roman"/>
          <w:b/>
        </w:rPr>
        <w:t xml:space="preserve">) </w:t>
      </w:r>
    </w:p>
    <w:p w:rsidR="00AD02F5" w:rsidRPr="00B95FD0" w:rsidRDefault="00AD02F5" w:rsidP="00BD239A">
      <w:pPr>
        <w:ind w:left="360" w:hanging="360"/>
        <w:jc w:val="both"/>
        <w:rPr>
          <w:rFonts w:ascii="Times New Roman" w:hAnsi="Times New Roman"/>
          <w:b/>
        </w:rPr>
      </w:pPr>
    </w:p>
    <w:p w:rsidR="00FB70FC" w:rsidRPr="00AD02F5" w:rsidRDefault="00FB70FC" w:rsidP="00BD239A">
      <w:pPr>
        <w:numPr>
          <w:ilvl w:val="0"/>
          <w:numId w:val="10"/>
        </w:numPr>
        <w:jc w:val="both"/>
        <w:rPr>
          <w:rFonts w:ascii="Times New Roman" w:hAnsi="Times New Roman"/>
        </w:rPr>
      </w:pPr>
      <w:r w:rsidRPr="00B95FD0">
        <w:rPr>
          <w:rFonts w:ascii="Times New Roman" w:hAnsi="Times New Roman"/>
        </w:rPr>
        <w:lastRenderedPageBreak/>
        <w:t xml:space="preserve">Work in a </w:t>
      </w:r>
      <w:r w:rsidR="00BD239A">
        <w:rPr>
          <w:rFonts w:ascii="Times New Roman" w:hAnsi="Times New Roman"/>
        </w:rPr>
        <w:t>2-3</w:t>
      </w:r>
      <w:r w:rsidRPr="00B95FD0">
        <w:rPr>
          <w:rFonts w:ascii="Times New Roman" w:hAnsi="Times New Roman"/>
        </w:rPr>
        <w:t xml:space="preserve"> person team to write and demo one program together that contains all the required information. Additionally, include the names of all the team members (as separate constants) in the welcome and farewell AND include each team member’s individual logo when displaying the logos. </w:t>
      </w:r>
      <w:r w:rsidR="00B8390D">
        <w:rPr>
          <w:rFonts w:ascii="Times New Roman" w:hAnsi="Times New Roman"/>
        </w:rPr>
        <w:t xml:space="preserve">Add additional </w:t>
      </w:r>
      <w:r w:rsidR="00AC2E29">
        <w:rPr>
          <w:rFonts w:ascii="Times New Roman" w:hAnsi="Times New Roman"/>
        </w:rPr>
        <w:t>and</w:t>
      </w:r>
      <w:r w:rsidR="00BD239A">
        <w:rPr>
          <w:rFonts w:ascii="Times New Roman" w:hAnsi="Times New Roman"/>
        </w:rPr>
        <w:t xml:space="preserve"> different cellular automata patterns, one for each teammate. </w:t>
      </w:r>
      <w:r w:rsidRPr="00B95FD0">
        <w:rPr>
          <w:rFonts w:ascii="Times New Roman" w:hAnsi="Times New Roman"/>
        </w:rPr>
        <w:t xml:space="preserve">In the ID INFO, individually show hours and difficulty for each person. </w:t>
      </w:r>
      <w:r w:rsidRPr="00B95FD0">
        <w:rPr>
          <w:rFonts w:ascii="Times New Roman" w:hAnsi="Times New Roman"/>
          <w:b/>
        </w:rPr>
        <w:t xml:space="preserve">Also, in each </w:t>
      </w:r>
      <w:r w:rsidR="00CA46FC" w:rsidRPr="00B95FD0">
        <w:rPr>
          <w:rFonts w:ascii="Times New Roman" w:hAnsi="Times New Roman"/>
          <w:b/>
        </w:rPr>
        <w:t>function</w:t>
      </w:r>
      <w:r w:rsidRPr="00B95FD0">
        <w:rPr>
          <w:rFonts w:ascii="Times New Roman" w:hAnsi="Times New Roman"/>
          <w:b/>
        </w:rPr>
        <w:t xml:space="preserve">, document the names of the contributors and the percentage each one contributed to the </w:t>
      </w:r>
      <w:r w:rsidR="00CA46FC" w:rsidRPr="00B95FD0">
        <w:rPr>
          <w:rFonts w:ascii="Times New Roman" w:hAnsi="Times New Roman"/>
          <w:b/>
        </w:rPr>
        <w:t>function</w:t>
      </w:r>
      <w:r w:rsidRPr="00B95FD0">
        <w:rPr>
          <w:rFonts w:ascii="Times New Roman" w:hAnsi="Times New Roman"/>
          <w:b/>
        </w:rPr>
        <w:t xml:space="preserve"> (1 STAR per teammate).</w:t>
      </w:r>
    </w:p>
    <w:p w:rsidR="00AD02F5" w:rsidRPr="00BD239A" w:rsidRDefault="00AD02F5" w:rsidP="00AD02F5">
      <w:pPr>
        <w:ind w:left="800"/>
        <w:jc w:val="both"/>
        <w:rPr>
          <w:rFonts w:ascii="Times New Roman" w:hAnsi="Times New Roman"/>
        </w:rPr>
      </w:pPr>
    </w:p>
    <w:p w:rsidR="00FB70FC" w:rsidRDefault="00BD239A" w:rsidP="00BD239A">
      <w:pPr>
        <w:numPr>
          <w:ilvl w:val="0"/>
          <w:numId w:val="10"/>
        </w:numPr>
        <w:jc w:val="both"/>
        <w:rPr>
          <w:rFonts w:ascii="Times New Roman" w:hAnsi="Times New Roman"/>
        </w:rPr>
      </w:pPr>
      <w:r>
        <w:rPr>
          <w:rFonts w:ascii="Times New Roman" w:hAnsi="Times New Roman"/>
        </w:rPr>
        <w:t>Create a new</w:t>
      </w:r>
      <w:r w:rsidR="007E4F0A">
        <w:rPr>
          <w:rFonts w:ascii="Times New Roman" w:hAnsi="Times New Roman"/>
        </w:rPr>
        <w:t>,</w:t>
      </w:r>
      <w:r>
        <w:rPr>
          <w:rFonts w:ascii="Times New Roman" w:hAnsi="Times New Roman"/>
        </w:rPr>
        <w:t xml:space="preserve"> enhanced</w:t>
      </w:r>
      <w:r w:rsidR="00FB70FC" w:rsidRPr="00B95FD0">
        <w:rPr>
          <w:rFonts w:ascii="Times New Roman" w:hAnsi="Times New Roman"/>
        </w:rPr>
        <w:t xml:space="preserve"> “</w:t>
      </w:r>
      <w:proofErr w:type="spellStart"/>
      <w:r w:rsidR="00FB70FC" w:rsidRPr="00B95FD0">
        <w:rPr>
          <w:rFonts w:ascii="Times New Roman" w:hAnsi="Times New Roman"/>
        </w:rPr>
        <w:t>pizzazz</w:t>
      </w:r>
      <w:r>
        <w:rPr>
          <w:rFonts w:ascii="Times New Roman" w:hAnsi="Times New Roman"/>
        </w:rPr>
        <w:t>y</w:t>
      </w:r>
      <w:proofErr w:type="spellEnd"/>
      <w:r w:rsidR="00FB70FC" w:rsidRPr="00B95FD0">
        <w:rPr>
          <w:rFonts w:ascii="Times New Roman" w:hAnsi="Times New Roman"/>
        </w:rPr>
        <w:t xml:space="preserve">” logo </w:t>
      </w:r>
    </w:p>
    <w:p w:rsidR="00AD02F5" w:rsidRPr="00B95FD0" w:rsidRDefault="00AD02F5" w:rsidP="00AD02F5">
      <w:pPr>
        <w:jc w:val="both"/>
        <w:rPr>
          <w:rFonts w:ascii="Times New Roman" w:hAnsi="Times New Roman"/>
        </w:rPr>
      </w:pPr>
    </w:p>
    <w:p w:rsidR="00AD02F5" w:rsidRPr="00091D50" w:rsidRDefault="00FB70FC" w:rsidP="00091D50">
      <w:pPr>
        <w:numPr>
          <w:ilvl w:val="0"/>
          <w:numId w:val="10"/>
        </w:numPr>
        <w:jc w:val="both"/>
        <w:rPr>
          <w:rFonts w:ascii="Times New Roman" w:hAnsi="Times New Roman"/>
        </w:rPr>
      </w:pPr>
      <w:r w:rsidRPr="00B95FD0">
        <w:rPr>
          <w:rFonts w:ascii="Times New Roman" w:hAnsi="Times New Roman"/>
        </w:rPr>
        <w:t xml:space="preserve">In an engaging way, use &gt;=4 </w:t>
      </w:r>
      <w:proofErr w:type="spellStart"/>
      <w:r w:rsidR="00BD7640" w:rsidRPr="00B95FD0">
        <w:rPr>
          <w:rFonts w:ascii="Times New Roman" w:hAnsi="Times New Roman"/>
        </w:rPr>
        <w:t>windows.h</w:t>
      </w:r>
      <w:proofErr w:type="spellEnd"/>
      <w:r w:rsidR="00BD7640" w:rsidRPr="00B95FD0">
        <w:rPr>
          <w:rFonts w:ascii="Times New Roman" w:hAnsi="Times New Roman"/>
        </w:rPr>
        <w:t xml:space="preserve"> </w:t>
      </w:r>
      <w:r w:rsidRPr="00B95FD0">
        <w:rPr>
          <w:rFonts w:ascii="Times New Roman" w:hAnsi="Times New Roman"/>
        </w:rPr>
        <w:t xml:space="preserve">colors </w:t>
      </w:r>
      <w:r w:rsidR="00BD239A">
        <w:rPr>
          <w:rFonts w:ascii="Times New Roman" w:hAnsi="Times New Roman"/>
        </w:rPr>
        <w:t>throughout</w:t>
      </w:r>
    </w:p>
    <w:p w:rsidR="00AD02F5" w:rsidRPr="00AD02F5" w:rsidRDefault="00AD02F5" w:rsidP="00AD02F5">
      <w:pPr>
        <w:ind w:left="800"/>
        <w:jc w:val="both"/>
        <w:rPr>
          <w:rFonts w:ascii="Times New Roman" w:hAnsi="Times New Roman"/>
        </w:rPr>
      </w:pPr>
    </w:p>
    <w:p w:rsidR="00794A75" w:rsidRDefault="004D6BA1" w:rsidP="00794A75">
      <w:pPr>
        <w:numPr>
          <w:ilvl w:val="0"/>
          <w:numId w:val="10"/>
        </w:numPr>
        <w:jc w:val="both"/>
        <w:rPr>
          <w:rFonts w:ascii="Times New Roman" w:hAnsi="Times New Roman"/>
        </w:rPr>
      </w:pPr>
      <w:r w:rsidRPr="00B95FD0">
        <w:rPr>
          <w:rFonts w:ascii="Times New Roman" w:hAnsi="Times New Roman"/>
        </w:rPr>
        <w:t>Implement this assignment by creating and using a custom header file to hold all your function prototypes and definitions.</w:t>
      </w:r>
      <w:r w:rsidR="001D458F" w:rsidRPr="00B95FD0">
        <w:rPr>
          <w:rFonts w:ascii="Times New Roman" w:hAnsi="Times New Roman"/>
        </w:rPr>
        <w:t xml:space="preserve"> Include your Michelangelo documentation with ID INFO, etc. in the header file</w:t>
      </w:r>
    </w:p>
    <w:p w:rsidR="00AD02F5" w:rsidRPr="00B95FD0" w:rsidRDefault="00AD02F5" w:rsidP="00AD02F5">
      <w:pPr>
        <w:ind w:left="800"/>
        <w:jc w:val="both"/>
        <w:rPr>
          <w:rFonts w:ascii="Times New Roman" w:hAnsi="Times New Roman"/>
        </w:rPr>
      </w:pPr>
    </w:p>
    <w:p w:rsidR="00FB70FC" w:rsidRDefault="00FB70FC" w:rsidP="00FB70FC">
      <w:pPr>
        <w:numPr>
          <w:ilvl w:val="0"/>
          <w:numId w:val="10"/>
        </w:numPr>
        <w:jc w:val="both"/>
        <w:rPr>
          <w:rFonts w:ascii="Times New Roman" w:hAnsi="Times New Roman"/>
        </w:rPr>
      </w:pPr>
      <w:r w:rsidRPr="00B95FD0">
        <w:rPr>
          <w:rFonts w:ascii="Times New Roman" w:hAnsi="Times New Roman"/>
        </w:rPr>
        <w:t xml:space="preserve">Add extra pizzazz and briefly explain what you did: </w:t>
      </w:r>
    </w:p>
    <w:p w:rsidR="00AD02F5" w:rsidRPr="00B95FD0" w:rsidRDefault="00AD02F5" w:rsidP="00AD02F5">
      <w:pPr>
        <w:jc w:val="both"/>
        <w:rPr>
          <w:rFonts w:ascii="Times New Roman" w:hAnsi="Times New Roman"/>
        </w:rPr>
      </w:pPr>
    </w:p>
    <w:p w:rsidR="00FB70FC" w:rsidRDefault="00FB70FC" w:rsidP="00FB70FC">
      <w:pPr>
        <w:numPr>
          <w:ilvl w:val="0"/>
          <w:numId w:val="10"/>
        </w:numPr>
        <w:jc w:val="both"/>
        <w:rPr>
          <w:rFonts w:ascii="Times New Roman" w:hAnsi="Times New Roman"/>
        </w:rPr>
      </w:pPr>
      <w:r w:rsidRPr="00B95FD0">
        <w:rPr>
          <w:rFonts w:ascii="Times New Roman" w:hAnsi="Times New Roman"/>
        </w:rPr>
        <w:t xml:space="preserve">Effectively use three </w:t>
      </w:r>
      <w:r w:rsidR="00F1031E" w:rsidRPr="00B95FD0">
        <w:rPr>
          <w:rFonts w:ascii="Times New Roman" w:hAnsi="Times New Roman"/>
        </w:rPr>
        <w:t xml:space="preserve">new </w:t>
      </w:r>
      <w:r w:rsidRPr="00B95FD0">
        <w:rPr>
          <w:rFonts w:ascii="Times New Roman" w:hAnsi="Times New Roman"/>
        </w:rPr>
        <w:t>"Advanced" features (= not yet introduced). List them:</w:t>
      </w:r>
    </w:p>
    <w:p w:rsidR="00AD02F5" w:rsidRPr="00B95FD0" w:rsidRDefault="00AD02F5" w:rsidP="00AD02F5">
      <w:pPr>
        <w:jc w:val="both"/>
        <w:rPr>
          <w:rFonts w:ascii="Times New Roman" w:hAnsi="Times New Roman"/>
        </w:rPr>
      </w:pPr>
    </w:p>
    <w:p w:rsidR="00FB70FC" w:rsidRPr="00B95FD0" w:rsidRDefault="00FB70FC" w:rsidP="00FB70FC">
      <w:pPr>
        <w:numPr>
          <w:ilvl w:val="0"/>
          <w:numId w:val="10"/>
        </w:numPr>
        <w:jc w:val="both"/>
        <w:rPr>
          <w:rFonts w:ascii="Times New Roman" w:hAnsi="Times New Roman"/>
        </w:rPr>
      </w:pPr>
      <w:r w:rsidRPr="00B95FD0">
        <w:rPr>
          <w:rFonts w:ascii="Times New Roman" w:hAnsi="Times New Roman"/>
        </w:rPr>
        <w:t>Demo before the due-date (N.B.: You still can do more STARS on due-date)</w:t>
      </w:r>
    </w:p>
    <w:p w:rsidR="004D6BA1" w:rsidRPr="00B95FD0" w:rsidRDefault="004D6BA1" w:rsidP="00FB70FC">
      <w:pPr>
        <w:ind w:left="800"/>
        <w:jc w:val="both"/>
        <w:rPr>
          <w:rFonts w:ascii="Times New Roman" w:hAnsi="Times New Roman"/>
        </w:rPr>
      </w:pPr>
    </w:p>
    <w:p w:rsidR="00364E90" w:rsidRPr="00B95FD0" w:rsidRDefault="00364E90" w:rsidP="00364E90">
      <w:pPr>
        <w:pBdr>
          <w:bottom w:val="double" w:sz="6" w:space="1" w:color="auto"/>
        </w:pBdr>
        <w:rPr>
          <w:rFonts w:ascii="Times New Roman" w:hAnsi="Times New Roman"/>
          <w:b/>
        </w:rPr>
      </w:pPr>
    </w:p>
    <w:p w:rsidR="00364E90" w:rsidRPr="00B95FD0" w:rsidRDefault="00364E90" w:rsidP="00364E90">
      <w:pPr>
        <w:rPr>
          <w:rFonts w:ascii="Times New Roman" w:hAnsi="Times New Roman"/>
          <w:b/>
          <w:sz w:val="16"/>
          <w:szCs w:val="16"/>
        </w:rPr>
      </w:pPr>
    </w:p>
    <w:p w:rsidR="00AD02F5" w:rsidRPr="00AD02F5" w:rsidRDefault="00AD02F5" w:rsidP="00AD02F5">
      <w:pPr>
        <w:jc w:val="center"/>
        <w:rPr>
          <w:rFonts w:ascii="Times New Roman" w:hAnsi="Times New Roman"/>
          <w:b/>
          <w:szCs w:val="24"/>
        </w:rPr>
      </w:pPr>
      <w:r w:rsidRPr="00AD02F5">
        <w:rPr>
          <w:rFonts w:ascii="Times New Roman" w:hAnsi="Times New Roman"/>
          <w:b/>
          <w:szCs w:val="24"/>
        </w:rPr>
        <w:t>“A river cuts through rock, not because of its power, but because of its persistence.”</w:t>
      </w:r>
    </w:p>
    <w:p w:rsidR="00AD02F5" w:rsidRPr="00AD02F5" w:rsidRDefault="00AD02F5" w:rsidP="00AD02F5">
      <w:pPr>
        <w:jc w:val="center"/>
        <w:rPr>
          <w:rFonts w:ascii="Times New Roman" w:hAnsi="Times New Roman"/>
          <w:b/>
          <w:bCs/>
          <w:szCs w:val="24"/>
        </w:rPr>
      </w:pPr>
      <w:r w:rsidRPr="00AD02F5">
        <w:rPr>
          <w:rFonts w:ascii="Times New Roman" w:hAnsi="Times New Roman"/>
          <w:b/>
          <w:bCs/>
          <w:szCs w:val="24"/>
        </w:rPr>
        <w:t>Jim Watkins</w:t>
      </w:r>
    </w:p>
    <w:p w:rsidR="009246D9" w:rsidRPr="00B95FD0" w:rsidRDefault="009246D9" w:rsidP="003B62BC">
      <w:pPr>
        <w:rPr>
          <w:rFonts w:ascii="Times New Roman" w:hAnsi="Times New Roman"/>
          <w:b/>
          <w:szCs w:val="24"/>
        </w:rPr>
      </w:pPr>
    </w:p>
    <w:p w:rsidR="00AD02F5" w:rsidRPr="00AD02F5" w:rsidRDefault="00AD02F5" w:rsidP="00AD02F5">
      <w:pPr>
        <w:pBdr>
          <w:bottom w:val="double" w:sz="6" w:space="1" w:color="auto"/>
        </w:pBdr>
        <w:jc w:val="center"/>
        <w:rPr>
          <w:rFonts w:ascii="Times New Roman" w:hAnsi="Times New Roman"/>
          <w:b/>
          <w:szCs w:val="24"/>
        </w:rPr>
      </w:pPr>
      <w:r w:rsidRPr="00AD02F5">
        <w:rPr>
          <w:rFonts w:ascii="Times New Roman" w:hAnsi="Times New Roman"/>
          <w:b/>
          <w:szCs w:val="24"/>
        </w:rPr>
        <w:t>“Courage doesn’t always roar, sometimes it’s the quiet voice at the end of the day whispering ‘</w:t>
      </w:r>
      <w:r w:rsidRPr="00AD02F5">
        <w:rPr>
          <w:rFonts w:ascii="Times New Roman" w:hAnsi="Times New Roman"/>
          <w:b/>
          <w:i/>
          <w:iCs/>
          <w:szCs w:val="24"/>
        </w:rPr>
        <w:t>I will try again tomorrow</w:t>
      </w:r>
      <w:r w:rsidRPr="00AD02F5">
        <w:rPr>
          <w:rFonts w:ascii="Times New Roman" w:hAnsi="Times New Roman"/>
          <w:b/>
          <w:szCs w:val="24"/>
        </w:rPr>
        <w:t>.’”</w:t>
      </w:r>
    </w:p>
    <w:p w:rsidR="00AD02F5" w:rsidRDefault="00AD02F5" w:rsidP="00AD02F5">
      <w:pPr>
        <w:pBdr>
          <w:bottom w:val="double" w:sz="6" w:space="1" w:color="auto"/>
        </w:pBdr>
        <w:jc w:val="center"/>
        <w:rPr>
          <w:rFonts w:ascii="Times New Roman" w:hAnsi="Times New Roman"/>
          <w:b/>
          <w:bCs/>
          <w:szCs w:val="24"/>
        </w:rPr>
      </w:pPr>
      <w:r w:rsidRPr="00AD02F5">
        <w:rPr>
          <w:rFonts w:ascii="Times New Roman" w:hAnsi="Times New Roman"/>
          <w:b/>
          <w:bCs/>
          <w:szCs w:val="24"/>
        </w:rPr>
        <w:t xml:space="preserve">Mary Anne </w:t>
      </w:r>
      <w:proofErr w:type="spellStart"/>
      <w:r w:rsidRPr="00AD02F5">
        <w:rPr>
          <w:rFonts w:ascii="Times New Roman" w:hAnsi="Times New Roman"/>
          <w:b/>
          <w:bCs/>
          <w:szCs w:val="24"/>
        </w:rPr>
        <w:t>Radmacher</w:t>
      </w:r>
      <w:proofErr w:type="spellEnd"/>
    </w:p>
    <w:p w:rsidR="00AD02F5" w:rsidRDefault="00AD02F5" w:rsidP="003B62BC">
      <w:pPr>
        <w:pBdr>
          <w:bottom w:val="double" w:sz="6" w:space="1" w:color="auto"/>
        </w:pBdr>
        <w:rPr>
          <w:rFonts w:ascii="Times New Roman" w:hAnsi="Times New Roman"/>
          <w:b/>
          <w:bCs/>
          <w:szCs w:val="24"/>
        </w:rPr>
      </w:pPr>
    </w:p>
    <w:p w:rsidR="00AD02F5" w:rsidRPr="00AD02F5" w:rsidRDefault="00AD02F5" w:rsidP="00AD02F5">
      <w:pPr>
        <w:pBdr>
          <w:bottom w:val="double" w:sz="6" w:space="1" w:color="auto"/>
        </w:pBdr>
        <w:jc w:val="center"/>
        <w:rPr>
          <w:rFonts w:ascii="Times New Roman" w:hAnsi="Times New Roman"/>
          <w:b/>
          <w:bCs/>
          <w:szCs w:val="24"/>
        </w:rPr>
      </w:pPr>
      <w:r w:rsidRPr="00AD02F5">
        <w:rPr>
          <w:rFonts w:ascii="Times New Roman" w:hAnsi="Times New Roman"/>
          <w:b/>
          <w:bCs/>
          <w:szCs w:val="24"/>
        </w:rPr>
        <w:t>“If you can’t fly then run, if you can’t run then walk, if you can’t walk then crawl, but whatever you do you have to keep moving forward.”</w:t>
      </w:r>
    </w:p>
    <w:p w:rsidR="00AD02F5" w:rsidRPr="00AD02F5" w:rsidRDefault="00AD02F5" w:rsidP="00AD02F5">
      <w:pPr>
        <w:pBdr>
          <w:bottom w:val="double" w:sz="6" w:space="1" w:color="auto"/>
        </w:pBdr>
        <w:jc w:val="center"/>
        <w:rPr>
          <w:rFonts w:ascii="Times New Roman" w:hAnsi="Times New Roman"/>
          <w:b/>
          <w:bCs/>
          <w:szCs w:val="24"/>
        </w:rPr>
      </w:pPr>
      <w:r w:rsidRPr="00AD02F5">
        <w:rPr>
          <w:rFonts w:ascii="Times New Roman" w:hAnsi="Times New Roman"/>
          <w:b/>
          <w:bCs/>
          <w:szCs w:val="24"/>
        </w:rPr>
        <w:t>Martin Luther King, Jr.</w:t>
      </w:r>
    </w:p>
    <w:p w:rsidR="009246D9" w:rsidRPr="00B95FD0" w:rsidRDefault="009246D9" w:rsidP="003B62BC">
      <w:pPr>
        <w:pBdr>
          <w:bottom w:val="double" w:sz="6" w:space="1" w:color="auto"/>
        </w:pBdr>
        <w:rPr>
          <w:rFonts w:ascii="Times New Roman" w:hAnsi="Times New Roman"/>
          <w:b/>
          <w:sz w:val="16"/>
          <w:szCs w:val="16"/>
        </w:rPr>
      </w:pPr>
    </w:p>
    <w:p w:rsidR="009246D9" w:rsidRPr="00B95FD0" w:rsidRDefault="0032293F" w:rsidP="009246D9">
      <w:pPr>
        <w:rPr>
          <w:rFonts w:ascii="Times New Roman" w:hAnsi="Times New Roman"/>
          <w:b/>
          <w:sz w:val="20"/>
        </w:rPr>
      </w:pPr>
      <w:r>
        <w:rPr>
          <w:noProof/>
          <w:lang w:eastAsia="en-US"/>
        </w:rPr>
        <w:drawing>
          <wp:anchor distT="0" distB="0" distL="114300" distR="114300" simplePos="0" relativeHeight="251658240" behindDoc="1" locked="0" layoutInCell="1" allowOverlap="1" wp14:anchorId="45B1C296" wp14:editId="4F82E0D6">
            <wp:simplePos x="0" y="0"/>
            <wp:positionH relativeFrom="column">
              <wp:posOffset>1332865</wp:posOffset>
            </wp:positionH>
            <wp:positionV relativeFrom="paragraph">
              <wp:posOffset>221615</wp:posOffset>
            </wp:positionV>
            <wp:extent cx="2809875" cy="1901692"/>
            <wp:effectExtent l="0" t="0" r="0" b="3810"/>
            <wp:wrapNone/>
            <wp:docPr id="8" name="Picture 8" descr="http://mathworld.wolfram.com/images/eps-gif/ElementaryCARule150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world.wolfram.com/images/eps-gif/ElementaryCARule150_100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190169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246D9" w:rsidRPr="00B95FD0" w:rsidSect="003E472C">
      <w:footerReference w:type="even"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8F3" w:rsidRDefault="008958F3">
      <w:r>
        <w:separator/>
      </w:r>
    </w:p>
  </w:endnote>
  <w:endnote w:type="continuationSeparator" w:id="0">
    <w:p w:rsidR="008958F3" w:rsidRDefault="0089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E70" w:rsidRDefault="00F13E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13E70" w:rsidRDefault="00F13E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E70" w:rsidRDefault="00F13E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6CB7">
      <w:rPr>
        <w:rStyle w:val="PageNumber"/>
        <w:noProof/>
      </w:rPr>
      <w:t>8</w:t>
    </w:r>
    <w:r>
      <w:rPr>
        <w:rStyle w:val="PageNumber"/>
      </w:rPr>
      <w:fldChar w:fldCharType="end"/>
    </w:r>
  </w:p>
  <w:p w:rsidR="00F13E70" w:rsidRDefault="00F13E7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8F3" w:rsidRDefault="008958F3">
      <w:r>
        <w:separator/>
      </w:r>
    </w:p>
  </w:footnote>
  <w:footnote w:type="continuationSeparator" w:id="0">
    <w:p w:rsidR="008958F3" w:rsidRDefault="00895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1"/>
      <w:numFmt w:val="decimal"/>
      <w:lvlText w:val="%1"/>
      <w:lvlJc w:val="left"/>
      <w:pPr>
        <w:tabs>
          <w:tab w:val="num" w:pos="360"/>
        </w:tabs>
        <w:ind w:left="360" w:hanging="360"/>
      </w:pPr>
      <w:rPr>
        <w:rFonts w:hint="default"/>
        <w:b/>
      </w:rPr>
    </w:lvl>
  </w:abstractNum>
  <w:abstractNum w:abstractNumId="1">
    <w:nsid w:val="00000002"/>
    <w:multiLevelType w:val="singleLevel"/>
    <w:tmpl w:val="00000000"/>
    <w:lvl w:ilvl="0">
      <w:start w:val="1"/>
      <w:numFmt w:val="upperLetter"/>
      <w:lvlText w:val="%1."/>
      <w:lvlJc w:val="left"/>
      <w:pPr>
        <w:tabs>
          <w:tab w:val="num" w:pos="720"/>
        </w:tabs>
        <w:ind w:left="720" w:hanging="360"/>
      </w:pPr>
      <w:rPr>
        <w:rFonts w:hint="default"/>
      </w:rPr>
    </w:lvl>
  </w:abstractNum>
  <w:abstractNum w:abstractNumId="2">
    <w:nsid w:val="00000003"/>
    <w:multiLevelType w:val="singleLevel"/>
    <w:tmpl w:val="00000000"/>
    <w:lvl w:ilvl="0">
      <w:start w:val="1"/>
      <w:numFmt w:val="upperLetter"/>
      <w:lvlText w:val="%1."/>
      <w:lvlJc w:val="left"/>
      <w:pPr>
        <w:tabs>
          <w:tab w:val="num" w:pos="820"/>
        </w:tabs>
        <w:ind w:left="820" w:hanging="360"/>
      </w:pPr>
      <w:rPr>
        <w:rFonts w:hint="default"/>
      </w:rPr>
    </w:lvl>
  </w:abstractNum>
  <w:abstractNum w:abstractNumId="3">
    <w:nsid w:val="00000004"/>
    <w:multiLevelType w:val="singleLevel"/>
    <w:tmpl w:val="00000000"/>
    <w:lvl w:ilvl="0">
      <w:start w:val="1"/>
      <w:numFmt w:val="upperLetter"/>
      <w:lvlText w:val="%1."/>
      <w:lvlJc w:val="left"/>
      <w:pPr>
        <w:tabs>
          <w:tab w:val="num" w:pos="720"/>
        </w:tabs>
        <w:ind w:left="720" w:hanging="360"/>
      </w:pPr>
      <w:rPr>
        <w:rFonts w:hint="default"/>
      </w:rPr>
    </w:lvl>
  </w:abstractNum>
  <w:abstractNum w:abstractNumId="4">
    <w:nsid w:val="00000005"/>
    <w:multiLevelType w:val="singleLevel"/>
    <w:tmpl w:val="00000000"/>
    <w:lvl w:ilvl="0">
      <w:start w:val="1"/>
      <w:numFmt w:val="upperLetter"/>
      <w:lvlText w:val="%1."/>
      <w:lvlJc w:val="left"/>
      <w:pPr>
        <w:tabs>
          <w:tab w:val="num" w:pos="800"/>
        </w:tabs>
        <w:ind w:left="800" w:hanging="440"/>
      </w:pPr>
      <w:rPr>
        <w:rFonts w:hint="default"/>
        <w:b/>
      </w:rPr>
    </w:lvl>
  </w:abstractNum>
  <w:abstractNum w:abstractNumId="5">
    <w:nsid w:val="00000006"/>
    <w:multiLevelType w:val="singleLevel"/>
    <w:tmpl w:val="00000000"/>
    <w:lvl w:ilvl="0">
      <w:start w:val="1"/>
      <w:numFmt w:val="upperLetter"/>
      <w:lvlText w:val="%1."/>
      <w:lvlJc w:val="left"/>
      <w:pPr>
        <w:tabs>
          <w:tab w:val="num" w:pos="720"/>
        </w:tabs>
        <w:ind w:left="720" w:hanging="360"/>
      </w:pPr>
      <w:rPr>
        <w:rFonts w:hint="default"/>
      </w:rPr>
    </w:lvl>
  </w:abstractNum>
  <w:abstractNum w:abstractNumId="6">
    <w:nsid w:val="0000000D"/>
    <w:multiLevelType w:val="singleLevel"/>
    <w:tmpl w:val="00000000"/>
    <w:lvl w:ilvl="0">
      <w:start w:val="1"/>
      <w:numFmt w:val="upperLetter"/>
      <w:lvlText w:val="%1."/>
      <w:lvlJc w:val="left"/>
      <w:pPr>
        <w:tabs>
          <w:tab w:val="num" w:pos="720"/>
        </w:tabs>
        <w:ind w:left="720" w:hanging="360"/>
      </w:pPr>
      <w:rPr>
        <w:rFonts w:hint="default"/>
      </w:rPr>
    </w:lvl>
  </w:abstractNum>
  <w:abstractNum w:abstractNumId="7">
    <w:nsid w:val="208F5153"/>
    <w:multiLevelType w:val="hybridMultilevel"/>
    <w:tmpl w:val="682CF6A2"/>
    <w:lvl w:ilvl="0" w:tplc="17D49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0009FF"/>
    <w:multiLevelType w:val="hybridMultilevel"/>
    <w:tmpl w:val="A9DE40DE"/>
    <w:lvl w:ilvl="0" w:tplc="DA465E00">
      <w:start w:val="2"/>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F7AF1"/>
    <w:multiLevelType w:val="hybridMultilevel"/>
    <w:tmpl w:val="A546DE9E"/>
    <w:lvl w:ilvl="0" w:tplc="6524A7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345C7309"/>
    <w:multiLevelType w:val="hybridMultilevel"/>
    <w:tmpl w:val="956CD180"/>
    <w:lvl w:ilvl="0" w:tplc="A4FE4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6"/>
  </w:num>
  <w:num w:numId="6">
    <w:abstractNumId w:val="2"/>
  </w:num>
  <w:num w:numId="7">
    <w:abstractNumId w:val="3"/>
  </w:num>
  <w:num w:numId="8">
    <w:abstractNumId w:val="5"/>
  </w:num>
  <w:num w:numId="9">
    <w:abstractNumId w:val="0"/>
  </w:num>
  <w:num w:numId="10">
    <w:abstractNumId w:val="4"/>
  </w:num>
  <w:num w:numId="11">
    <w:abstractNumId w:val="8"/>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AE"/>
    <w:rsid w:val="00021E7F"/>
    <w:rsid w:val="00047432"/>
    <w:rsid w:val="0005672F"/>
    <w:rsid w:val="00057D20"/>
    <w:rsid w:val="00057E75"/>
    <w:rsid w:val="00073C17"/>
    <w:rsid w:val="00075A20"/>
    <w:rsid w:val="00091D50"/>
    <w:rsid w:val="00093009"/>
    <w:rsid w:val="000C396F"/>
    <w:rsid w:val="000E78F1"/>
    <w:rsid w:val="00120A1D"/>
    <w:rsid w:val="00130FEE"/>
    <w:rsid w:val="00140D11"/>
    <w:rsid w:val="00150AE1"/>
    <w:rsid w:val="00164770"/>
    <w:rsid w:val="00172D6C"/>
    <w:rsid w:val="0017348D"/>
    <w:rsid w:val="001D169A"/>
    <w:rsid w:val="001D458F"/>
    <w:rsid w:val="001D6018"/>
    <w:rsid w:val="00206247"/>
    <w:rsid w:val="0020698B"/>
    <w:rsid w:val="002217C1"/>
    <w:rsid w:val="002416F1"/>
    <w:rsid w:val="00241B13"/>
    <w:rsid w:val="00242833"/>
    <w:rsid w:val="00243D06"/>
    <w:rsid w:val="00253434"/>
    <w:rsid w:val="00255F31"/>
    <w:rsid w:val="0025637B"/>
    <w:rsid w:val="0028269F"/>
    <w:rsid w:val="002973D3"/>
    <w:rsid w:val="002A06DE"/>
    <w:rsid w:val="002B6C03"/>
    <w:rsid w:val="002B752A"/>
    <w:rsid w:val="002C6ECC"/>
    <w:rsid w:val="002D2013"/>
    <w:rsid w:val="002E062A"/>
    <w:rsid w:val="002F72FC"/>
    <w:rsid w:val="00306B4B"/>
    <w:rsid w:val="00306B8A"/>
    <w:rsid w:val="00316D50"/>
    <w:rsid w:val="0032293F"/>
    <w:rsid w:val="00322F6F"/>
    <w:rsid w:val="003243B1"/>
    <w:rsid w:val="00364E90"/>
    <w:rsid w:val="00383105"/>
    <w:rsid w:val="003B1106"/>
    <w:rsid w:val="003B62BC"/>
    <w:rsid w:val="003C1FBE"/>
    <w:rsid w:val="003C1FF5"/>
    <w:rsid w:val="003C6BBB"/>
    <w:rsid w:val="003D0E1E"/>
    <w:rsid w:val="003D27C9"/>
    <w:rsid w:val="003E0E77"/>
    <w:rsid w:val="003E468C"/>
    <w:rsid w:val="003E472C"/>
    <w:rsid w:val="00436AD3"/>
    <w:rsid w:val="0045251B"/>
    <w:rsid w:val="004717AB"/>
    <w:rsid w:val="00472F83"/>
    <w:rsid w:val="0047698C"/>
    <w:rsid w:val="004769A7"/>
    <w:rsid w:val="004D6BA1"/>
    <w:rsid w:val="004E1DCE"/>
    <w:rsid w:val="004E7381"/>
    <w:rsid w:val="00503819"/>
    <w:rsid w:val="0050642E"/>
    <w:rsid w:val="00520085"/>
    <w:rsid w:val="005266B1"/>
    <w:rsid w:val="00550A74"/>
    <w:rsid w:val="005611C8"/>
    <w:rsid w:val="00573B3E"/>
    <w:rsid w:val="00584C14"/>
    <w:rsid w:val="005918F3"/>
    <w:rsid w:val="005A7AD7"/>
    <w:rsid w:val="005C1CFF"/>
    <w:rsid w:val="005E3F92"/>
    <w:rsid w:val="00601E13"/>
    <w:rsid w:val="006073CE"/>
    <w:rsid w:val="00655644"/>
    <w:rsid w:val="00683F21"/>
    <w:rsid w:val="006A5E23"/>
    <w:rsid w:val="006B5944"/>
    <w:rsid w:val="006C2BC8"/>
    <w:rsid w:val="006E6830"/>
    <w:rsid w:val="007047AB"/>
    <w:rsid w:val="007274B8"/>
    <w:rsid w:val="00774AA3"/>
    <w:rsid w:val="00787DFC"/>
    <w:rsid w:val="00794A75"/>
    <w:rsid w:val="007A1264"/>
    <w:rsid w:val="007B6632"/>
    <w:rsid w:val="007C4861"/>
    <w:rsid w:val="007D1360"/>
    <w:rsid w:val="007E4F0A"/>
    <w:rsid w:val="007F6DE3"/>
    <w:rsid w:val="00810251"/>
    <w:rsid w:val="0081670A"/>
    <w:rsid w:val="0082053F"/>
    <w:rsid w:val="0082224C"/>
    <w:rsid w:val="00826701"/>
    <w:rsid w:val="008621EC"/>
    <w:rsid w:val="008958F3"/>
    <w:rsid w:val="008A4944"/>
    <w:rsid w:val="008D3B9C"/>
    <w:rsid w:val="008F1F39"/>
    <w:rsid w:val="00901919"/>
    <w:rsid w:val="00901A67"/>
    <w:rsid w:val="009246D9"/>
    <w:rsid w:val="00930AD7"/>
    <w:rsid w:val="00996841"/>
    <w:rsid w:val="009A7A5B"/>
    <w:rsid w:val="009D09AD"/>
    <w:rsid w:val="009D2EB9"/>
    <w:rsid w:val="00A01B39"/>
    <w:rsid w:val="00A24C61"/>
    <w:rsid w:val="00A30703"/>
    <w:rsid w:val="00A31598"/>
    <w:rsid w:val="00A32F53"/>
    <w:rsid w:val="00A473A7"/>
    <w:rsid w:val="00A72512"/>
    <w:rsid w:val="00AA09DA"/>
    <w:rsid w:val="00AB5F53"/>
    <w:rsid w:val="00AB725F"/>
    <w:rsid w:val="00AC0D9D"/>
    <w:rsid w:val="00AC0DE2"/>
    <w:rsid w:val="00AC2E29"/>
    <w:rsid w:val="00AD02F5"/>
    <w:rsid w:val="00AD1017"/>
    <w:rsid w:val="00AD2951"/>
    <w:rsid w:val="00AE120A"/>
    <w:rsid w:val="00AE33ED"/>
    <w:rsid w:val="00AF33B9"/>
    <w:rsid w:val="00B03A41"/>
    <w:rsid w:val="00B5301C"/>
    <w:rsid w:val="00B552FA"/>
    <w:rsid w:val="00B568AE"/>
    <w:rsid w:val="00B622DC"/>
    <w:rsid w:val="00B72418"/>
    <w:rsid w:val="00B73863"/>
    <w:rsid w:val="00B75C81"/>
    <w:rsid w:val="00B833AE"/>
    <w:rsid w:val="00B8390D"/>
    <w:rsid w:val="00B95FD0"/>
    <w:rsid w:val="00BB3259"/>
    <w:rsid w:val="00BB7CDC"/>
    <w:rsid w:val="00BC3689"/>
    <w:rsid w:val="00BD239A"/>
    <w:rsid w:val="00BD7640"/>
    <w:rsid w:val="00BE2855"/>
    <w:rsid w:val="00C359F7"/>
    <w:rsid w:val="00C43F73"/>
    <w:rsid w:val="00C44012"/>
    <w:rsid w:val="00C512CF"/>
    <w:rsid w:val="00C66EAF"/>
    <w:rsid w:val="00C810D8"/>
    <w:rsid w:val="00C82ABE"/>
    <w:rsid w:val="00C90B6F"/>
    <w:rsid w:val="00C91A4B"/>
    <w:rsid w:val="00CA248A"/>
    <w:rsid w:val="00CA46FC"/>
    <w:rsid w:val="00CC3AC2"/>
    <w:rsid w:val="00CF0372"/>
    <w:rsid w:val="00D65A2C"/>
    <w:rsid w:val="00D72697"/>
    <w:rsid w:val="00DC35DA"/>
    <w:rsid w:val="00DF3780"/>
    <w:rsid w:val="00E36CB7"/>
    <w:rsid w:val="00E558F1"/>
    <w:rsid w:val="00E75201"/>
    <w:rsid w:val="00E81AA6"/>
    <w:rsid w:val="00EA6C8D"/>
    <w:rsid w:val="00EB7071"/>
    <w:rsid w:val="00ED5264"/>
    <w:rsid w:val="00ED6E71"/>
    <w:rsid w:val="00EF287E"/>
    <w:rsid w:val="00EF38F4"/>
    <w:rsid w:val="00F05146"/>
    <w:rsid w:val="00F073F6"/>
    <w:rsid w:val="00F1031E"/>
    <w:rsid w:val="00F13E70"/>
    <w:rsid w:val="00F146E1"/>
    <w:rsid w:val="00F206BA"/>
    <w:rsid w:val="00F25CAC"/>
    <w:rsid w:val="00F32BF9"/>
    <w:rsid w:val="00F42759"/>
    <w:rsid w:val="00F4407A"/>
    <w:rsid w:val="00F47E2E"/>
    <w:rsid w:val="00F50B59"/>
    <w:rsid w:val="00F674B0"/>
    <w:rsid w:val="00F678EA"/>
    <w:rsid w:val="00F8110A"/>
    <w:rsid w:val="00F928D7"/>
    <w:rsid w:val="00FA20A1"/>
    <w:rsid w:val="00FB70FC"/>
    <w:rsid w:val="00FB72B9"/>
    <w:rsid w:val="00FC0E20"/>
    <w:rsid w:val="00FC6650"/>
    <w:rsid w:val="00FD3600"/>
    <w:rsid w:val="00FD36ED"/>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2C"/>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472C"/>
    <w:rPr>
      <w:color w:val="0000FF"/>
      <w:u w:val="single"/>
    </w:rPr>
  </w:style>
  <w:style w:type="paragraph" w:styleId="BodyTextIndent">
    <w:name w:val="Body Text Indent"/>
    <w:basedOn w:val="Normal"/>
    <w:rsid w:val="003E472C"/>
    <w:pPr>
      <w:ind w:left="360" w:hanging="360"/>
    </w:pPr>
  </w:style>
  <w:style w:type="paragraph" w:styleId="BodyTextIndent2">
    <w:name w:val="Body Text Indent 2"/>
    <w:basedOn w:val="Normal"/>
    <w:rsid w:val="003E472C"/>
    <w:pPr>
      <w:ind w:left="630" w:hanging="270"/>
    </w:pPr>
  </w:style>
  <w:style w:type="paragraph" w:styleId="PlainText">
    <w:name w:val="Plain Text"/>
    <w:basedOn w:val="Normal"/>
    <w:link w:val="PlainTextChar"/>
    <w:rsid w:val="003E472C"/>
    <w:rPr>
      <w:rFonts w:ascii="Courier New" w:hAnsi="Courier New"/>
      <w:sz w:val="20"/>
    </w:rPr>
  </w:style>
  <w:style w:type="paragraph" w:styleId="Footer">
    <w:name w:val="footer"/>
    <w:basedOn w:val="Normal"/>
    <w:rsid w:val="003E472C"/>
    <w:pPr>
      <w:tabs>
        <w:tab w:val="center" w:pos="4320"/>
        <w:tab w:val="right" w:pos="8640"/>
      </w:tabs>
    </w:pPr>
  </w:style>
  <w:style w:type="character" w:styleId="PageNumber">
    <w:name w:val="page number"/>
    <w:basedOn w:val="DefaultParagraphFont"/>
    <w:rsid w:val="003E472C"/>
  </w:style>
  <w:style w:type="paragraph" w:styleId="ListParagraph">
    <w:name w:val="List Paragraph"/>
    <w:basedOn w:val="Normal"/>
    <w:uiPriority w:val="34"/>
    <w:qFormat/>
    <w:rsid w:val="00D65A2C"/>
    <w:pPr>
      <w:ind w:left="720"/>
    </w:pPr>
  </w:style>
  <w:style w:type="paragraph" w:styleId="BalloonText">
    <w:name w:val="Balloon Text"/>
    <w:basedOn w:val="Normal"/>
    <w:link w:val="BalloonTextChar"/>
    <w:uiPriority w:val="99"/>
    <w:semiHidden/>
    <w:unhideWhenUsed/>
    <w:rsid w:val="003E0E77"/>
    <w:rPr>
      <w:rFonts w:ascii="Tahoma" w:hAnsi="Tahoma" w:cs="Tahoma"/>
      <w:sz w:val="16"/>
      <w:szCs w:val="16"/>
    </w:rPr>
  </w:style>
  <w:style w:type="character" w:customStyle="1" w:styleId="BalloonTextChar">
    <w:name w:val="Balloon Text Char"/>
    <w:basedOn w:val="DefaultParagraphFont"/>
    <w:link w:val="BalloonText"/>
    <w:uiPriority w:val="99"/>
    <w:semiHidden/>
    <w:rsid w:val="003E0E77"/>
    <w:rPr>
      <w:rFonts w:ascii="Tahoma" w:hAnsi="Tahoma" w:cs="Tahoma"/>
      <w:sz w:val="16"/>
      <w:szCs w:val="16"/>
      <w:lang w:eastAsia="zh-CN"/>
    </w:rPr>
  </w:style>
  <w:style w:type="character" w:customStyle="1" w:styleId="PlainTextChar">
    <w:name w:val="Plain Text Char"/>
    <w:basedOn w:val="DefaultParagraphFont"/>
    <w:link w:val="PlainText"/>
    <w:rsid w:val="00A72512"/>
    <w:rPr>
      <w:rFonts w:ascii="Courier New" w:hAnsi="Courier New"/>
      <w:lang w:eastAsia="zh-CN"/>
    </w:rPr>
  </w:style>
  <w:style w:type="paragraph" w:styleId="NormalWeb">
    <w:name w:val="Normal (Web)"/>
    <w:basedOn w:val="Normal"/>
    <w:uiPriority w:val="99"/>
    <w:semiHidden/>
    <w:unhideWhenUsed/>
    <w:rsid w:val="00075A20"/>
    <w:pPr>
      <w:spacing w:before="100" w:beforeAutospacing="1" w:after="100" w:afterAutospacing="1"/>
    </w:pPr>
    <w:rPr>
      <w:rFonts w:ascii="Times New Roman" w:eastAsia="Times New Roman" w:hAnsi="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2C"/>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472C"/>
    <w:rPr>
      <w:color w:val="0000FF"/>
      <w:u w:val="single"/>
    </w:rPr>
  </w:style>
  <w:style w:type="paragraph" w:styleId="BodyTextIndent">
    <w:name w:val="Body Text Indent"/>
    <w:basedOn w:val="Normal"/>
    <w:rsid w:val="003E472C"/>
    <w:pPr>
      <w:ind w:left="360" w:hanging="360"/>
    </w:pPr>
  </w:style>
  <w:style w:type="paragraph" w:styleId="BodyTextIndent2">
    <w:name w:val="Body Text Indent 2"/>
    <w:basedOn w:val="Normal"/>
    <w:rsid w:val="003E472C"/>
    <w:pPr>
      <w:ind w:left="630" w:hanging="270"/>
    </w:pPr>
  </w:style>
  <w:style w:type="paragraph" w:styleId="PlainText">
    <w:name w:val="Plain Text"/>
    <w:basedOn w:val="Normal"/>
    <w:link w:val="PlainTextChar"/>
    <w:rsid w:val="003E472C"/>
    <w:rPr>
      <w:rFonts w:ascii="Courier New" w:hAnsi="Courier New"/>
      <w:sz w:val="20"/>
    </w:rPr>
  </w:style>
  <w:style w:type="paragraph" w:styleId="Footer">
    <w:name w:val="footer"/>
    <w:basedOn w:val="Normal"/>
    <w:rsid w:val="003E472C"/>
    <w:pPr>
      <w:tabs>
        <w:tab w:val="center" w:pos="4320"/>
        <w:tab w:val="right" w:pos="8640"/>
      </w:tabs>
    </w:pPr>
  </w:style>
  <w:style w:type="character" w:styleId="PageNumber">
    <w:name w:val="page number"/>
    <w:basedOn w:val="DefaultParagraphFont"/>
    <w:rsid w:val="003E472C"/>
  </w:style>
  <w:style w:type="paragraph" w:styleId="ListParagraph">
    <w:name w:val="List Paragraph"/>
    <w:basedOn w:val="Normal"/>
    <w:uiPriority w:val="34"/>
    <w:qFormat/>
    <w:rsid w:val="00D65A2C"/>
    <w:pPr>
      <w:ind w:left="720"/>
    </w:pPr>
  </w:style>
  <w:style w:type="paragraph" w:styleId="BalloonText">
    <w:name w:val="Balloon Text"/>
    <w:basedOn w:val="Normal"/>
    <w:link w:val="BalloonTextChar"/>
    <w:uiPriority w:val="99"/>
    <w:semiHidden/>
    <w:unhideWhenUsed/>
    <w:rsid w:val="003E0E77"/>
    <w:rPr>
      <w:rFonts w:ascii="Tahoma" w:hAnsi="Tahoma" w:cs="Tahoma"/>
      <w:sz w:val="16"/>
      <w:szCs w:val="16"/>
    </w:rPr>
  </w:style>
  <w:style w:type="character" w:customStyle="1" w:styleId="BalloonTextChar">
    <w:name w:val="Balloon Text Char"/>
    <w:basedOn w:val="DefaultParagraphFont"/>
    <w:link w:val="BalloonText"/>
    <w:uiPriority w:val="99"/>
    <w:semiHidden/>
    <w:rsid w:val="003E0E77"/>
    <w:rPr>
      <w:rFonts w:ascii="Tahoma" w:hAnsi="Tahoma" w:cs="Tahoma"/>
      <w:sz w:val="16"/>
      <w:szCs w:val="16"/>
      <w:lang w:eastAsia="zh-CN"/>
    </w:rPr>
  </w:style>
  <w:style w:type="character" w:customStyle="1" w:styleId="PlainTextChar">
    <w:name w:val="Plain Text Char"/>
    <w:basedOn w:val="DefaultParagraphFont"/>
    <w:link w:val="PlainText"/>
    <w:rsid w:val="00A72512"/>
    <w:rPr>
      <w:rFonts w:ascii="Courier New" w:hAnsi="Courier New"/>
      <w:lang w:eastAsia="zh-CN"/>
    </w:rPr>
  </w:style>
  <w:style w:type="paragraph" w:styleId="NormalWeb">
    <w:name w:val="Normal (Web)"/>
    <w:basedOn w:val="Normal"/>
    <w:uiPriority w:val="99"/>
    <w:semiHidden/>
    <w:unhideWhenUsed/>
    <w:rsid w:val="00075A20"/>
    <w:pPr>
      <w:spacing w:before="100" w:beforeAutospacing="1" w:after="100" w:afterAutospacing="1"/>
    </w:pPr>
    <w:rPr>
      <w:rFonts w:ascii="Times New Roman" w:eastAsia="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096">
      <w:bodyDiv w:val="1"/>
      <w:marLeft w:val="0"/>
      <w:marRight w:val="0"/>
      <w:marTop w:val="0"/>
      <w:marBottom w:val="0"/>
      <w:divBdr>
        <w:top w:val="none" w:sz="0" w:space="0" w:color="auto"/>
        <w:left w:val="none" w:sz="0" w:space="0" w:color="auto"/>
        <w:bottom w:val="none" w:sz="0" w:space="0" w:color="auto"/>
        <w:right w:val="none" w:sz="0" w:space="0" w:color="auto"/>
      </w:divBdr>
    </w:div>
    <w:div w:id="521166533">
      <w:bodyDiv w:val="1"/>
      <w:marLeft w:val="0"/>
      <w:marRight w:val="0"/>
      <w:marTop w:val="0"/>
      <w:marBottom w:val="0"/>
      <w:divBdr>
        <w:top w:val="none" w:sz="0" w:space="0" w:color="auto"/>
        <w:left w:val="none" w:sz="0" w:space="0" w:color="auto"/>
        <w:bottom w:val="none" w:sz="0" w:space="0" w:color="auto"/>
        <w:right w:val="none" w:sz="0" w:space="0" w:color="auto"/>
      </w:divBdr>
      <w:divsChild>
        <w:div w:id="1114984995">
          <w:marLeft w:val="0"/>
          <w:marRight w:val="0"/>
          <w:marTop w:val="240"/>
          <w:marBottom w:val="240"/>
          <w:divBdr>
            <w:top w:val="none" w:sz="0" w:space="0" w:color="auto"/>
            <w:left w:val="none" w:sz="0" w:space="0" w:color="auto"/>
            <w:bottom w:val="none" w:sz="0" w:space="0" w:color="auto"/>
            <w:right w:val="none" w:sz="0" w:space="0" w:color="auto"/>
          </w:divBdr>
        </w:div>
      </w:divsChild>
    </w:div>
    <w:div w:id="1262371965">
      <w:bodyDiv w:val="1"/>
      <w:marLeft w:val="0"/>
      <w:marRight w:val="0"/>
      <w:marTop w:val="0"/>
      <w:marBottom w:val="0"/>
      <w:divBdr>
        <w:top w:val="none" w:sz="0" w:space="0" w:color="auto"/>
        <w:left w:val="none" w:sz="0" w:space="0" w:color="auto"/>
        <w:bottom w:val="none" w:sz="0" w:space="0" w:color="auto"/>
        <w:right w:val="none" w:sz="0" w:space="0" w:color="auto"/>
      </w:divBdr>
    </w:div>
    <w:div w:id="1366371152">
      <w:bodyDiv w:val="1"/>
      <w:marLeft w:val="0"/>
      <w:marRight w:val="0"/>
      <w:marTop w:val="0"/>
      <w:marBottom w:val="0"/>
      <w:divBdr>
        <w:top w:val="none" w:sz="0" w:space="0" w:color="auto"/>
        <w:left w:val="none" w:sz="0" w:space="0" w:color="auto"/>
        <w:bottom w:val="none" w:sz="0" w:space="0" w:color="auto"/>
        <w:right w:val="none" w:sz="0" w:space="0" w:color="auto"/>
      </w:divBdr>
      <w:divsChild>
        <w:div w:id="376509150">
          <w:marLeft w:val="0"/>
          <w:marRight w:val="0"/>
          <w:marTop w:val="240"/>
          <w:marBottom w:val="240"/>
          <w:divBdr>
            <w:top w:val="none" w:sz="0" w:space="0" w:color="auto"/>
            <w:left w:val="none" w:sz="0" w:space="0" w:color="auto"/>
            <w:bottom w:val="none" w:sz="0" w:space="0" w:color="auto"/>
            <w:right w:val="none" w:sz="0" w:space="0" w:color="auto"/>
          </w:divBdr>
        </w:div>
      </w:divsChild>
    </w:div>
    <w:div w:id="1710062410">
      <w:bodyDiv w:val="1"/>
      <w:marLeft w:val="0"/>
      <w:marRight w:val="0"/>
      <w:marTop w:val="0"/>
      <w:marBottom w:val="0"/>
      <w:divBdr>
        <w:top w:val="none" w:sz="0" w:space="0" w:color="auto"/>
        <w:left w:val="none" w:sz="0" w:space="0" w:color="auto"/>
        <w:bottom w:val="none" w:sz="0" w:space="0" w:color="auto"/>
        <w:right w:val="none" w:sz="0" w:space="0" w:color="auto"/>
      </w:divBdr>
      <w:divsChild>
        <w:div w:id="1475220057">
          <w:marLeft w:val="0"/>
          <w:marRight w:val="0"/>
          <w:marTop w:val="240"/>
          <w:marBottom w:val="240"/>
          <w:divBdr>
            <w:top w:val="none" w:sz="0" w:space="0" w:color="auto"/>
            <w:left w:val="none" w:sz="0" w:space="0" w:color="auto"/>
            <w:bottom w:val="none" w:sz="0" w:space="0" w:color="auto"/>
            <w:right w:val="none" w:sz="0" w:space="0" w:color="auto"/>
          </w:divBdr>
        </w:div>
      </w:divsChild>
    </w:div>
    <w:div w:id="1816800724">
      <w:bodyDiv w:val="1"/>
      <w:marLeft w:val="0"/>
      <w:marRight w:val="0"/>
      <w:marTop w:val="0"/>
      <w:marBottom w:val="0"/>
      <w:divBdr>
        <w:top w:val="none" w:sz="0" w:space="0" w:color="auto"/>
        <w:left w:val="none" w:sz="0" w:space="0" w:color="auto"/>
        <w:bottom w:val="none" w:sz="0" w:space="0" w:color="auto"/>
        <w:right w:val="none" w:sz="0" w:space="0" w:color="auto"/>
      </w:divBdr>
      <w:divsChild>
        <w:div w:id="112019771">
          <w:marLeft w:val="0"/>
          <w:marRight w:val="0"/>
          <w:marTop w:val="240"/>
          <w:marBottom w:val="240"/>
          <w:divBdr>
            <w:top w:val="none" w:sz="0" w:space="0" w:color="auto"/>
            <w:left w:val="none" w:sz="0" w:space="0" w:color="auto"/>
            <w:bottom w:val="none" w:sz="0" w:space="0" w:color="auto"/>
            <w:right w:val="none" w:sz="0" w:space="0" w:color="auto"/>
          </w:divBdr>
        </w:div>
      </w:divsChild>
    </w:div>
    <w:div w:id="20082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gif"/><Relationship Id="rId10" Type="http://schemas.openxmlformats.org/officeDocument/2006/relationships/hyperlink" Target="mailto:lforman@sdccd.ne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FC951-0D7C-4E26-8457-E3AF697F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Date</vt:lpstr>
    </vt:vector>
  </TitlesOfParts>
  <Company>City  College</Company>
  <LinksUpToDate>false</LinksUpToDate>
  <CharactersWithSpaces>16636</CharactersWithSpaces>
  <SharedDoc>false</SharedDoc>
  <HLinks>
    <vt:vector size="6" baseType="variant">
      <vt:variant>
        <vt:i4>786483</vt:i4>
      </vt:variant>
      <vt:variant>
        <vt:i4>0</vt:i4>
      </vt:variant>
      <vt:variant>
        <vt:i4>0</vt:i4>
      </vt:variant>
      <vt:variant>
        <vt:i4>5</vt:i4>
      </vt:variant>
      <vt:variant>
        <vt:lpwstr>mailto:lforman@sdccd.net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L Forman</dc:creator>
  <cp:lastModifiedBy>Hewlett-Packard Company</cp:lastModifiedBy>
  <cp:revision>47</cp:revision>
  <cp:lastPrinted>2003-12-07T23:58:00Z</cp:lastPrinted>
  <dcterms:created xsi:type="dcterms:W3CDTF">2014-07-28T17:40:00Z</dcterms:created>
  <dcterms:modified xsi:type="dcterms:W3CDTF">2014-08-28T08:25:00Z</dcterms:modified>
</cp:coreProperties>
</file>