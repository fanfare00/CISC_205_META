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23" w:rsidRPr="00B95FD0" w:rsidRDefault="00AF3D78">
      <w:pPr>
        <w:rPr>
          <w:rFonts w:ascii="Times New Roman" w:hAnsi="Times New Roman"/>
        </w:rPr>
      </w:pPr>
      <w:r>
        <w:rPr>
          <w:noProof/>
          <w:lang w:eastAsia="en-US"/>
        </w:rPr>
        <w:drawing>
          <wp:anchor distT="0" distB="0" distL="114300" distR="114300" simplePos="0" relativeHeight="251664384" behindDoc="1" locked="0" layoutInCell="1" allowOverlap="1" wp14:anchorId="6BB36E76" wp14:editId="5DA19C74">
            <wp:simplePos x="0" y="0"/>
            <wp:positionH relativeFrom="column">
              <wp:posOffset>3253740</wp:posOffset>
            </wp:positionH>
            <wp:positionV relativeFrom="paragraph">
              <wp:posOffset>-290830</wp:posOffset>
            </wp:positionV>
            <wp:extent cx="2146300" cy="1704340"/>
            <wp:effectExtent l="0" t="0" r="6350" b="0"/>
            <wp:wrapNone/>
            <wp:docPr id="12" name="Picture 12" descr="http://ccit333.wikispaces.com/file/view/ailogo.jpg/30280889/a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cit333.wikispaces.com/file/view/ailogo.jpg/30280889/ai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E23" w:rsidRPr="00B95FD0">
        <w:rPr>
          <w:rFonts w:ascii="Times New Roman" w:hAnsi="Times New Roman"/>
        </w:rPr>
        <w:t>Date</w:t>
      </w:r>
    </w:p>
    <w:p w:rsidR="006A5E23" w:rsidRPr="00B95FD0" w:rsidRDefault="006A5E23">
      <w:pPr>
        <w:rPr>
          <w:rFonts w:ascii="Times New Roman" w:hAnsi="Times New Roman"/>
        </w:rPr>
      </w:pPr>
      <w:r w:rsidRPr="00B95FD0">
        <w:rPr>
          <w:rFonts w:ascii="Times New Roman" w:hAnsi="Times New Roman"/>
        </w:rPr>
        <w:t>CIS</w:t>
      </w:r>
      <w:r w:rsidR="00EF287E" w:rsidRPr="00B95FD0">
        <w:rPr>
          <w:rFonts w:ascii="Times New Roman" w:hAnsi="Times New Roman"/>
        </w:rPr>
        <w:t>C</w:t>
      </w:r>
      <w:r w:rsidR="00A72512" w:rsidRPr="00B95FD0">
        <w:rPr>
          <w:rFonts w:ascii="Times New Roman" w:hAnsi="Times New Roman"/>
        </w:rPr>
        <w:t xml:space="preserve"> 205</w:t>
      </w:r>
      <w:r w:rsidRPr="00B95FD0">
        <w:rPr>
          <w:rFonts w:ascii="Times New Roman" w:hAnsi="Times New Roman"/>
        </w:rPr>
        <w:t xml:space="preserve"> </w:t>
      </w:r>
      <w:r w:rsidR="00A72512" w:rsidRPr="00B95FD0">
        <w:rPr>
          <w:rFonts w:ascii="Times New Roman" w:hAnsi="Times New Roman"/>
        </w:rPr>
        <w:t>–</w:t>
      </w:r>
      <w:r w:rsidRPr="00B95FD0">
        <w:rPr>
          <w:rFonts w:ascii="Times New Roman" w:hAnsi="Times New Roman"/>
        </w:rPr>
        <w:t xml:space="preserve"> </w:t>
      </w:r>
      <w:r w:rsidR="00A72512" w:rsidRPr="00B95FD0">
        <w:rPr>
          <w:rFonts w:ascii="Times New Roman" w:hAnsi="Times New Roman"/>
        </w:rPr>
        <w:t xml:space="preserve">OOPS </w:t>
      </w:r>
      <w:r w:rsidRPr="00B95FD0">
        <w:rPr>
          <w:rFonts w:ascii="Times New Roman" w:hAnsi="Times New Roman"/>
        </w:rPr>
        <w:t>C++</w:t>
      </w:r>
    </w:p>
    <w:p w:rsidR="006A5E23" w:rsidRPr="00B95FD0" w:rsidRDefault="006A5E23">
      <w:pPr>
        <w:rPr>
          <w:rFonts w:ascii="Times New Roman" w:hAnsi="Times New Roman"/>
        </w:rPr>
      </w:pPr>
      <w:r w:rsidRPr="00B95FD0">
        <w:rPr>
          <w:rFonts w:ascii="Times New Roman" w:hAnsi="Times New Roman"/>
        </w:rPr>
        <w:t xml:space="preserve">Professor </w:t>
      </w:r>
      <w:r w:rsidR="007047AB" w:rsidRPr="00B95FD0">
        <w:rPr>
          <w:rFonts w:ascii="Times New Roman" w:hAnsi="Times New Roman"/>
        </w:rPr>
        <w:t xml:space="preserve">Larry </w:t>
      </w:r>
      <w:r w:rsidRPr="00B95FD0">
        <w:rPr>
          <w:rFonts w:ascii="Times New Roman" w:hAnsi="Times New Roman"/>
        </w:rPr>
        <w:t>Forman</w:t>
      </w:r>
    </w:p>
    <w:p w:rsidR="006A5E23" w:rsidRPr="00B95FD0" w:rsidRDefault="006A5E23">
      <w:pPr>
        <w:rPr>
          <w:rFonts w:ascii="Times New Roman" w:hAnsi="Times New Roman"/>
        </w:rPr>
      </w:pPr>
      <w:r w:rsidRPr="00B95FD0">
        <w:rPr>
          <w:rFonts w:ascii="Times New Roman" w:hAnsi="Times New Roman"/>
        </w:rPr>
        <w:tab/>
        <w:t>Telephone:</w:t>
      </w:r>
      <w:r w:rsidRPr="00B95FD0">
        <w:rPr>
          <w:rFonts w:ascii="Times New Roman" w:hAnsi="Times New Roman"/>
        </w:rPr>
        <w:tab/>
        <w:t>619.388.3666</w:t>
      </w:r>
      <w:r w:rsidR="00AF3D78" w:rsidRPr="00AF3D78">
        <w:rPr>
          <w:noProof/>
          <w:lang w:eastAsia="en-US"/>
        </w:rPr>
        <w:t xml:space="preserve"> </w:t>
      </w:r>
    </w:p>
    <w:p w:rsidR="006A5E23" w:rsidRPr="00B95FD0" w:rsidRDefault="006A5E23">
      <w:pPr>
        <w:rPr>
          <w:rFonts w:ascii="Times New Roman" w:hAnsi="Times New Roman"/>
        </w:rPr>
      </w:pPr>
      <w:r w:rsidRPr="00B95FD0">
        <w:rPr>
          <w:rFonts w:ascii="Times New Roman" w:hAnsi="Times New Roman"/>
        </w:rPr>
        <w:tab/>
        <w:t>E-Mail:</w:t>
      </w:r>
      <w:r w:rsidRPr="00B95FD0">
        <w:rPr>
          <w:rFonts w:ascii="Times New Roman" w:hAnsi="Times New Roman"/>
        </w:rPr>
        <w:tab/>
      </w:r>
      <w:hyperlink r:id="rId10" w:history="1">
        <w:r w:rsidRPr="00B95FD0">
          <w:rPr>
            <w:rStyle w:val="Hyperlink"/>
            <w:rFonts w:ascii="Times New Roman" w:hAnsi="Times New Roman"/>
          </w:rPr>
          <w:t>LForman@sdccd.edu</w:t>
        </w:r>
      </w:hyperlink>
      <w:r w:rsidR="008875F0" w:rsidRPr="008875F0">
        <w:rPr>
          <w:noProof/>
          <w:lang w:eastAsia="en-US"/>
        </w:rPr>
        <w:t xml:space="preserve"> </w:t>
      </w:r>
    </w:p>
    <w:p w:rsidR="006A5E23" w:rsidRPr="00B95FD0" w:rsidRDefault="006A5E23">
      <w:pPr>
        <w:rPr>
          <w:rFonts w:ascii="Times New Roman" w:hAnsi="Times New Roman"/>
        </w:rPr>
      </w:pPr>
      <w:r w:rsidRPr="00B95FD0">
        <w:rPr>
          <w:rFonts w:ascii="Times New Roman" w:hAnsi="Times New Roman"/>
        </w:rPr>
        <w:tab/>
        <w:t xml:space="preserve">Mail </w:t>
      </w:r>
      <w:r w:rsidR="00CA46FC" w:rsidRPr="00B95FD0">
        <w:rPr>
          <w:rFonts w:ascii="Times New Roman" w:hAnsi="Times New Roman"/>
        </w:rPr>
        <w:t>Box:</w:t>
      </w:r>
      <w:r w:rsidR="00CA46FC" w:rsidRPr="00B95FD0">
        <w:rPr>
          <w:rFonts w:ascii="Times New Roman" w:hAnsi="Times New Roman"/>
        </w:rPr>
        <w:tab/>
        <w:t xml:space="preserve">Room </w:t>
      </w:r>
      <w:r w:rsidRPr="00B95FD0">
        <w:rPr>
          <w:rFonts w:ascii="Times New Roman" w:hAnsi="Times New Roman"/>
        </w:rPr>
        <w:t>A-8</w:t>
      </w:r>
    </w:p>
    <w:p w:rsidR="006A5E23" w:rsidRPr="00B95FD0" w:rsidRDefault="006A5E23">
      <w:pPr>
        <w:rPr>
          <w:rFonts w:ascii="Times New Roman" w:hAnsi="Times New Roman"/>
        </w:rPr>
      </w:pPr>
      <w:r w:rsidRPr="00B95FD0">
        <w:rPr>
          <w:rFonts w:ascii="Times New Roman" w:hAnsi="Times New Roman"/>
        </w:rPr>
        <w:tab/>
        <w:t>Office:</w:t>
      </w:r>
      <w:r w:rsidRPr="00B95FD0">
        <w:rPr>
          <w:rFonts w:ascii="Times New Roman" w:hAnsi="Times New Roman"/>
        </w:rPr>
        <w:tab/>
      </w:r>
      <w:r w:rsidRPr="00B95FD0">
        <w:rPr>
          <w:rFonts w:ascii="Times New Roman" w:hAnsi="Times New Roman"/>
        </w:rPr>
        <w:tab/>
      </w:r>
      <w:r w:rsidR="00CA46FC" w:rsidRPr="00B95FD0">
        <w:rPr>
          <w:rFonts w:ascii="Times New Roman" w:hAnsi="Times New Roman"/>
        </w:rPr>
        <w:t>BT-210-G</w:t>
      </w:r>
    </w:p>
    <w:p w:rsidR="006A5E23" w:rsidRPr="00B95FD0" w:rsidRDefault="006A5E23">
      <w:pPr>
        <w:rPr>
          <w:rFonts w:ascii="Times New Roman" w:hAnsi="Times New Roman"/>
        </w:rPr>
      </w:pPr>
    </w:p>
    <w:p w:rsidR="006A5E23" w:rsidRPr="00B95FD0" w:rsidRDefault="006A5E23">
      <w:pPr>
        <w:rPr>
          <w:rFonts w:ascii="Times New Roman" w:hAnsi="Times New Roman"/>
        </w:rPr>
      </w:pPr>
    </w:p>
    <w:p w:rsidR="006A5E23" w:rsidRPr="00B95FD0" w:rsidRDefault="006A5E23">
      <w:pPr>
        <w:rPr>
          <w:rFonts w:ascii="Times New Roman" w:hAnsi="Times New Roman"/>
          <w:b/>
          <w:u w:val="single"/>
        </w:rPr>
      </w:pPr>
      <w:r w:rsidRPr="00B95FD0">
        <w:rPr>
          <w:rFonts w:ascii="Times New Roman" w:hAnsi="Times New Roman"/>
          <w:b/>
          <w:u w:val="single"/>
        </w:rPr>
        <w:t>TRAINING ASSIGNMENT #1.</w:t>
      </w:r>
      <w:r w:rsidR="00DA72AD">
        <w:rPr>
          <w:rFonts w:ascii="Times New Roman" w:hAnsi="Times New Roman"/>
          <w:b/>
          <w:u w:val="single"/>
        </w:rPr>
        <w:t>4AI</w:t>
      </w:r>
      <w:r w:rsidRPr="00B95FD0">
        <w:rPr>
          <w:rFonts w:ascii="Times New Roman" w:hAnsi="Times New Roman"/>
          <w:b/>
        </w:rPr>
        <w:t xml:space="preserve">:   </w:t>
      </w:r>
      <w:r w:rsidR="00DA72AD">
        <w:rPr>
          <w:rFonts w:ascii="Times New Roman" w:hAnsi="Times New Roman"/>
          <w:b/>
          <w:u w:val="single"/>
        </w:rPr>
        <w:t>AFFIRMATIVE INTERACTION</w:t>
      </w:r>
    </w:p>
    <w:p w:rsidR="006A5E23" w:rsidRPr="00B95FD0" w:rsidRDefault="006A5E23">
      <w:pPr>
        <w:rPr>
          <w:rFonts w:ascii="Times New Roman" w:hAnsi="Times New Roman"/>
          <w:b/>
        </w:rPr>
      </w:pPr>
    </w:p>
    <w:p w:rsidR="006A5E23" w:rsidRPr="00B95FD0"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DUE                       ===</w:t>
      </w:r>
    </w:p>
    <w:p w:rsidR="006A5E23" w:rsidRPr="00B95FD0"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xml:space="preserve">         =============</w:t>
      </w:r>
    </w:p>
    <w:p w:rsidR="006A5E23" w:rsidRPr="00B95FD0" w:rsidRDefault="006A5E23" w:rsidP="00B833AE">
      <w:pPr>
        <w:jc w:val="both"/>
        <w:rPr>
          <w:rFonts w:ascii="Times New Roman" w:hAnsi="Times New Roman"/>
          <w:b/>
        </w:rPr>
      </w:pPr>
      <w:r w:rsidRPr="00B95FD0">
        <w:rPr>
          <w:rFonts w:ascii="Times New Roman" w:hAnsi="Times New Roman"/>
          <w:b/>
          <w:u w:val="single"/>
        </w:rPr>
        <w:t>TASKS</w:t>
      </w:r>
      <w:r w:rsidRPr="00B95FD0">
        <w:rPr>
          <w:rFonts w:ascii="Times New Roman" w:hAnsi="Times New Roman"/>
          <w:b/>
        </w:rPr>
        <w:t>:</w:t>
      </w:r>
      <w:r w:rsidR="00AF3D78" w:rsidRPr="00AF3D78">
        <w:rPr>
          <w:noProof/>
          <w:lang w:eastAsia="en-US"/>
        </w:rPr>
        <w:t xml:space="preserve"> </w:t>
      </w:r>
    </w:p>
    <w:p w:rsidR="006A5E23" w:rsidRPr="00B95FD0" w:rsidRDefault="006A5E23" w:rsidP="00B833AE">
      <w:pPr>
        <w:jc w:val="both"/>
        <w:rPr>
          <w:rFonts w:ascii="Times New Roman" w:hAnsi="Times New Roman"/>
          <w:b/>
        </w:rPr>
      </w:pPr>
    </w:p>
    <w:p w:rsidR="00364E90" w:rsidRPr="00B95FD0" w:rsidRDefault="006A5E23" w:rsidP="00B833AE">
      <w:pPr>
        <w:ind w:left="360" w:hanging="360"/>
        <w:jc w:val="both"/>
        <w:rPr>
          <w:rFonts w:ascii="Times New Roman" w:hAnsi="Times New Roman"/>
        </w:rPr>
      </w:pPr>
      <w:r w:rsidRPr="00B95FD0">
        <w:rPr>
          <w:rFonts w:ascii="Times New Roman" w:hAnsi="Times New Roman"/>
          <w:b/>
        </w:rPr>
        <w:t xml:space="preserve">0 – </w:t>
      </w:r>
      <w:r w:rsidRPr="00B95FD0">
        <w:rPr>
          <w:rFonts w:ascii="Times New Roman" w:hAnsi="Times New Roman"/>
        </w:rPr>
        <w:t xml:space="preserve">First, read this Task Sheet!  </w:t>
      </w:r>
    </w:p>
    <w:p w:rsidR="006A5E23" w:rsidRPr="00B95FD0" w:rsidRDefault="00364E90" w:rsidP="00364E90">
      <w:pPr>
        <w:ind w:left="360" w:hanging="360"/>
        <w:jc w:val="both"/>
        <w:rPr>
          <w:rFonts w:ascii="Times New Roman" w:hAnsi="Times New Roman"/>
        </w:rPr>
      </w:pPr>
      <w:r w:rsidRPr="00B95FD0">
        <w:rPr>
          <w:rFonts w:ascii="Times New Roman" w:hAnsi="Times New Roman"/>
        </w:rPr>
        <w:tab/>
      </w:r>
      <w:r w:rsidR="006A5E23" w:rsidRPr="00B95FD0">
        <w:rPr>
          <w:rFonts w:ascii="Times New Roman" w:hAnsi="Times New Roman"/>
        </w:rPr>
        <w:t xml:space="preserve">Second, put a check mark by each Task number </w:t>
      </w:r>
      <w:r w:rsidR="002A06DE" w:rsidRPr="00B95FD0">
        <w:rPr>
          <w:rFonts w:ascii="Times New Roman" w:hAnsi="Times New Roman"/>
          <w:b/>
          <w:u w:val="single"/>
        </w:rPr>
        <w:t>and</w:t>
      </w:r>
      <w:r w:rsidR="006A5E23" w:rsidRPr="00B95FD0">
        <w:rPr>
          <w:rFonts w:ascii="Times New Roman" w:hAnsi="Times New Roman"/>
        </w:rPr>
        <w:t xml:space="preserve"> letter when you complete it.  </w:t>
      </w:r>
    </w:p>
    <w:p w:rsidR="006A5E23" w:rsidRPr="00B95FD0" w:rsidRDefault="006A5E23" w:rsidP="00B833AE">
      <w:pPr>
        <w:ind w:left="360" w:hanging="360"/>
        <w:jc w:val="both"/>
        <w:rPr>
          <w:rFonts w:ascii="Times New Roman" w:hAnsi="Times New Roman"/>
          <w:b/>
        </w:rPr>
      </w:pPr>
    </w:p>
    <w:p w:rsidR="006A5E23" w:rsidRPr="00B95FD0" w:rsidRDefault="006A5E23" w:rsidP="00BD239A">
      <w:pPr>
        <w:ind w:left="360" w:hanging="360"/>
        <w:jc w:val="both"/>
        <w:rPr>
          <w:rFonts w:ascii="Times New Roman" w:hAnsi="Times New Roman"/>
          <w:b/>
        </w:rPr>
      </w:pPr>
      <w:r w:rsidRPr="00B95FD0">
        <w:rPr>
          <w:rFonts w:ascii="Times New Roman" w:hAnsi="Times New Roman"/>
          <w:b/>
        </w:rPr>
        <w:t>1 –</w:t>
      </w:r>
      <w:r w:rsidRPr="00B95FD0">
        <w:rPr>
          <w:rFonts w:ascii="Times New Roman" w:hAnsi="Times New Roman"/>
        </w:rPr>
        <w:t xml:space="preserve"> </w:t>
      </w:r>
      <w:r w:rsidRPr="00B95FD0">
        <w:rPr>
          <w:rFonts w:ascii="Times New Roman" w:hAnsi="Times New Roman"/>
          <w:b/>
        </w:rPr>
        <w:t>READ</w:t>
      </w:r>
      <w:r w:rsidRPr="00B95FD0">
        <w:rPr>
          <w:rFonts w:ascii="Times New Roman" w:hAnsi="Times New Roman"/>
        </w:rPr>
        <w:t>:</w:t>
      </w:r>
      <w:r w:rsidR="002D2013" w:rsidRPr="00B95FD0">
        <w:rPr>
          <w:rFonts w:ascii="Times New Roman" w:hAnsi="Times New Roman"/>
        </w:rPr>
        <w:t xml:space="preserve"> </w:t>
      </w:r>
      <w:r w:rsidR="002D2013" w:rsidRPr="00B95FD0">
        <w:rPr>
          <w:rFonts w:ascii="Times New Roman" w:hAnsi="Times New Roman"/>
          <w:b/>
        </w:rPr>
        <w:t>H</w:t>
      </w:r>
      <w:r w:rsidR="001D169A" w:rsidRPr="00B95FD0">
        <w:rPr>
          <w:rFonts w:ascii="Times New Roman" w:hAnsi="Times New Roman"/>
          <w:b/>
        </w:rPr>
        <w:t>O#1.</w:t>
      </w:r>
      <w:r w:rsidR="00986C73">
        <w:rPr>
          <w:rFonts w:ascii="Times New Roman" w:hAnsi="Times New Roman"/>
          <w:b/>
        </w:rPr>
        <w:t>4</w:t>
      </w:r>
      <w:r w:rsidR="00BD239A">
        <w:rPr>
          <w:rFonts w:ascii="Times New Roman" w:hAnsi="Times New Roman"/>
          <w:b/>
        </w:rPr>
        <w:t>,</w:t>
      </w:r>
      <w:r w:rsidR="002D2013" w:rsidRPr="00B95FD0">
        <w:rPr>
          <w:rFonts w:ascii="Times New Roman" w:hAnsi="Times New Roman"/>
          <w:b/>
        </w:rPr>
        <w:t xml:space="preserve"> </w:t>
      </w:r>
      <w:r w:rsidR="00986C73">
        <w:rPr>
          <w:rFonts w:ascii="Times New Roman" w:hAnsi="Times New Roman"/>
          <w:b/>
        </w:rPr>
        <w:t xml:space="preserve">P#1TT, </w:t>
      </w:r>
      <w:r w:rsidR="002D2013" w:rsidRPr="00B95FD0">
        <w:rPr>
          <w:rFonts w:ascii="Times New Roman" w:hAnsi="Times New Roman"/>
          <w:b/>
        </w:rPr>
        <w:t>TDB</w:t>
      </w:r>
    </w:p>
    <w:p w:rsidR="006A5E23" w:rsidRPr="00B95FD0" w:rsidRDefault="006A5E23" w:rsidP="00B833AE">
      <w:pPr>
        <w:jc w:val="both"/>
        <w:rPr>
          <w:rFonts w:ascii="Times New Roman" w:hAnsi="Times New Roman"/>
        </w:rPr>
      </w:pPr>
    </w:p>
    <w:p w:rsidR="006A5E23" w:rsidRPr="00B95FD0" w:rsidRDefault="006A5E23" w:rsidP="00B833AE">
      <w:pPr>
        <w:jc w:val="both"/>
        <w:rPr>
          <w:rFonts w:ascii="Times New Roman" w:hAnsi="Times New Roman"/>
        </w:rPr>
      </w:pPr>
      <w:r w:rsidRPr="00B95FD0">
        <w:rPr>
          <w:rFonts w:ascii="Times New Roman" w:hAnsi="Times New Roman"/>
          <w:b/>
        </w:rPr>
        <w:t>2 –</w:t>
      </w:r>
      <w:r w:rsidRPr="00B95FD0">
        <w:rPr>
          <w:rFonts w:ascii="Times New Roman" w:hAnsi="Times New Roman"/>
        </w:rPr>
        <w:t xml:space="preserve"> </w:t>
      </w:r>
      <w:r w:rsidRPr="00B95FD0">
        <w:rPr>
          <w:rFonts w:ascii="Times New Roman" w:hAnsi="Times New Roman"/>
          <w:b/>
        </w:rPr>
        <w:t>TA OBJECTIVES</w:t>
      </w:r>
    </w:p>
    <w:p w:rsidR="006A5E23" w:rsidRPr="00B95FD0" w:rsidRDefault="006A5E23" w:rsidP="00B833AE">
      <w:pPr>
        <w:jc w:val="both"/>
        <w:rPr>
          <w:rFonts w:ascii="Times New Roman" w:hAnsi="Times New Roman"/>
        </w:rPr>
      </w:pPr>
    </w:p>
    <w:p w:rsidR="00C359F7" w:rsidRPr="00B95FD0" w:rsidRDefault="00C359F7" w:rsidP="00C359F7">
      <w:pPr>
        <w:pStyle w:val="BodyTextIndent2"/>
        <w:numPr>
          <w:ilvl w:val="0"/>
          <w:numId w:val="11"/>
        </w:numPr>
        <w:jc w:val="both"/>
        <w:rPr>
          <w:rFonts w:ascii="Times New Roman" w:hAnsi="Times New Roman"/>
        </w:rPr>
      </w:pPr>
      <w:r w:rsidRPr="00B95FD0">
        <w:rPr>
          <w:rFonts w:ascii="Times New Roman" w:hAnsi="Times New Roman"/>
        </w:rPr>
        <w:t xml:space="preserve">Develop a </w:t>
      </w:r>
      <w:r w:rsidR="00BD239A">
        <w:rPr>
          <w:rFonts w:ascii="Times New Roman" w:hAnsi="Times New Roman"/>
        </w:rPr>
        <w:t xml:space="preserve">menu-based </w:t>
      </w:r>
      <w:r w:rsidRPr="00B95FD0">
        <w:rPr>
          <w:rFonts w:ascii="Times New Roman" w:hAnsi="Times New Roman"/>
        </w:rPr>
        <w:t xml:space="preserve">C++ program to produce interactive screen output </w:t>
      </w:r>
    </w:p>
    <w:p w:rsidR="00BD239A" w:rsidRPr="00DA72AD" w:rsidRDefault="00BD239A" w:rsidP="00DA72AD">
      <w:pPr>
        <w:pStyle w:val="BodyTextIndent2"/>
        <w:numPr>
          <w:ilvl w:val="0"/>
          <w:numId w:val="11"/>
        </w:numPr>
        <w:jc w:val="both"/>
        <w:rPr>
          <w:rFonts w:ascii="Times New Roman" w:hAnsi="Times New Roman"/>
        </w:rPr>
      </w:pPr>
      <w:r>
        <w:rPr>
          <w:rFonts w:ascii="Times New Roman" w:hAnsi="Times New Roman"/>
        </w:rPr>
        <w:t xml:space="preserve">Incorporate </w:t>
      </w:r>
      <w:r w:rsidR="00DA72AD">
        <w:rPr>
          <w:rFonts w:ascii="Times New Roman" w:hAnsi="Times New Roman"/>
        </w:rPr>
        <w:t xml:space="preserve">vectors and file </w:t>
      </w:r>
      <w:r w:rsidR="00112A9D">
        <w:rPr>
          <w:rFonts w:ascii="Times New Roman" w:hAnsi="Times New Roman"/>
        </w:rPr>
        <w:t>I/O</w:t>
      </w:r>
      <w:r w:rsidR="00FD3600" w:rsidRPr="00B95FD0">
        <w:rPr>
          <w:rFonts w:ascii="Times New Roman" w:hAnsi="Times New Roman"/>
        </w:rPr>
        <w:t xml:space="preserve"> </w:t>
      </w:r>
    </w:p>
    <w:p w:rsidR="00EF287E" w:rsidRPr="00B95FD0" w:rsidRDefault="00BD239A" w:rsidP="00AB5F53">
      <w:pPr>
        <w:pStyle w:val="BodyTextIndent2"/>
        <w:numPr>
          <w:ilvl w:val="0"/>
          <w:numId w:val="11"/>
        </w:numPr>
        <w:jc w:val="both"/>
        <w:rPr>
          <w:rFonts w:ascii="Times New Roman" w:hAnsi="Times New Roman"/>
        </w:rPr>
      </w:pPr>
      <w:r>
        <w:rPr>
          <w:rFonts w:ascii="Times New Roman" w:hAnsi="Times New Roman"/>
        </w:rPr>
        <w:t xml:space="preserve">Maintain </w:t>
      </w:r>
      <w:r w:rsidR="00EF287E" w:rsidRPr="00B95FD0">
        <w:rPr>
          <w:rFonts w:ascii="Times New Roman" w:hAnsi="Times New Roman"/>
        </w:rPr>
        <w:t>effective Michelangelo documentation</w:t>
      </w:r>
    </w:p>
    <w:p w:rsidR="006A5E23" w:rsidRPr="00B95FD0" w:rsidRDefault="006A5E23" w:rsidP="00B833AE">
      <w:pPr>
        <w:jc w:val="both"/>
        <w:rPr>
          <w:rFonts w:ascii="Times New Roman" w:hAnsi="Times New Roman"/>
        </w:rPr>
      </w:pPr>
    </w:p>
    <w:p w:rsidR="008621EC" w:rsidRPr="008621EC" w:rsidRDefault="006A5E23" w:rsidP="00B833AE">
      <w:pPr>
        <w:jc w:val="both"/>
        <w:rPr>
          <w:rFonts w:ascii="Times New Roman" w:hAnsi="Times New Roman"/>
          <w:b/>
        </w:rPr>
      </w:pPr>
      <w:r w:rsidRPr="00B95FD0">
        <w:rPr>
          <w:rFonts w:ascii="Times New Roman" w:hAnsi="Times New Roman"/>
          <w:b/>
        </w:rPr>
        <w:t xml:space="preserve">3 – </w:t>
      </w:r>
      <w:r w:rsidR="002F72FC">
        <w:rPr>
          <w:rFonts w:ascii="Times New Roman" w:hAnsi="Times New Roman"/>
          <w:b/>
        </w:rPr>
        <w:t xml:space="preserve">BACKGROUND / </w:t>
      </w:r>
      <w:r w:rsidRPr="00B95FD0">
        <w:rPr>
          <w:rFonts w:ascii="Times New Roman" w:hAnsi="Times New Roman"/>
          <w:b/>
        </w:rPr>
        <w:t>SPECIFICATIONS</w:t>
      </w:r>
    </w:p>
    <w:p w:rsidR="004717AB" w:rsidRDefault="004717AB" w:rsidP="003243B1">
      <w:pPr>
        <w:ind w:left="420"/>
        <w:jc w:val="both"/>
        <w:rPr>
          <w:rFonts w:ascii="Times New Roman" w:eastAsia="Times New Roman" w:hAnsi="Times New Roman"/>
          <w:color w:val="000000"/>
          <w:spacing w:val="7"/>
          <w:szCs w:val="24"/>
          <w:lang w:eastAsia="en-US"/>
        </w:rPr>
      </w:pPr>
    </w:p>
    <w:p w:rsidR="003300AB" w:rsidRDefault="003300AB" w:rsidP="003300AB">
      <w:pPr>
        <w:ind w:left="405"/>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w:t>
      </w:r>
      <w:r w:rsidR="001A2FD8">
        <w:rPr>
          <w:rFonts w:ascii="Times New Roman" w:eastAsia="Times New Roman" w:hAnsi="Times New Roman"/>
          <w:color w:val="000000"/>
          <w:spacing w:val="7"/>
          <w:szCs w:val="24"/>
          <w:lang w:eastAsia="en-US"/>
        </w:rPr>
        <w:t>Artificial intelligence</w:t>
      </w:r>
      <w:r>
        <w:rPr>
          <w:rFonts w:ascii="Times New Roman" w:eastAsia="Times New Roman" w:hAnsi="Times New Roman"/>
          <w:color w:val="000000"/>
          <w:spacing w:val="7"/>
          <w:szCs w:val="24"/>
          <w:lang w:eastAsia="en-US"/>
        </w:rPr>
        <w:t>” was coined in 1955 by John McCarthy at MIT (before</w:t>
      </w:r>
      <w:r>
        <w:rPr>
          <w:rFonts w:ascii="Times New Roman" w:eastAsia="Times New Roman" w:hAnsi="Times New Roman"/>
          <w:color w:val="000000"/>
          <w:spacing w:val="7"/>
          <w:szCs w:val="24"/>
          <w:lang w:eastAsia="en-US"/>
        </w:rPr>
        <w:tab/>
        <w:t xml:space="preserve"> he</w:t>
      </w:r>
      <w:r w:rsidR="00112A9D">
        <w:rPr>
          <w:rFonts w:ascii="Times New Roman" w:eastAsia="Times New Roman" w:hAnsi="Times New Roman"/>
          <w:color w:val="000000"/>
          <w:spacing w:val="7"/>
          <w:szCs w:val="24"/>
          <w:lang w:eastAsia="en-US"/>
        </w:rPr>
        <w:tab/>
      </w:r>
      <w:r>
        <w:rPr>
          <w:rFonts w:ascii="Times New Roman" w:eastAsia="Times New Roman" w:hAnsi="Times New Roman"/>
          <w:color w:val="000000"/>
          <w:spacing w:val="7"/>
          <w:szCs w:val="24"/>
          <w:lang w:eastAsia="en-US"/>
        </w:rPr>
        <w:t>joined Stanford) to mean “the science and engineering of making intelligent machines”. Since then, the field has burgeoned in unexpected ways. In the early years, astonishing successes emerged in AI. However, it eventually became apparent that what people thought might be hard to do</w:t>
      </w:r>
      <w:r w:rsidR="006F25B5">
        <w:rPr>
          <w:rFonts w:ascii="Times New Roman" w:eastAsia="Times New Roman" w:hAnsi="Times New Roman"/>
          <w:color w:val="000000"/>
          <w:spacing w:val="7"/>
          <w:szCs w:val="24"/>
          <w:lang w:eastAsia="en-US"/>
        </w:rPr>
        <w:t xml:space="preserve"> in AI</w:t>
      </w:r>
      <w:r>
        <w:rPr>
          <w:rFonts w:ascii="Times New Roman" w:eastAsia="Times New Roman" w:hAnsi="Times New Roman"/>
          <w:color w:val="000000"/>
          <w:spacing w:val="7"/>
          <w:szCs w:val="24"/>
          <w:lang w:eastAsia="en-US"/>
        </w:rPr>
        <w:t>, actually became easy to do</w:t>
      </w:r>
      <w:r w:rsidR="00606C2F">
        <w:rPr>
          <w:rFonts w:ascii="Times New Roman" w:eastAsia="Times New Roman" w:hAnsi="Times New Roman"/>
          <w:color w:val="000000"/>
          <w:spacing w:val="7"/>
          <w:szCs w:val="24"/>
          <w:lang w:eastAsia="en-US"/>
        </w:rPr>
        <w:t xml:space="preserve"> with AI</w:t>
      </w:r>
      <w:r>
        <w:rPr>
          <w:rFonts w:ascii="Times New Roman" w:eastAsia="Times New Roman" w:hAnsi="Times New Roman"/>
          <w:color w:val="000000"/>
          <w:spacing w:val="7"/>
          <w:szCs w:val="24"/>
          <w:lang w:eastAsia="en-US"/>
        </w:rPr>
        <w:t xml:space="preserve">. On the other hand, what people thought might be easy to do </w:t>
      </w:r>
      <w:r w:rsidR="006F25B5">
        <w:rPr>
          <w:rFonts w:ascii="Times New Roman" w:eastAsia="Times New Roman" w:hAnsi="Times New Roman"/>
          <w:color w:val="000000"/>
          <w:spacing w:val="7"/>
          <w:szCs w:val="24"/>
          <w:lang w:eastAsia="en-US"/>
        </w:rPr>
        <w:t xml:space="preserve">in AI </w:t>
      </w:r>
      <w:r>
        <w:rPr>
          <w:rFonts w:ascii="Times New Roman" w:eastAsia="Times New Roman" w:hAnsi="Times New Roman"/>
          <w:color w:val="000000"/>
          <w:spacing w:val="7"/>
          <w:szCs w:val="24"/>
          <w:lang w:eastAsia="en-US"/>
        </w:rPr>
        <w:t>actually became very hard to do</w:t>
      </w:r>
      <w:r w:rsidR="00606C2F">
        <w:rPr>
          <w:rFonts w:ascii="Times New Roman" w:eastAsia="Times New Roman" w:hAnsi="Times New Roman"/>
          <w:color w:val="000000"/>
          <w:spacing w:val="7"/>
          <w:szCs w:val="24"/>
          <w:lang w:eastAsia="en-US"/>
        </w:rPr>
        <w:t xml:space="preserve"> in AI</w:t>
      </w:r>
      <w:r>
        <w:rPr>
          <w:rFonts w:ascii="Times New Roman" w:eastAsia="Times New Roman" w:hAnsi="Times New Roman"/>
          <w:color w:val="000000"/>
          <w:spacing w:val="7"/>
          <w:szCs w:val="24"/>
          <w:lang w:eastAsia="en-US"/>
        </w:rPr>
        <w:t xml:space="preserve">. </w:t>
      </w:r>
    </w:p>
    <w:p w:rsidR="003300AB" w:rsidRDefault="003300AB" w:rsidP="003300AB">
      <w:pPr>
        <w:ind w:left="405"/>
        <w:jc w:val="both"/>
        <w:rPr>
          <w:rFonts w:ascii="Times New Roman" w:eastAsia="Times New Roman" w:hAnsi="Times New Roman"/>
          <w:color w:val="000000"/>
          <w:spacing w:val="7"/>
          <w:szCs w:val="24"/>
          <w:lang w:eastAsia="en-US"/>
        </w:rPr>
      </w:pPr>
    </w:p>
    <w:p w:rsidR="007873C7" w:rsidRDefault="00AF3D78" w:rsidP="003300AB">
      <w:pPr>
        <w:ind w:left="405"/>
        <w:jc w:val="both"/>
        <w:rPr>
          <w:rFonts w:ascii="Times New Roman" w:eastAsia="Times New Roman" w:hAnsi="Times New Roman"/>
          <w:color w:val="000000"/>
          <w:spacing w:val="7"/>
          <w:szCs w:val="24"/>
          <w:lang w:eastAsia="en-US"/>
        </w:rPr>
      </w:pPr>
      <w:r>
        <w:rPr>
          <w:noProof/>
          <w:lang w:eastAsia="en-US"/>
        </w:rPr>
        <w:drawing>
          <wp:anchor distT="0" distB="0" distL="114300" distR="114300" simplePos="0" relativeHeight="251663360" behindDoc="1" locked="0" layoutInCell="1" allowOverlap="1" wp14:anchorId="5709BA68" wp14:editId="2B4109CA">
            <wp:simplePos x="0" y="0"/>
            <wp:positionH relativeFrom="column">
              <wp:posOffset>2228215</wp:posOffset>
            </wp:positionH>
            <wp:positionV relativeFrom="paragraph">
              <wp:posOffset>401955</wp:posOffset>
            </wp:positionV>
            <wp:extent cx="850265" cy="1152525"/>
            <wp:effectExtent l="0" t="0" r="6985" b="9525"/>
            <wp:wrapTight wrapText="bothSides">
              <wp:wrapPolygon edited="0">
                <wp:start x="0" y="0"/>
                <wp:lineTo x="0" y="21421"/>
                <wp:lineTo x="21294" y="21421"/>
                <wp:lineTo x="21294" y="0"/>
                <wp:lineTo x="0" y="0"/>
              </wp:wrapPolygon>
            </wp:wrapTight>
            <wp:docPr id="11" name="Picture 11" descr="http://www.christineandreas.com/images/mflc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hristineandreas.com/images/mflco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026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0AB">
        <w:rPr>
          <w:rFonts w:ascii="Times New Roman" w:eastAsia="Times New Roman" w:hAnsi="Times New Roman"/>
          <w:color w:val="000000"/>
          <w:spacing w:val="7"/>
          <w:szCs w:val="24"/>
          <w:lang w:eastAsia="en-US"/>
        </w:rPr>
        <w:t xml:space="preserve">One of the early successes was </w:t>
      </w:r>
      <w:r w:rsidR="002561D8">
        <w:rPr>
          <w:rFonts w:ascii="Times New Roman" w:eastAsia="Times New Roman" w:hAnsi="Times New Roman"/>
          <w:color w:val="000000"/>
          <w:spacing w:val="7"/>
          <w:szCs w:val="24"/>
          <w:lang w:eastAsia="en-US"/>
        </w:rPr>
        <w:t>Joseph Weizenbaum’s computer program called ELIZA. This MIT professor’s early effort at natural language processing was named after Eliza Doolittle, a character in George Bernard Shaw’s play Pygmalion (which gave rise to the musical, My Fair Lady by Alan Jay Lerner and Frederick Loewe). The working class, Cockney flower girl Eliza Doolittle</w:t>
      </w:r>
      <w:r w:rsidR="003300AB">
        <w:rPr>
          <w:rFonts w:ascii="Times New Roman" w:eastAsia="Times New Roman" w:hAnsi="Times New Roman"/>
          <w:color w:val="000000"/>
          <w:spacing w:val="7"/>
          <w:szCs w:val="24"/>
          <w:lang w:eastAsia="en-US"/>
        </w:rPr>
        <w:t xml:space="preserve"> </w:t>
      </w:r>
      <w:r w:rsidR="002561D8">
        <w:rPr>
          <w:rFonts w:ascii="Times New Roman" w:eastAsia="Times New Roman" w:hAnsi="Times New Roman"/>
          <w:color w:val="000000"/>
          <w:spacing w:val="7"/>
          <w:szCs w:val="24"/>
          <w:lang w:eastAsia="en-US"/>
        </w:rPr>
        <w:t>was taught to speak “proper” English</w:t>
      </w:r>
      <w:r w:rsidR="003300AB">
        <w:rPr>
          <w:rFonts w:ascii="Times New Roman" w:eastAsia="Times New Roman" w:hAnsi="Times New Roman"/>
          <w:color w:val="000000"/>
          <w:spacing w:val="7"/>
          <w:szCs w:val="24"/>
          <w:lang w:eastAsia="en-US"/>
        </w:rPr>
        <w:t xml:space="preserve"> </w:t>
      </w:r>
      <w:r w:rsidR="002561D8">
        <w:rPr>
          <w:rFonts w:ascii="Times New Roman" w:eastAsia="Times New Roman" w:hAnsi="Times New Roman"/>
          <w:color w:val="000000"/>
          <w:spacing w:val="7"/>
          <w:szCs w:val="24"/>
          <w:lang w:eastAsia="en-US"/>
        </w:rPr>
        <w:t>so that she might pass as a refined lady I merry old England.</w:t>
      </w:r>
      <w:r w:rsidR="001C0669">
        <w:rPr>
          <w:rFonts w:ascii="Times New Roman" w:eastAsia="Times New Roman" w:hAnsi="Times New Roman"/>
          <w:color w:val="000000"/>
          <w:spacing w:val="7"/>
          <w:szCs w:val="24"/>
          <w:lang w:eastAsia="en-US"/>
        </w:rPr>
        <w:t xml:space="preserve"> Weizenbaum’s computer program grew out of the earlier program, DOCTOR. This was meant to simulate the conversation between a patient and a psychotherapist </w:t>
      </w:r>
      <w:r w:rsidR="001C0669">
        <w:rPr>
          <w:rFonts w:ascii="Times New Roman" w:eastAsia="Times New Roman" w:hAnsi="Times New Roman"/>
          <w:color w:val="000000"/>
          <w:spacing w:val="7"/>
          <w:szCs w:val="24"/>
          <w:lang w:eastAsia="en-US"/>
        </w:rPr>
        <w:lastRenderedPageBreak/>
        <w:t>who uses the person-centered therapy developed by Carl Rogers in the 1940’s. Instead of having a database of real-world knowledge, DOCTOR would respond very generally to remarks of a patient. For example, a comment of “my leg hurts” might elicit DOCTOR’s reply of “what else hurts?”</w:t>
      </w:r>
      <w:r w:rsidR="00786A03">
        <w:rPr>
          <w:rFonts w:ascii="Times New Roman" w:eastAsia="Times New Roman" w:hAnsi="Times New Roman"/>
          <w:color w:val="000000"/>
          <w:spacing w:val="7"/>
          <w:szCs w:val="24"/>
          <w:lang w:eastAsia="en-US"/>
        </w:rPr>
        <w:t xml:space="preserve"> or “why do you say your leg hurts?” ELIZA </w:t>
      </w:r>
      <w:r w:rsidR="00606C2F">
        <w:rPr>
          <w:rFonts w:ascii="Times New Roman" w:eastAsia="Times New Roman" w:hAnsi="Times New Roman"/>
          <w:color w:val="000000"/>
          <w:spacing w:val="7"/>
          <w:szCs w:val="24"/>
          <w:lang w:eastAsia="en-US"/>
        </w:rPr>
        <w:t xml:space="preserve">employed </w:t>
      </w:r>
      <w:r w:rsidR="00786A03">
        <w:rPr>
          <w:rFonts w:ascii="Times New Roman" w:eastAsia="Times New Roman" w:hAnsi="Times New Roman"/>
          <w:color w:val="000000"/>
          <w:spacing w:val="7"/>
          <w:szCs w:val="24"/>
          <w:lang w:eastAsia="en-US"/>
        </w:rPr>
        <w:t xml:space="preserve">a more general pattern matching </w:t>
      </w:r>
      <w:r w:rsidR="00606C2F">
        <w:rPr>
          <w:rFonts w:ascii="Times New Roman" w:eastAsia="Times New Roman" w:hAnsi="Times New Roman"/>
          <w:color w:val="000000"/>
          <w:spacing w:val="7"/>
          <w:szCs w:val="24"/>
          <w:lang w:eastAsia="en-US"/>
        </w:rPr>
        <w:t xml:space="preserve">approach. Surprisingly, some people treated </w:t>
      </w:r>
      <w:r w:rsidR="00335EF9">
        <w:rPr>
          <w:rFonts w:ascii="Times New Roman" w:eastAsia="Times New Roman" w:hAnsi="Times New Roman"/>
          <w:color w:val="000000"/>
          <w:spacing w:val="7"/>
          <w:szCs w:val="24"/>
          <w:lang w:eastAsia="en-US"/>
        </w:rPr>
        <w:t>ELIZA’</w:t>
      </w:r>
      <w:r w:rsidR="00606C2F">
        <w:rPr>
          <w:rFonts w:ascii="Times New Roman" w:eastAsia="Times New Roman" w:hAnsi="Times New Roman"/>
          <w:color w:val="000000"/>
          <w:spacing w:val="7"/>
          <w:szCs w:val="24"/>
          <w:lang w:eastAsia="en-US"/>
        </w:rPr>
        <w:t>s responses</w:t>
      </w:r>
      <w:r w:rsidR="00335EF9">
        <w:rPr>
          <w:rFonts w:ascii="Times New Roman" w:eastAsia="Times New Roman" w:hAnsi="Times New Roman"/>
          <w:color w:val="000000"/>
          <w:spacing w:val="7"/>
          <w:szCs w:val="24"/>
          <w:lang w:eastAsia="en-US"/>
        </w:rPr>
        <w:t xml:space="preserve"> quite seriously</w:t>
      </w:r>
      <w:r w:rsidR="00606C2F">
        <w:rPr>
          <w:rFonts w:ascii="Times New Roman" w:eastAsia="Times New Roman" w:hAnsi="Times New Roman"/>
          <w:color w:val="000000"/>
          <w:spacing w:val="7"/>
          <w:szCs w:val="24"/>
          <w:lang w:eastAsia="en-US"/>
        </w:rPr>
        <w:t xml:space="preserve"> and imbued the computer program with very human-like insights</w:t>
      </w:r>
      <w:r w:rsidR="00786A03">
        <w:rPr>
          <w:rFonts w:ascii="Times New Roman" w:eastAsia="Times New Roman" w:hAnsi="Times New Roman"/>
          <w:color w:val="000000"/>
          <w:spacing w:val="7"/>
          <w:szCs w:val="24"/>
          <w:lang w:eastAsia="en-US"/>
        </w:rPr>
        <w:t xml:space="preserve">. </w:t>
      </w:r>
    </w:p>
    <w:p w:rsidR="00C63A38" w:rsidRDefault="00C63A38" w:rsidP="003300AB">
      <w:pPr>
        <w:ind w:left="405"/>
        <w:jc w:val="both"/>
        <w:rPr>
          <w:rFonts w:ascii="Times New Roman" w:eastAsia="Times New Roman" w:hAnsi="Times New Roman"/>
          <w:color w:val="000000"/>
          <w:spacing w:val="7"/>
          <w:szCs w:val="24"/>
          <w:lang w:eastAsia="en-US"/>
        </w:rPr>
      </w:pPr>
    </w:p>
    <w:p w:rsidR="00C63A38" w:rsidRDefault="00C63A38" w:rsidP="00C63A38">
      <w:pPr>
        <w:jc w:val="both"/>
        <w:rPr>
          <w:rFonts w:ascii="Times New Roman" w:hAnsi="Times New Roman"/>
          <w:b/>
        </w:rPr>
      </w:pPr>
      <w:r>
        <w:rPr>
          <w:rFonts w:ascii="Times New Roman" w:hAnsi="Times New Roman"/>
          <w:b/>
        </w:rPr>
        <w:t xml:space="preserve">STAR(1+): </w:t>
      </w:r>
      <w:r w:rsidRPr="00AF33B9">
        <w:rPr>
          <w:rFonts w:ascii="Times New Roman" w:hAnsi="Times New Roman"/>
          <w:b/>
        </w:rPr>
        <w:t xml:space="preserve">Research the history of </w:t>
      </w:r>
      <w:r>
        <w:rPr>
          <w:rFonts w:ascii="Times New Roman" w:hAnsi="Times New Roman"/>
          <w:b/>
        </w:rPr>
        <w:t>artificial intelligence</w:t>
      </w:r>
      <w:r w:rsidRPr="00AF33B9">
        <w:rPr>
          <w:rFonts w:ascii="Times New Roman" w:hAnsi="Times New Roman"/>
          <w:b/>
        </w:rPr>
        <w:t xml:space="preserve"> and present a PowerPoint presentation highlighting the origins and intriguing </w:t>
      </w:r>
      <w:r>
        <w:rPr>
          <w:rFonts w:ascii="Times New Roman" w:hAnsi="Times New Roman"/>
          <w:b/>
        </w:rPr>
        <w:t>facts and tidbits about AI and pioneers in the field.</w:t>
      </w:r>
    </w:p>
    <w:p w:rsidR="00C63A38" w:rsidRPr="00C63A38" w:rsidRDefault="00C63A38" w:rsidP="00C63A38">
      <w:pPr>
        <w:jc w:val="both"/>
        <w:rPr>
          <w:rFonts w:ascii="Times New Roman" w:hAnsi="Times New Roman"/>
        </w:rPr>
      </w:pPr>
      <w:r>
        <w:rPr>
          <w:rFonts w:ascii="Times New Roman" w:hAnsi="Times New Roman"/>
          <w:b/>
        </w:rPr>
        <w:t xml:space="preserve">STAR(1+): </w:t>
      </w:r>
      <w:r w:rsidRPr="00AF33B9">
        <w:rPr>
          <w:rFonts w:ascii="Times New Roman" w:hAnsi="Times New Roman"/>
          <w:b/>
        </w:rPr>
        <w:t>Extend previous STAR by adding “pizzazz” to the PowerPoint presentation</w:t>
      </w:r>
      <w:r>
        <w:rPr>
          <w:rFonts w:ascii="Times New Roman" w:hAnsi="Times New Roman"/>
          <w:b/>
        </w:rPr>
        <w:t xml:space="preserve"> with dynamic graphics, transitions, audio and possibly relevant video</w:t>
      </w:r>
    </w:p>
    <w:p w:rsidR="00112A9D" w:rsidRDefault="00112A9D" w:rsidP="00112A9D">
      <w:pPr>
        <w:jc w:val="both"/>
        <w:rPr>
          <w:rFonts w:ascii="Times New Roman" w:hAnsi="Times New Roman"/>
        </w:rPr>
      </w:pPr>
    </w:p>
    <w:p w:rsidR="006A5E23" w:rsidRPr="0005672F" w:rsidRDefault="00786A03" w:rsidP="0005672F">
      <w:pPr>
        <w:ind w:left="420"/>
        <w:jc w:val="both"/>
        <w:rPr>
          <w:rFonts w:ascii="Times New Roman" w:hAnsi="Times New Roman"/>
        </w:rPr>
      </w:pPr>
      <w:r>
        <w:rPr>
          <w:rFonts w:ascii="Times New Roman" w:hAnsi="Times New Roman"/>
        </w:rPr>
        <w:t>In the spirit of ELIZA, c</w:t>
      </w:r>
      <w:r w:rsidR="007873C7">
        <w:rPr>
          <w:rFonts w:ascii="Times New Roman" w:hAnsi="Times New Roman"/>
        </w:rPr>
        <w:t xml:space="preserve">reate </w:t>
      </w:r>
      <w:r w:rsidR="00C359F7" w:rsidRPr="00B95FD0">
        <w:rPr>
          <w:rFonts w:ascii="Times New Roman" w:hAnsi="Times New Roman"/>
        </w:rPr>
        <w:t xml:space="preserve">a </w:t>
      </w:r>
      <w:r>
        <w:rPr>
          <w:rFonts w:ascii="Times New Roman" w:hAnsi="Times New Roman"/>
        </w:rPr>
        <w:t>program</w:t>
      </w:r>
      <w:r w:rsidR="00C359F7" w:rsidRPr="00B95FD0">
        <w:rPr>
          <w:rFonts w:ascii="Times New Roman" w:hAnsi="Times New Roman"/>
        </w:rPr>
        <w:t xml:space="preserve">, </w:t>
      </w:r>
      <w:r w:rsidR="00C359F7" w:rsidRPr="00B95FD0">
        <w:rPr>
          <w:rFonts w:ascii="Times New Roman" w:hAnsi="Times New Roman"/>
          <w:u w:val="single"/>
        </w:rPr>
        <w:t>Larrys</w:t>
      </w:r>
      <w:r w:rsidR="007873C7">
        <w:rPr>
          <w:rFonts w:ascii="Times New Roman" w:hAnsi="Times New Roman"/>
        </w:rPr>
        <w:t>AI</w:t>
      </w:r>
      <w:r w:rsidR="00C359F7" w:rsidRPr="00B95FD0">
        <w:rPr>
          <w:rFonts w:ascii="Times New Roman" w:hAnsi="Times New Roman"/>
        </w:rPr>
        <w:t xml:space="preserve"> (no spaces or punctuation), </w:t>
      </w:r>
      <w:r>
        <w:rPr>
          <w:rFonts w:ascii="Times New Roman" w:hAnsi="Times New Roman"/>
        </w:rPr>
        <w:t>that is taught synonyms for “yes”. A vector will store the synonyms of the current session while an evolving “dictionary” will be written to and read from disk. Your project will include</w:t>
      </w:r>
      <w:r w:rsidR="00CA248A" w:rsidRPr="00B95FD0">
        <w:rPr>
          <w:rFonts w:ascii="Times New Roman" w:hAnsi="Times New Roman"/>
        </w:rPr>
        <w:t xml:space="preserve"> </w:t>
      </w:r>
      <w:r w:rsidR="00BB3259" w:rsidRPr="00B95FD0">
        <w:rPr>
          <w:rFonts w:ascii="Times New Roman" w:hAnsi="Times New Roman"/>
        </w:rPr>
        <w:t>each of t</w:t>
      </w:r>
      <w:r w:rsidR="00C359F7" w:rsidRPr="00B95FD0">
        <w:rPr>
          <w:rFonts w:ascii="Times New Roman" w:hAnsi="Times New Roman"/>
        </w:rPr>
        <w:t xml:space="preserve">he following </w:t>
      </w:r>
      <w:r w:rsidR="0005672F">
        <w:rPr>
          <w:rFonts w:ascii="Times New Roman" w:hAnsi="Times New Roman"/>
        </w:rPr>
        <w:t>as separate</w:t>
      </w:r>
      <w:r w:rsidR="003D0E1E" w:rsidRPr="00B95FD0">
        <w:rPr>
          <w:rFonts w:ascii="Times New Roman" w:hAnsi="Times New Roman"/>
        </w:rPr>
        <w:t xml:space="preserve"> functions </w:t>
      </w:r>
      <w:r w:rsidR="00BB3259" w:rsidRPr="00B95FD0">
        <w:rPr>
          <w:rFonts w:ascii="Times New Roman" w:hAnsi="Times New Roman"/>
        </w:rPr>
        <w:t xml:space="preserve">with self-descriptive names </w:t>
      </w:r>
      <w:r w:rsidR="00B552FA" w:rsidRPr="00B95FD0">
        <w:rPr>
          <w:rFonts w:ascii="Times New Roman" w:hAnsi="Times New Roman"/>
        </w:rPr>
        <w:t>and appropriate modifications –</w:t>
      </w:r>
      <w:r w:rsidR="00C359F7" w:rsidRPr="00B95FD0">
        <w:rPr>
          <w:rFonts w:ascii="Times New Roman" w:hAnsi="Times New Roman"/>
        </w:rPr>
        <w:t xml:space="preserve"> </w:t>
      </w:r>
      <w:r w:rsidR="00BB3259" w:rsidRPr="00B95FD0">
        <w:rPr>
          <w:rFonts w:ascii="Times New Roman" w:hAnsi="Times New Roman"/>
        </w:rPr>
        <w:t>in your main()</w:t>
      </w:r>
      <w:r w:rsidR="00B552FA" w:rsidRPr="00B95FD0">
        <w:rPr>
          <w:rFonts w:ascii="Times New Roman" w:hAnsi="Times New Roman"/>
        </w:rPr>
        <w:t xml:space="preserve">, where you </w:t>
      </w:r>
      <w:r w:rsidR="003C1FBE" w:rsidRPr="00B95FD0">
        <w:rPr>
          <w:rFonts w:ascii="Times New Roman" w:hAnsi="Times New Roman"/>
        </w:rPr>
        <w:t>deploy</w:t>
      </w:r>
      <w:r w:rsidR="00B552FA" w:rsidRPr="00B95FD0">
        <w:rPr>
          <w:rFonts w:ascii="Times New Roman" w:hAnsi="Times New Roman"/>
        </w:rPr>
        <w:t xml:space="preserve"> ONLY</w:t>
      </w:r>
      <w:r w:rsidR="00253434">
        <w:rPr>
          <w:rFonts w:ascii="Times New Roman" w:hAnsi="Times New Roman"/>
        </w:rPr>
        <w:t xml:space="preserve"> </w:t>
      </w:r>
      <w:r w:rsidR="003C1FBE" w:rsidRPr="00B95FD0">
        <w:rPr>
          <w:rFonts w:ascii="Times New Roman" w:hAnsi="Times New Roman"/>
        </w:rPr>
        <w:t xml:space="preserve">custom-defined functions along with </w:t>
      </w:r>
      <w:r w:rsidR="00BB3259" w:rsidRPr="00B95FD0">
        <w:rPr>
          <w:rFonts w:ascii="Times New Roman" w:hAnsi="Times New Roman"/>
        </w:rPr>
        <w:t>any necessary</w:t>
      </w:r>
      <w:r w:rsidR="003C1FBE" w:rsidRPr="00B95FD0">
        <w:rPr>
          <w:rFonts w:ascii="Times New Roman" w:hAnsi="Times New Roman"/>
        </w:rPr>
        <w:t xml:space="preserve"> local variables and constants</w:t>
      </w:r>
      <w:r w:rsidR="00930AD7" w:rsidRPr="00B95FD0">
        <w:rPr>
          <w:rFonts w:ascii="Times New Roman" w:hAnsi="Times New Roman"/>
        </w:rPr>
        <w:t xml:space="preserve">. </w:t>
      </w:r>
      <w:r w:rsidR="00930AD7" w:rsidRPr="0005672F">
        <w:rPr>
          <w:rFonts w:ascii="Times New Roman" w:hAnsi="Times New Roman"/>
          <w:b/>
        </w:rPr>
        <w:t xml:space="preserve">BTW: </w:t>
      </w:r>
      <w:r w:rsidR="00930AD7" w:rsidRPr="0005672F">
        <w:rPr>
          <w:rFonts w:ascii="Times New Roman" w:hAnsi="Times New Roman"/>
          <w:b/>
          <w:u w:val="single"/>
        </w:rPr>
        <w:t>NO</w:t>
      </w:r>
      <w:r w:rsidR="00930AD7" w:rsidRPr="0005672F">
        <w:rPr>
          <w:rFonts w:ascii="Times New Roman" w:hAnsi="Times New Roman"/>
          <w:b/>
        </w:rPr>
        <w:t xml:space="preserve"> GLOBAL VARIABLES ALLOWED</w:t>
      </w:r>
      <w:r w:rsidR="006073CE" w:rsidRPr="0005672F">
        <w:rPr>
          <w:rFonts w:ascii="Times New Roman" w:hAnsi="Times New Roman"/>
        </w:rPr>
        <w:t>:</w:t>
      </w:r>
    </w:p>
    <w:p w:rsidR="00075A20" w:rsidRPr="00B95FD0" w:rsidRDefault="00075A20" w:rsidP="00C359F7">
      <w:pPr>
        <w:ind w:left="420"/>
        <w:jc w:val="both"/>
        <w:rPr>
          <w:rFonts w:ascii="Times New Roman" w:hAnsi="Times New Roman"/>
        </w:rPr>
      </w:pPr>
    </w:p>
    <w:p w:rsidR="00B552FA" w:rsidRPr="00B95FD0" w:rsidRDefault="00253434" w:rsidP="003D0E1E">
      <w:pPr>
        <w:numPr>
          <w:ilvl w:val="0"/>
          <w:numId w:val="6"/>
        </w:numPr>
        <w:jc w:val="both"/>
        <w:rPr>
          <w:rFonts w:ascii="Times New Roman" w:hAnsi="Times New Roman"/>
        </w:rPr>
      </w:pPr>
      <w:r>
        <w:rPr>
          <w:rFonts w:ascii="Times New Roman" w:hAnsi="Times New Roman"/>
        </w:rPr>
        <w:t>The</w:t>
      </w:r>
      <w:r w:rsidR="006A5E23" w:rsidRPr="00B95FD0">
        <w:rPr>
          <w:rFonts w:ascii="Times New Roman" w:hAnsi="Times New Roman"/>
        </w:rPr>
        <w:t xml:space="preserve"> "Welcome" </w:t>
      </w:r>
      <w:r w:rsidR="00120A1D">
        <w:rPr>
          <w:rFonts w:ascii="Times New Roman" w:hAnsi="Times New Roman"/>
        </w:rPr>
        <w:t>function</w:t>
      </w:r>
      <w:r w:rsidR="006A5E23" w:rsidRPr="00B95FD0">
        <w:rPr>
          <w:rFonts w:ascii="Times New Roman" w:hAnsi="Times New Roman"/>
        </w:rPr>
        <w:t xml:space="preserve"> with your </w:t>
      </w:r>
      <w:r w:rsidR="00550A74" w:rsidRPr="00B95FD0">
        <w:rPr>
          <w:rFonts w:ascii="Times New Roman" w:hAnsi="Times New Roman"/>
        </w:rPr>
        <w:t xml:space="preserve">name </w:t>
      </w:r>
      <w:r>
        <w:rPr>
          <w:rFonts w:ascii="Times New Roman" w:hAnsi="Times New Roman"/>
        </w:rPr>
        <w:t>via</w:t>
      </w:r>
      <w:r w:rsidR="00550A74" w:rsidRPr="00B95FD0">
        <w:rPr>
          <w:rFonts w:ascii="Times New Roman" w:hAnsi="Times New Roman"/>
        </w:rPr>
        <w:t xml:space="preserve"> a </w:t>
      </w:r>
      <w:r w:rsidR="00550A74" w:rsidRPr="00B95FD0">
        <w:rPr>
          <w:rFonts w:ascii="Times New Roman" w:hAnsi="Times New Roman"/>
          <w:b/>
        </w:rPr>
        <w:t>const</w:t>
      </w:r>
      <w:r>
        <w:rPr>
          <w:rFonts w:ascii="Times New Roman" w:hAnsi="Times New Roman"/>
        </w:rPr>
        <w:t xml:space="preserve"> </w:t>
      </w:r>
      <w:r w:rsidR="006A5E23" w:rsidRPr="00B95FD0">
        <w:rPr>
          <w:rFonts w:ascii="Times New Roman" w:hAnsi="Times New Roman"/>
        </w:rPr>
        <w:t xml:space="preserve">to greet the user.  </w:t>
      </w:r>
    </w:p>
    <w:p w:rsidR="00550A74" w:rsidRPr="00B95FD0" w:rsidRDefault="00550A74" w:rsidP="00120A1D">
      <w:pPr>
        <w:jc w:val="both"/>
        <w:rPr>
          <w:rFonts w:ascii="Times New Roman" w:hAnsi="Times New Roman"/>
        </w:rPr>
      </w:pPr>
    </w:p>
    <w:p w:rsidR="00120A1D" w:rsidRDefault="00253434" w:rsidP="00B833AE">
      <w:pPr>
        <w:numPr>
          <w:ilvl w:val="0"/>
          <w:numId w:val="6"/>
        </w:numPr>
        <w:jc w:val="both"/>
        <w:rPr>
          <w:rFonts w:ascii="Times New Roman" w:hAnsi="Times New Roman"/>
        </w:rPr>
      </w:pPr>
      <w:r>
        <w:rPr>
          <w:rFonts w:ascii="Times New Roman" w:hAnsi="Times New Roman"/>
        </w:rPr>
        <w:t>The</w:t>
      </w:r>
      <w:r w:rsidR="00120A1D">
        <w:rPr>
          <w:rFonts w:ascii="Times New Roman" w:hAnsi="Times New Roman"/>
        </w:rPr>
        <w:t xml:space="preserve"> “Menu” function</w:t>
      </w:r>
      <w:r w:rsidR="00FC0E20">
        <w:rPr>
          <w:rFonts w:ascii="Times New Roman" w:hAnsi="Times New Roman"/>
        </w:rPr>
        <w:t xml:space="preserve"> with appropriate error-handling of “dirty data” from user. </w:t>
      </w:r>
      <w:r w:rsidR="00B8390D">
        <w:rPr>
          <w:rFonts w:ascii="Times New Roman" w:hAnsi="Times New Roman"/>
        </w:rPr>
        <w:t>Assume</w:t>
      </w:r>
      <w:r w:rsidR="00FC0E20">
        <w:rPr>
          <w:rFonts w:ascii="Times New Roman" w:hAnsi="Times New Roman"/>
        </w:rPr>
        <w:t xml:space="preserve"> replies are N</w:t>
      </w:r>
      <w:r w:rsidR="000E78F1">
        <w:rPr>
          <w:rFonts w:ascii="Times New Roman" w:hAnsi="Times New Roman"/>
        </w:rPr>
        <w:t xml:space="preserve">OT case-sensitive so </w:t>
      </w:r>
      <w:r w:rsidR="00B8390D">
        <w:rPr>
          <w:rFonts w:ascii="Times New Roman" w:hAnsi="Times New Roman"/>
        </w:rPr>
        <w:t>lower- and uppercase values are</w:t>
      </w:r>
      <w:r w:rsidR="00FC0E20">
        <w:rPr>
          <w:rFonts w:ascii="Times New Roman" w:hAnsi="Times New Roman"/>
        </w:rPr>
        <w:t xml:space="preserve"> valid</w:t>
      </w:r>
    </w:p>
    <w:p w:rsidR="00120A1D" w:rsidRDefault="00120A1D" w:rsidP="00120A1D">
      <w:pPr>
        <w:pStyle w:val="ListParagraph"/>
        <w:rPr>
          <w:rFonts w:ascii="Times New Roman" w:hAnsi="Times New Roman"/>
        </w:rPr>
      </w:pPr>
    </w:p>
    <w:p w:rsidR="00CA248A" w:rsidRPr="0005672F" w:rsidRDefault="0005672F" w:rsidP="0005672F">
      <w:pPr>
        <w:numPr>
          <w:ilvl w:val="0"/>
          <w:numId w:val="6"/>
        </w:numPr>
        <w:jc w:val="both"/>
        <w:rPr>
          <w:rFonts w:ascii="Times New Roman" w:hAnsi="Times New Roman"/>
        </w:rPr>
      </w:pPr>
      <w:r>
        <w:rPr>
          <w:rFonts w:ascii="Times New Roman" w:hAnsi="Times New Roman"/>
        </w:rPr>
        <w:t xml:space="preserve">A separate function for EACH menu item: Sign-in, Logo, </w:t>
      </w:r>
      <w:r w:rsidR="007873C7">
        <w:rPr>
          <w:rFonts w:ascii="Times New Roman" w:hAnsi="Times New Roman"/>
        </w:rPr>
        <w:t>Affirmative Interaction</w:t>
      </w:r>
      <w:r>
        <w:rPr>
          <w:rFonts w:ascii="Times New Roman" w:hAnsi="Times New Roman"/>
        </w:rPr>
        <w:t>, Exit (etc. for some STARS)</w:t>
      </w:r>
    </w:p>
    <w:p w:rsidR="006A5E23" w:rsidRPr="00B95FD0" w:rsidRDefault="006A5E23" w:rsidP="00B833AE">
      <w:pPr>
        <w:ind w:left="460"/>
        <w:jc w:val="both"/>
        <w:rPr>
          <w:rFonts w:ascii="Times New Roman" w:hAnsi="Times New Roman"/>
        </w:rPr>
      </w:pPr>
    </w:p>
    <w:p w:rsidR="003C6BBB" w:rsidRPr="006F25B5" w:rsidRDefault="00901A67" w:rsidP="00AF33B9">
      <w:pPr>
        <w:numPr>
          <w:ilvl w:val="0"/>
          <w:numId w:val="6"/>
        </w:numPr>
        <w:jc w:val="both"/>
        <w:rPr>
          <w:rFonts w:ascii="Times New Roman" w:hAnsi="Times New Roman"/>
        </w:rPr>
      </w:pPr>
      <w:r w:rsidRPr="00B95FD0">
        <w:rPr>
          <w:rFonts w:ascii="Times New Roman" w:hAnsi="Times New Roman"/>
        </w:rPr>
        <w:t>“Nest”</w:t>
      </w:r>
      <w:r w:rsidR="006A5E23" w:rsidRPr="00B95FD0">
        <w:rPr>
          <w:rFonts w:ascii="Times New Roman" w:hAnsi="Times New Roman"/>
        </w:rPr>
        <w:t xml:space="preserve"> a "Hit E</w:t>
      </w:r>
      <w:r w:rsidR="00EB7071" w:rsidRPr="00B95FD0">
        <w:rPr>
          <w:rFonts w:ascii="Times New Roman" w:hAnsi="Times New Roman"/>
        </w:rPr>
        <w:t xml:space="preserve">NTER to Continue" message </w:t>
      </w:r>
      <w:r w:rsidRPr="00B95FD0">
        <w:rPr>
          <w:rFonts w:ascii="Times New Roman" w:hAnsi="Times New Roman"/>
        </w:rPr>
        <w:t>function in</w:t>
      </w:r>
      <w:r w:rsidR="00EB7071" w:rsidRPr="00B95FD0">
        <w:rPr>
          <w:rFonts w:ascii="Times New Roman" w:hAnsi="Times New Roman"/>
        </w:rPr>
        <w:t xml:space="preserve"> any of the above </w:t>
      </w:r>
      <w:r w:rsidR="00172D6C" w:rsidRPr="00B95FD0">
        <w:rPr>
          <w:rFonts w:ascii="Times New Roman" w:hAnsi="Times New Roman"/>
        </w:rPr>
        <w:t>items</w:t>
      </w:r>
      <w:r w:rsidR="00EB7071" w:rsidRPr="00B95FD0">
        <w:rPr>
          <w:rFonts w:ascii="Times New Roman" w:hAnsi="Times New Roman"/>
        </w:rPr>
        <w:t xml:space="preserve"> to enhance readability. </w:t>
      </w:r>
      <w:r w:rsidRPr="00B95FD0">
        <w:rPr>
          <w:rFonts w:ascii="Times New Roman" w:hAnsi="Times New Roman"/>
        </w:rPr>
        <w:t>But do NOT deploy your hitEnter function in</w:t>
      </w:r>
      <w:r w:rsidR="00EB7071" w:rsidRPr="00B95FD0">
        <w:rPr>
          <w:rFonts w:ascii="Times New Roman" w:hAnsi="Times New Roman"/>
        </w:rPr>
        <w:t xml:space="preserve"> the main.</w:t>
      </w:r>
    </w:p>
    <w:p w:rsidR="00B568AE" w:rsidRPr="00B95FD0" w:rsidRDefault="00B568AE" w:rsidP="00B833AE">
      <w:pPr>
        <w:jc w:val="both"/>
        <w:rPr>
          <w:rFonts w:ascii="Times New Roman" w:hAnsi="Times New Roman"/>
          <w:b/>
        </w:rPr>
      </w:pPr>
    </w:p>
    <w:p w:rsidR="006A5E23" w:rsidRPr="00B95FD0" w:rsidRDefault="006A5E23" w:rsidP="00B833AE">
      <w:pPr>
        <w:jc w:val="both"/>
        <w:rPr>
          <w:rFonts w:ascii="Times New Roman" w:hAnsi="Times New Roman"/>
          <w:b/>
        </w:rPr>
      </w:pPr>
      <w:r w:rsidRPr="00B95FD0">
        <w:rPr>
          <w:rFonts w:ascii="Times New Roman" w:hAnsi="Times New Roman"/>
          <w:b/>
        </w:rPr>
        <w:t xml:space="preserve">4 </w:t>
      </w:r>
      <w:r w:rsidR="00550A74" w:rsidRPr="00B95FD0">
        <w:rPr>
          <w:rFonts w:ascii="Times New Roman" w:hAnsi="Times New Roman"/>
        </w:rPr>
        <w:t>–</w:t>
      </w:r>
      <w:r w:rsidRPr="00B95FD0">
        <w:rPr>
          <w:rFonts w:ascii="Times New Roman" w:hAnsi="Times New Roman"/>
        </w:rPr>
        <w:t xml:space="preserve"> </w:t>
      </w:r>
      <w:r w:rsidRPr="00B95FD0">
        <w:rPr>
          <w:rFonts w:ascii="Times New Roman" w:hAnsi="Times New Roman"/>
          <w:b/>
        </w:rPr>
        <w:t>SCREEN OUTPUT</w:t>
      </w: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Display the following with appropriate blank lines between each section:</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Welcome to </w:t>
      </w:r>
      <w:r w:rsidRPr="00B95FD0">
        <w:rPr>
          <w:rFonts w:ascii="Times New Roman" w:hAnsi="Times New Roman"/>
          <w:sz w:val="24"/>
          <w:u w:val="single"/>
        </w:rPr>
        <w:t>Larry</w:t>
      </w:r>
      <w:r w:rsidRPr="0028269F">
        <w:rPr>
          <w:rFonts w:ascii="Times New Roman" w:hAnsi="Times New Roman"/>
          <w:sz w:val="24"/>
        </w:rPr>
        <w:t xml:space="preserve">’s </w:t>
      </w:r>
      <w:r w:rsidR="00970C01">
        <w:rPr>
          <w:rFonts w:ascii="Times New Roman" w:hAnsi="Times New Roman"/>
          <w:sz w:val="24"/>
        </w:rPr>
        <w:t>Affirmative Interaction</w:t>
      </w:r>
      <w:r w:rsidRPr="00B95FD0">
        <w:rPr>
          <w:rFonts w:ascii="Times New Roman" w:hAnsi="Times New Roman"/>
          <w:sz w:val="24"/>
        </w:rPr>
        <w:t xml:space="preserve"> Program</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7C4861" w:rsidRPr="00B95FD0" w:rsidRDefault="007C4861" w:rsidP="00A72512">
      <w:pPr>
        <w:pStyle w:val="PlainText"/>
        <w:jc w:val="both"/>
        <w:rPr>
          <w:rFonts w:ascii="Times New Roman" w:hAnsi="Times New Roman"/>
          <w:sz w:val="24"/>
        </w:rPr>
      </w:pP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7C4861" w:rsidRDefault="00970C01" w:rsidP="00A7251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007C4861" w:rsidRPr="00B95FD0">
        <w:rPr>
          <w:rFonts w:ascii="Times New Roman" w:hAnsi="Times New Roman"/>
          <w:sz w:val="24"/>
        </w:rPr>
        <w:t xml:space="preserve"> – </w:t>
      </w:r>
      <w:r>
        <w:rPr>
          <w:rFonts w:ascii="Times New Roman" w:hAnsi="Times New Roman"/>
          <w:sz w:val="24"/>
        </w:rPr>
        <w:t>Start Affirmative Interaction</w:t>
      </w:r>
    </w:p>
    <w:p w:rsidR="00E826EC" w:rsidRPr="00B95FD0" w:rsidRDefault="00E826EC" w:rsidP="00A72512">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C4861" w:rsidRPr="00B95FD0" w:rsidRDefault="007C4861" w:rsidP="00A72512">
      <w:pPr>
        <w:pStyle w:val="PlainText"/>
        <w:jc w:val="both"/>
        <w:rPr>
          <w:rFonts w:ascii="Times New Roman" w:hAnsi="Times New Roman"/>
          <w:sz w:val="24"/>
        </w:rPr>
      </w:pP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z</w:t>
      </w:r>
    </w:p>
    <w:p w:rsidR="00120A1D"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Sorry, but “z” is not a valid entry. </w:t>
      </w:r>
    </w:p>
    <w:p w:rsidR="007C4861" w:rsidRPr="00B95FD0" w:rsidRDefault="00120A1D" w:rsidP="00120A1D">
      <w:pPr>
        <w:pStyle w:val="PlainText"/>
        <w:ind w:left="1440" w:firstLine="720"/>
        <w:jc w:val="both"/>
        <w:rPr>
          <w:rFonts w:ascii="Times New Roman" w:hAnsi="Times New Roman"/>
          <w:sz w:val="24"/>
        </w:rPr>
      </w:pPr>
      <w:r>
        <w:rPr>
          <w:rFonts w:ascii="Times New Roman" w:hAnsi="Times New Roman"/>
          <w:sz w:val="24"/>
        </w:rPr>
        <w:t>Time to t</w:t>
      </w:r>
      <w:r w:rsidR="007C4861" w:rsidRPr="00B95FD0">
        <w:rPr>
          <w:rFonts w:ascii="Times New Roman" w:hAnsi="Times New Roman"/>
          <w:sz w:val="24"/>
        </w:rPr>
        <w:t>ry again . . .</w:t>
      </w:r>
    </w:p>
    <w:p w:rsidR="007C4861" w:rsidRDefault="009D09AD" w:rsidP="007C4861">
      <w:pPr>
        <w:pStyle w:val="PlainText"/>
        <w:jc w:val="both"/>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(NOTE: Do complete “error-handling” of “dirty” data)</w:t>
      </w:r>
    </w:p>
    <w:p w:rsidR="00AC0D9D" w:rsidRPr="009D09AD" w:rsidRDefault="00AC0D9D" w:rsidP="007C4861">
      <w:pPr>
        <w:pStyle w:val="PlainText"/>
        <w:jc w:val="both"/>
        <w:rPr>
          <w:rFonts w:ascii="Times New Roman" w:hAnsi="Times New Roman"/>
          <w:b/>
          <w:sz w:val="24"/>
        </w:rPr>
      </w:pP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E826EC"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Pr="00B95FD0">
        <w:rPr>
          <w:rFonts w:ascii="Times New Roman" w:hAnsi="Times New Roman"/>
          <w:sz w:val="24"/>
        </w:rPr>
        <w:t xml:space="preserve"> – </w:t>
      </w:r>
      <w:r>
        <w:rPr>
          <w:rFonts w:ascii="Times New Roman" w:hAnsi="Times New Roman"/>
          <w:sz w:val="24"/>
        </w:rPr>
        <w:t>Start Affirmative Interaction</w:t>
      </w:r>
    </w:p>
    <w:p w:rsidR="00E826EC" w:rsidRPr="00B95FD0"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C4861" w:rsidRPr="00B95FD0" w:rsidRDefault="007C4861" w:rsidP="007C4861">
      <w:pPr>
        <w:pStyle w:val="PlainText"/>
        <w:jc w:val="both"/>
        <w:rPr>
          <w:rFonts w:ascii="Times New Roman" w:hAnsi="Times New Roman"/>
          <w:sz w:val="24"/>
        </w:rPr>
      </w:pP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s</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“s” . . .</w:t>
      </w:r>
    </w:p>
    <w:p w:rsidR="003C6BBB" w:rsidRPr="00B95FD0" w:rsidRDefault="003C6BBB"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Time to sign in</w:t>
      </w:r>
      <w:r w:rsidR="00120A1D">
        <w:rPr>
          <w:rFonts w:ascii="Times New Roman" w:hAnsi="Times New Roman"/>
          <w:sz w:val="24"/>
        </w:rPr>
        <w:t>!</w:t>
      </w:r>
    </w:p>
    <w:p w:rsidR="007C4861" w:rsidRPr="00B95FD0" w:rsidRDefault="007C4861" w:rsidP="007C4861">
      <w:pPr>
        <w:pStyle w:val="PlainText"/>
        <w:jc w:val="both"/>
        <w:rPr>
          <w:rFonts w:ascii="Times New Roman" w:hAnsi="Times New Roman"/>
          <w:sz w:val="24"/>
          <w:u w:val="single"/>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sign in with your first name:  </w:t>
      </w:r>
      <w:r w:rsidRPr="00B95FD0">
        <w:rPr>
          <w:rFonts w:ascii="Times New Roman" w:hAnsi="Times New Roman"/>
          <w:sz w:val="24"/>
          <w:u w:val="single"/>
        </w:rPr>
        <w:t>Albert</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Ah, Albert, so nice you have you join us for </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a </w:t>
      </w:r>
      <w:r w:rsidR="00E826EC">
        <w:rPr>
          <w:rFonts w:ascii="Times New Roman" w:hAnsi="Times New Roman"/>
          <w:sz w:val="24"/>
        </w:rPr>
        <w:t>little affirmative i</w:t>
      </w:r>
      <w:r w:rsidR="00606C2F">
        <w:rPr>
          <w:rFonts w:ascii="Times New Roman" w:hAnsi="Times New Roman"/>
          <w:sz w:val="24"/>
        </w:rPr>
        <w:t>nteraction</w:t>
      </w:r>
      <w:r w:rsidR="00047432" w:rsidRPr="00B95FD0">
        <w:rPr>
          <w:rFonts w:ascii="Times New Roman" w:hAnsi="Times New Roman"/>
          <w:sz w:val="24"/>
        </w:rPr>
        <w:t xml:space="preserve"> . . .</w:t>
      </w:r>
    </w:p>
    <w:p w:rsidR="007C4861" w:rsidRPr="00B95FD0" w:rsidRDefault="007C4861" w:rsidP="00A72512">
      <w:pPr>
        <w:pStyle w:val="PlainText"/>
        <w:jc w:val="both"/>
        <w:rPr>
          <w:rFonts w:ascii="Times New Roman" w:hAnsi="Times New Roman"/>
          <w:sz w:val="24"/>
        </w:rPr>
      </w:pP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E826EC"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Pr="00B95FD0">
        <w:rPr>
          <w:rFonts w:ascii="Times New Roman" w:hAnsi="Times New Roman"/>
          <w:sz w:val="24"/>
        </w:rPr>
        <w:t xml:space="preserve"> – </w:t>
      </w:r>
      <w:r>
        <w:rPr>
          <w:rFonts w:ascii="Times New Roman" w:hAnsi="Times New Roman"/>
          <w:sz w:val="24"/>
        </w:rPr>
        <w:t>Start Affirmative Interaction</w:t>
      </w:r>
    </w:p>
    <w:p w:rsidR="00E826EC" w:rsidRPr="00B95FD0"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047432" w:rsidRPr="00B95FD0" w:rsidRDefault="00047432" w:rsidP="00047432">
      <w:pPr>
        <w:pStyle w:val="PlainText"/>
        <w:jc w:val="both"/>
        <w:rPr>
          <w:rFonts w:ascii="Times New Roman" w:hAnsi="Times New Roman"/>
          <w:sz w:val="24"/>
        </w:rPr>
      </w:pPr>
    </w:p>
    <w:p w:rsidR="00A72512" w:rsidRPr="00B95FD0" w:rsidRDefault="0004743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0020698B" w:rsidRPr="00B95FD0">
        <w:rPr>
          <w:rFonts w:ascii="Times New Roman" w:hAnsi="Times New Roman"/>
          <w:sz w:val="24"/>
        </w:rPr>
        <w:t>L</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Pr="00B95FD0">
        <w:rPr>
          <w:rFonts w:ascii="Times New Roman" w:hAnsi="Times New Roman"/>
          <w:sz w:val="24"/>
        </w:rPr>
        <w:t>Thank you for selecting “</w:t>
      </w:r>
      <w:r w:rsidR="0020698B" w:rsidRPr="00B95FD0">
        <w:rPr>
          <w:rFonts w:ascii="Times New Roman" w:hAnsi="Times New Roman"/>
          <w:sz w:val="24"/>
        </w:rPr>
        <w:t>L</w:t>
      </w:r>
      <w:r w:rsidRPr="00B95FD0">
        <w:rPr>
          <w:rFonts w:ascii="Times New Roman" w:hAnsi="Times New Roman"/>
          <w:sz w:val="24"/>
        </w:rPr>
        <w:t>” . . .</w:t>
      </w: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3C6BBB" w:rsidRPr="00B95FD0">
        <w:rPr>
          <w:rFonts w:ascii="Times New Roman" w:hAnsi="Times New Roman"/>
          <w:sz w:val="24"/>
        </w:rPr>
        <w:t xml:space="preserve">Time for </w:t>
      </w:r>
      <w:r w:rsidRPr="00B95FD0">
        <w:rPr>
          <w:rFonts w:ascii="Times New Roman" w:hAnsi="Times New Roman"/>
          <w:sz w:val="24"/>
          <w:u w:val="single"/>
        </w:rPr>
        <w:t>Larry’s</w:t>
      </w:r>
      <w:r w:rsidRPr="00B95FD0">
        <w:rPr>
          <w:rFonts w:ascii="Times New Roman" w:hAnsi="Times New Roman"/>
          <w:sz w:val="24"/>
        </w:rPr>
        <w:t xml:space="preserve"> logo</w:t>
      </w:r>
      <w:r w:rsidR="00120A1D">
        <w:rPr>
          <w:rFonts w:ascii="Times New Roman" w:hAnsi="Times New Roman"/>
          <w:sz w:val="24"/>
        </w:rPr>
        <w:t>!</w:t>
      </w:r>
    </w:p>
    <w:p w:rsidR="00A72512" w:rsidRDefault="00A72512" w:rsidP="00243D0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00243D06">
        <w:rPr>
          <w:rFonts w:ascii="Times New Roman" w:hAnsi="Times New Roman"/>
          <w:sz w:val="24"/>
        </w:rPr>
        <w:tab/>
      </w:r>
      <w:r w:rsidRPr="00B95FD0">
        <w:rPr>
          <w:rFonts w:ascii="Times New Roman" w:hAnsi="Times New Roman"/>
          <w:sz w:val="24"/>
        </w:rPr>
        <w:t xml:space="preserve">(Display your logo </w:t>
      </w:r>
      <w:r w:rsidR="00243D06">
        <w:rPr>
          <w:rFonts w:ascii="Times New Roman" w:hAnsi="Times New Roman"/>
          <w:sz w:val="24"/>
        </w:rPr>
        <w:t>from TA #1.2Q</w:t>
      </w:r>
      <w:r w:rsidRPr="00B95FD0">
        <w:rPr>
          <w:rFonts w:ascii="Times New Roman" w:hAnsi="Times New Roman"/>
          <w:sz w:val="24"/>
        </w:rPr>
        <w:t>)</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F05146" w:rsidRPr="00B95FD0" w:rsidRDefault="00F05146" w:rsidP="00A72512">
      <w:pPr>
        <w:pStyle w:val="PlainText"/>
        <w:jc w:val="both"/>
        <w:rPr>
          <w:rFonts w:ascii="Times New Roman" w:hAnsi="Times New Roman"/>
          <w:sz w:val="24"/>
        </w:rPr>
      </w:pP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E826EC"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Pr="00B95FD0">
        <w:rPr>
          <w:rFonts w:ascii="Times New Roman" w:hAnsi="Times New Roman"/>
          <w:sz w:val="24"/>
        </w:rPr>
        <w:t xml:space="preserve"> – </w:t>
      </w:r>
      <w:r>
        <w:rPr>
          <w:rFonts w:ascii="Times New Roman" w:hAnsi="Times New Roman"/>
          <w:sz w:val="24"/>
        </w:rPr>
        <w:t>Start Affirmative Interaction</w:t>
      </w:r>
    </w:p>
    <w:p w:rsidR="00E826EC" w:rsidRPr="00B95FD0" w:rsidRDefault="00E826EC" w:rsidP="00E826EC">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E826EC" w:rsidRPr="00B95FD0" w:rsidRDefault="00E826EC" w:rsidP="00E826EC">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F05146" w:rsidRPr="00B95FD0" w:rsidRDefault="00F05146" w:rsidP="00F05146">
      <w:pPr>
        <w:pStyle w:val="PlainText"/>
        <w:jc w:val="both"/>
        <w:rPr>
          <w:rFonts w:ascii="Times New Roman" w:hAnsi="Times New Roman"/>
          <w:sz w:val="24"/>
        </w:rPr>
      </w:pP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w:t>
      </w:r>
      <w:r w:rsidR="00E72CCE">
        <w:rPr>
          <w:rFonts w:ascii="Times New Roman" w:hAnsi="Times New Roman"/>
          <w:sz w:val="24"/>
        </w:rPr>
        <w:t>your selection and hit RETURN: a</w:t>
      </w:r>
    </w:p>
    <w:p w:rsidR="00F05146" w:rsidRPr="00B95FD0" w:rsidRDefault="00E72CCE" w:rsidP="00F05146">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Thank you for selecting “a</w:t>
      </w:r>
      <w:r w:rsidR="00F05146" w:rsidRPr="00B95FD0">
        <w:rPr>
          <w:rFonts w:ascii="Times New Roman" w:hAnsi="Times New Roman"/>
          <w:sz w:val="24"/>
        </w:rPr>
        <w:t>” . . .</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Time </w:t>
      </w:r>
      <w:r w:rsidR="00E72CCE">
        <w:rPr>
          <w:rFonts w:ascii="Times New Roman" w:hAnsi="Times New Roman"/>
          <w:sz w:val="24"/>
        </w:rPr>
        <w:t>for some affirmative interactions</w:t>
      </w:r>
      <w:r w:rsidR="00120A1D">
        <w:rPr>
          <w:rFonts w:ascii="Times New Roman" w:hAnsi="Times New Roman"/>
          <w:sz w:val="24"/>
        </w:rPr>
        <w:t>!</w:t>
      </w:r>
    </w:p>
    <w:p w:rsidR="007E4A28" w:rsidRDefault="007E4A28" w:rsidP="00F13E70">
      <w:pPr>
        <w:pStyle w:val="PlainText"/>
        <w:ind w:left="2160"/>
        <w:jc w:val="both"/>
        <w:rPr>
          <w:rFonts w:ascii="Times New Roman" w:hAnsi="Times New Roman"/>
          <w:sz w:val="24"/>
        </w:rPr>
      </w:pPr>
    </w:p>
    <w:p w:rsidR="00E826EC" w:rsidRDefault="00E826EC" w:rsidP="00F13E70">
      <w:pPr>
        <w:pStyle w:val="PlainText"/>
        <w:ind w:left="2160"/>
        <w:jc w:val="both"/>
        <w:rPr>
          <w:rFonts w:ascii="Times New Roman" w:hAnsi="Times New Roman"/>
          <w:sz w:val="24"/>
        </w:rPr>
      </w:pPr>
      <w:r>
        <w:rPr>
          <w:rFonts w:ascii="Times New Roman" w:hAnsi="Times New Roman"/>
          <w:sz w:val="24"/>
        </w:rPr>
        <w:t>Le</w:t>
      </w:r>
      <w:r w:rsidR="00C508D0">
        <w:rPr>
          <w:rFonts w:ascii="Times New Roman" w:hAnsi="Times New Roman"/>
          <w:sz w:val="24"/>
        </w:rPr>
        <w:t>t</w:t>
      </w:r>
      <w:r>
        <w:rPr>
          <w:rFonts w:ascii="Times New Roman" w:hAnsi="Times New Roman"/>
          <w:sz w:val="24"/>
        </w:rPr>
        <w:t xml:space="preserve"> me tell you what</w:t>
      </w:r>
      <w:r w:rsidR="00C508D0">
        <w:rPr>
          <w:rFonts w:ascii="Times New Roman" w:hAnsi="Times New Roman"/>
          <w:sz w:val="24"/>
        </w:rPr>
        <w:t>’s already in my dictionary</w:t>
      </w:r>
      <w:r w:rsidR="00E72CCE">
        <w:rPr>
          <w:rFonts w:ascii="Times New Roman" w:hAnsi="Times New Roman"/>
          <w:sz w:val="24"/>
        </w:rPr>
        <w:t xml:space="preserve">: </w:t>
      </w:r>
    </w:p>
    <w:p w:rsidR="007E4A28" w:rsidRDefault="00E72CCE" w:rsidP="00E826EC">
      <w:pPr>
        <w:pStyle w:val="PlainText"/>
        <w:ind w:left="2160" w:firstLine="720"/>
        <w:jc w:val="both"/>
        <w:rPr>
          <w:rFonts w:ascii="Times New Roman" w:hAnsi="Times New Roman"/>
          <w:sz w:val="24"/>
        </w:rPr>
      </w:pPr>
      <w:r>
        <w:rPr>
          <w:rFonts w:ascii="Times New Roman" w:hAnsi="Times New Roman"/>
          <w:sz w:val="24"/>
        </w:rPr>
        <w:lastRenderedPageBreak/>
        <w:t>yes</w:t>
      </w:r>
      <w:r w:rsidR="00AE08C2">
        <w:rPr>
          <w:rFonts w:ascii="Times New Roman" w:hAnsi="Times New Roman"/>
          <w:sz w:val="24"/>
        </w:rPr>
        <w:t>, YES (</w:t>
      </w:r>
      <w:r w:rsidR="008D687B">
        <w:rPr>
          <w:rFonts w:ascii="Times New Roman" w:hAnsi="Times New Roman"/>
          <w:sz w:val="24"/>
        </w:rPr>
        <w:t>and I also know</w:t>
      </w:r>
      <w:r w:rsidR="00AE08C2">
        <w:rPr>
          <w:rFonts w:ascii="Times New Roman" w:hAnsi="Times New Roman"/>
          <w:sz w:val="24"/>
        </w:rPr>
        <w:t xml:space="preserve"> no and NO for . . . no)</w:t>
      </w:r>
    </w:p>
    <w:p w:rsidR="007E4A28" w:rsidRDefault="007E4A28" w:rsidP="00F13E70">
      <w:pPr>
        <w:pStyle w:val="PlainText"/>
        <w:ind w:left="2160"/>
        <w:jc w:val="both"/>
        <w:rPr>
          <w:rFonts w:ascii="Times New Roman" w:hAnsi="Times New Roman"/>
          <w:sz w:val="24"/>
        </w:rPr>
      </w:pPr>
      <w:r>
        <w:rPr>
          <w:rFonts w:ascii="Times New Roman" w:hAnsi="Times New Roman"/>
          <w:sz w:val="24"/>
        </w:rPr>
        <w:t>Can you please teach me a</w:t>
      </w:r>
      <w:r w:rsidR="00E72CCE">
        <w:rPr>
          <w:rFonts w:ascii="Times New Roman" w:hAnsi="Times New Roman"/>
          <w:sz w:val="24"/>
        </w:rPr>
        <w:t>nother</w:t>
      </w:r>
      <w:r>
        <w:rPr>
          <w:rFonts w:ascii="Times New Roman" w:hAnsi="Times New Roman"/>
          <w:sz w:val="24"/>
        </w:rPr>
        <w:t xml:space="preserve"> word that means “yes”? </w:t>
      </w:r>
      <w:r w:rsidR="00AE08C2">
        <w:rPr>
          <w:rFonts w:ascii="Times New Roman" w:hAnsi="Times New Roman"/>
          <w:sz w:val="24"/>
        </w:rPr>
        <w:t>yes</w:t>
      </w:r>
    </w:p>
    <w:p w:rsidR="007E4A28" w:rsidRDefault="007E4A28" w:rsidP="00F13E70">
      <w:pPr>
        <w:pStyle w:val="PlainText"/>
        <w:ind w:left="2160"/>
        <w:jc w:val="both"/>
        <w:rPr>
          <w:rFonts w:ascii="Times New Roman" w:hAnsi="Times New Roman"/>
          <w:sz w:val="24"/>
        </w:rPr>
      </w:pPr>
      <w:r>
        <w:rPr>
          <w:rFonts w:ascii="Times New Roman" w:hAnsi="Times New Roman"/>
          <w:sz w:val="24"/>
        </w:rPr>
        <w:t>Good – please enter a word that means “yes”: Ok</w:t>
      </w:r>
    </w:p>
    <w:p w:rsidR="007E4A28" w:rsidRDefault="007E4A28" w:rsidP="00F13E70">
      <w:pPr>
        <w:pStyle w:val="PlainText"/>
        <w:ind w:left="2160"/>
        <w:jc w:val="both"/>
        <w:rPr>
          <w:rFonts w:ascii="Times New Roman" w:hAnsi="Times New Roman"/>
          <w:sz w:val="24"/>
        </w:rPr>
      </w:pPr>
      <w:r>
        <w:rPr>
          <w:rFonts w:ascii="Times New Roman" w:hAnsi="Times New Roman"/>
          <w:sz w:val="24"/>
        </w:rPr>
        <w:t>Thanks – I will add “Ok” to my dictionary.</w:t>
      </w:r>
    </w:p>
    <w:p w:rsidR="007E4A28" w:rsidRDefault="007E4A28" w:rsidP="00F13E70">
      <w:pPr>
        <w:pStyle w:val="PlainText"/>
        <w:ind w:left="2160"/>
        <w:jc w:val="both"/>
        <w:rPr>
          <w:rFonts w:ascii="Times New Roman" w:hAnsi="Times New Roman"/>
          <w:sz w:val="24"/>
        </w:rPr>
      </w:pPr>
      <w:r>
        <w:rPr>
          <w:rFonts w:ascii="Times New Roman" w:hAnsi="Times New Roman"/>
          <w:sz w:val="24"/>
        </w:rPr>
        <w:t>Can you please teach me another word that means “yes”? Ok</w:t>
      </w:r>
    </w:p>
    <w:p w:rsidR="007E4A28" w:rsidRDefault="007E4A28" w:rsidP="00F13E70">
      <w:pPr>
        <w:pStyle w:val="PlainText"/>
        <w:ind w:left="2160"/>
        <w:jc w:val="both"/>
        <w:rPr>
          <w:rFonts w:ascii="Times New Roman" w:hAnsi="Times New Roman"/>
          <w:sz w:val="24"/>
        </w:rPr>
      </w:pPr>
      <w:r>
        <w:rPr>
          <w:rFonts w:ascii="Times New Roman" w:hAnsi="Times New Roman"/>
          <w:sz w:val="24"/>
        </w:rPr>
        <w:t>Good – please enter a word that means “yes”: suRe</w:t>
      </w:r>
    </w:p>
    <w:p w:rsidR="007E4A28" w:rsidRDefault="007E4A28" w:rsidP="00F13E70">
      <w:pPr>
        <w:pStyle w:val="PlainText"/>
        <w:ind w:left="2160"/>
        <w:jc w:val="both"/>
        <w:rPr>
          <w:rFonts w:ascii="Times New Roman" w:hAnsi="Times New Roman"/>
          <w:sz w:val="24"/>
        </w:rPr>
      </w:pPr>
      <w:r>
        <w:rPr>
          <w:rFonts w:ascii="Times New Roman" w:hAnsi="Times New Roman"/>
          <w:sz w:val="24"/>
        </w:rPr>
        <w:t>Thanks – I will add “suRe” to my dictionary</w:t>
      </w:r>
    </w:p>
    <w:p w:rsidR="00AE08C2" w:rsidRDefault="00AE08C2" w:rsidP="00AE08C2">
      <w:pPr>
        <w:pStyle w:val="PlainText"/>
        <w:ind w:left="2160"/>
        <w:jc w:val="both"/>
        <w:rPr>
          <w:rFonts w:ascii="Times New Roman" w:hAnsi="Times New Roman"/>
          <w:sz w:val="24"/>
        </w:rPr>
      </w:pPr>
      <w:r>
        <w:rPr>
          <w:rFonts w:ascii="Times New Roman" w:hAnsi="Times New Roman"/>
          <w:sz w:val="24"/>
        </w:rPr>
        <w:t>Can you please teach me another word that means “yes”? Ok</w:t>
      </w:r>
    </w:p>
    <w:p w:rsidR="00AE08C2" w:rsidRDefault="00AE08C2" w:rsidP="00AE08C2">
      <w:pPr>
        <w:pStyle w:val="PlainText"/>
        <w:ind w:left="2160"/>
        <w:jc w:val="both"/>
        <w:rPr>
          <w:rFonts w:ascii="Times New Roman" w:hAnsi="Times New Roman"/>
          <w:sz w:val="24"/>
        </w:rPr>
      </w:pPr>
      <w:r>
        <w:rPr>
          <w:rFonts w:ascii="Times New Roman" w:hAnsi="Times New Roman"/>
          <w:sz w:val="24"/>
        </w:rPr>
        <w:t>Good – please enter a word that means “yes”: Ok</w:t>
      </w:r>
    </w:p>
    <w:p w:rsidR="00AE08C2" w:rsidRDefault="00AE08C2" w:rsidP="00AE08C2">
      <w:pPr>
        <w:pStyle w:val="PlainText"/>
        <w:ind w:left="2160"/>
        <w:jc w:val="both"/>
        <w:rPr>
          <w:rFonts w:ascii="Times New Roman" w:hAnsi="Times New Roman"/>
          <w:sz w:val="24"/>
        </w:rPr>
      </w:pPr>
      <w:r>
        <w:rPr>
          <w:rFonts w:ascii="Times New Roman" w:hAnsi="Times New Roman"/>
          <w:sz w:val="24"/>
        </w:rPr>
        <w:t>Thanks – but I already know “Ok”.</w:t>
      </w:r>
    </w:p>
    <w:p w:rsidR="007E4A28" w:rsidRDefault="007E4A28" w:rsidP="00F13E70">
      <w:pPr>
        <w:pStyle w:val="PlainText"/>
        <w:ind w:left="2160"/>
        <w:jc w:val="both"/>
        <w:rPr>
          <w:rFonts w:ascii="Times New Roman" w:hAnsi="Times New Roman"/>
          <w:sz w:val="24"/>
        </w:rPr>
      </w:pPr>
      <w:r>
        <w:rPr>
          <w:rFonts w:ascii="Times New Roman" w:hAnsi="Times New Roman"/>
          <w:sz w:val="24"/>
        </w:rPr>
        <w:t>Can you please teach me another word that means “yes”? yup</w:t>
      </w:r>
    </w:p>
    <w:p w:rsidR="007E4A28" w:rsidRDefault="007E4A28" w:rsidP="00F13E70">
      <w:pPr>
        <w:pStyle w:val="PlainText"/>
        <w:ind w:left="2160"/>
        <w:jc w:val="both"/>
        <w:rPr>
          <w:rFonts w:ascii="Times New Roman" w:hAnsi="Times New Roman"/>
          <w:sz w:val="24"/>
        </w:rPr>
      </w:pPr>
      <w:r>
        <w:rPr>
          <w:rFonts w:ascii="Times New Roman" w:hAnsi="Times New Roman"/>
          <w:sz w:val="24"/>
        </w:rPr>
        <w:t>Hmm, I don’t know “yup”. Does it mean “yes”?  Ok</w:t>
      </w:r>
    </w:p>
    <w:p w:rsidR="007E4A28" w:rsidRDefault="007E4A28" w:rsidP="00F13E70">
      <w:pPr>
        <w:pStyle w:val="PlainText"/>
        <w:ind w:left="2160"/>
        <w:jc w:val="both"/>
        <w:rPr>
          <w:rFonts w:ascii="Times New Roman" w:hAnsi="Times New Roman"/>
          <w:sz w:val="24"/>
        </w:rPr>
      </w:pPr>
      <w:r>
        <w:rPr>
          <w:rFonts w:ascii="Times New Roman" w:hAnsi="Times New Roman"/>
          <w:sz w:val="24"/>
        </w:rPr>
        <w:t>Thanks – I will add “yup” to my dictionary</w:t>
      </w:r>
    </w:p>
    <w:p w:rsidR="00CB5148" w:rsidRDefault="00CB5148" w:rsidP="00F13E70">
      <w:pPr>
        <w:pStyle w:val="PlainText"/>
        <w:ind w:left="2160"/>
        <w:jc w:val="both"/>
        <w:rPr>
          <w:rFonts w:ascii="Times New Roman" w:hAnsi="Times New Roman"/>
          <w:sz w:val="24"/>
        </w:rPr>
      </w:pPr>
      <w:r>
        <w:rPr>
          <w:rFonts w:ascii="Times New Roman" w:hAnsi="Times New Roman"/>
          <w:sz w:val="24"/>
        </w:rPr>
        <w:t>Can you please teach me another word that means “yes”? NO</w:t>
      </w:r>
    </w:p>
    <w:p w:rsidR="00B12951" w:rsidRDefault="00CB5148" w:rsidP="00CB5148">
      <w:pPr>
        <w:pStyle w:val="PlainText"/>
        <w:ind w:left="2160"/>
        <w:jc w:val="both"/>
        <w:rPr>
          <w:rFonts w:ascii="Times New Roman" w:hAnsi="Times New Roman"/>
          <w:sz w:val="24"/>
        </w:rPr>
      </w:pPr>
      <w:r>
        <w:rPr>
          <w:rFonts w:ascii="Times New Roman" w:hAnsi="Times New Roman"/>
          <w:sz w:val="24"/>
        </w:rPr>
        <w:t>Well, thanks for your positive, never-say-no attitude! Glad you believe in affirmative interaction!</w:t>
      </w:r>
      <w:r w:rsidR="008D687B">
        <w:rPr>
          <w:rFonts w:ascii="Times New Roman" w:hAnsi="Times New Roman"/>
          <w:sz w:val="24"/>
        </w:rPr>
        <w:t xml:space="preserve"> </w:t>
      </w:r>
      <w:r w:rsidR="00B12951">
        <w:rPr>
          <w:rFonts w:ascii="Times New Roman" w:hAnsi="Times New Roman"/>
          <w:sz w:val="24"/>
        </w:rPr>
        <w:t>In this session I learned the following new synonyms for yes:</w:t>
      </w:r>
    </w:p>
    <w:p w:rsidR="00B12951" w:rsidRDefault="00B12951" w:rsidP="00CB5148">
      <w:pPr>
        <w:pStyle w:val="PlainText"/>
        <w:ind w:left="2160"/>
        <w:jc w:val="both"/>
        <w:rPr>
          <w:rFonts w:ascii="Times New Roman" w:hAnsi="Times New Roman"/>
          <w:sz w:val="24"/>
        </w:rPr>
      </w:pPr>
      <w:r>
        <w:rPr>
          <w:rFonts w:ascii="Times New Roman" w:hAnsi="Times New Roman"/>
          <w:sz w:val="24"/>
        </w:rPr>
        <w:tab/>
        <w:t>Ok suRe yup</w:t>
      </w:r>
    </w:p>
    <w:p w:rsidR="00CB5148" w:rsidRDefault="008D687B" w:rsidP="00CB5148">
      <w:pPr>
        <w:pStyle w:val="PlainText"/>
        <w:ind w:left="2160"/>
        <w:jc w:val="both"/>
        <w:rPr>
          <w:rFonts w:ascii="Times New Roman" w:hAnsi="Times New Roman"/>
          <w:sz w:val="24"/>
        </w:rPr>
      </w:pPr>
      <w:r>
        <w:rPr>
          <w:rFonts w:ascii="Times New Roman" w:hAnsi="Times New Roman"/>
          <w:sz w:val="24"/>
        </w:rPr>
        <w:t xml:space="preserve">Now, I will update my </w:t>
      </w:r>
      <w:r w:rsidR="00B12951">
        <w:rPr>
          <w:rFonts w:ascii="Times New Roman" w:hAnsi="Times New Roman"/>
          <w:sz w:val="24"/>
        </w:rPr>
        <w:t xml:space="preserve">disk </w:t>
      </w:r>
      <w:r>
        <w:rPr>
          <w:rFonts w:ascii="Times New Roman" w:hAnsi="Times New Roman"/>
          <w:sz w:val="24"/>
        </w:rPr>
        <w:t xml:space="preserve">file, </w:t>
      </w:r>
      <w:r w:rsidRPr="00344C60">
        <w:rPr>
          <w:rFonts w:ascii="Times New Roman" w:hAnsi="Times New Roman"/>
          <w:sz w:val="24"/>
          <w:u w:val="single"/>
        </w:rPr>
        <w:t>Larry</w:t>
      </w:r>
      <w:r>
        <w:rPr>
          <w:rFonts w:ascii="Times New Roman" w:hAnsi="Times New Roman"/>
          <w:sz w:val="24"/>
        </w:rPr>
        <w:t>s</w:t>
      </w:r>
      <w:r w:rsidR="00344C60">
        <w:rPr>
          <w:rFonts w:ascii="Times New Roman" w:hAnsi="Times New Roman"/>
          <w:sz w:val="24"/>
        </w:rPr>
        <w:t>YES_</w:t>
      </w:r>
      <w:r>
        <w:rPr>
          <w:rFonts w:ascii="Times New Roman" w:hAnsi="Times New Roman"/>
          <w:sz w:val="24"/>
        </w:rPr>
        <w:t>Dict</w:t>
      </w:r>
      <w:r w:rsidR="00B12951">
        <w:rPr>
          <w:rFonts w:ascii="Times New Roman" w:hAnsi="Times New Roman"/>
          <w:sz w:val="24"/>
        </w:rPr>
        <w:t xml:space="preserve">ionary, with the new </w:t>
      </w:r>
      <w:r>
        <w:rPr>
          <w:rFonts w:ascii="Times New Roman" w:hAnsi="Times New Roman"/>
          <w:sz w:val="24"/>
        </w:rPr>
        <w:t>synonyms</w:t>
      </w:r>
      <w:r w:rsidR="00B12951">
        <w:rPr>
          <w:rFonts w:ascii="Times New Roman" w:hAnsi="Times New Roman"/>
          <w:sz w:val="24"/>
        </w:rPr>
        <w:t>.</w:t>
      </w:r>
    </w:p>
    <w:p w:rsidR="006F25B5" w:rsidRDefault="006F25B5" w:rsidP="00CB5148">
      <w:pPr>
        <w:pStyle w:val="PlainText"/>
        <w:ind w:left="2160"/>
        <w:jc w:val="both"/>
        <w:rPr>
          <w:rFonts w:ascii="Times New Roman" w:hAnsi="Times New Roman"/>
          <w:sz w:val="24"/>
        </w:rPr>
      </w:pPr>
    </w:p>
    <w:p w:rsidR="006F25B5" w:rsidRDefault="006F25B5" w:rsidP="00CB5148">
      <w:pPr>
        <w:pStyle w:val="PlainText"/>
        <w:ind w:left="2160"/>
        <w:jc w:val="both"/>
        <w:rPr>
          <w:rFonts w:ascii="Times New Roman" w:hAnsi="Times New Roman"/>
          <w:b/>
          <w:sz w:val="24"/>
        </w:rPr>
      </w:pPr>
      <w:r w:rsidRPr="006F25B5">
        <w:rPr>
          <w:rFonts w:ascii="Times New Roman" w:hAnsi="Times New Roman"/>
          <w:b/>
          <w:sz w:val="24"/>
        </w:rPr>
        <w:t>NOTE:</w:t>
      </w:r>
      <w:r>
        <w:rPr>
          <w:rFonts w:ascii="Times New Roman" w:hAnsi="Times New Roman"/>
          <w:b/>
          <w:sz w:val="24"/>
        </w:rPr>
        <w:t xml:space="preserve"> Plan to deal with the following scenario:</w:t>
      </w:r>
    </w:p>
    <w:p w:rsidR="00C63A38" w:rsidRDefault="00C63A38" w:rsidP="00C63A38">
      <w:pPr>
        <w:pStyle w:val="PlainText"/>
        <w:ind w:left="2160"/>
        <w:jc w:val="both"/>
        <w:rPr>
          <w:rFonts w:ascii="Times New Roman" w:hAnsi="Times New Roman"/>
          <w:sz w:val="24"/>
        </w:rPr>
      </w:pPr>
      <w:r>
        <w:rPr>
          <w:rFonts w:ascii="Times New Roman" w:hAnsi="Times New Roman"/>
          <w:sz w:val="24"/>
        </w:rPr>
        <w:t>Can you please teach me another word that means “yes”? yup</w:t>
      </w:r>
    </w:p>
    <w:p w:rsidR="00C63A38" w:rsidRDefault="00C63A38" w:rsidP="00C63A38">
      <w:pPr>
        <w:pStyle w:val="PlainText"/>
        <w:ind w:left="2160"/>
        <w:jc w:val="both"/>
        <w:rPr>
          <w:rFonts w:ascii="Times New Roman" w:hAnsi="Times New Roman"/>
          <w:sz w:val="24"/>
        </w:rPr>
      </w:pPr>
      <w:r>
        <w:rPr>
          <w:rFonts w:ascii="Times New Roman" w:hAnsi="Times New Roman"/>
          <w:sz w:val="24"/>
        </w:rPr>
        <w:t>Hmm, I don’t know “yup”. Does it mean “yes”?  uhuh</w:t>
      </w:r>
    </w:p>
    <w:p w:rsidR="00C63A38" w:rsidRDefault="00C63A38" w:rsidP="00C63A38">
      <w:pPr>
        <w:pStyle w:val="PlainText"/>
        <w:ind w:left="2160"/>
        <w:jc w:val="both"/>
        <w:rPr>
          <w:rFonts w:ascii="Times New Roman" w:hAnsi="Times New Roman"/>
          <w:sz w:val="24"/>
        </w:rPr>
      </w:pPr>
      <w:r>
        <w:rPr>
          <w:rFonts w:ascii="Times New Roman" w:hAnsi="Times New Roman"/>
          <w:sz w:val="24"/>
        </w:rPr>
        <w:t>Hmm, I don’t know “</w:t>
      </w:r>
      <w:r>
        <w:rPr>
          <w:rFonts w:ascii="Times New Roman" w:hAnsi="Times New Roman"/>
          <w:sz w:val="24"/>
        </w:rPr>
        <w:t>uhuh</w:t>
      </w:r>
      <w:r>
        <w:rPr>
          <w:rFonts w:ascii="Times New Roman" w:hAnsi="Times New Roman"/>
          <w:sz w:val="24"/>
        </w:rPr>
        <w:t xml:space="preserve">”. Does it mean “yes”?  </w:t>
      </w:r>
      <w:r>
        <w:rPr>
          <w:rFonts w:ascii="Times New Roman" w:hAnsi="Times New Roman"/>
          <w:sz w:val="24"/>
        </w:rPr>
        <w:t>si</w:t>
      </w:r>
    </w:p>
    <w:p w:rsidR="00C63A38" w:rsidRDefault="00C63A38" w:rsidP="00C63A38">
      <w:pPr>
        <w:pStyle w:val="PlainText"/>
        <w:ind w:left="2160"/>
        <w:jc w:val="both"/>
        <w:rPr>
          <w:rFonts w:ascii="Times New Roman" w:hAnsi="Times New Roman"/>
          <w:sz w:val="24"/>
        </w:rPr>
      </w:pPr>
      <w:r>
        <w:rPr>
          <w:rFonts w:ascii="Times New Roman" w:hAnsi="Times New Roman"/>
          <w:sz w:val="24"/>
        </w:rPr>
        <w:t>Hmm, I don’t know “</w:t>
      </w:r>
      <w:r>
        <w:rPr>
          <w:rFonts w:ascii="Times New Roman" w:hAnsi="Times New Roman"/>
          <w:sz w:val="24"/>
        </w:rPr>
        <w:t>si</w:t>
      </w:r>
      <w:r>
        <w:rPr>
          <w:rFonts w:ascii="Times New Roman" w:hAnsi="Times New Roman"/>
          <w:sz w:val="24"/>
        </w:rPr>
        <w:t xml:space="preserve">”. Does it mean “yes”?  </w:t>
      </w:r>
      <w:r>
        <w:rPr>
          <w:rFonts w:ascii="Times New Roman" w:hAnsi="Times New Roman"/>
          <w:sz w:val="24"/>
        </w:rPr>
        <w:t>certainly</w:t>
      </w:r>
    </w:p>
    <w:p w:rsidR="00C63A38" w:rsidRDefault="00C63A38" w:rsidP="00C63A38">
      <w:pPr>
        <w:pStyle w:val="PlainText"/>
        <w:ind w:left="2160"/>
        <w:jc w:val="both"/>
        <w:rPr>
          <w:rFonts w:ascii="Times New Roman" w:hAnsi="Times New Roman"/>
          <w:sz w:val="24"/>
        </w:rPr>
      </w:pPr>
      <w:r>
        <w:rPr>
          <w:rFonts w:ascii="Times New Roman" w:hAnsi="Times New Roman"/>
          <w:sz w:val="24"/>
        </w:rPr>
        <w:t>Hmm, I don’t know “</w:t>
      </w:r>
      <w:r>
        <w:rPr>
          <w:rFonts w:ascii="Times New Roman" w:hAnsi="Times New Roman"/>
          <w:sz w:val="24"/>
        </w:rPr>
        <w:t>certainly</w:t>
      </w:r>
      <w:r>
        <w:rPr>
          <w:rFonts w:ascii="Times New Roman" w:hAnsi="Times New Roman"/>
          <w:sz w:val="24"/>
        </w:rPr>
        <w:t xml:space="preserve">”. Does it mean “yes”?  </w:t>
      </w:r>
      <w:r>
        <w:rPr>
          <w:rFonts w:ascii="Times New Roman" w:hAnsi="Times New Roman"/>
          <w:sz w:val="24"/>
        </w:rPr>
        <w:t>ok</w:t>
      </w:r>
    </w:p>
    <w:p w:rsidR="00C63A38" w:rsidRDefault="00C63A38" w:rsidP="00C63A38">
      <w:pPr>
        <w:pStyle w:val="PlainText"/>
        <w:ind w:left="2160"/>
        <w:jc w:val="both"/>
        <w:rPr>
          <w:rFonts w:ascii="Times New Roman" w:hAnsi="Times New Roman"/>
          <w:sz w:val="24"/>
        </w:rPr>
      </w:pPr>
      <w:r>
        <w:rPr>
          <w:rFonts w:ascii="Times New Roman" w:hAnsi="Times New Roman"/>
          <w:sz w:val="24"/>
        </w:rPr>
        <w:t>Thanks – I will add “</w:t>
      </w:r>
      <w:r>
        <w:rPr>
          <w:rFonts w:ascii="Times New Roman" w:hAnsi="Times New Roman"/>
          <w:sz w:val="24"/>
        </w:rPr>
        <w:t>yup</w:t>
      </w:r>
      <w:r>
        <w:rPr>
          <w:rFonts w:ascii="Times New Roman" w:hAnsi="Times New Roman"/>
          <w:sz w:val="24"/>
        </w:rPr>
        <w:t>” to my dictionary</w:t>
      </w:r>
    </w:p>
    <w:p w:rsidR="00C63A38" w:rsidRDefault="00C63A38" w:rsidP="00C63A38">
      <w:pPr>
        <w:pStyle w:val="PlainText"/>
        <w:ind w:left="2160"/>
        <w:jc w:val="both"/>
        <w:rPr>
          <w:rFonts w:ascii="Times New Roman" w:hAnsi="Times New Roman"/>
          <w:sz w:val="24"/>
        </w:rPr>
      </w:pPr>
    </w:p>
    <w:p w:rsidR="006F25B5" w:rsidRDefault="004807E6" w:rsidP="00C63A38">
      <w:pPr>
        <w:pStyle w:val="PlainText"/>
        <w:jc w:val="both"/>
        <w:rPr>
          <w:rFonts w:ascii="Times New Roman" w:hAnsi="Times New Roman"/>
          <w:b/>
          <w:sz w:val="24"/>
        </w:rPr>
      </w:pPr>
      <w:r>
        <w:rPr>
          <w:rFonts w:ascii="Times New Roman" w:hAnsi="Times New Roman"/>
          <w:b/>
          <w:sz w:val="24"/>
        </w:rPr>
        <w:t>STAR:  In the above scenario ALSO add the replies to “Hmm, …” – like uhuh, si, certainly – to the dictionary of synonyms</w:t>
      </w:r>
    </w:p>
    <w:p w:rsidR="004807E6" w:rsidRDefault="004807E6" w:rsidP="00C63A38">
      <w:pPr>
        <w:pStyle w:val="PlainText"/>
        <w:jc w:val="both"/>
        <w:rPr>
          <w:rFonts w:ascii="Times New Roman" w:hAnsi="Times New Roman"/>
          <w:b/>
          <w:sz w:val="24"/>
        </w:rPr>
      </w:pPr>
      <w:r>
        <w:rPr>
          <w:rFonts w:ascii="Times New Roman" w:hAnsi="Times New Roman"/>
          <w:b/>
          <w:sz w:val="24"/>
        </w:rPr>
        <w:t>STAR:  In the above STAR, do not add duplicates. For example:</w:t>
      </w:r>
    </w:p>
    <w:p w:rsidR="004807E6" w:rsidRPr="004807E6" w:rsidRDefault="004807E6" w:rsidP="00C63A38">
      <w:pPr>
        <w:pStyle w:val="PlainText"/>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sidRPr="004807E6">
        <w:rPr>
          <w:rFonts w:ascii="Times New Roman" w:hAnsi="Times New Roman"/>
          <w:b/>
          <w:sz w:val="24"/>
        </w:rPr>
        <w:t>Can you please teach me another word that means “yes”? yup</w:t>
      </w:r>
    </w:p>
    <w:p w:rsidR="004807E6" w:rsidRPr="004807E6" w:rsidRDefault="004807E6" w:rsidP="004807E6">
      <w:pPr>
        <w:pStyle w:val="PlainText"/>
        <w:ind w:left="2160"/>
        <w:jc w:val="both"/>
        <w:rPr>
          <w:rFonts w:ascii="Times New Roman" w:hAnsi="Times New Roman"/>
          <w:b/>
          <w:sz w:val="24"/>
        </w:rPr>
      </w:pPr>
      <w:r w:rsidRPr="004807E6">
        <w:rPr>
          <w:rFonts w:ascii="Times New Roman" w:hAnsi="Times New Roman"/>
          <w:b/>
          <w:sz w:val="24"/>
        </w:rPr>
        <w:t>Hmm, I don’t know “yup”. Does it mean “yes”?  uhuh</w:t>
      </w:r>
    </w:p>
    <w:p w:rsidR="004807E6" w:rsidRPr="004807E6" w:rsidRDefault="004807E6" w:rsidP="004807E6">
      <w:pPr>
        <w:pStyle w:val="PlainText"/>
        <w:ind w:left="2160"/>
        <w:jc w:val="both"/>
        <w:rPr>
          <w:rFonts w:ascii="Times New Roman" w:hAnsi="Times New Roman"/>
          <w:b/>
          <w:sz w:val="24"/>
        </w:rPr>
      </w:pPr>
      <w:r w:rsidRPr="004807E6">
        <w:rPr>
          <w:rFonts w:ascii="Times New Roman" w:hAnsi="Times New Roman"/>
          <w:b/>
          <w:sz w:val="24"/>
        </w:rPr>
        <w:t>Hmm, I don’t know “uhuh”. Does it mean “yes”?  si</w:t>
      </w:r>
    </w:p>
    <w:p w:rsidR="004807E6" w:rsidRPr="004807E6" w:rsidRDefault="004807E6" w:rsidP="004807E6">
      <w:pPr>
        <w:pStyle w:val="PlainText"/>
        <w:ind w:left="2160"/>
        <w:jc w:val="both"/>
        <w:rPr>
          <w:rFonts w:ascii="Times New Roman" w:hAnsi="Times New Roman"/>
          <w:b/>
          <w:sz w:val="24"/>
        </w:rPr>
      </w:pPr>
      <w:r w:rsidRPr="004807E6">
        <w:rPr>
          <w:rFonts w:ascii="Times New Roman" w:hAnsi="Times New Roman"/>
          <w:b/>
          <w:sz w:val="24"/>
        </w:rPr>
        <w:t xml:space="preserve">Hmm, I don’t know “si”. Does it mean “yes”?  </w:t>
      </w:r>
      <w:r>
        <w:rPr>
          <w:rFonts w:ascii="Times New Roman" w:hAnsi="Times New Roman"/>
          <w:b/>
          <w:sz w:val="24"/>
        </w:rPr>
        <w:t>uhuh</w:t>
      </w:r>
    </w:p>
    <w:p w:rsidR="004807E6" w:rsidRPr="004807E6" w:rsidRDefault="004807E6" w:rsidP="004807E6">
      <w:pPr>
        <w:pStyle w:val="PlainText"/>
        <w:ind w:left="2160"/>
        <w:jc w:val="both"/>
        <w:rPr>
          <w:rFonts w:ascii="Times New Roman" w:hAnsi="Times New Roman"/>
          <w:b/>
          <w:sz w:val="24"/>
        </w:rPr>
      </w:pPr>
      <w:r w:rsidRPr="004807E6">
        <w:rPr>
          <w:rFonts w:ascii="Times New Roman" w:hAnsi="Times New Roman"/>
          <w:b/>
          <w:sz w:val="24"/>
        </w:rPr>
        <w:t>Hmm, I don’t know “certainly”. Does it mean “yes”?  ok</w:t>
      </w:r>
    </w:p>
    <w:p w:rsidR="004807E6" w:rsidRDefault="004807E6" w:rsidP="004807E6">
      <w:pPr>
        <w:pStyle w:val="PlainText"/>
        <w:ind w:left="1440" w:firstLine="720"/>
        <w:jc w:val="both"/>
        <w:rPr>
          <w:rFonts w:ascii="Times New Roman" w:hAnsi="Times New Roman"/>
          <w:b/>
          <w:sz w:val="24"/>
        </w:rPr>
      </w:pPr>
      <w:r w:rsidRPr="004807E6">
        <w:rPr>
          <w:rFonts w:ascii="Times New Roman" w:hAnsi="Times New Roman"/>
          <w:b/>
          <w:sz w:val="24"/>
        </w:rPr>
        <w:t>Thanks – I will add “yup</w:t>
      </w:r>
      <w:r>
        <w:rPr>
          <w:rFonts w:ascii="Times New Roman" w:hAnsi="Times New Roman"/>
          <w:b/>
          <w:sz w:val="24"/>
        </w:rPr>
        <w:t>, uhuh, si</w:t>
      </w:r>
      <w:r w:rsidRPr="004807E6">
        <w:rPr>
          <w:rFonts w:ascii="Times New Roman" w:hAnsi="Times New Roman"/>
          <w:b/>
          <w:sz w:val="24"/>
        </w:rPr>
        <w:t>” to my dictionary</w:t>
      </w:r>
    </w:p>
    <w:p w:rsidR="004807E6" w:rsidRPr="004807E6" w:rsidRDefault="004807E6" w:rsidP="004807E6">
      <w:pPr>
        <w:pStyle w:val="PlainText"/>
        <w:jc w:val="both"/>
        <w:rPr>
          <w:rFonts w:ascii="Times New Roman" w:hAnsi="Times New Roman"/>
          <w:b/>
          <w:sz w:val="24"/>
        </w:rPr>
      </w:pPr>
      <w:r w:rsidRPr="00C63A38">
        <w:rPr>
          <w:rFonts w:ascii="Times New Roman" w:hAnsi="Times New Roman"/>
          <w:b/>
          <w:sz w:val="24"/>
        </w:rPr>
        <w:t>STAR: Expand the previous STAR to respond with “Hey, I already told you I don’t know what “</w:t>
      </w:r>
      <w:r>
        <w:rPr>
          <w:rFonts w:ascii="Times New Roman" w:hAnsi="Times New Roman"/>
          <w:b/>
          <w:sz w:val="24"/>
        </w:rPr>
        <w:t>uhuh</w:t>
      </w:r>
      <w:r w:rsidRPr="00C63A38">
        <w:rPr>
          <w:rFonts w:ascii="Times New Roman" w:hAnsi="Times New Roman"/>
          <w:b/>
          <w:sz w:val="24"/>
        </w:rPr>
        <w:t>” means, etc.</w:t>
      </w:r>
    </w:p>
    <w:p w:rsidR="00E826EC" w:rsidRPr="00C63A38" w:rsidRDefault="00E826EC" w:rsidP="00C63A38">
      <w:pPr>
        <w:pStyle w:val="PlainText"/>
        <w:jc w:val="both"/>
        <w:rPr>
          <w:rFonts w:ascii="Times New Roman" w:hAnsi="Times New Roman"/>
          <w:b/>
          <w:sz w:val="24"/>
        </w:rPr>
      </w:pPr>
      <w:r w:rsidRPr="00C63A38">
        <w:rPr>
          <w:rFonts w:ascii="Times New Roman" w:hAnsi="Times New Roman"/>
          <w:b/>
          <w:sz w:val="24"/>
        </w:rPr>
        <w:t>STAR:  Allow for case-insensitivity for all entries</w:t>
      </w:r>
      <w:r w:rsidR="00C63A38">
        <w:rPr>
          <w:rFonts w:ascii="Times New Roman" w:hAnsi="Times New Roman"/>
          <w:b/>
          <w:sz w:val="24"/>
        </w:rPr>
        <w:t>, so “suRe”, “sure”, “SURE”, etc. are all equivalent</w:t>
      </w:r>
    </w:p>
    <w:p w:rsidR="00CB5148" w:rsidRPr="00C63A38" w:rsidRDefault="00344C60" w:rsidP="004807E6">
      <w:pPr>
        <w:pStyle w:val="PlainText"/>
        <w:jc w:val="both"/>
        <w:rPr>
          <w:rFonts w:ascii="Times New Roman" w:hAnsi="Times New Roman"/>
          <w:b/>
          <w:sz w:val="24"/>
        </w:rPr>
      </w:pPr>
      <w:r>
        <w:rPr>
          <w:rFonts w:ascii="Times New Roman" w:hAnsi="Times New Roman"/>
          <w:b/>
          <w:sz w:val="24"/>
        </w:rPr>
        <w:t>STAR: R</w:t>
      </w:r>
      <w:r w:rsidR="00E826EC" w:rsidRPr="00C63A38">
        <w:rPr>
          <w:rFonts w:ascii="Times New Roman" w:hAnsi="Times New Roman"/>
          <w:b/>
          <w:sz w:val="24"/>
        </w:rPr>
        <w:t xml:space="preserve">ead a line, not just one word replies etc. </w:t>
      </w:r>
      <w:r w:rsidR="004807E6">
        <w:rPr>
          <w:rFonts w:ascii="Times New Roman" w:hAnsi="Times New Roman"/>
          <w:b/>
          <w:sz w:val="24"/>
        </w:rPr>
        <w:t>in order to handle phrases like</w:t>
      </w:r>
      <w:r w:rsidR="00E826EC" w:rsidRPr="00C63A38">
        <w:rPr>
          <w:rFonts w:ascii="Times New Roman" w:hAnsi="Times New Roman"/>
          <w:b/>
          <w:sz w:val="24"/>
        </w:rPr>
        <w:t xml:space="preserve"> “you betcha”</w:t>
      </w:r>
      <w:r w:rsidR="004807E6">
        <w:rPr>
          <w:rFonts w:ascii="Times New Roman" w:hAnsi="Times New Roman"/>
          <w:b/>
          <w:sz w:val="24"/>
        </w:rPr>
        <w:t>, “of course”, etc.</w:t>
      </w:r>
    </w:p>
    <w:p w:rsidR="00CB5148" w:rsidRPr="00C63A38" w:rsidRDefault="00CB5148" w:rsidP="00C63A38">
      <w:pPr>
        <w:pStyle w:val="PlainText"/>
        <w:jc w:val="both"/>
        <w:rPr>
          <w:rFonts w:ascii="Times New Roman" w:hAnsi="Times New Roman"/>
          <w:b/>
          <w:sz w:val="24"/>
        </w:rPr>
      </w:pPr>
      <w:r w:rsidRPr="00C63A38">
        <w:rPr>
          <w:rFonts w:ascii="Times New Roman" w:hAnsi="Times New Roman"/>
          <w:b/>
          <w:sz w:val="24"/>
        </w:rPr>
        <w:t>STAR: Add a menu item</w:t>
      </w:r>
      <w:r w:rsidR="004807E6">
        <w:rPr>
          <w:rFonts w:ascii="Times New Roman" w:hAnsi="Times New Roman"/>
          <w:b/>
          <w:sz w:val="24"/>
        </w:rPr>
        <w:t>s</w:t>
      </w:r>
      <w:r w:rsidRPr="00C63A38">
        <w:rPr>
          <w:rFonts w:ascii="Times New Roman" w:hAnsi="Times New Roman"/>
          <w:b/>
          <w:sz w:val="24"/>
        </w:rPr>
        <w:t xml:space="preserve"> to add synonyms of “NO” to a dictionary</w:t>
      </w:r>
      <w:r w:rsidR="004807E6">
        <w:rPr>
          <w:rFonts w:ascii="Times New Roman" w:hAnsi="Times New Roman"/>
          <w:b/>
          <w:sz w:val="24"/>
        </w:rPr>
        <w:t xml:space="preserve"> and to display the “NO” dictionary items from disk</w:t>
      </w:r>
    </w:p>
    <w:p w:rsidR="00CB5148" w:rsidRPr="00C63A38" w:rsidRDefault="00CB5148" w:rsidP="00C63A38">
      <w:pPr>
        <w:pStyle w:val="PlainText"/>
        <w:jc w:val="both"/>
        <w:rPr>
          <w:rFonts w:ascii="Times New Roman" w:hAnsi="Times New Roman"/>
          <w:b/>
          <w:sz w:val="24"/>
        </w:rPr>
      </w:pPr>
      <w:r w:rsidRPr="00C63A38">
        <w:rPr>
          <w:rFonts w:ascii="Times New Roman" w:hAnsi="Times New Roman"/>
          <w:b/>
          <w:sz w:val="24"/>
        </w:rPr>
        <w:lastRenderedPageBreak/>
        <w:t>STAR: Extend previous STAR to recognize all of the “NO” synonyms when adding “YES” synonyms to the “YES” dictionary.</w:t>
      </w:r>
    </w:p>
    <w:p w:rsidR="00CB5148" w:rsidRPr="00C63A38" w:rsidRDefault="00CB5148" w:rsidP="00C63A38">
      <w:pPr>
        <w:pStyle w:val="PlainText"/>
        <w:jc w:val="both"/>
        <w:rPr>
          <w:rFonts w:ascii="Times New Roman" w:hAnsi="Times New Roman"/>
          <w:b/>
          <w:sz w:val="24"/>
        </w:rPr>
      </w:pPr>
      <w:r w:rsidRPr="00C63A38">
        <w:rPr>
          <w:rFonts w:ascii="Times New Roman" w:hAnsi="Times New Roman"/>
          <w:b/>
          <w:sz w:val="24"/>
        </w:rPr>
        <w:t>STAR: When adding “NO” synonyms to a dictionary, recognize all “YES” synonyms that are in the “YES” dictionary</w:t>
      </w:r>
    </w:p>
    <w:p w:rsidR="003262B2" w:rsidRDefault="00663BE4" w:rsidP="00663BE4">
      <w:pPr>
        <w:pStyle w:val="PlainText"/>
        <w:jc w:val="both"/>
        <w:rPr>
          <w:rFonts w:ascii="Times New Roman" w:hAnsi="Times New Roman"/>
          <w:b/>
          <w:sz w:val="24"/>
        </w:rPr>
      </w:pPr>
      <w:r>
        <w:rPr>
          <w:rFonts w:ascii="Times New Roman" w:hAnsi="Times New Roman"/>
          <w:b/>
          <w:sz w:val="24"/>
        </w:rPr>
        <w:t>STARS(1 or more): Add menu items for any of the following features:</w:t>
      </w:r>
    </w:p>
    <w:p w:rsidR="00663BE4" w:rsidRDefault="00663BE4" w:rsidP="00663BE4">
      <w:pPr>
        <w:pStyle w:val="PlainText"/>
        <w:numPr>
          <w:ilvl w:val="0"/>
          <w:numId w:val="11"/>
        </w:numPr>
        <w:jc w:val="both"/>
        <w:rPr>
          <w:rFonts w:ascii="Times New Roman" w:hAnsi="Times New Roman"/>
          <w:b/>
          <w:sz w:val="24"/>
        </w:rPr>
      </w:pPr>
      <w:r>
        <w:rPr>
          <w:rFonts w:ascii="Times New Roman" w:hAnsi="Times New Roman"/>
          <w:b/>
          <w:sz w:val="24"/>
        </w:rPr>
        <w:t>Search for a specific synonym in the dictionary and reply “found” or “not found”, as is appropriate</w:t>
      </w:r>
    </w:p>
    <w:p w:rsidR="00663BE4" w:rsidRDefault="00663BE4" w:rsidP="00663BE4">
      <w:pPr>
        <w:pStyle w:val="PlainText"/>
        <w:numPr>
          <w:ilvl w:val="0"/>
          <w:numId w:val="11"/>
        </w:numPr>
        <w:jc w:val="both"/>
        <w:rPr>
          <w:rFonts w:ascii="Times New Roman" w:hAnsi="Times New Roman"/>
          <w:b/>
          <w:sz w:val="24"/>
        </w:rPr>
      </w:pPr>
      <w:r>
        <w:rPr>
          <w:rFonts w:ascii="Times New Roman" w:hAnsi="Times New Roman"/>
          <w:b/>
          <w:sz w:val="24"/>
        </w:rPr>
        <w:t>Remove a specific synonym from the dictionary and report the update has been successfully completed (or not)</w:t>
      </w:r>
    </w:p>
    <w:p w:rsidR="00663BE4" w:rsidRDefault="00663BE4" w:rsidP="00663BE4">
      <w:pPr>
        <w:pStyle w:val="PlainText"/>
        <w:numPr>
          <w:ilvl w:val="0"/>
          <w:numId w:val="11"/>
        </w:numPr>
        <w:jc w:val="both"/>
        <w:rPr>
          <w:rFonts w:ascii="Times New Roman" w:hAnsi="Times New Roman"/>
          <w:b/>
          <w:sz w:val="24"/>
        </w:rPr>
      </w:pPr>
      <w:r>
        <w:rPr>
          <w:rFonts w:ascii="Times New Roman" w:hAnsi="Times New Roman"/>
          <w:b/>
          <w:sz w:val="24"/>
        </w:rPr>
        <w:t>Sort the dictionary alphabetically</w:t>
      </w:r>
    </w:p>
    <w:p w:rsidR="00663BE4" w:rsidRDefault="00663BE4" w:rsidP="00663BE4">
      <w:pPr>
        <w:pStyle w:val="PlainText"/>
        <w:numPr>
          <w:ilvl w:val="0"/>
          <w:numId w:val="11"/>
        </w:numPr>
        <w:jc w:val="both"/>
        <w:rPr>
          <w:rFonts w:ascii="Times New Roman" w:hAnsi="Times New Roman"/>
          <w:b/>
          <w:sz w:val="24"/>
        </w:rPr>
      </w:pPr>
      <w:r>
        <w:rPr>
          <w:rFonts w:ascii="Times New Roman" w:hAnsi="Times New Roman"/>
          <w:b/>
          <w:sz w:val="24"/>
        </w:rPr>
        <w:t>Reverse the order of the items in the dictionary</w:t>
      </w:r>
    </w:p>
    <w:p w:rsidR="00232042" w:rsidRDefault="00232042" w:rsidP="00663BE4">
      <w:pPr>
        <w:pStyle w:val="PlainText"/>
        <w:numPr>
          <w:ilvl w:val="0"/>
          <w:numId w:val="11"/>
        </w:numPr>
        <w:jc w:val="both"/>
        <w:rPr>
          <w:rFonts w:ascii="Times New Roman" w:hAnsi="Times New Roman"/>
          <w:b/>
          <w:sz w:val="24"/>
        </w:rPr>
      </w:pPr>
      <w:r>
        <w:rPr>
          <w:rFonts w:ascii="Times New Roman" w:hAnsi="Times New Roman"/>
          <w:b/>
          <w:sz w:val="24"/>
        </w:rPr>
        <w:t>Display a “word count” of how frequently each synonym appears during all the “A” sessions</w:t>
      </w:r>
    </w:p>
    <w:p w:rsidR="00663BE4" w:rsidRDefault="00663BE4" w:rsidP="00663BE4">
      <w:pPr>
        <w:pStyle w:val="PlainText"/>
        <w:numPr>
          <w:ilvl w:val="0"/>
          <w:numId w:val="11"/>
        </w:numPr>
        <w:jc w:val="both"/>
        <w:rPr>
          <w:rFonts w:ascii="Times New Roman" w:hAnsi="Times New Roman"/>
          <w:b/>
          <w:sz w:val="24"/>
        </w:rPr>
      </w:pPr>
      <w:r>
        <w:rPr>
          <w:rFonts w:ascii="Times New Roman" w:hAnsi="Times New Roman"/>
          <w:b/>
          <w:sz w:val="24"/>
        </w:rPr>
        <w:t xml:space="preserve">Display the most frequently used synonym for “yes” used during all the </w:t>
      </w:r>
      <w:r w:rsidR="00232042">
        <w:rPr>
          <w:rFonts w:ascii="Times New Roman" w:hAnsi="Times New Roman"/>
          <w:b/>
          <w:sz w:val="24"/>
        </w:rPr>
        <w:t>“A” sessions and indicate the number of times it was used</w:t>
      </w:r>
    </w:p>
    <w:p w:rsidR="00232042" w:rsidRDefault="00232042" w:rsidP="00663BE4">
      <w:pPr>
        <w:pStyle w:val="PlainText"/>
        <w:numPr>
          <w:ilvl w:val="0"/>
          <w:numId w:val="11"/>
        </w:numPr>
        <w:jc w:val="both"/>
        <w:rPr>
          <w:rFonts w:ascii="Times New Roman" w:hAnsi="Times New Roman"/>
          <w:b/>
          <w:sz w:val="24"/>
        </w:rPr>
      </w:pPr>
      <w:r>
        <w:rPr>
          <w:rFonts w:ascii="Times New Roman" w:hAnsi="Times New Roman"/>
          <w:b/>
          <w:sz w:val="24"/>
        </w:rPr>
        <w:t>Expand the previous feature to list the frequencies (and names) of all the synonyms used is sessions from highest to lowest frequency</w:t>
      </w:r>
    </w:p>
    <w:p w:rsidR="00E826EC" w:rsidRPr="00232042" w:rsidRDefault="00232042" w:rsidP="00232042">
      <w:pPr>
        <w:pStyle w:val="PlainText"/>
        <w:numPr>
          <w:ilvl w:val="0"/>
          <w:numId w:val="11"/>
        </w:numPr>
        <w:jc w:val="both"/>
        <w:rPr>
          <w:rFonts w:ascii="Times New Roman" w:hAnsi="Times New Roman"/>
          <w:b/>
          <w:sz w:val="24"/>
        </w:rPr>
      </w:pPr>
      <w:r>
        <w:rPr>
          <w:rFonts w:ascii="Times New Roman" w:hAnsi="Times New Roman"/>
          <w:b/>
          <w:sz w:val="24"/>
        </w:rPr>
        <w:t>Search for duplicate entries in the dictionary and alert user about the outcome</w:t>
      </w:r>
    </w:p>
    <w:p w:rsidR="00C73DA0" w:rsidRDefault="00232042" w:rsidP="00C63A38">
      <w:pPr>
        <w:pStyle w:val="PlainText"/>
        <w:jc w:val="both"/>
        <w:rPr>
          <w:rFonts w:ascii="Times New Roman" w:hAnsi="Times New Roman"/>
          <w:b/>
          <w:sz w:val="24"/>
        </w:rPr>
      </w:pPr>
      <w:r>
        <w:rPr>
          <w:rFonts w:ascii="Times New Roman" w:hAnsi="Times New Roman"/>
          <w:b/>
          <w:sz w:val="24"/>
        </w:rPr>
        <w:t xml:space="preserve">STAR: Create </w:t>
      </w:r>
      <w:r w:rsidR="00C73DA0">
        <w:rPr>
          <w:rFonts w:ascii="Times New Roman" w:hAnsi="Times New Roman"/>
          <w:b/>
          <w:sz w:val="24"/>
        </w:rPr>
        <w:t xml:space="preserve">(and demonstrate) </w:t>
      </w:r>
      <w:r>
        <w:rPr>
          <w:rFonts w:ascii="Times New Roman" w:hAnsi="Times New Roman"/>
          <w:b/>
          <w:sz w:val="24"/>
        </w:rPr>
        <w:t xml:space="preserve">scenarios that </w:t>
      </w:r>
      <w:r w:rsidR="00A3028A" w:rsidRPr="00C63A38">
        <w:rPr>
          <w:rFonts w:ascii="Times New Roman" w:hAnsi="Times New Roman"/>
          <w:b/>
          <w:sz w:val="24"/>
        </w:rPr>
        <w:t xml:space="preserve">“crash” the system. </w:t>
      </w:r>
      <w:r>
        <w:rPr>
          <w:rFonts w:ascii="Times New Roman" w:hAnsi="Times New Roman"/>
          <w:b/>
          <w:sz w:val="24"/>
        </w:rPr>
        <w:t>Outline</w:t>
      </w:r>
      <w:r w:rsidR="00A3028A" w:rsidRPr="00C63A38">
        <w:rPr>
          <w:rFonts w:ascii="Times New Roman" w:hAnsi="Times New Roman"/>
          <w:b/>
          <w:sz w:val="24"/>
        </w:rPr>
        <w:t xml:space="preserve"> strategies </w:t>
      </w:r>
      <w:r>
        <w:rPr>
          <w:rFonts w:ascii="Times New Roman" w:hAnsi="Times New Roman"/>
          <w:b/>
          <w:sz w:val="24"/>
        </w:rPr>
        <w:t>to</w:t>
      </w:r>
      <w:r w:rsidR="00A3028A" w:rsidRPr="00C63A38">
        <w:rPr>
          <w:rFonts w:ascii="Times New Roman" w:hAnsi="Times New Roman"/>
          <w:b/>
          <w:sz w:val="24"/>
        </w:rPr>
        <w:t xml:space="preserve"> successfully handle </w:t>
      </w:r>
      <w:r>
        <w:rPr>
          <w:rFonts w:ascii="Times New Roman" w:hAnsi="Times New Roman"/>
          <w:b/>
          <w:sz w:val="24"/>
        </w:rPr>
        <w:t>these</w:t>
      </w:r>
      <w:r w:rsidR="00A3028A" w:rsidRPr="00C63A38">
        <w:rPr>
          <w:rFonts w:ascii="Times New Roman" w:hAnsi="Times New Roman"/>
          <w:b/>
          <w:sz w:val="24"/>
        </w:rPr>
        <w:t xml:space="preserve"> </w:t>
      </w:r>
      <w:r w:rsidR="00E72CCE" w:rsidRPr="00C63A38">
        <w:rPr>
          <w:rFonts w:ascii="Times New Roman" w:hAnsi="Times New Roman"/>
          <w:b/>
          <w:sz w:val="24"/>
        </w:rPr>
        <w:t>scenario</w:t>
      </w:r>
      <w:r w:rsidR="00A3028A" w:rsidRPr="00C63A38">
        <w:rPr>
          <w:rFonts w:ascii="Times New Roman" w:hAnsi="Times New Roman"/>
          <w:b/>
          <w:sz w:val="24"/>
        </w:rPr>
        <w:t>s.</w:t>
      </w:r>
    </w:p>
    <w:p w:rsidR="009D09AD" w:rsidRDefault="00C73DA0" w:rsidP="00A469AE">
      <w:pPr>
        <w:pStyle w:val="PlainText"/>
        <w:jc w:val="both"/>
        <w:rPr>
          <w:rFonts w:ascii="Times New Roman" w:hAnsi="Times New Roman"/>
          <w:b/>
          <w:sz w:val="24"/>
        </w:rPr>
      </w:pPr>
      <w:r>
        <w:rPr>
          <w:rFonts w:ascii="Times New Roman" w:hAnsi="Times New Roman"/>
          <w:b/>
          <w:sz w:val="24"/>
        </w:rPr>
        <w:t xml:space="preserve">STARS(1 or more):  Successfully implement any of the strategies in the previous STAR </w:t>
      </w:r>
      <w:r w:rsidR="00A3028A" w:rsidRPr="00C63A38">
        <w:rPr>
          <w:rFonts w:ascii="Times New Roman" w:hAnsi="Times New Roman"/>
          <w:b/>
          <w:sz w:val="24"/>
        </w:rPr>
        <w:t xml:space="preserve"> </w:t>
      </w:r>
    </w:p>
    <w:p w:rsidR="009D09AD" w:rsidRDefault="009D09AD" w:rsidP="009D09AD">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C508D0" w:rsidRDefault="00C508D0" w:rsidP="009D09AD">
      <w:pPr>
        <w:pStyle w:val="PlainText"/>
        <w:jc w:val="both"/>
        <w:rPr>
          <w:rFonts w:ascii="Times New Roman" w:hAnsi="Times New Roman"/>
          <w:sz w:val="24"/>
        </w:rPr>
      </w:pP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C508D0" w:rsidRDefault="00C508D0" w:rsidP="00C508D0">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Pr="00B95FD0">
        <w:rPr>
          <w:rFonts w:ascii="Times New Roman" w:hAnsi="Times New Roman"/>
          <w:sz w:val="24"/>
        </w:rPr>
        <w:t xml:space="preserve"> – </w:t>
      </w:r>
      <w:r>
        <w:rPr>
          <w:rFonts w:ascii="Times New Roman" w:hAnsi="Times New Roman"/>
          <w:sz w:val="24"/>
        </w:rPr>
        <w:t>Start Affirmative Interaction</w:t>
      </w:r>
    </w:p>
    <w:p w:rsidR="00C508D0" w:rsidRPr="00B95FD0" w:rsidRDefault="00C508D0" w:rsidP="00C508D0">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C508D0" w:rsidRPr="00B95FD0" w:rsidRDefault="00C508D0" w:rsidP="00C508D0">
      <w:pPr>
        <w:pStyle w:val="PlainText"/>
        <w:jc w:val="both"/>
        <w:rPr>
          <w:rFonts w:ascii="Times New Roman" w:hAnsi="Times New Roman"/>
          <w:sz w:val="24"/>
        </w:rPr>
      </w:pP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w:t>
      </w:r>
      <w:r>
        <w:rPr>
          <w:rFonts w:ascii="Times New Roman" w:hAnsi="Times New Roman"/>
          <w:sz w:val="24"/>
        </w:rPr>
        <w:t>your selection and hit RETURN: d</w:t>
      </w:r>
    </w:p>
    <w:p w:rsidR="00C508D0" w:rsidRPr="00B95FD0" w:rsidRDefault="00C508D0" w:rsidP="00C508D0">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Thank you for selecting “d</w:t>
      </w:r>
      <w:r w:rsidRPr="00B95FD0">
        <w:rPr>
          <w:rFonts w:ascii="Times New Roman" w:hAnsi="Times New Roman"/>
          <w:sz w:val="24"/>
        </w:rPr>
        <w:t>” . . .</w:t>
      </w:r>
    </w:p>
    <w:p w:rsidR="00C508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Pr>
          <w:rFonts w:ascii="Times New Roman" w:hAnsi="Times New Roman"/>
          <w:sz w:val="24"/>
        </w:rPr>
        <w:t xml:space="preserve">Time to </w:t>
      </w:r>
      <w:r>
        <w:rPr>
          <w:rFonts w:ascii="Times New Roman" w:hAnsi="Times New Roman"/>
          <w:sz w:val="24"/>
        </w:rPr>
        <w:t>display my dictionary with only synonyms for “yes”</w:t>
      </w:r>
    </w:p>
    <w:p w:rsidR="00C508D0" w:rsidRDefault="00C508D0" w:rsidP="00C508D0">
      <w:pPr>
        <w:pStyle w:val="PlainText"/>
        <w:jc w:val="both"/>
        <w:rPr>
          <w:rFonts w:ascii="Times New Roman" w:hAnsi="Times New Roman"/>
          <w:sz w:val="24"/>
        </w:rPr>
      </w:pPr>
    </w:p>
    <w:p w:rsidR="00C508D0" w:rsidRDefault="00C508D0" w:rsidP="00C508D0">
      <w:pPr>
        <w:pStyle w:val="PlainText"/>
        <w:ind w:left="2160"/>
        <w:jc w:val="both"/>
        <w:rPr>
          <w:rFonts w:ascii="Times New Roman" w:hAnsi="Times New Roman"/>
          <w:sz w:val="24"/>
        </w:rPr>
      </w:pPr>
      <w:r>
        <w:rPr>
          <w:rFonts w:ascii="Times New Roman" w:hAnsi="Times New Roman"/>
          <w:sz w:val="24"/>
        </w:rPr>
        <w:t xml:space="preserve">Let me tell you what’s already in my dictionary: </w:t>
      </w:r>
    </w:p>
    <w:p w:rsidR="00C508D0" w:rsidRDefault="00C508D0" w:rsidP="00C508D0">
      <w:pPr>
        <w:pStyle w:val="PlainText"/>
        <w:ind w:left="2160" w:firstLine="720"/>
        <w:jc w:val="both"/>
        <w:rPr>
          <w:rFonts w:ascii="Times New Roman" w:hAnsi="Times New Roman"/>
          <w:sz w:val="24"/>
        </w:rPr>
      </w:pPr>
      <w:r>
        <w:rPr>
          <w:rFonts w:ascii="Times New Roman" w:hAnsi="Times New Roman"/>
          <w:sz w:val="24"/>
        </w:rPr>
        <w:t>yes, YES (</w:t>
      </w:r>
      <w:r w:rsidR="008D687B">
        <w:rPr>
          <w:rFonts w:ascii="Times New Roman" w:hAnsi="Times New Roman"/>
          <w:sz w:val="24"/>
        </w:rPr>
        <w:t>and I also know</w:t>
      </w:r>
      <w:r>
        <w:rPr>
          <w:rFonts w:ascii="Times New Roman" w:hAnsi="Times New Roman"/>
          <w:sz w:val="24"/>
        </w:rPr>
        <w:t xml:space="preserve"> no and NO for . . . no)</w:t>
      </w:r>
    </w:p>
    <w:p w:rsidR="00C508D0" w:rsidRDefault="00C508D0" w:rsidP="00C508D0">
      <w:pPr>
        <w:pStyle w:val="PlainText"/>
        <w:ind w:left="2160" w:firstLine="720"/>
        <w:jc w:val="both"/>
        <w:rPr>
          <w:rFonts w:ascii="Times New Roman" w:hAnsi="Times New Roman"/>
          <w:sz w:val="24"/>
        </w:rPr>
      </w:pPr>
      <w:r>
        <w:rPr>
          <w:rFonts w:ascii="Times New Roman" w:hAnsi="Times New Roman"/>
          <w:sz w:val="24"/>
        </w:rPr>
        <w:t>Ok, suRe, yup</w:t>
      </w:r>
    </w:p>
    <w:p w:rsidR="008D687B" w:rsidRDefault="008D687B" w:rsidP="008D687B">
      <w:pPr>
        <w:pStyle w:val="PlainText"/>
        <w:ind w:left="2160"/>
        <w:jc w:val="both"/>
        <w:rPr>
          <w:rFonts w:ascii="Times New Roman" w:hAnsi="Times New Roman"/>
          <w:sz w:val="24"/>
        </w:rPr>
      </w:pPr>
      <w:r>
        <w:rPr>
          <w:rFonts w:ascii="Times New Roman" w:hAnsi="Times New Roman"/>
          <w:sz w:val="24"/>
        </w:rPr>
        <w:t>(NOTE: The dictionary</w:t>
      </w:r>
      <w:r w:rsidR="00663BE4">
        <w:rPr>
          <w:rFonts w:ascii="Times New Roman" w:hAnsi="Times New Roman"/>
          <w:sz w:val="24"/>
        </w:rPr>
        <w:t xml:space="preserve"> is a disk file, </w:t>
      </w:r>
      <w:r w:rsidR="00663BE4" w:rsidRPr="00663BE4">
        <w:rPr>
          <w:rFonts w:ascii="Times New Roman" w:hAnsi="Times New Roman"/>
          <w:sz w:val="24"/>
          <w:u w:val="single"/>
        </w:rPr>
        <w:t>Larry</w:t>
      </w:r>
      <w:r w:rsidR="00663BE4">
        <w:rPr>
          <w:rFonts w:ascii="Times New Roman" w:hAnsi="Times New Roman"/>
          <w:sz w:val="24"/>
        </w:rPr>
        <w:t>sYES_Dictionary,</w:t>
      </w:r>
      <w:r>
        <w:rPr>
          <w:rFonts w:ascii="Times New Roman" w:hAnsi="Times New Roman"/>
          <w:sz w:val="24"/>
        </w:rPr>
        <w:t xml:space="preserve"> </w:t>
      </w:r>
      <w:r w:rsidR="00663BE4">
        <w:rPr>
          <w:rFonts w:ascii="Times New Roman" w:hAnsi="Times New Roman"/>
          <w:sz w:val="24"/>
        </w:rPr>
        <w:t xml:space="preserve">that </w:t>
      </w:r>
      <w:r>
        <w:rPr>
          <w:rFonts w:ascii="Times New Roman" w:hAnsi="Times New Roman"/>
          <w:sz w:val="24"/>
        </w:rPr>
        <w:t xml:space="preserve">consists of yes, YES as well as </w:t>
      </w:r>
      <w:r w:rsidR="00663BE4">
        <w:rPr>
          <w:rFonts w:ascii="Times New Roman" w:hAnsi="Times New Roman"/>
          <w:sz w:val="24"/>
        </w:rPr>
        <w:t xml:space="preserve">all </w:t>
      </w:r>
      <w:r>
        <w:rPr>
          <w:rFonts w:ascii="Times New Roman" w:hAnsi="Times New Roman"/>
          <w:sz w:val="24"/>
        </w:rPr>
        <w:t>items added during a</w:t>
      </w:r>
      <w:r w:rsidR="00663BE4">
        <w:rPr>
          <w:rFonts w:ascii="Times New Roman" w:hAnsi="Times New Roman"/>
          <w:sz w:val="24"/>
        </w:rPr>
        <w:t>ll</w:t>
      </w:r>
      <w:r>
        <w:rPr>
          <w:rFonts w:ascii="Times New Roman" w:hAnsi="Times New Roman"/>
          <w:sz w:val="24"/>
        </w:rPr>
        <w:t xml:space="preserve"> session</w:t>
      </w:r>
      <w:r w:rsidR="00663BE4">
        <w:rPr>
          <w:rFonts w:ascii="Times New Roman" w:hAnsi="Times New Roman"/>
          <w:sz w:val="24"/>
        </w:rPr>
        <w:t>s</w:t>
      </w:r>
      <w:r>
        <w:rPr>
          <w:rFonts w:ascii="Times New Roman" w:hAnsi="Times New Roman"/>
          <w:sz w:val="24"/>
        </w:rPr>
        <w:t xml:space="preserve"> </w:t>
      </w:r>
      <w:r w:rsidR="00C63A38">
        <w:rPr>
          <w:rFonts w:ascii="Times New Roman" w:hAnsi="Times New Roman"/>
          <w:sz w:val="24"/>
        </w:rPr>
        <w:t>of “A”</w:t>
      </w:r>
      <w:r>
        <w:rPr>
          <w:rFonts w:ascii="Times New Roman" w:hAnsi="Times New Roman"/>
          <w:sz w:val="24"/>
        </w:rPr>
        <w:t>)</w:t>
      </w:r>
    </w:p>
    <w:p w:rsidR="00C508D0" w:rsidRDefault="00C508D0" w:rsidP="00C508D0">
      <w:pPr>
        <w:pStyle w:val="PlainText"/>
        <w:jc w:val="both"/>
        <w:rPr>
          <w:rFonts w:ascii="Times New Roman" w:hAnsi="Times New Roman"/>
          <w:sz w:val="24"/>
        </w:rPr>
      </w:pPr>
    </w:p>
    <w:p w:rsidR="00C508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C508D0" w:rsidRDefault="00C508D0" w:rsidP="00C508D0">
      <w:pPr>
        <w:pStyle w:val="PlainText"/>
        <w:jc w:val="both"/>
        <w:rPr>
          <w:rFonts w:ascii="Times New Roman" w:hAnsi="Times New Roman"/>
          <w:sz w:val="24"/>
        </w:rPr>
      </w:pPr>
    </w:p>
    <w:p w:rsidR="00C508D0" w:rsidRPr="00120A1D" w:rsidRDefault="00C508D0" w:rsidP="00C508D0">
      <w:pPr>
        <w:pStyle w:val="PlainText"/>
        <w:jc w:val="both"/>
        <w:rPr>
          <w:rFonts w:ascii="Times New Roman" w:hAnsi="Times New Roman"/>
          <w:sz w:val="24"/>
        </w:rPr>
      </w:pP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lastRenderedPageBreak/>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C508D0" w:rsidRDefault="00C508D0" w:rsidP="00C508D0">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A</w:t>
      </w:r>
      <w:r w:rsidRPr="00B95FD0">
        <w:rPr>
          <w:rFonts w:ascii="Times New Roman" w:hAnsi="Times New Roman"/>
          <w:sz w:val="24"/>
        </w:rPr>
        <w:t xml:space="preserve"> – </w:t>
      </w:r>
      <w:r>
        <w:rPr>
          <w:rFonts w:ascii="Times New Roman" w:hAnsi="Times New Roman"/>
          <w:sz w:val="24"/>
        </w:rPr>
        <w:t>Start Affirmative Interaction</w:t>
      </w:r>
    </w:p>
    <w:p w:rsidR="00C508D0" w:rsidRPr="00B95FD0" w:rsidRDefault="00C508D0" w:rsidP="00C508D0">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D – Display Dictionary </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C508D0" w:rsidRPr="00B95FD0" w:rsidRDefault="00C508D0" w:rsidP="00C508D0">
      <w:pPr>
        <w:pStyle w:val="PlainText"/>
        <w:jc w:val="both"/>
        <w:rPr>
          <w:rFonts w:ascii="Times New Roman" w:hAnsi="Times New Roman"/>
          <w:sz w:val="24"/>
        </w:rPr>
      </w:pP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Please enter your selection and hit RETURN: x</w:t>
      </w:r>
    </w:p>
    <w:p w:rsidR="00C508D0" w:rsidRPr="00B95FD0"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“x” . . .</w:t>
      </w:r>
    </w:p>
    <w:p w:rsidR="00C508D0" w:rsidRPr="00120A1D" w:rsidRDefault="00C508D0" w:rsidP="00C508D0">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Pr>
          <w:rFonts w:ascii="Times New Roman" w:hAnsi="Times New Roman"/>
          <w:sz w:val="24"/>
        </w:rPr>
        <w:t>Time to x-cape!</w:t>
      </w:r>
    </w:p>
    <w:p w:rsidR="00A72512" w:rsidRPr="00B95FD0" w:rsidRDefault="00A72512" w:rsidP="00A72512">
      <w:pPr>
        <w:pStyle w:val="PlainText"/>
        <w:jc w:val="both"/>
        <w:rPr>
          <w:rFonts w:ascii="Times New Roman" w:hAnsi="Times New Roman"/>
          <w:sz w:val="24"/>
        </w:rPr>
      </w:pPr>
    </w:p>
    <w:p w:rsidR="00A72512" w:rsidRDefault="00A72512" w:rsidP="00A72512">
      <w:pPr>
        <w:pStyle w:val="PlainText"/>
        <w:jc w:val="both"/>
        <w:rPr>
          <w:rFonts w:ascii="Times New Roman" w:hAnsi="Times New Roman"/>
          <w:sz w:val="24"/>
        </w:rPr>
      </w:pPr>
      <w:r w:rsidRPr="00B95FD0">
        <w:rPr>
          <w:rFonts w:ascii="Times New Roman" w:hAnsi="Times New Roman"/>
          <w:sz w:val="24"/>
        </w:rPr>
        <w:tab/>
        <w:t xml:space="preserve">Farewell, </w:t>
      </w:r>
      <w:r w:rsidR="003C6BBB" w:rsidRPr="00B95FD0">
        <w:rPr>
          <w:rFonts w:ascii="Times New Roman" w:hAnsi="Times New Roman"/>
          <w:sz w:val="24"/>
          <w:u w:val="single"/>
        </w:rPr>
        <w:t>Albert</w:t>
      </w:r>
      <w:r w:rsidRPr="00B95FD0">
        <w:rPr>
          <w:rFonts w:ascii="Times New Roman" w:hAnsi="Times New Roman"/>
          <w:sz w:val="24"/>
        </w:rPr>
        <w:t xml:space="preserve">, and thanks for visiting </w:t>
      </w:r>
      <w:r w:rsidRPr="00B95FD0">
        <w:rPr>
          <w:rFonts w:ascii="Times New Roman" w:hAnsi="Times New Roman"/>
          <w:sz w:val="24"/>
          <w:u w:val="single"/>
        </w:rPr>
        <w:t>Larry’s</w:t>
      </w:r>
      <w:r w:rsidRPr="00B95FD0">
        <w:rPr>
          <w:rFonts w:ascii="Times New Roman" w:hAnsi="Times New Roman"/>
          <w:sz w:val="24"/>
        </w:rPr>
        <w:t xml:space="preserve"> </w:t>
      </w:r>
      <w:r w:rsidR="00970C01">
        <w:rPr>
          <w:rFonts w:ascii="Times New Roman" w:hAnsi="Times New Roman"/>
          <w:sz w:val="24"/>
        </w:rPr>
        <w:t>Affirmative Interaction</w:t>
      </w:r>
      <w:r w:rsidRPr="00B95FD0">
        <w:rPr>
          <w:rFonts w:ascii="Times New Roman" w:hAnsi="Times New Roman"/>
          <w:sz w:val="24"/>
        </w:rPr>
        <w:t xml:space="preserve"> Program</w:t>
      </w:r>
    </w:p>
    <w:p w:rsidR="0028269F" w:rsidRDefault="0028269F" w:rsidP="0028269F">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t xml:space="preserve">    </w:t>
      </w:r>
      <w:r>
        <w:rPr>
          <w:rFonts w:ascii="Times New Roman" w:hAnsi="Times New Roman"/>
          <w:sz w:val="24"/>
        </w:rPr>
        <w:tab/>
      </w:r>
      <w:r>
        <w:rPr>
          <w:rFonts w:ascii="Times New Roman" w:hAnsi="Times New Roman"/>
          <w:sz w:val="24"/>
        </w:rPr>
        <w:tab/>
      </w:r>
      <w:r w:rsidRPr="00B95FD0">
        <w:rPr>
          <w:rFonts w:ascii="Times New Roman" w:hAnsi="Times New Roman"/>
          <w:sz w:val="24"/>
        </w:rPr>
        <w:t xml:space="preserve">Display the current date and time </w:t>
      </w:r>
    </w:p>
    <w:p w:rsidR="00316D50" w:rsidRDefault="00316D50" w:rsidP="0028269F">
      <w:pPr>
        <w:pStyle w:val="PlainText"/>
        <w:jc w:val="both"/>
        <w:rPr>
          <w:rFonts w:ascii="Times New Roman" w:hAnsi="Times New Roman"/>
          <w:sz w:val="24"/>
        </w:rPr>
      </w:pPr>
    </w:p>
    <w:p w:rsidR="00316D50" w:rsidRDefault="00316D50" w:rsidP="0028269F">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Display your complete ID INFORMATION</w:t>
      </w:r>
      <w:r w:rsidR="008D3B9C">
        <w:rPr>
          <w:rFonts w:ascii="Times New Roman" w:hAnsi="Times New Roman"/>
          <w:sz w:val="24"/>
        </w:rPr>
        <w:t xml:space="preserve"> (nicely formatted)</w:t>
      </w:r>
      <w:r w:rsidR="00021E7F">
        <w:rPr>
          <w:rFonts w:ascii="Times New Roman" w:hAnsi="Times New Roman"/>
          <w:sz w:val="24"/>
        </w:rPr>
        <w:t>,</w:t>
      </w:r>
    </w:p>
    <w:p w:rsidR="00316D50" w:rsidRDefault="00021E7F" w:rsidP="00021E7F">
      <w:pPr>
        <w:pStyle w:val="PlainText"/>
        <w:ind w:left="1440"/>
        <w:jc w:val="both"/>
        <w:rPr>
          <w:rFonts w:ascii="Times New Roman" w:hAnsi="Times New Roman"/>
          <w:sz w:val="24"/>
        </w:rPr>
      </w:pPr>
      <w:r>
        <w:rPr>
          <w:rFonts w:ascii="Times New Roman" w:hAnsi="Times New Roman"/>
          <w:sz w:val="24"/>
        </w:rPr>
        <w:t xml:space="preserve">CREDITS and </w:t>
      </w:r>
      <w:r w:rsidR="00316D50">
        <w:rPr>
          <w:rFonts w:ascii="Times New Roman" w:hAnsi="Times New Roman"/>
          <w:sz w:val="24"/>
        </w:rPr>
        <w:t>any STARS you did in the following format</w:t>
      </w:r>
      <w:r>
        <w:rPr>
          <w:rFonts w:ascii="Times New Roman" w:hAnsi="Times New Roman"/>
          <w:sz w:val="24"/>
        </w:rPr>
        <w:t xml:space="preserve"> (BTW – Credit given only for STARS that are completed and fully displayed here)</w:t>
      </w:r>
      <w:r w:rsidR="00316D50">
        <w:rPr>
          <w:rFonts w:ascii="Times New Roman" w:hAnsi="Times New Roman"/>
          <w:sz w:val="24"/>
        </w:rPr>
        <w:t>:</w:t>
      </w:r>
    </w:p>
    <w:p w:rsidR="00316D50" w:rsidRDefault="00316D50" w:rsidP="0028269F">
      <w:pPr>
        <w:pStyle w:val="PlainText"/>
        <w:jc w:val="both"/>
        <w:rPr>
          <w:rFonts w:ascii="Times New Roman" w:hAnsi="Times New Roman"/>
          <w:sz w:val="24"/>
        </w:rPr>
      </w:pPr>
    </w:p>
    <w:p w:rsidR="00316D50" w:rsidRDefault="00316D50" w:rsidP="0028269F">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STARS </w:t>
      </w:r>
    </w:p>
    <w:p w:rsidR="00316D50" w:rsidRPr="00316D50" w:rsidRDefault="00316D50" w:rsidP="00316D50">
      <w:pPr>
        <w:pStyle w:val="PlainText"/>
        <w:numPr>
          <w:ilvl w:val="0"/>
          <w:numId w:val="14"/>
        </w:numPr>
        <w:jc w:val="both"/>
        <w:rPr>
          <w:rFonts w:ascii="Times New Roman" w:hAnsi="Times New Roman"/>
          <w:sz w:val="24"/>
          <w:szCs w:val="24"/>
        </w:rPr>
      </w:pPr>
      <w:r>
        <w:rPr>
          <w:rFonts w:ascii="Times New Roman" w:hAnsi="Times New Roman"/>
          <w:sz w:val="24"/>
        </w:rPr>
        <w:t>Fancy logo</w:t>
      </w:r>
    </w:p>
    <w:p w:rsidR="008D3B9C" w:rsidRDefault="00C508D0" w:rsidP="008D3B9C">
      <w:pPr>
        <w:pStyle w:val="PlainText"/>
        <w:numPr>
          <w:ilvl w:val="0"/>
          <w:numId w:val="14"/>
        </w:numPr>
        <w:jc w:val="both"/>
        <w:rPr>
          <w:rFonts w:ascii="Times New Roman" w:hAnsi="Times New Roman"/>
          <w:sz w:val="24"/>
          <w:szCs w:val="24"/>
        </w:rPr>
      </w:pPr>
      <w:r>
        <w:rPr>
          <w:rFonts w:ascii="Times New Roman" w:hAnsi="Times New Roman"/>
          <w:sz w:val="24"/>
        </w:rPr>
        <w:t>Early demo</w:t>
      </w:r>
    </w:p>
    <w:p w:rsidR="00C508D0" w:rsidRPr="00C508D0" w:rsidRDefault="00C508D0" w:rsidP="008D3B9C">
      <w:pPr>
        <w:pStyle w:val="PlainText"/>
        <w:numPr>
          <w:ilvl w:val="0"/>
          <w:numId w:val="14"/>
        </w:numPr>
        <w:jc w:val="both"/>
        <w:rPr>
          <w:rFonts w:ascii="Times New Roman" w:hAnsi="Times New Roman"/>
          <w:sz w:val="24"/>
          <w:szCs w:val="24"/>
        </w:rPr>
      </w:pPr>
      <w:r>
        <w:rPr>
          <w:rFonts w:ascii="Times New Roman" w:hAnsi="Times New Roman"/>
          <w:sz w:val="24"/>
          <w:szCs w:val="24"/>
        </w:rPr>
        <w:t xml:space="preserve">&amp; 4. </w:t>
      </w:r>
      <w:r w:rsidR="008D3B9C" w:rsidRPr="008D3B9C">
        <w:rPr>
          <w:rFonts w:ascii="Times New Roman" w:hAnsi="Times New Roman"/>
          <w:sz w:val="24"/>
        </w:rPr>
        <w:t xml:space="preserve">PowerPoint presentation </w:t>
      </w:r>
    </w:p>
    <w:p w:rsidR="008D3B9C" w:rsidRPr="008D3B9C" w:rsidRDefault="008D3B9C" w:rsidP="00C508D0">
      <w:pPr>
        <w:pStyle w:val="PlainText"/>
        <w:ind w:left="3240" w:firstLine="360"/>
        <w:jc w:val="both"/>
        <w:rPr>
          <w:rFonts w:ascii="Times New Roman" w:hAnsi="Times New Roman"/>
          <w:sz w:val="24"/>
          <w:szCs w:val="24"/>
        </w:rPr>
      </w:pPr>
      <w:r w:rsidRPr="008D3B9C">
        <w:rPr>
          <w:rFonts w:ascii="Times New Roman" w:hAnsi="Times New Roman"/>
          <w:sz w:val="24"/>
        </w:rPr>
        <w:t xml:space="preserve">about </w:t>
      </w:r>
      <w:r w:rsidR="00C508D0">
        <w:rPr>
          <w:rFonts w:ascii="Times New Roman" w:hAnsi="Times New Roman"/>
          <w:sz w:val="24"/>
        </w:rPr>
        <w:t>artificial intelligence</w:t>
      </w:r>
    </w:p>
    <w:p w:rsidR="008D3B9C" w:rsidRPr="008D3B9C" w:rsidRDefault="008D3B9C" w:rsidP="008D3B9C">
      <w:pPr>
        <w:pStyle w:val="PlainText"/>
        <w:ind w:left="3240"/>
        <w:jc w:val="both"/>
        <w:rPr>
          <w:rFonts w:ascii="Times New Roman" w:hAnsi="Times New Roman"/>
          <w:sz w:val="24"/>
          <w:szCs w:val="24"/>
        </w:rPr>
      </w:pPr>
      <w:r>
        <w:rPr>
          <w:rFonts w:ascii="Times New Roman" w:hAnsi="Times New Roman"/>
          <w:sz w:val="24"/>
        </w:rPr>
        <w:t>TOTAL STARS = 4</w:t>
      </w:r>
    </w:p>
    <w:p w:rsidR="00A72512" w:rsidRPr="00B95FD0" w:rsidRDefault="00A72512" w:rsidP="00A72512">
      <w:pPr>
        <w:pStyle w:val="PlainText"/>
        <w:jc w:val="both"/>
        <w:rPr>
          <w:rFonts w:ascii="Times New Roman" w:hAnsi="Times New Roman"/>
          <w:sz w:val="24"/>
        </w:rPr>
      </w:pPr>
    </w:p>
    <w:p w:rsidR="00C63A38" w:rsidRDefault="00A72512" w:rsidP="001D458F">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r w:rsidRPr="00B95FD0">
        <w:rPr>
          <w:rFonts w:ascii="Times New Roman" w:hAnsi="Times New Roman"/>
          <w:sz w:val="24"/>
        </w:rPr>
        <w:tab/>
      </w:r>
    </w:p>
    <w:p w:rsidR="00C63A38" w:rsidRDefault="00A72512" w:rsidP="001D458F">
      <w:pPr>
        <w:pStyle w:val="PlainText"/>
        <w:jc w:val="both"/>
        <w:rPr>
          <w:rFonts w:ascii="Times New Roman" w:hAnsi="Times New Roman"/>
          <w:sz w:val="24"/>
        </w:rPr>
      </w:pPr>
      <w:r w:rsidRPr="00B95FD0">
        <w:rPr>
          <w:rFonts w:ascii="Times New Roman" w:hAnsi="Times New Roman"/>
          <w:sz w:val="24"/>
        </w:rPr>
        <w:tab/>
      </w:r>
    </w:p>
    <w:p w:rsidR="00C63A38" w:rsidRPr="00C63A38" w:rsidRDefault="00C63A38" w:rsidP="00C63A38">
      <w:pPr>
        <w:jc w:val="center"/>
        <w:rPr>
          <w:rFonts w:ascii="Times New Roman" w:hAnsi="Times New Roman"/>
          <w:b/>
        </w:rPr>
      </w:pPr>
      <w:r w:rsidRPr="00C63A38">
        <w:rPr>
          <w:rFonts w:ascii="Times New Roman" w:hAnsi="Times New Roman"/>
          <w:b/>
        </w:rPr>
        <w:t xml:space="preserve">BTW: No “double-dipping” </w:t>
      </w:r>
      <w:r w:rsidR="00A469AE">
        <w:rPr>
          <w:rFonts w:ascii="Times New Roman" w:hAnsi="Times New Roman"/>
          <w:b/>
        </w:rPr>
        <w:t xml:space="preserve">from previous assignments </w:t>
      </w:r>
      <w:r w:rsidRPr="00C63A38">
        <w:rPr>
          <w:rFonts w:ascii="Times New Roman" w:hAnsi="Times New Roman"/>
          <w:b/>
        </w:rPr>
        <w:t>on the STARS</w:t>
      </w:r>
    </w:p>
    <w:p w:rsidR="00C63A38" w:rsidRDefault="00C63A38" w:rsidP="00C63A38">
      <w:pPr>
        <w:jc w:val="both"/>
        <w:rPr>
          <w:rFonts w:ascii="Times New Roman" w:hAnsi="Times New Roman"/>
          <w:b/>
        </w:rPr>
      </w:pPr>
      <w:r w:rsidRPr="00AF33B9">
        <w:rPr>
          <w:rFonts w:ascii="Times New Roman" w:hAnsi="Times New Roman"/>
          <w:b/>
        </w:rPr>
        <w:t>STAR: Allow only one sign-in</w:t>
      </w:r>
      <w:r>
        <w:rPr>
          <w:rFonts w:ascii="Times New Roman" w:hAnsi="Times New Roman"/>
          <w:b/>
        </w:rPr>
        <w:t>. Alert user it can’t be done if user tries again</w:t>
      </w:r>
    </w:p>
    <w:p w:rsidR="00C63A38" w:rsidRDefault="00C63A38" w:rsidP="00C63A38">
      <w:pPr>
        <w:jc w:val="both"/>
        <w:rPr>
          <w:rFonts w:ascii="Times New Roman" w:hAnsi="Times New Roman"/>
          <w:b/>
        </w:rPr>
      </w:pPr>
      <w:r>
        <w:rPr>
          <w:rFonts w:ascii="Times New Roman" w:hAnsi="Times New Roman"/>
          <w:b/>
        </w:rPr>
        <w:t xml:space="preserve">STAR: Only proceed after </w:t>
      </w:r>
      <w:r w:rsidRPr="00AF33B9">
        <w:rPr>
          <w:rFonts w:ascii="Times New Roman" w:hAnsi="Times New Roman"/>
          <w:b/>
        </w:rPr>
        <w:t xml:space="preserve">sign-in is done, </w:t>
      </w:r>
      <w:r>
        <w:rPr>
          <w:rFonts w:ascii="Times New Roman" w:hAnsi="Times New Roman"/>
          <w:b/>
        </w:rPr>
        <w:t>although it’s okay to exit</w:t>
      </w:r>
    </w:p>
    <w:p w:rsidR="00C63A38" w:rsidRDefault="00C63A38" w:rsidP="00C63A38">
      <w:pPr>
        <w:jc w:val="both"/>
        <w:rPr>
          <w:rFonts w:ascii="Times New Roman" w:hAnsi="Times New Roman"/>
          <w:b/>
        </w:rPr>
      </w:pPr>
      <w:r>
        <w:rPr>
          <w:rFonts w:ascii="Times New Roman" w:hAnsi="Times New Roman"/>
          <w:b/>
        </w:rPr>
        <w:t>STAR:</w:t>
      </w:r>
      <w:r w:rsidRPr="00AF33B9">
        <w:rPr>
          <w:rFonts w:ascii="Times New Roman" w:hAnsi="Times New Roman"/>
          <w:b/>
        </w:rPr>
        <w:t xml:space="preserve"> Only proceed if sign-in is done</w:t>
      </w:r>
      <w:r>
        <w:rPr>
          <w:rFonts w:ascii="Times New Roman" w:hAnsi="Times New Roman"/>
          <w:b/>
        </w:rPr>
        <w:t xml:space="preserve"> </w:t>
      </w:r>
      <w:r w:rsidRPr="00B8390D">
        <w:rPr>
          <w:rFonts w:ascii="Times New Roman" w:hAnsi="Times New Roman"/>
          <w:b/>
          <w:u w:val="single"/>
        </w:rPr>
        <w:t>first</w:t>
      </w:r>
      <w:r w:rsidRPr="00AF33B9">
        <w:rPr>
          <w:rFonts w:ascii="Times New Roman" w:hAnsi="Times New Roman"/>
          <w:b/>
        </w:rPr>
        <w:t xml:space="preserve">, </w:t>
      </w:r>
      <w:r>
        <w:rPr>
          <w:rFonts w:ascii="Times New Roman" w:hAnsi="Times New Roman"/>
          <w:b/>
        </w:rPr>
        <w:t>although it’s okay to exit</w:t>
      </w:r>
    </w:p>
    <w:p w:rsidR="00C63A38" w:rsidRDefault="00C63A38" w:rsidP="00C63A38">
      <w:pPr>
        <w:jc w:val="both"/>
        <w:rPr>
          <w:rFonts w:ascii="Times New Roman" w:hAnsi="Times New Roman"/>
          <w:b/>
        </w:rPr>
      </w:pPr>
      <w:r>
        <w:rPr>
          <w:rFonts w:ascii="Times New Roman" w:hAnsi="Times New Roman"/>
          <w:b/>
        </w:rPr>
        <w:t xml:space="preserve">STAR: </w:t>
      </w:r>
      <w:r w:rsidRPr="00AF33B9">
        <w:rPr>
          <w:rFonts w:ascii="Times New Roman" w:hAnsi="Times New Roman"/>
          <w:b/>
        </w:rPr>
        <w:t>Allow only 3 invalid menu entries</w:t>
      </w:r>
      <w:r>
        <w:rPr>
          <w:rFonts w:ascii="Times New Roman" w:hAnsi="Times New Roman"/>
          <w:b/>
        </w:rPr>
        <w:t xml:space="preserve"> after which program “exits”</w:t>
      </w:r>
    </w:p>
    <w:p w:rsidR="00C63A38" w:rsidRDefault="00C63A38" w:rsidP="00C63A38">
      <w:pPr>
        <w:jc w:val="both"/>
        <w:rPr>
          <w:rFonts w:ascii="Times New Roman" w:hAnsi="Times New Roman"/>
          <w:b/>
        </w:rPr>
      </w:pPr>
      <w:r>
        <w:rPr>
          <w:rFonts w:ascii="Times New Roman" w:hAnsi="Times New Roman"/>
          <w:b/>
        </w:rPr>
        <w:t>STAR:</w:t>
      </w:r>
      <w:r w:rsidRPr="00AF33B9">
        <w:rPr>
          <w:rFonts w:ascii="Times New Roman" w:hAnsi="Times New Roman"/>
          <w:b/>
        </w:rPr>
        <w:t xml:space="preserve"> Expand </w:t>
      </w:r>
      <w:r>
        <w:rPr>
          <w:rFonts w:ascii="Times New Roman" w:hAnsi="Times New Roman"/>
          <w:b/>
        </w:rPr>
        <w:t xml:space="preserve">previous STAR </w:t>
      </w:r>
      <w:r w:rsidRPr="00AF33B9">
        <w:rPr>
          <w:rFonts w:ascii="Times New Roman" w:hAnsi="Times New Roman"/>
          <w:b/>
        </w:rPr>
        <w:t>to warn user at 3</w:t>
      </w:r>
      <w:r w:rsidRPr="00AF33B9">
        <w:rPr>
          <w:rFonts w:ascii="Times New Roman" w:hAnsi="Times New Roman"/>
          <w:b/>
          <w:vertAlign w:val="superscript"/>
        </w:rPr>
        <w:t>rd</w:t>
      </w:r>
      <w:r w:rsidRPr="00AF33B9">
        <w:rPr>
          <w:rFonts w:ascii="Times New Roman" w:hAnsi="Times New Roman"/>
          <w:b/>
        </w:rPr>
        <w:t xml:space="preserve"> invalid entry that program will exit if the 4</w:t>
      </w:r>
      <w:r w:rsidRPr="00AF33B9">
        <w:rPr>
          <w:rFonts w:ascii="Times New Roman" w:hAnsi="Times New Roman"/>
          <w:b/>
          <w:vertAlign w:val="superscript"/>
        </w:rPr>
        <w:t>th</w:t>
      </w:r>
      <w:r>
        <w:rPr>
          <w:rFonts w:ascii="Times New Roman" w:hAnsi="Times New Roman"/>
          <w:b/>
        </w:rPr>
        <w:t xml:space="preserve"> try is invalid.</w:t>
      </w:r>
    </w:p>
    <w:p w:rsidR="00C63A38" w:rsidRDefault="00C63A38" w:rsidP="00C63A38">
      <w:pPr>
        <w:jc w:val="both"/>
        <w:rPr>
          <w:rFonts w:ascii="Times New Roman" w:hAnsi="Times New Roman"/>
          <w:b/>
        </w:rPr>
      </w:pPr>
      <w:r>
        <w:rPr>
          <w:rFonts w:ascii="Times New Roman" w:hAnsi="Times New Roman"/>
          <w:b/>
        </w:rPr>
        <w:t>STAR: I</w:t>
      </w:r>
      <w:r w:rsidRPr="00AF33B9">
        <w:rPr>
          <w:rFonts w:ascii="Times New Roman" w:hAnsi="Times New Roman"/>
          <w:b/>
        </w:rPr>
        <w:t xml:space="preserve">nstead of re-writing the menu for “Sorry” message, be </w:t>
      </w:r>
      <w:r>
        <w:rPr>
          <w:rFonts w:ascii="Times New Roman" w:hAnsi="Times New Roman"/>
          <w:b/>
        </w:rPr>
        <w:t>“</w:t>
      </w:r>
      <w:r w:rsidRPr="00AF33B9">
        <w:rPr>
          <w:rFonts w:ascii="Times New Roman" w:hAnsi="Times New Roman"/>
          <w:b/>
        </w:rPr>
        <w:t xml:space="preserve">ecological </w:t>
      </w:r>
      <w:r>
        <w:rPr>
          <w:rFonts w:ascii="Times New Roman" w:hAnsi="Times New Roman"/>
          <w:b/>
        </w:rPr>
        <w:t>“</w:t>
      </w:r>
      <w:r w:rsidRPr="00AF33B9">
        <w:rPr>
          <w:rFonts w:ascii="Times New Roman" w:hAnsi="Times New Roman"/>
          <w:b/>
        </w:rPr>
        <w:t>and move the cursor back</w:t>
      </w:r>
      <w:r>
        <w:rPr>
          <w:rFonts w:ascii="Times New Roman" w:hAnsi="Times New Roman"/>
          <w:b/>
        </w:rPr>
        <w:t xml:space="preserve"> to the prompt point</w:t>
      </w:r>
      <w:r w:rsidRPr="00AF33B9">
        <w:rPr>
          <w:rFonts w:ascii="Times New Roman" w:hAnsi="Times New Roman"/>
          <w:b/>
        </w:rPr>
        <w:t xml:space="preserve">, but be sure to pause for a moment and then erase the </w:t>
      </w:r>
      <w:r>
        <w:rPr>
          <w:rFonts w:ascii="Times New Roman" w:hAnsi="Times New Roman"/>
          <w:b/>
        </w:rPr>
        <w:t xml:space="preserve">now unnecessary </w:t>
      </w:r>
      <w:r w:rsidRPr="00AF33B9">
        <w:rPr>
          <w:rFonts w:ascii="Times New Roman" w:hAnsi="Times New Roman"/>
          <w:b/>
        </w:rPr>
        <w:t xml:space="preserve">“Sorry” </w:t>
      </w:r>
      <w:r>
        <w:rPr>
          <w:rFonts w:ascii="Times New Roman" w:hAnsi="Times New Roman"/>
          <w:b/>
        </w:rPr>
        <w:t>part of the message</w:t>
      </w:r>
    </w:p>
    <w:p w:rsidR="00C63A38" w:rsidRDefault="00C63A38" w:rsidP="00C63A38">
      <w:pPr>
        <w:jc w:val="both"/>
        <w:rPr>
          <w:rFonts w:ascii="Times New Roman" w:hAnsi="Times New Roman"/>
          <w:b/>
        </w:rPr>
      </w:pPr>
      <w:r>
        <w:rPr>
          <w:rFonts w:ascii="Times New Roman" w:hAnsi="Times New Roman"/>
          <w:b/>
        </w:rPr>
        <w:t xml:space="preserve">STAR: </w:t>
      </w:r>
      <w:r w:rsidRPr="00AF33B9">
        <w:rPr>
          <w:rFonts w:ascii="Times New Roman" w:hAnsi="Times New Roman"/>
          <w:b/>
        </w:rPr>
        <w:t>Expand previous STAR to be ecological for all appropriate menu selections</w:t>
      </w:r>
    </w:p>
    <w:p w:rsidR="00436AD3" w:rsidRPr="00B95FD0" w:rsidRDefault="00436AD3" w:rsidP="00B833AE">
      <w:pPr>
        <w:pStyle w:val="PlainText"/>
        <w:jc w:val="both"/>
        <w:rPr>
          <w:rFonts w:ascii="Times New Roman" w:hAnsi="Times New Roman"/>
          <w:sz w:val="24"/>
        </w:rPr>
      </w:pPr>
    </w:p>
    <w:p w:rsidR="006A5E23" w:rsidRPr="00B95FD0" w:rsidRDefault="00172D6C" w:rsidP="00B833AE">
      <w:pPr>
        <w:jc w:val="both"/>
        <w:rPr>
          <w:rFonts w:ascii="Times New Roman" w:hAnsi="Times New Roman"/>
        </w:rPr>
      </w:pPr>
      <w:r w:rsidRPr="00B95FD0">
        <w:rPr>
          <w:rFonts w:ascii="Times New Roman" w:hAnsi="Times New Roman"/>
          <w:b/>
        </w:rPr>
        <w:t>5</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SAVE</w:t>
      </w:r>
      <w:r w:rsidR="006A5E23" w:rsidRPr="00B95FD0">
        <w:rPr>
          <w:rFonts w:ascii="Times New Roman" w:hAnsi="Times New Roman"/>
        </w:rPr>
        <w:t xml:space="preserve"> your file </w:t>
      </w:r>
      <w:r w:rsidR="006A5E23" w:rsidRPr="00B95FD0">
        <w:rPr>
          <w:rFonts w:ascii="Times New Roman" w:hAnsi="Times New Roman"/>
          <w:u w:val="single"/>
        </w:rPr>
        <w:t>early</w:t>
      </w:r>
      <w:r w:rsidR="006A5E23" w:rsidRPr="00B95FD0">
        <w:rPr>
          <w:rFonts w:ascii="Times New Roman" w:hAnsi="Times New Roman"/>
        </w:rPr>
        <w:t xml:space="preserve"> and </w:t>
      </w:r>
      <w:r w:rsidR="006A5E23" w:rsidRPr="00B95FD0">
        <w:rPr>
          <w:rFonts w:ascii="Times New Roman" w:hAnsi="Times New Roman"/>
          <w:u w:val="single"/>
        </w:rPr>
        <w:t>often</w:t>
      </w:r>
      <w:r w:rsidR="006A5E23" w:rsidRPr="00B95FD0">
        <w:rPr>
          <w:rFonts w:ascii="Times New Roman" w:hAnsi="Times New Roman"/>
        </w:rPr>
        <w:t xml:space="preserve"> -- like every 5 minutes.  And, use your backup "disk"</w:t>
      </w:r>
    </w:p>
    <w:p w:rsidR="006A5E23" w:rsidRPr="00B95FD0" w:rsidRDefault="006A5E23" w:rsidP="00B833AE">
      <w:pPr>
        <w:jc w:val="both"/>
        <w:rPr>
          <w:rFonts w:ascii="Times New Roman" w:hAnsi="Times New Roman"/>
        </w:rPr>
      </w:pPr>
    </w:p>
    <w:p w:rsidR="006A5E23" w:rsidRPr="00B95FD0" w:rsidRDefault="00172D6C" w:rsidP="00B833AE">
      <w:pPr>
        <w:jc w:val="both"/>
        <w:rPr>
          <w:rFonts w:ascii="Times New Roman" w:hAnsi="Times New Roman"/>
        </w:rPr>
      </w:pPr>
      <w:r w:rsidRPr="00B95FD0">
        <w:rPr>
          <w:rFonts w:ascii="Times New Roman" w:hAnsi="Times New Roman"/>
          <w:b/>
        </w:rPr>
        <w:t>6</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TEST</w:t>
      </w:r>
      <w:r w:rsidR="006A5E23" w:rsidRPr="00B95FD0">
        <w:rPr>
          <w:rFonts w:ascii="Times New Roman" w:hAnsi="Times New Roman"/>
        </w:rPr>
        <w:t xml:space="preserve"> your file </w:t>
      </w:r>
      <w:r w:rsidR="006A5E23" w:rsidRPr="00B95FD0">
        <w:rPr>
          <w:rFonts w:ascii="Times New Roman" w:hAnsi="Times New Roman"/>
          <w:u w:val="single"/>
        </w:rPr>
        <w:t>early</w:t>
      </w:r>
      <w:r w:rsidR="006A5E23" w:rsidRPr="00B95FD0">
        <w:rPr>
          <w:rFonts w:ascii="Times New Roman" w:hAnsi="Times New Roman"/>
        </w:rPr>
        <w:t xml:space="preserve"> and </w:t>
      </w:r>
      <w:r w:rsidR="006A5E23" w:rsidRPr="00B95FD0">
        <w:rPr>
          <w:rFonts w:ascii="Times New Roman" w:hAnsi="Times New Roman"/>
          <w:u w:val="single"/>
        </w:rPr>
        <w:t>often</w:t>
      </w:r>
      <w:r w:rsidR="006A5E23" w:rsidRPr="00B95FD0">
        <w:rPr>
          <w:rFonts w:ascii="Times New Roman" w:hAnsi="Times New Roman"/>
        </w:rPr>
        <w:t xml:space="preserve"> -- like every 5 minutes -- How do you eat an apple?</w:t>
      </w:r>
    </w:p>
    <w:p w:rsidR="003D0E1E" w:rsidRPr="00B95FD0" w:rsidRDefault="003D0E1E" w:rsidP="00B833AE">
      <w:pPr>
        <w:jc w:val="both"/>
        <w:rPr>
          <w:rFonts w:ascii="Times New Roman" w:hAnsi="Times New Roman"/>
        </w:rPr>
      </w:pPr>
    </w:p>
    <w:p w:rsidR="00472F83" w:rsidRPr="00B95FD0" w:rsidRDefault="00172D6C" w:rsidP="00B833AE">
      <w:pPr>
        <w:jc w:val="both"/>
        <w:rPr>
          <w:rFonts w:ascii="Times New Roman" w:hAnsi="Times New Roman"/>
          <w:b/>
        </w:rPr>
      </w:pPr>
      <w:r w:rsidRPr="00B95FD0">
        <w:rPr>
          <w:rFonts w:ascii="Times New Roman" w:hAnsi="Times New Roman"/>
          <w:b/>
        </w:rPr>
        <w:t>7</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PROGRAM DOCUMENTATION</w:t>
      </w:r>
    </w:p>
    <w:p w:rsidR="00472F83" w:rsidRPr="00B95FD0" w:rsidRDefault="00472F83" w:rsidP="00B833AE">
      <w:pPr>
        <w:jc w:val="both"/>
        <w:rPr>
          <w:rFonts w:ascii="Times New Roman" w:hAnsi="Times New Roman"/>
          <w:b/>
        </w:rPr>
      </w:pPr>
    </w:p>
    <w:p w:rsidR="00472F83" w:rsidRPr="00B95FD0" w:rsidRDefault="006A5E23" w:rsidP="00B833AE">
      <w:pPr>
        <w:numPr>
          <w:ilvl w:val="0"/>
          <w:numId w:val="7"/>
        </w:numPr>
        <w:jc w:val="both"/>
        <w:rPr>
          <w:rFonts w:ascii="Times New Roman" w:hAnsi="Times New Roman"/>
        </w:rPr>
      </w:pPr>
      <w:r w:rsidRPr="00B95FD0">
        <w:rPr>
          <w:rFonts w:ascii="Times New Roman" w:hAnsi="Times New Roman"/>
        </w:rPr>
        <w:lastRenderedPageBreak/>
        <w:t>First, include via comments your complete ID INFORMATION, PROGRAM DESCRIPTION</w:t>
      </w:r>
      <w:r w:rsidR="00CA248A" w:rsidRPr="00B95FD0">
        <w:rPr>
          <w:rFonts w:ascii="Times New Roman" w:hAnsi="Times New Roman"/>
        </w:rPr>
        <w:t xml:space="preserve">, </w:t>
      </w:r>
      <w:r w:rsidR="00CA248A" w:rsidRPr="00B95FD0">
        <w:rPr>
          <w:rFonts w:ascii="Times New Roman" w:hAnsi="Times New Roman"/>
          <w:b/>
        </w:rPr>
        <w:t>CUSTOM-DEFINED FUNCTION LIST</w:t>
      </w:r>
      <w:r w:rsidRPr="00B95FD0">
        <w:rPr>
          <w:rFonts w:ascii="Times New Roman" w:hAnsi="Times New Roman"/>
        </w:rPr>
        <w:t xml:space="preserve"> and CREDITS (to those who </w:t>
      </w:r>
      <w:r w:rsidR="00E81AA6" w:rsidRPr="00B95FD0">
        <w:rPr>
          <w:rFonts w:ascii="Times New Roman" w:hAnsi="Times New Roman"/>
        </w:rPr>
        <w:t>helped you and whom you helped).</w:t>
      </w:r>
    </w:p>
    <w:p w:rsidR="006A5E23" w:rsidRPr="00B95FD0" w:rsidRDefault="006A5E23" w:rsidP="00B833AE">
      <w:pPr>
        <w:ind w:left="360"/>
        <w:jc w:val="both"/>
        <w:rPr>
          <w:rFonts w:ascii="Times New Roman" w:hAnsi="Times New Roman"/>
        </w:rPr>
      </w:pPr>
    </w:p>
    <w:p w:rsidR="006A5E23" w:rsidRPr="00B95FD0" w:rsidRDefault="00306B8A" w:rsidP="00B833AE">
      <w:pPr>
        <w:numPr>
          <w:ilvl w:val="0"/>
          <w:numId w:val="7"/>
        </w:numPr>
        <w:jc w:val="both"/>
        <w:rPr>
          <w:rFonts w:ascii="Times New Roman" w:hAnsi="Times New Roman"/>
          <w:b/>
        </w:rPr>
      </w:pPr>
      <w:r w:rsidRPr="00B95FD0">
        <w:rPr>
          <w:rFonts w:ascii="Times New Roman" w:hAnsi="Times New Roman"/>
          <w:b/>
        </w:rPr>
        <w:t xml:space="preserve">Include </w:t>
      </w:r>
      <w:r w:rsidR="006A5E23" w:rsidRPr="00B95FD0">
        <w:rPr>
          <w:rFonts w:ascii="Times New Roman" w:hAnsi="Times New Roman"/>
          <w:b/>
        </w:rPr>
        <w:t xml:space="preserve">"inline credits" to acknowledge </w:t>
      </w:r>
      <w:r w:rsidR="00EF287E" w:rsidRPr="00B95FD0">
        <w:rPr>
          <w:rFonts w:ascii="Times New Roman" w:hAnsi="Times New Roman"/>
          <w:b/>
        </w:rPr>
        <w:t xml:space="preserve">specifically where </w:t>
      </w:r>
      <w:r w:rsidR="00E81AA6" w:rsidRPr="00B95FD0">
        <w:rPr>
          <w:rFonts w:ascii="Times New Roman" w:hAnsi="Times New Roman"/>
          <w:b/>
        </w:rPr>
        <w:t>you were helped</w:t>
      </w:r>
      <w:r w:rsidR="006A5E23" w:rsidRPr="00B95FD0">
        <w:rPr>
          <w:rFonts w:ascii="Times New Roman" w:hAnsi="Times New Roman"/>
          <w:b/>
        </w:rPr>
        <w:t>.</w:t>
      </w:r>
    </w:p>
    <w:p w:rsidR="00655644" w:rsidRPr="00B95FD0" w:rsidRDefault="00655644" w:rsidP="00655644">
      <w:pPr>
        <w:pStyle w:val="ListParagraph"/>
        <w:rPr>
          <w:rFonts w:ascii="Times New Roman" w:hAnsi="Times New Roman"/>
          <w:b/>
        </w:rPr>
      </w:pPr>
    </w:p>
    <w:p w:rsidR="006A5E23" w:rsidRPr="00B95FD0" w:rsidRDefault="00E81AA6" w:rsidP="00655644">
      <w:pPr>
        <w:numPr>
          <w:ilvl w:val="0"/>
          <w:numId w:val="7"/>
        </w:numPr>
        <w:jc w:val="both"/>
        <w:rPr>
          <w:rFonts w:ascii="Times New Roman" w:hAnsi="Times New Roman"/>
          <w:b/>
        </w:rPr>
      </w:pPr>
      <w:r w:rsidRPr="00B95FD0">
        <w:rPr>
          <w:rFonts w:ascii="Times New Roman" w:hAnsi="Times New Roman"/>
        </w:rPr>
        <w:t>Add comments</w:t>
      </w:r>
      <w:r w:rsidR="006A5E23" w:rsidRPr="00B95FD0">
        <w:rPr>
          <w:rFonts w:ascii="Times New Roman" w:hAnsi="Times New Roman"/>
        </w:rPr>
        <w:t xml:space="preserve"> immediately before </w:t>
      </w:r>
      <w:r w:rsidR="00CA248A" w:rsidRPr="00B95FD0">
        <w:rPr>
          <w:rFonts w:ascii="Times New Roman" w:hAnsi="Times New Roman"/>
        </w:rPr>
        <w:t>each segment of your program</w:t>
      </w:r>
      <w:r w:rsidRPr="00B95FD0">
        <w:rPr>
          <w:rFonts w:ascii="Times New Roman" w:hAnsi="Times New Roman"/>
        </w:rPr>
        <w:t xml:space="preserve"> </w:t>
      </w:r>
      <w:r w:rsidR="006A5E23" w:rsidRPr="00B95FD0">
        <w:rPr>
          <w:rFonts w:ascii="Times New Roman" w:hAnsi="Times New Roman"/>
        </w:rPr>
        <w:t>to describe "highlights" of coming attractions.</w:t>
      </w:r>
      <w:r w:rsidR="00472F83" w:rsidRPr="00B95FD0">
        <w:rPr>
          <w:rFonts w:ascii="Times New Roman" w:hAnsi="Times New Roman"/>
        </w:rPr>
        <w:t xml:space="preserve"> </w:t>
      </w:r>
      <w:r w:rsidR="006A5E23" w:rsidRPr="00B95FD0">
        <w:rPr>
          <w:rFonts w:ascii="Times New Roman" w:hAnsi="Times New Roman"/>
        </w:rPr>
        <w:t>Insert at least one blank line before each of these comments.</w:t>
      </w:r>
      <w:r w:rsidR="00901A67" w:rsidRPr="00B95FD0">
        <w:rPr>
          <w:rFonts w:ascii="Times New Roman" w:hAnsi="Times New Roman"/>
        </w:rPr>
        <w:t xml:space="preserve"> Make all function, variable and const names self-descriptive, clear and fully formed (no abbreviations or secret code names).</w:t>
      </w:r>
      <w:r w:rsidR="00C90B6F" w:rsidRPr="00B95FD0">
        <w:rPr>
          <w:rFonts w:ascii="Times New Roman" w:hAnsi="Times New Roman"/>
        </w:rPr>
        <w:t xml:space="preserve"> </w:t>
      </w:r>
      <w:r w:rsidR="00655644" w:rsidRPr="00B95FD0">
        <w:rPr>
          <w:rFonts w:ascii="Times New Roman" w:hAnsi="Times New Roman"/>
          <w:b/>
        </w:rPr>
        <w:t xml:space="preserve">Use </w:t>
      </w:r>
      <w:r w:rsidR="00655644" w:rsidRPr="00B95FD0">
        <w:rPr>
          <w:rFonts w:ascii="Times New Roman" w:hAnsi="Times New Roman"/>
          <w:b/>
          <w:u w:val="single"/>
        </w:rPr>
        <w:t>verbs</w:t>
      </w:r>
      <w:r w:rsidR="00655644" w:rsidRPr="00B95FD0">
        <w:rPr>
          <w:rFonts w:ascii="Times New Roman" w:hAnsi="Times New Roman"/>
          <w:b/>
        </w:rPr>
        <w:t xml:space="preserve"> for function names, like “displayXyz” or “getXyz” or “calculateXyz” or “doXyz” and </w:t>
      </w:r>
      <w:r w:rsidR="00655644" w:rsidRPr="00B95FD0">
        <w:rPr>
          <w:rFonts w:ascii="Times New Roman" w:hAnsi="Times New Roman"/>
          <w:b/>
          <w:u w:val="single"/>
        </w:rPr>
        <w:t>nouns</w:t>
      </w:r>
      <w:r w:rsidR="00655644" w:rsidRPr="00B95FD0">
        <w:rPr>
          <w:rFonts w:ascii="Times New Roman" w:hAnsi="Times New Roman"/>
          <w:b/>
        </w:rPr>
        <w:t xml:space="preserve"> for constants and variables.</w:t>
      </w:r>
    </w:p>
    <w:p w:rsidR="00D65A2C" w:rsidRPr="00B95FD0" w:rsidRDefault="00D65A2C" w:rsidP="00B833AE">
      <w:pPr>
        <w:pStyle w:val="ListParagraph"/>
        <w:jc w:val="both"/>
        <w:rPr>
          <w:rFonts w:ascii="Times New Roman" w:hAnsi="Times New Roman"/>
        </w:rPr>
      </w:pPr>
    </w:p>
    <w:p w:rsidR="00D65A2C" w:rsidRPr="00B95FD0" w:rsidRDefault="00D65A2C" w:rsidP="00B833AE">
      <w:pPr>
        <w:numPr>
          <w:ilvl w:val="0"/>
          <w:numId w:val="7"/>
        </w:numPr>
        <w:jc w:val="both"/>
        <w:rPr>
          <w:rFonts w:ascii="Times New Roman" w:hAnsi="Times New Roman"/>
        </w:rPr>
      </w:pPr>
      <w:r w:rsidRPr="00B95FD0">
        <w:rPr>
          <w:rFonts w:ascii="Times New Roman" w:hAnsi="Times New Roman"/>
        </w:rPr>
        <w:t>Define a const for your name and use it whenever your name appears</w:t>
      </w:r>
    </w:p>
    <w:p w:rsidR="0047698C" w:rsidRPr="00B95FD0" w:rsidRDefault="0047698C" w:rsidP="0047698C">
      <w:pPr>
        <w:pStyle w:val="ListParagraph"/>
        <w:rPr>
          <w:rFonts w:ascii="Times New Roman" w:hAnsi="Times New Roman"/>
        </w:rPr>
      </w:pPr>
    </w:p>
    <w:p w:rsidR="0047698C" w:rsidRPr="00B95FD0" w:rsidRDefault="0047698C" w:rsidP="00B833AE">
      <w:pPr>
        <w:numPr>
          <w:ilvl w:val="0"/>
          <w:numId w:val="7"/>
        </w:numPr>
        <w:jc w:val="both"/>
        <w:rPr>
          <w:rFonts w:ascii="Times New Roman" w:hAnsi="Times New Roman"/>
        </w:rPr>
      </w:pPr>
      <w:r w:rsidRPr="00B95FD0">
        <w:rPr>
          <w:rFonts w:ascii="Times New Roman" w:hAnsi="Times New Roman"/>
        </w:rPr>
        <w:t xml:space="preserve">Add “banners” for: your prototypes to include description of each function, </w:t>
      </w:r>
      <w:r w:rsidR="003C1FBE" w:rsidRPr="00B95FD0">
        <w:rPr>
          <w:rFonts w:ascii="Times New Roman" w:hAnsi="Times New Roman"/>
        </w:rPr>
        <w:t xml:space="preserve">all </w:t>
      </w:r>
      <w:r w:rsidRPr="00B95FD0">
        <w:rPr>
          <w:rFonts w:ascii="Times New Roman" w:hAnsi="Times New Roman"/>
        </w:rPr>
        <w:t xml:space="preserve">constants, variables, start of function definitions, end of function definitions and in the function definitions with a description of each function (you can use the same ones as in your prototypes). See Handout #1.2 </w:t>
      </w:r>
      <w:r w:rsidR="00601E13" w:rsidRPr="00B95FD0">
        <w:rPr>
          <w:rFonts w:ascii="Times New Roman" w:hAnsi="Times New Roman"/>
        </w:rPr>
        <w:t>for</w:t>
      </w:r>
      <w:r w:rsidRPr="00B95FD0">
        <w:rPr>
          <w:rFonts w:ascii="Times New Roman" w:hAnsi="Times New Roman"/>
        </w:rPr>
        <w:t xml:space="preserve"> </w:t>
      </w:r>
      <w:r w:rsidR="00601E13" w:rsidRPr="00B95FD0">
        <w:rPr>
          <w:rFonts w:ascii="Times New Roman" w:hAnsi="Times New Roman"/>
        </w:rPr>
        <w:t>all the details</w:t>
      </w:r>
      <w:r w:rsidRPr="00B95FD0">
        <w:rPr>
          <w:rFonts w:ascii="Times New Roman" w:hAnsi="Times New Roman"/>
        </w:rPr>
        <w:t xml:space="preserve">. </w:t>
      </w:r>
    </w:p>
    <w:p w:rsidR="00C90B6F" w:rsidRPr="00B95FD0" w:rsidRDefault="00C90B6F" w:rsidP="00C90B6F">
      <w:pPr>
        <w:pStyle w:val="ListParagraph"/>
        <w:rPr>
          <w:rFonts w:ascii="Times New Roman" w:hAnsi="Times New Roman"/>
        </w:rPr>
      </w:pPr>
    </w:p>
    <w:p w:rsidR="00C90B6F" w:rsidRPr="00241B13" w:rsidRDefault="00C90B6F" w:rsidP="00B833AE">
      <w:pPr>
        <w:numPr>
          <w:ilvl w:val="0"/>
          <w:numId w:val="7"/>
        </w:numPr>
        <w:jc w:val="both"/>
        <w:rPr>
          <w:rFonts w:ascii="Times New Roman" w:hAnsi="Times New Roman"/>
        </w:rPr>
      </w:pPr>
      <w:r w:rsidRPr="00B95FD0">
        <w:rPr>
          <w:rFonts w:ascii="Times New Roman" w:hAnsi="Times New Roman"/>
          <w:b/>
        </w:rPr>
        <w:t xml:space="preserve">FUNCTION PROTOTYPES – In your function descriptions, be sure to include how the parameters are used and for non-void functions identify what information will be returned. Make sure to say “return x” for non-void functions. </w:t>
      </w:r>
      <w:r w:rsidR="00BE2855" w:rsidRPr="00B95FD0">
        <w:rPr>
          <w:rFonts w:ascii="Times New Roman" w:hAnsi="Times New Roman"/>
          <w:b/>
        </w:rPr>
        <w:t xml:space="preserve">For example, consider this </w:t>
      </w:r>
      <w:r w:rsidRPr="00B95FD0">
        <w:rPr>
          <w:rFonts w:ascii="Times New Roman" w:hAnsi="Times New Roman"/>
          <w:b/>
        </w:rPr>
        <w:t>hypothetical function prototype:</w:t>
      </w:r>
    </w:p>
    <w:p w:rsidR="00241B13" w:rsidRDefault="00241B13" w:rsidP="00241B13">
      <w:pPr>
        <w:pStyle w:val="ListParagraph"/>
        <w:rPr>
          <w:rFonts w:ascii="Times New Roman" w:hAnsi="Times New Roman"/>
        </w:rPr>
      </w:pPr>
    </w:p>
    <w:p w:rsidR="00241B13" w:rsidRPr="00B95FD0" w:rsidRDefault="00241B13" w:rsidP="00241B13">
      <w:pPr>
        <w:pStyle w:val="ListParagraph"/>
        <w:jc w:val="both"/>
        <w:rPr>
          <w:rFonts w:ascii="Times New Roman" w:hAnsi="Times New Roman"/>
        </w:rPr>
      </w:pPr>
      <w:r w:rsidRPr="00B95FD0">
        <w:rPr>
          <w:rFonts w:ascii="Times New Roman" w:hAnsi="Times New Roman"/>
          <w:b/>
        </w:rPr>
        <w:t>//NAME:</w:t>
      </w:r>
      <w:r w:rsidRPr="00B95FD0">
        <w:rPr>
          <w:rFonts w:ascii="Times New Roman" w:hAnsi="Times New Roman"/>
          <w:b/>
        </w:rPr>
        <w:tab/>
        <w:t xml:space="preserve"> </w:t>
      </w:r>
      <w:r w:rsidRPr="00B95FD0">
        <w:rPr>
          <w:rFonts w:ascii="Times New Roman" w:hAnsi="Times New Roman"/>
          <w:b/>
        </w:rPr>
        <w:tab/>
        <w:t>getFavoriteNumber</w:t>
      </w:r>
    </w:p>
    <w:p w:rsidR="00241B13" w:rsidRPr="00B95FD0" w:rsidRDefault="00241B13" w:rsidP="00241B13">
      <w:pPr>
        <w:pStyle w:val="ListParagraph"/>
        <w:rPr>
          <w:rFonts w:ascii="Times New Roman" w:hAnsi="Times New Roman"/>
          <w:b/>
        </w:rPr>
      </w:pPr>
      <w:r w:rsidRPr="00B95FD0">
        <w:rPr>
          <w:rFonts w:ascii="Times New Roman" w:hAnsi="Times New Roman"/>
          <w:b/>
        </w:rPr>
        <w:t>//DESCRIPTION:</w:t>
      </w:r>
      <w:r w:rsidRPr="00B95FD0">
        <w:rPr>
          <w:rFonts w:ascii="Times New Roman" w:hAnsi="Times New Roman"/>
          <w:b/>
        </w:rPr>
        <w:tab/>
        <w:t xml:space="preserve">  Prompts user by name for a favorite number and </w:t>
      </w:r>
    </w:p>
    <w:p w:rsidR="00241B13" w:rsidRPr="00B95FD0" w:rsidRDefault="00241B13" w:rsidP="00241B13">
      <w:pPr>
        <w:pStyle w:val="ListParagraph"/>
        <w:ind w:left="2880" w:firstLine="720"/>
        <w:rPr>
          <w:rFonts w:ascii="Times New Roman" w:hAnsi="Times New Roman"/>
          <w:b/>
        </w:rPr>
      </w:pPr>
      <w:r w:rsidRPr="00B95FD0">
        <w:rPr>
          <w:rFonts w:ascii="Times New Roman" w:hAnsi="Times New Roman"/>
          <w:b/>
        </w:rPr>
        <w:t>returns it</w:t>
      </w:r>
    </w:p>
    <w:p w:rsidR="00241B13" w:rsidRPr="00B95FD0" w:rsidRDefault="00241B13" w:rsidP="00241B13">
      <w:pPr>
        <w:ind w:left="720"/>
        <w:jc w:val="both"/>
        <w:rPr>
          <w:rFonts w:ascii="Times New Roman" w:hAnsi="Times New Roman"/>
        </w:rPr>
      </w:pPr>
      <w:r w:rsidRPr="00B95FD0">
        <w:rPr>
          <w:rFonts w:ascii="Times New Roman" w:hAnsi="Times New Roman"/>
          <w:b/>
        </w:rPr>
        <w:t xml:space="preserve">int getFavoriteNumber( string userName ) </w:t>
      </w:r>
      <w:r w:rsidRPr="00B95FD0">
        <w:rPr>
          <w:rFonts w:ascii="Times New Roman" w:hAnsi="Times New Roman"/>
        </w:rPr>
        <w:t xml:space="preserve"> </w:t>
      </w:r>
    </w:p>
    <w:p w:rsidR="00241B13" w:rsidRPr="00241B13" w:rsidRDefault="00241B13" w:rsidP="00241B13">
      <w:pPr>
        <w:rPr>
          <w:rFonts w:ascii="Times New Roman" w:hAnsi="Times New Roman"/>
        </w:rPr>
      </w:pPr>
    </w:p>
    <w:p w:rsidR="00B95FD0" w:rsidRPr="00241B13" w:rsidRDefault="00C359F7" w:rsidP="00C359F7">
      <w:pPr>
        <w:numPr>
          <w:ilvl w:val="0"/>
          <w:numId w:val="7"/>
        </w:numPr>
        <w:jc w:val="both"/>
        <w:rPr>
          <w:rFonts w:ascii="Times New Roman" w:hAnsi="Times New Roman"/>
        </w:rPr>
      </w:pPr>
      <w:r w:rsidRPr="00241B13">
        <w:rPr>
          <w:rFonts w:ascii="Times New Roman" w:hAnsi="Times New Roman"/>
        </w:rPr>
        <w:t xml:space="preserve">IMPORTANT: </w:t>
      </w:r>
      <w:r w:rsidR="00241B13">
        <w:rPr>
          <w:rFonts w:ascii="Times New Roman" w:hAnsi="Times New Roman"/>
        </w:rPr>
        <w:t xml:space="preserve">Remember to embrace </w:t>
      </w:r>
      <w:r w:rsidRPr="00241B13">
        <w:rPr>
          <w:rFonts w:ascii="Times New Roman" w:hAnsi="Times New Roman"/>
        </w:rPr>
        <w:t xml:space="preserve">the basic Michelangelo structure for </w:t>
      </w:r>
      <w:r w:rsidRPr="00241B13">
        <w:rPr>
          <w:rFonts w:ascii="Times New Roman" w:hAnsi="Times New Roman"/>
          <w:b/>
        </w:rPr>
        <w:t>every</w:t>
      </w:r>
      <w:r w:rsidRPr="00241B13">
        <w:rPr>
          <w:rFonts w:ascii="Times New Roman" w:hAnsi="Times New Roman"/>
        </w:rPr>
        <w:t xml:space="preserve"> C++ program. </w:t>
      </w:r>
    </w:p>
    <w:p w:rsidR="00D65A2C" w:rsidRPr="00B95FD0" w:rsidRDefault="00D65A2C" w:rsidP="00B833AE">
      <w:pPr>
        <w:jc w:val="both"/>
        <w:rPr>
          <w:rFonts w:ascii="Times New Roman" w:hAnsi="Times New Roman"/>
        </w:rPr>
      </w:pPr>
    </w:p>
    <w:p w:rsidR="00774AA3" w:rsidRPr="00B95FD0" w:rsidRDefault="00B833AE" w:rsidP="00774AA3">
      <w:pPr>
        <w:ind w:left="360" w:hanging="360"/>
        <w:jc w:val="both"/>
        <w:rPr>
          <w:rFonts w:ascii="Times New Roman" w:hAnsi="Times New Roman"/>
        </w:rPr>
      </w:pPr>
      <w:r w:rsidRPr="00B95FD0">
        <w:rPr>
          <w:rFonts w:ascii="Times New Roman" w:hAnsi="Times New Roman"/>
          <w:b/>
        </w:rPr>
        <w:t>8</w:t>
      </w:r>
      <w:r w:rsidR="006A5E23" w:rsidRPr="00B95FD0">
        <w:rPr>
          <w:rFonts w:ascii="Times New Roman" w:hAnsi="Times New Roman"/>
          <w:b/>
        </w:rPr>
        <w:t xml:space="preserve"> </w:t>
      </w:r>
      <w:r w:rsidR="00550A74"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DEMO (= beta testing)</w:t>
      </w:r>
      <w:r w:rsidR="006A5E23" w:rsidRPr="00B95FD0">
        <w:rPr>
          <w:rFonts w:ascii="Times New Roman" w:hAnsi="Times New Roman"/>
        </w:rPr>
        <w:t xml:space="preserve"> your program in the Lab with a completed TASK SHEET </w:t>
      </w:r>
    </w:p>
    <w:p w:rsidR="004D6BA1" w:rsidRPr="00B95FD0" w:rsidRDefault="004D6BA1" w:rsidP="00774AA3">
      <w:pPr>
        <w:ind w:left="360" w:hanging="360"/>
        <w:jc w:val="both"/>
        <w:rPr>
          <w:rFonts w:ascii="Times New Roman" w:hAnsi="Times New Roman"/>
        </w:rPr>
      </w:pPr>
    </w:p>
    <w:p w:rsidR="009A7A5B" w:rsidRPr="00B95FD0" w:rsidRDefault="00B833AE" w:rsidP="009A7A5B">
      <w:pPr>
        <w:ind w:left="360" w:hanging="360"/>
        <w:jc w:val="both"/>
        <w:rPr>
          <w:rFonts w:ascii="Times New Roman" w:hAnsi="Times New Roman"/>
        </w:rPr>
      </w:pPr>
      <w:r w:rsidRPr="00B95FD0">
        <w:rPr>
          <w:rFonts w:ascii="Times New Roman" w:hAnsi="Times New Roman"/>
          <w:b/>
        </w:rPr>
        <w:t>9</w:t>
      </w:r>
      <w:r w:rsidR="005C1CFF" w:rsidRPr="00B95FD0">
        <w:rPr>
          <w:rFonts w:ascii="Times New Roman" w:hAnsi="Times New Roman"/>
          <w:b/>
        </w:rPr>
        <w:t xml:space="preserve"> </w:t>
      </w:r>
      <w:r w:rsidR="00550A74" w:rsidRPr="00B95FD0">
        <w:rPr>
          <w:rFonts w:ascii="Times New Roman" w:hAnsi="Times New Roman"/>
        </w:rPr>
        <w:t>–</w:t>
      </w:r>
      <w:r w:rsidR="005C1CFF" w:rsidRPr="00B95FD0">
        <w:rPr>
          <w:rFonts w:ascii="Times New Roman" w:hAnsi="Times New Roman"/>
        </w:rPr>
        <w:t xml:space="preserve"> </w:t>
      </w:r>
      <w:r w:rsidR="006A5E23" w:rsidRPr="00B95FD0">
        <w:rPr>
          <w:rFonts w:ascii="Times New Roman" w:hAnsi="Times New Roman"/>
          <w:b/>
        </w:rPr>
        <w:t>HAND IN HARDCOPY</w:t>
      </w:r>
      <w:r w:rsidR="006A5E23" w:rsidRPr="00B95FD0">
        <w:rPr>
          <w:rFonts w:ascii="Times New Roman" w:hAnsi="Times New Roman"/>
        </w:rPr>
        <w:t xml:space="preserve"> </w:t>
      </w:r>
      <w:r w:rsidR="009A7A5B" w:rsidRPr="00B95FD0">
        <w:rPr>
          <w:rFonts w:ascii="Times New Roman" w:hAnsi="Times New Roman"/>
        </w:rPr>
        <w:t xml:space="preserve">of your </w:t>
      </w:r>
      <w:r w:rsidR="00683F21" w:rsidRPr="00B95FD0">
        <w:rPr>
          <w:rFonts w:ascii="Times New Roman" w:hAnsi="Times New Roman"/>
        </w:rPr>
        <w:t xml:space="preserve">accurate TIME SHEET </w:t>
      </w:r>
    </w:p>
    <w:p w:rsidR="009A7A5B" w:rsidRPr="00B95FD0" w:rsidRDefault="009A7A5B" w:rsidP="009A7A5B">
      <w:pPr>
        <w:ind w:left="360" w:hanging="360"/>
        <w:jc w:val="both"/>
        <w:rPr>
          <w:rFonts w:ascii="Times New Roman" w:hAnsi="Times New Roman"/>
          <w:b/>
        </w:rPr>
      </w:pPr>
    </w:p>
    <w:p w:rsidR="00FB70FC" w:rsidRDefault="006A5E23" w:rsidP="00BD239A">
      <w:pPr>
        <w:ind w:left="360" w:hanging="360"/>
        <w:jc w:val="both"/>
        <w:rPr>
          <w:rFonts w:ascii="Times New Roman" w:hAnsi="Times New Roman"/>
          <w:b/>
        </w:rPr>
      </w:pPr>
      <w:r w:rsidRPr="00B95FD0">
        <w:rPr>
          <w:rFonts w:ascii="Times New Roman" w:hAnsi="Times New Roman"/>
          <w:b/>
        </w:rPr>
        <w:t>1</w:t>
      </w:r>
      <w:r w:rsidR="00B833AE" w:rsidRPr="00B95FD0">
        <w:rPr>
          <w:rFonts w:ascii="Times New Roman" w:hAnsi="Times New Roman"/>
          <w:b/>
        </w:rPr>
        <w:t>0</w:t>
      </w:r>
      <w:r w:rsidRPr="00B95FD0">
        <w:rPr>
          <w:rFonts w:ascii="Times New Roman" w:hAnsi="Times New Roman"/>
          <w:b/>
        </w:rPr>
        <w:t xml:space="preserve"> </w:t>
      </w:r>
      <w:r w:rsidR="00550A74" w:rsidRPr="00B95FD0">
        <w:rPr>
          <w:rFonts w:ascii="Times New Roman" w:hAnsi="Times New Roman"/>
        </w:rPr>
        <w:t>–</w:t>
      </w:r>
      <w:r w:rsidRPr="00B95FD0">
        <w:rPr>
          <w:rFonts w:ascii="Times New Roman" w:hAnsi="Times New Roman"/>
        </w:rPr>
        <w:t xml:space="preserve"> </w:t>
      </w:r>
      <w:r w:rsidRPr="00B95FD0">
        <w:rPr>
          <w:rFonts w:ascii="Times New Roman" w:hAnsi="Times New Roman"/>
          <w:b/>
        </w:rPr>
        <w:t>STARS (One STAR for each item</w:t>
      </w:r>
      <w:r w:rsidR="00AC2E29">
        <w:rPr>
          <w:rFonts w:ascii="Times New Roman" w:hAnsi="Times New Roman"/>
          <w:b/>
        </w:rPr>
        <w:t>, but no “double-dipping”</w:t>
      </w:r>
      <w:r w:rsidRPr="00B95FD0">
        <w:rPr>
          <w:rFonts w:ascii="Times New Roman" w:hAnsi="Times New Roman"/>
          <w:b/>
        </w:rPr>
        <w:t xml:space="preserve">) </w:t>
      </w:r>
    </w:p>
    <w:p w:rsidR="00AD02F5" w:rsidRPr="00B95FD0" w:rsidRDefault="00AD02F5" w:rsidP="00BD239A">
      <w:pPr>
        <w:ind w:left="360" w:hanging="360"/>
        <w:jc w:val="both"/>
        <w:rPr>
          <w:rFonts w:ascii="Times New Roman" w:hAnsi="Times New Roman"/>
          <w:b/>
        </w:rPr>
      </w:pPr>
    </w:p>
    <w:p w:rsidR="00FB70FC" w:rsidRPr="006F25B5" w:rsidRDefault="00FB70FC" w:rsidP="00BD239A">
      <w:pPr>
        <w:numPr>
          <w:ilvl w:val="0"/>
          <w:numId w:val="10"/>
        </w:numPr>
        <w:jc w:val="both"/>
        <w:rPr>
          <w:rFonts w:ascii="Times New Roman" w:hAnsi="Times New Roman"/>
        </w:rPr>
      </w:pPr>
      <w:r w:rsidRPr="00B95FD0">
        <w:rPr>
          <w:rFonts w:ascii="Times New Roman" w:hAnsi="Times New Roman"/>
        </w:rPr>
        <w:t xml:space="preserve">Work in a </w:t>
      </w:r>
      <w:r w:rsidR="00BD239A">
        <w:rPr>
          <w:rFonts w:ascii="Times New Roman" w:hAnsi="Times New Roman"/>
        </w:rPr>
        <w:t>2-3</w:t>
      </w:r>
      <w:r w:rsidRPr="00B95FD0">
        <w:rPr>
          <w:rFonts w:ascii="Times New Roman" w:hAnsi="Times New Roman"/>
        </w:rPr>
        <w:t xml:space="preserve"> person team to write and demo one program together that contains all the required information. Additionally, include the names of all the team members (as separate constants) in the welcome and farewell AND include each team member’s individual logo when displaying the logos. </w:t>
      </w:r>
      <w:r w:rsidR="00B8390D">
        <w:rPr>
          <w:rFonts w:ascii="Times New Roman" w:hAnsi="Times New Roman"/>
        </w:rPr>
        <w:t xml:space="preserve">Add additional </w:t>
      </w:r>
      <w:r w:rsidR="00AC2E29">
        <w:rPr>
          <w:rFonts w:ascii="Times New Roman" w:hAnsi="Times New Roman"/>
        </w:rPr>
        <w:t>and</w:t>
      </w:r>
      <w:r w:rsidR="00BD239A">
        <w:rPr>
          <w:rFonts w:ascii="Times New Roman" w:hAnsi="Times New Roman"/>
        </w:rPr>
        <w:t xml:space="preserve"> different cellular automata patterns, one for each teammate. </w:t>
      </w:r>
      <w:r w:rsidRPr="00B95FD0">
        <w:rPr>
          <w:rFonts w:ascii="Times New Roman" w:hAnsi="Times New Roman"/>
        </w:rPr>
        <w:t xml:space="preserve">In the ID INFO, individually show hours and difficulty for each person. </w:t>
      </w:r>
      <w:r w:rsidRPr="00B95FD0">
        <w:rPr>
          <w:rFonts w:ascii="Times New Roman" w:hAnsi="Times New Roman"/>
          <w:b/>
        </w:rPr>
        <w:t xml:space="preserve">Also, in each </w:t>
      </w:r>
      <w:r w:rsidR="00CA46FC" w:rsidRPr="00B95FD0">
        <w:rPr>
          <w:rFonts w:ascii="Times New Roman" w:hAnsi="Times New Roman"/>
          <w:b/>
        </w:rPr>
        <w:t>function</w:t>
      </w:r>
      <w:r w:rsidRPr="00B95FD0">
        <w:rPr>
          <w:rFonts w:ascii="Times New Roman" w:hAnsi="Times New Roman"/>
          <w:b/>
        </w:rPr>
        <w:t xml:space="preserve">, </w:t>
      </w:r>
      <w:r w:rsidRPr="00B95FD0">
        <w:rPr>
          <w:rFonts w:ascii="Times New Roman" w:hAnsi="Times New Roman"/>
          <w:b/>
        </w:rPr>
        <w:lastRenderedPageBreak/>
        <w:t xml:space="preserve">document the names of the contributors and the percentage each one contributed to the </w:t>
      </w:r>
      <w:r w:rsidR="00CA46FC" w:rsidRPr="00B95FD0">
        <w:rPr>
          <w:rFonts w:ascii="Times New Roman" w:hAnsi="Times New Roman"/>
          <w:b/>
        </w:rPr>
        <w:t>function</w:t>
      </w:r>
      <w:r w:rsidRPr="00B95FD0">
        <w:rPr>
          <w:rFonts w:ascii="Times New Roman" w:hAnsi="Times New Roman"/>
          <w:b/>
        </w:rPr>
        <w:t xml:space="preserve"> (1 STAR per teammate).</w:t>
      </w:r>
    </w:p>
    <w:p w:rsidR="00AD02F5" w:rsidRDefault="00A469AE" w:rsidP="006F25B5">
      <w:pPr>
        <w:numPr>
          <w:ilvl w:val="0"/>
          <w:numId w:val="10"/>
        </w:numPr>
        <w:jc w:val="both"/>
        <w:rPr>
          <w:rFonts w:ascii="Times New Roman" w:hAnsi="Times New Roman"/>
        </w:rPr>
      </w:pPr>
      <w:r>
        <w:rPr>
          <w:rFonts w:ascii="Times New Roman" w:hAnsi="Times New Roman"/>
        </w:rPr>
        <w:t>In a NEW</w:t>
      </w:r>
      <w:r w:rsidR="00FB70FC" w:rsidRPr="006F25B5">
        <w:rPr>
          <w:rFonts w:ascii="Times New Roman" w:hAnsi="Times New Roman"/>
        </w:rPr>
        <w:t xml:space="preserve"> engaging way, use &gt;=4 </w:t>
      </w:r>
      <w:r w:rsidR="00BD7640" w:rsidRPr="006F25B5">
        <w:rPr>
          <w:rFonts w:ascii="Times New Roman" w:hAnsi="Times New Roman"/>
        </w:rPr>
        <w:t xml:space="preserve">windows.h </w:t>
      </w:r>
      <w:r w:rsidR="00FB70FC" w:rsidRPr="006F25B5">
        <w:rPr>
          <w:rFonts w:ascii="Times New Roman" w:hAnsi="Times New Roman"/>
        </w:rPr>
        <w:t xml:space="preserve">colors </w:t>
      </w:r>
      <w:r w:rsidR="00BD239A" w:rsidRPr="006F25B5">
        <w:rPr>
          <w:rFonts w:ascii="Times New Roman" w:hAnsi="Times New Roman"/>
        </w:rPr>
        <w:t>throughout</w:t>
      </w:r>
    </w:p>
    <w:p w:rsidR="00794A75" w:rsidRDefault="004D6BA1" w:rsidP="00A469AE">
      <w:pPr>
        <w:numPr>
          <w:ilvl w:val="0"/>
          <w:numId w:val="10"/>
        </w:numPr>
        <w:jc w:val="both"/>
        <w:rPr>
          <w:rFonts w:ascii="Times New Roman" w:hAnsi="Times New Roman"/>
        </w:rPr>
      </w:pPr>
      <w:r w:rsidRPr="00A469AE">
        <w:rPr>
          <w:rFonts w:ascii="Times New Roman" w:hAnsi="Times New Roman"/>
        </w:rPr>
        <w:t>Implement this assignment by creating and using a custom header file to hold all your function prototypes and definitions.</w:t>
      </w:r>
      <w:r w:rsidR="001D458F" w:rsidRPr="00A469AE">
        <w:rPr>
          <w:rFonts w:ascii="Times New Roman" w:hAnsi="Times New Roman"/>
        </w:rPr>
        <w:t xml:space="preserve"> Include your Michelangelo documentation with ID INFO, etc. in the header file</w:t>
      </w:r>
    </w:p>
    <w:p w:rsidR="00FB70FC" w:rsidRDefault="00FB70FC" w:rsidP="00A469AE">
      <w:pPr>
        <w:numPr>
          <w:ilvl w:val="0"/>
          <w:numId w:val="10"/>
        </w:numPr>
        <w:jc w:val="both"/>
        <w:rPr>
          <w:rFonts w:ascii="Times New Roman" w:hAnsi="Times New Roman"/>
        </w:rPr>
      </w:pPr>
      <w:r w:rsidRPr="00A469AE">
        <w:rPr>
          <w:rFonts w:ascii="Times New Roman" w:hAnsi="Times New Roman"/>
        </w:rPr>
        <w:t xml:space="preserve">Add extra pizzazz and briefly explain what you did: </w:t>
      </w:r>
    </w:p>
    <w:p w:rsidR="00FB70FC" w:rsidRDefault="00FB70FC" w:rsidP="00A469AE">
      <w:pPr>
        <w:numPr>
          <w:ilvl w:val="0"/>
          <w:numId w:val="10"/>
        </w:numPr>
        <w:jc w:val="both"/>
        <w:rPr>
          <w:rFonts w:ascii="Times New Roman" w:hAnsi="Times New Roman"/>
        </w:rPr>
      </w:pPr>
      <w:r w:rsidRPr="00A469AE">
        <w:rPr>
          <w:rFonts w:ascii="Times New Roman" w:hAnsi="Times New Roman"/>
        </w:rPr>
        <w:t xml:space="preserve">Effectively use three </w:t>
      </w:r>
      <w:r w:rsidR="00F1031E" w:rsidRPr="00A469AE">
        <w:rPr>
          <w:rFonts w:ascii="Times New Roman" w:hAnsi="Times New Roman"/>
        </w:rPr>
        <w:t xml:space="preserve">new </w:t>
      </w:r>
      <w:r w:rsidRPr="00A469AE">
        <w:rPr>
          <w:rFonts w:ascii="Times New Roman" w:hAnsi="Times New Roman"/>
        </w:rPr>
        <w:t>"Advanced" features (= not yet introduced). List them:</w:t>
      </w:r>
    </w:p>
    <w:p w:rsidR="00FB70FC" w:rsidRPr="00A469AE" w:rsidRDefault="00FB70FC" w:rsidP="00A469AE">
      <w:pPr>
        <w:numPr>
          <w:ilvl w:val="0"/>
          <w:numId w:val="10"/>
        </w:numPr>
        <w:jc w:val="both"/>
        <w:rPr>
          <w:rFonts w:ascii="Times New Roman" w:hAnsi="Times New Roman"/>
        </w:rPr>
      </w:pPr>
      <w:r w:rsidRPr="00A469AE">
        <w:rPr>
          <w:rFonts w:ascii="Times New Roman" w:hAnsi="Times New Roman"/>
        </w:rPr>
        <w:t>Demo before the due-date (N.B.: You still can do more STARS on due-date)</w:t>
      </w:r>
    </w:p>
    <w:p w:rsidR="004D6BA1" w:rsidRPr="00B95FD0" w:rsidRDefault="004D6BA1" w:rsidP="00FB70FC">
      <w:pPr>
        <w:ind w:left="800"/>
        <w:jc w:val="both"/>
        <w:rPr>
          <w:rFonts w:ascii="Times New Roman" w:hAnsi="Times New Roman"/>
        </w:rPr>
      </w:pPr>
    </w:p>
    <w:p w:rsidR="00364E90" w:rsidRPr="00B95FD0" w:rsidRDefault="00364E90" w:rsidP="00364E90">
      <w:pPr>
        <w:pBdr>
          <w:bottom w:val="double" w:sz="6" w:space="1" w:color="auto"/>
        </w:pBdr>
        <w:rPr>
          <w:rFonts w:ascii="Times New Roman" w:hAnsi="Times New Roman"/>
          <w:b/>
        </w:rPr>
      </w:pPr>
    </w:p>
    <w:p w:rsidR="00364E90" w:rsidRPr="00B95FD0" w:rsidRDefault="00364E90" w:rsidP="00364E90">
      <w:pPr>
        <w:rPr>
          <w:rFonts w:ascii="Times New Roman" w:hAnsi="Times New Roman"/>
          <w:b/>
          <w:sz w:val="16"/>
          <w:szCs w:val="16"/>
        </w:rPr>
      </w:pPr>
    </w:p>
    <w:p w:rsidR="002D10D3" w:rsidRDefault="00AF3D78" w:rsidP="002D10D3">
      <w:pPr>
        <w:jc w:val="center"/>
        <w:rPr>
          <w:rFonts w:ascii="Times New Roman" w:hAnsi="Times New Roman"/>
          <w:b/>
          <w:szCs w:val="24"/>
        </w:rPr>
      </w:pPr>
      <w:r w:rsidRPr="00AF3D78">
        <w:rPr>
          <w:rFonts w:ascii="Times New Roman" w:hAnsi="Times New Roman"/>
          <w:b/>
          <w:szCs w:val="24"/>
        </w:rPr>
        <w:t>“Imagination is the beginning of creation. You imagine what you desire, you will what you imagine, and at last, you create what you will”</w:t>
      </w:r>
    </w:p>
    <w:p w:rsidR="009246D9" w:rsidRPr="00B95FD0" w:rsidRDefault="00AF3D78" w:rsidP="002D10D3">
      <w:pPr>
        <w:jc w:val="center"/>
        <w:rPr>
          <w:rFonts w:ascii="Times New Roman" w:hAnsi="Times New Roman"/>
          <w:b/>
          <w:szCs w:val="24"/>
        </w:rPr>
      </w:pPr>
      <w:r w:rsidRPr="00AF3D78">
        <w:rPr>
          <w:rFonts w:ascii="Times New Roman" w:hAnsi="Times New Roman"/>
          <w:b/>
          <w:szCs w:val="24"/>
        </w:rPr>
        <w:t>– George Bernard Shaw</w:t>
      </w:r>
    </w:p>
    <w:p w:rsidR="00AD02F5" w:rsidRDefault="00AD02F5" w:rsidP="003B62BC">
      <w:pPr>
        <w:pBdr>
          <w:bottom w:val="double" w:sz="6" w:space="1" w:color="auto"/>
        </w:pBdr>
        <w:rPr>
          <w:rFonts w:ascii="Times New Roman" w:hAnsi="Times New Roman"/>
          <w:b/>
          <w:bCs/>
          <w:szCs w:val="24"/>
        </w:rPr>
      </w:pPr>
      <w:bookmarkStart w:id="0" w:name="_GoBack"/>
      <w:bookmarkEnd w:id="0"/>
    </w:p>
    <w:p w:rsidR="002D10D3" w:rsidRDefault="00AD02F5" w:rsidP="002D10D3">
      <w:pPr>
        <w:pBdr>
          <w:bottom w:val="double" w:sz="6" w:space="1" w:color="auto"/>
        </w:pBdr>
        <w:jc w:val="center"/>
        <w:rPr>
          <w:rFonts w:ascii="Times New Roman" w:hAnsi="Times New Roman"/>
          <w:b/>
          <w:bCs/>
          <w:szCs w:val="24"/>
        </w:rPr>
      </w:pPr>
      <w:r w:rsidRPr="00AD02F5">
        <w:rPr>
          <w:rFonts w:ascii="Times New Roman" w:hAnsi="Times New Roman"/>
          <w:b/>
          <w:bCs/>
          <w:szCs w:val="24"/>
        </w:rPr>
        <w:t>“</w:t>
      </w:r>
      <w:r w:rsidR="002D10D3" w:rsidRPr="002D10D3">
        <w:rPr>
          <w:rFonts w:ascii="Times New Roman" w:hAnsi="Times New Roman"/>
          <w:b/>
          <w:bCs/>
          <w:szCs w:val="24"/>
        </w:rPr>
        <w:t xml:space="preserve">Originality is nothing but judicious imitation” </w:t>
      </w:r>
    </w:p>
    <w:p w:rsidR="00AD02F5" w:rsidRPr="00AD02F5" w:rsidRDefault="002D10D3" w:rsidP="002D10D3">
      <w:pPr>
        <w:pBdr>
          <w:bottom w:val="double" w:sz="6" w:space="1" w:color="auto"/>
        </w:pBdr>
        <w:jc w:val="center"/>
        <w:rPr>
          <w:rFonts w:ascii="Times New Roman" w:hAnsi="Times New Roman"/>
          <w:b/>
          <w:bCs/>
          <w:szCs w:val="24"/>
        </w:rPr>
      </w:pPr>
      <w:r w:rsidRPr="002D10D3">
        <w:rPr>
          <w:rFonts w:ascii="Times New Roman" w:hAnsi="Times New Roman"/>
          <w:b/>
          <w:bCs/>
          <w:szCs w:val="24"/>
        </w:rPr>
        <w:t>– Voltaire</w:t>
      </w:r>
    </w:p>
    <w:p w:rsidR="009246D9" w:rsidRPr="00B95FD0" w:rsidRDefault="009246D9" w:rsidP="003B62BC">
      <w:pPr>
        <w:pBdr>
          <w:bottom w:val="double" w:sz="6" w:space="1" w:color="auto"/>
        </w:pBdr>
        <w:rPr>
          <w:rFonts w:ascii="Times New Roman" w:hAnsi="Times New Roman"/>
          <w:b/>
          <w:sz w:val="16"/>
          <w:szCs w:val="16"/>
        </w:rPr>
      </w:pPr>
    </w:p>
    <w:p w:rsidR="009246D9" w:rsidRDefault="009246D9" w:rsidP="009246D9">
      <w:pPr>
        <w:rPr>
          <w:noProof/>
          <w:lang w:eastAsia="en-US"/>
        </w:rPr>
      </w:pPr>
    </w:p>
    <w:p w:rsidR="00E94675" w:rsidRPr="00B95FD0" w:rsidRDefault="008875F0" w:rsidP="008875F0">
      <w:pPr>
        <w:rPr>
          <w:rFonts w:ascii="Times New Roman" w:hAnsi="Times New Roman"/>
          <w:b/>
          <w:sz w:val="20"/>
        </w:rPr>
      </w:pPr>
      <w:r>
        <w:rPr>
          <w:noProof/>
          <w:lang w:eastAsia="en-US"/>
        </w:rPr>
        <w:drawing>
          <wp:anchor distT="0" distB="0" distL="114300" distR="114300" simplePos="0" relativeHeight="251661312" behindDoc="1" locked="0" layoutInCell="1" allowOverlap="1">
            <wp:simplePos x="0" y="0"/>
            <wp:positionH relativeFrom="column">
              <wp:posOffset>1754150</wp:posOffset>
            </wp:positionH>
            <wp:positionV relativeFrom="paragraph">
              <wp:posOffset>183210</wp:posOffset>
            </wp:positionV>
            <wp:extent cx="1984651" cy="3521034"/>
            <wp:effectExtent l="0" t="0" r="0" b="3810"/>
            <wp:wrapNone/>
            <wp:docPr id="5" name="Picture 5" descr="http://shrager.org/eliza/iAlta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rager.org/eliza/iAltair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4651" cy="352103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94675" w:rsidRPr="00B95FD0" w:rsidSect="003E472C">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46E" w:rsidRDefault="008B046E">
      <w:r>
        <w:separator/>
      </w:r>
    </w:p>
  </w:endnote>
  <w:endnote w:type="continuationSeparator" w:id="0">
    <w:p w:rsidR="008B046E" w:rsidRDefault="008B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70" w:rsidRDefault="00F13E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13E70" w:rsidRDefault="00F13E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70" w:rsidRDefault="00F13E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6C73">
      <w:rPr>
        <w:rStyle w:val="PageNumber"/>
        <w:noProof/>
      </w:rPr>
      <w:t>8</w:t>
    </w:r>
    <w:r>
      <w:rPr>
        <w:rStyle w:val="PageNumber"/>
      </w:rPr>
      <w:fldChar w:fldCharType="end"/>
    </w:r>
  </w:p>
  <w:p w:rsidR="00F13E70" w:rsidRDefault="00F13E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46E" w:rsidRDefault="008B046E">
      <w:r>
        <w:separator/>
      </w:r>
    </w:p>
  </w:footnote>
  <w:footnote w:type="continuationSeparator" w:id="0">
    <w:p w:rsidR="008B046E" w:rsidRDefault="008B0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1"/>
      <w:numFmt w:val="decimal"/>
      <w:lvlText w:val="%1"/>
      <w:lvlJc w:val="left"/>
      <w:pPr>
        <w:tabs>
          <w:tab w:val="num" w:pos="360"/>
        </w:tabs>
        <w:ind w:left="360" w:hanging="360"/>
      </w:pPr>
      <w:rPr>
        <w:rFonts w:hint="default"/>
        <w:b/>
      </w:rPr>
    </w:lvl>
  </w:abstractNum>
  <w:abstractNum w:abstractNumId="1">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2">
    <w:nsid w:val="00000003"/>
    <w:multiLevelType w:val="singleLevel"/>
    <w:tmpl w:val="00000000"/>
    <w:lvl w:ilvl="0">
      <w:start w:val="1"/>
      <w:numFmt w:val="upperLetter"/>
      <w:lvlText w:val="%1."/>
      <w:lvlJc w:val="left"/>
      <w:pPr>
        <w:tabs>
          <w:tab w:val="num" w:pos="820"/>
        </w:tabs>
        <w:ind w:left="820" w:hanging="360"/>
      </w:pPr>
      <w:rPr>
        <w:rFonts w:hint="default"/>
      </w:rPr>
    </w:lvl>
  </w:abstractNum>
  <w:abstractNum w:abstractNumId="3">
    <w:nsid w:val="00000004"/>
    <w:multiLevelType w:val="singleLevel"/>
    <w:tmpl w:val="00000000"/>
    <w:lvl w:ilvl="0">
      <w:start w:val="1"/>
      <w:numFmt w:val="upperLetter"/>
      <w:lvlText w:val="%1."/>
      <w:lvlJc w:val="left"/>
      <w:pPr>
        <w:tabs>
          <w:tab w:val="num" w:pos="720"/>
        </w:tabs>
        <w:ind w:left="720" w:hanging="360"/>
      </w:pPr>
      <w:rPr>
        <w:rFonts w:hint="default"/>
      </w:rPr>
    </w:lvl>
  </w:abstractNum>
  <w:abstractNum w:abstractNumId="4">
    <w:nsid w:val="0000000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5">
    <w:nsid w:val="00000006"/>
    <w:multiLevelType w:val="singleLevel"/>
    <w:tmpl w:val="00000000"/>
    <w:lvl w:ilvl="0">
      <w:start w:val="1"/>
      <w:numFmt w:val="upperLetter"/>
      <w:lvlText w:val="%1."/>
      <w:lvlJc w:val="left"/>
      <w:pPr>
        <w:tabs>
          <w:tab w:val="num" w:pos="720"/>
        </w:tabs>
        <w:ind w:left="720" w:hanging="360"/>
      </w:pPr>
      <w:rPr>
        <w:rFonts w:hint="default"/>
      </w:rPr>
    </w:lvl>
  </w:abstractNum>
  <w:abstractNum w:abstractNumId="6">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7">
    <w:nsid w:val="208F5153"/>
    <w:multiLevelType w:val="hybridMultilevel"/>
    <w:tmpl w:val="682CF6A2"/>
    <w:lvl w:ilvl="0" w:tplc="17D49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0009FF"/>
    <w:multiLevelType w:val="hybridMultilevel"/>
    <w:tmpl w:val="A9DE40DE"/>
    <w:lvl w:ilvl="0" w:tplc="DA465E00">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F7AF1"/>
    <w:multiLevelType w:val="hybridMultilevel"/>
    <w:tmpl w:val="A546DE9E"/>
    <w:lvl w:ilvl="0" w:tplc="6524A7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345C7309"/>
    <w:multiLevelType w:val="hybridMultilevel"/>
    <w:tmpl w:val="956CD180"/>
    <w:lvl w:ilvl="0" w:tplc="A4FE4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F80035"/>
    <w:multiLevelType w:val="singleLevel"/>
    <w:tmpl w:val="00000000"/>
    <w:lvl w:ilvl="0">
      <w:start w:val="1"/>
      <w:numFmt w:val="upperLetter"/>
      <w:lvlText w:val="%1."/>
      <w:lvlJc w:val="left"/>
      <w:pPr>
        <w:tabs>
          <w:tab w:val="num" w:pos="800"/>
        </w:tabs>
        <w:ind w:left="800" w:hanging="440"/>
      </w:pPr>
      <w:rPr>
        <w:rFonts w:hint="default"/>
        <w:b/>
      </w:rPr>
    </w:lvl>
  </w:abstractNum>
  <w:num w:numId="1">
    <w:abstractNumId w:val="0"/>
  </w:num>
  <w:num w:numId="2">
    <w:abstractNumId w:val="1"/>
  </w:num>
  <w:num w:numId="3">
    <w:abstractNumId w:val="2"/>
  </w:num>
  <w:num w:numId="4">
    <w:abstractNumId w:val="3"/>
  </w:num>
  <w:num w:numId="5">
    <w:abstractNumId w:val="6"/>
  </w:num>
  <w:num w:numId="6">
    <w:abstractNumId w:val="2"/>
  </w:num>
  <w:num w:numId="7">
    <w:abstractNumId w:val="3"/>
  </w:num>
  <w:num w:numId="8">
    <w:abstractNumId w:val="5"/>
  </w:num>
  <w:num w:numId="9">
    <w:abstractNumId w:val="0"/>
  </w:num>
  <w:num w:numId="10">
    <w:abstractNumId w:val="4"/>
  </w:num>
  <w:num w:numId="11">
    <w:abstractNumId w:val="8"/>
  </w:num>
  <w:num w:numId="12">
    <w:abstractNumId w:val="10"/>
  </w:num>
  <w:num w:numId="13">
    <w:abstractNumId w:val="7"/>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AE"/>
    <w:rsid w:val="00021E7F"/>
    <w:rsid w:val="00047432"/>
    <w:rsid w:val="0005672F"/>
    <w:rsid w:val="00057D20"/>
    <w:rsid w:val="00057E75"/>
    <w:rsid w:val="00073C17"/>
    <w:rsid w:val="00075A20"/>
    <w:rsid w:val="00091D50"/>
    <w:rsid w:val="00093009"/>
    <w:rsid w:val="000C396F"/>
    <w:rsid w:val="000E78F1"/>
    <w:rsid w:val="00112A9D"/>
    <w:rsid w:val="00120A1D"/>
    <w:rsid w:val="00130FEE"/>
    <w:rsid w:val="00140D11"/>
    <w:rsid w:val="00150AE1"/>
    <w:rsid w:val="00164770"/>
    <w:rsid w:val="00172D6C"/>
    <w:rsid w:val="0017348D"/>
    <w:rsid w:val="001A2FD8"/>
    <w:rsid w:val="001C0669"/>
    <w:rsid w:val="001D169A"/>
    <w:rsid w:val="001D458F"/>
    <w:rsid w:val="001D6018"/>
    <w:rsid w:val="00206247"/>
    <w:rsid w:val="0020698B"/>
    <w:rsid w:val="002217C1"/>
    <w:rsid w:val="00232042"/>
    <w:rsid w:val="002416F1"/>
    <w:rsid w:val="00241B13"/>
    <w:rsid w:val="00242833"/>
    <w:rsid w:val="00243D06"/>
    <w:rsid w:val="00253434"/>
    <w:rsid w:val="00255F31"/>
    <w:rsid w:val="002561D8"/>
    <w:rsid w:val="0025637B"/>
    <w:rsid w:val="0028269F"/>
    <w:rsid w:val="002973D3"/>
    <w:rsid w:val="002A06DE"/>
    <w:rsid w:val="002B6C03"/>
    <w:rsid w:val="002B752A"/>
    <w:rsid w:val="002C6ECC"/>
    <w:rsid w:val="002D10D3"/>
    <w:rsid w:val="002D2013"/>
    <w:rsid w:val="002E062A"/>
    <w:rsid w:val="002F72FC"/>
    <w:rsid w:val="00306B4B"/>
    <w:rsid w:val="00306B8A"/>
    <w:rsid w:val="00311A0D"/>
    <w:rsid w:val="00316D50"/>
    <w:rsid w:val="0032293F"/>
    <w:rsid w:val="00322F6F"/>
    <w:rsid w:val="003243B1"/>
    <w:rsid w:val="003262B2"/>
    <w:rsid w:val="003300AB"/>
    <w:rsid w:val="00335EF9"/>
    <w:rsid w:val="00344C60"/>
    <w:rsid w:val="00364E90"/>
    <w:rsid w:val="00383105"/>
    <w:rsid w:val="003B1106"/>
    <w:rsid w:val="003B62BC"/>
    <w:rsid w:val="003C1FBE"/>
    <w:rsid w:val="003C1FF5"/>
    <w:rsid w:val="003C6BBB"/>
    <w:rsid w:val="003D0E1E"/>
    <w:rsid w:val="003D27C9"/>
    <w:rsid w:val="003E0E77"/>
    <w:rsid w:val="003E468C"/>
    <w:rsid w:val="003E472C"/>
    <w:rsid w:val="00436AD3"/>
    <w:rsid w:val="0045251B"/>
    <w:rsid w:val="004717AB"/>
    <w:rsid w:val="00472F83"/>
    <w:rsid w:val="0047698C"/>
    <w:rsid w:val="004769A7"/>
    <w:rsid w:val="004807E6"/>
    <w:rsid w:val="004D6BA1"/>
    <w:rsid w:val="004E1DCE"/>
    <w:rsid w:val="004E7381"/>
    <w:rsid w:val="00503819"/>
    <w:rsid w:val="0050642E"/>
    <w:rsid w:val="00520085"/>
    <w:rsid w:val="005266B1"/>
    <w:rsid w:val="00550A74"/>
    <w:rsid w:val="005611C8"/>
    <w:rsid w:val="00573B3E"/>
    <w:rsid w:val="00584C14"/>
    <w:rsid w:val="005918F3"/>
    <w:rsid w:val="005A7AD7"/>
    <w:rsid w:val="005C1CFF"/>
    <w:rsid w:val="005E3F92"/>
    <w:rsid w:val="00601E13"/>
    <w:rsid w:val="00606C2F"/>
    <w:rsid w:val="006073CE"/>
    <w:rsid w:val="00655644"/>
    <w:rsid w:val="00663BE4"/>
    <w:rsid w:val="00683F21"/>
    <w:rsid w:val="006A5E23"/>
    <w:rsid w:val="006B5944"/>
    <w:rsid w:val="006C2BC8"/>
    <w:rsid w:val="006E6830"/>
    <w:rsid w:val="006F25B5"/>
    <w:rsid w:val="007047AB"/>
    <w:rsid w:val="007274B8"/>
    <w:rsid w:val="00774AA3"/>
    <w:rsid w:val="00786A03"/>
    <w:rsid w:val="007873C7"/>
    <w:rsid w:val="00787DFC"/>
    <w:rsid w:val="00794A75"/>
    <w:rsid w:val="00797D45"/>
    <w:rsid w:val="007A1264"/>
    <w:rsid w:val="007B6632"/>
    <w:rsid w:val="007C4861"/>
    <w:rsid w:val="007D1360"/>
    <w:rsid w:val="007E4A28"/>
    <w:rsid w:val="007E4F0A"/>
    <w:rsid w:val="007F6DE3"/>
    <w:rsid w:val="00810251"/>
    <w:rsid w:val="0081670A"/>
    <w:rsid w:val="0082053F"/>
    <w:rsid w:val="0082224C"/>
    <w:rsid w:val="00826701"/>
    <w:rsid w:val="008621EC"/>
    <w:rsid w:val="008875F0"/>
    <w:rsid w:val="008958F3"/>
    <w:rsid w:val="008A4944"/>
    <w:rsid w:val="008B046E"/>
    <w:rsid w:val="008D3B9C"/>
    <w:rsid w:val="008D687B"/>
    <w:rsid w:val="008F1F39"/>
    <w:rsid w:val="00901919"/>
    <w:rsid w:val="00901A67"/>
    <w:rsid w:val="009246D9"/>
    <w:rsid w:val="00930AD7"/>
    <w:rsid w:val="00970C01"/>
    <w:rsid w:val="00986C73"/>
    <w:rsid w:val="00996841"/>
    <w:rsid w:val="009A7A5B"/>
    <w:rsid w:val="009D09AD"/>
    <w:rsid w:val="009D2EB9"/>
    <w:rsid w:val="00A01B39"/>
    <w:rsid w:val="00A24C61"/>
    <w:rsid w:val="00A3028A"/>
    <w:rsid w:val="00A30703"/>
    <w:rsid w:val="00A31598"/>
    <w:rsid w:val="00A32F53"/>
    <w:rsid w:val="00A469AE"/>
    <w:rsid w:val="00A473A7"/>
    <w:rsid w:val="00A72512"/>
    <w:rsid w:val="00AA09DA"/>
    <w:rsid w:val="00AB5F53"/>
    <w:rsid w:val="00AB725F"/>
    <w:rsid w:val="00AC0D9D"/>
    <w:rsid w:val="00AC0DE2"/>
    <w:rsid w:val="00AC2E29"/>
    <w:rsid w:val="00AD02F5"/>
    <w:rsid w:val="00AD1017"/>
    <w:rsid w:val="00AD2951"/>
    <w:rsid w:val="00AE08C2"/>
    <w:rsid w:val="00AE120A"/>
    <w:rsid w:val="00AE33ED"/>
    <w:rsid w:val="00AF33B9"/>
    <w:rsid w:val="00AF3D78"/>
    <w:rsid w:val="00B03A41"/>
    <w:rsid w:val="00B12951"/>
    <w:rsid w:val="00B5301C"/>
    <w:rsid w:val="00B552FA"/>
    <w:rsid w:val="00B568AE"/>
    <w:rsid w:val="00B622DC"/>
    <w:rsid w:val="00B72418"/>
    <w:rsid w:val="00B73863"/>
    <w:rsid w:val="00B75C81"/>
    <w:rsid w:val="00B833AE"/>
    <w:rsid w:val="00B8390D"/>
    <w:rsid w:val="00B95FD0"/>
    <w:rsid w:val="00BB3259"/>
    <w:rsid w:val="00BB7CDC"/>
    <w:rsid w:val="00BC3689"/>
    <w:rsid w:val="00BD239A"/>
    <w:rsid w:val="00BD7640"/>
    <w:rsid w:val="00BE2855"/>
    <w:rsid w:val="00C359F7"/>
    <w:rsid w:val="00C43F73"/>
    <w:rsid w:val="00C44012"/>
    <w:rsid w:val="00C508D0"/>
    <w:rsid w:val="00C512CF"/>
    <w:rsid w:val="00C63A38"/>
    <w:rsid w:val="00C66EAF"/>
    <w:rsid w:val="00C73DA0"/>
    <w:rsid w:val="00C810D8"/>
    <w:rsid w:val="00C82ABE"/>
    <w:rsid w:val="00C90B6F"/>
    <w:rsid w:val="00C91A4B"/>
    <w:rsid w:val="00CA248A"/>
    <w:rsid w:val="00CA46FC"/>
    <w:rsid w:val="00CB5148"/>
    <w:rsid w:val="00CC3AC2"/>
    <w:rsid w:val="00CF0372"/>
    <w:rsid w:val="00CF480A"/>
    <w:rsid w:val="00D65A2C"/>
    <w:rsid w:val="00D72697"/>
    <w:rsid w:val="00DA72AD"/>
    <w:rsid w:val="00DC35DA"/>
    <w:rsid w:val="00DF3780"/>
    <w:rsid w:val="00E2430B"/>
    <w:rsid w:val="00E36CB7"/>
    <w:rsid w:val="00E558F1"/>
    <w:rsid w:val="00E72CCE"/>
    <w:rsid w:val="00E75201"/>
    <w:rsid w:val="00E81AA6"/>
    <w:rsid w:val="00E826EC"/>
    <w:rsid w:val="00E94675"/>
    <w:rsid w:val="00EA6C8D"/>
    <w:rsid w:val="00EB7071"/>
    <w:rsid w:val="00ED5264"/>
    <w:rsid w:val="00ED6E71"/>
    <w:rsid w:val="00EE6FF4"/>
    <w:rsid w:val="00EF287E"/>
    <w:rsid w:val="00EF38F4"/>
    <w:rsid w:val="00F05146"/>
    <w:rsid w:val="00F073F6"/>
    <w:rsid w:val="00F1031E"/>
    <w:rsid w:val="00F13E70"/>
    <w:rsid w:val="00F146E1"/>
    <w:rsid w:val="00F206BA"/>
    <w:rsid w:val="00F25CAC"/>
    <w:rsid w:val="00F32BF9"/>
    <w:rsid w:val="00F42759"/>
    <w:rsid w:val="00F4407A"/>
    <w:rsid w:val="00F47E2E"/>
    <w:rsid w:val="00F50B59"/>
    <w:rsid w:val="00F674B0"/>
    <w:rsid w:val="00F678EA"/>
    <w:rsid w:val="00F8110A"/>
    <w:rsid w:val="00F928D7"/>
    <w:rsid w:val="00FA20A1"/>
    <w:rsid w:val="00FB70FC"/>
    <w:rsid w:val="00FB72B9"/>
    <w:rsid w:val="00FC0E20"/>
    <w:rsid w:val="00FC6650"/>
    <w:rsid w:val="00FD3600"/>
    <w:rsid w:val="00FD36ED"/>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096">
      <w:bodyDiv w:val="1"/>
      <w:marLeft w:val="0"/>
      <w:marRight w:val="0"/>
      <w:marTop w:val="0"/>
      <w:marBottom w:val="0"/>
      <w:divBdr>
        <w:top w:val="none" w:sz="0" w:space="0" w:color="auto"/>
        <w:left w:val="none" w:sz="0" w:space="0" w:color="auto"/>
        <w:bottom w:val="none" w:sz="0" w:space="0" w:color="auto"/>
        <w:right w:val="none" w:sz="0" w:space="0" w:color="auto"/>
      </w:divBdr>
    </w:div>
    <w:div w:id="521166533">
      <w:bodyDiv w:val="1"/>
      <w:marLeft w:val="0"/>
      <w:marRight w:val="0"/>
      <w:marTop w:val="0"/>
      <w:marBottom w:val="0"/>
      <w:divBdr>
        <w:top w:val="none" w:sz="0" w:space="0" w:color="auto"/>
        <w:left w:val="none" w:sz="0" w:space="0" w:color="auto"/>
        <w:bottom w:val="none" w:sz="0" w:space="0" w:color="auto"/>
        <w:right w:val="none" w:sz="0" w:space="0" w:color="auto"/>
      </w:divBdr>
      <w:divsChild>
        <w:div w:id="1114984995">
          <w:marLeft w:val="0"/>
          <w:marRight w:val="0"/>
          <w:marTop w:val="240"/>
          <w:marBottom w:val="240"/>
          <w:divBdr>
            <w:top w:val="none" w:sz="0" w:space="0" w:color="auto"/>
            <w:left w:val="none" w:sz="0" w:space="0" w:color="auto"/>
            <w:bottom w:val="none" w:sz="0" w:space="0" w:color="auto"/>
            <w:right w:val="none" w:sz="0" w:space="0" w:color="auto"/>
          </w:divBdr>
        </w:div>
      </w:divsChild>
    </w:div>
    <w:div w:id="1262371965">
      <w:bodyDiv w:val="1"/>
      <w:marLeft w:val="0"/>
      <w:marRight w:val="0"/>
      <w:marTop w:val="0"/>
      <w:marBottom w:val="0"/>
      <w:divBdr>
        <w:top w:val="none" w:sz="0" w:space="0" w:color="auto"/>
        <w:left w:val="none" w:sz="0" w:space="0" w:color="auto"/>
        <w:bottom w:val="none" w:sz="0" w:space="0" w:color="auto"/>
        <w:right w:val="none" w:sz="0" w:space="0" w:color="auto"/>
      </w:divBdr>
    </w:div>
    <w:div w:id="1366371152">
      <w:bodyDiv w:val="1"/>
      <w:marLeft w:val="0"/>
      <w:marRight w:val="0"/>
      <w:marTop w:val="0"/>
      <w:marBottom w:val="0"/>
      <w:divBdr>
        <w:top w:val="none" w:sz="0" w:space="0" w:color="auto"/>
        <w:left w:val="none" w:sz="0" w:space="0" w:color="auto"/>
        <w:bottom w:val="none" w:sz="0" w:space="0" w:color="auto"/>
        <w:right w:val="none" w:sz="0" w:space="0" w:color="auto"/>
      </w:divBdr>
      <w:divsChild>
        <w:div w:id="376509150">
          <w:marLeft w:val="0"/>
          <w:marRight w:val="0"/>
          <w:marTop w:val="240"/>
          <w:marBottom w:val="240"/>
          <w:divBdr>
            <w:top w:val="none" w:sz="0" w:space="0" w:color="auto"/>
            <w:left w:val="none" w:sz="0" w:space="0" w:color="auto"/>
            <w:bottom w:val="none" w:sz="0" w:space="0" w:color="auto"/>
            <w:right w:val="none" w:sz="0" w:space="0" w:color="auto"/>
          </w:divBdr>
        </w:div>
      </w:divsChild>
    </w:div>
    <w:div w:id="1710062410">
      <w:bodyDiv w:val="1"/>
      <w:marLeft w:val="0"/>
      <w:marRight w:val="0"/>
      <w:marTop w:val="0"/>
      <w:marBottom w:val="0"/>
      <w:divBdr>
        <w:top w:val="none" w:sz="0" w:space="0" w:color="auto"/>
        <w:left w:val="none" w:sz="0" w:space="0" w:color="auto"/>
        <w:bottom w:val="none" w:sz="0" w:space="0" w:color="auto"/>
        <w:right w:val="none" w:sz="0" w:space="0" w:color="auto"/>
      </w:divBdr>
      <w:divsChild>
        <w:div w:id="1475220057">
          <w:marLeft w:val="0"/>
          <w:marRight w:val="0"/>
          <w:marTop w:val="240"/>
          <w:marBottom w:val="240"/>
          <w:divBdr>
            <w:top w:val="none" w:sz="0" w:space="0" w:color="auto"/>
            <w:left w:val="none" w:sz="0" w:space="0" w:color="auto"/>
            <w:bottom w:val="none" w:sz="0" w:space="0" w:color="auto"/>
            <w:right w:val="none" w:sz="0" w:space="0" w:color="auto"/>
          </w:divBdr>
        </w:div>
      </w:divsChild>
    </w:div>
    <w:div w:id="1816800724">
      <w:bodyDiv w:val="1"/>
      <w:marLeft w:val="0"/>
      <w:marRight w:val="0"/>
      <w:marTop w:val="0"/>
      <w:marBottom w:val="0"/>
      <w:divBdr>
        <w:top w:val="none" w:sz="0" w:space="0" w:color="auto"/>
        <w:left w:val="none" w:sz="0" w:space="0" w:color="auto"/>
        <w:bottom w:val="none" w:sz="0" w:space="0" w:color="auto"/>
        <w:right w:val="none" w:sz="0" w:space="0" w:color="auto"/>
      </w:divBdr>
      <w:divsChild>
        <w:div w:id="112019771">
          <w:marLeft w:val="0"/>
          <w:marRight w:val="0"/>
          <w:marTop w:val="240"/>
          <w:marBottom w:val="240"/>
          <w:divBdr>
            <w:top w:val="none" w:sz="0" w:space="0" w:color="auto"/>
            <w:left w:val="none" w:sz="0" w:space="0" w:color="auto"/>
            <w:bottom w:val="none" w:sz="0" w:space="0" w:color="auto"/>
            <w:right w:val="none" w:sz="0" w:space="0" w:color="auto"/>
          </w:divBdr>
        </w:div>
      </w:divsChild>
    </w:div>
    <w:div w:id="20082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forman@sdcc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92D8D-8AFF-4AAC-A322-014A3483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8</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13979</CharactersWithSpaces>
  <SharedDoc>false</SharedDoc>
  <HLinks>
    <vt:vector size="6" baseType="variant">
      <vt:variant>
        <vt:i4>786483</vt:i4>
      </vt:variant>
      <vt:variant>
        <vt:i4>0</vt:i4>
      </vt:variant>
      <vt:variant>
        <vt:i4>0</vt:i4>
      </vt:variant>
      <vt:variant>
        <vt:i4>5</vt:i4>
      </vt:variant>
      <vt:variant>
        <vt:lpwstr>mailto:lforman@sdccd.net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Hewlett-Packard Company</cp:lastModifiedBy>
  <cp:revision>20</cp:revision>
  <cp:lastPrinted>2003-12-07T23:58:00Z</cp:lastPrinted>
  <dcterms:created xsi:type="dcterms:W3CDTF">2014-09-07T00:48:00Z</dcterms:created>
  <dcterms:modified xsi:type="dcterms:W3CDTF">2014-09-11T14:31:00Z</dcterms:modified>
</cp:coreProperties>
</file>